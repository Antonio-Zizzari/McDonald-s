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80706" w14:textId="77777777" w:rsidR="008B36D5" w:rsidRDefault="008B36D5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8B36D5" w14:paraId="6B0EDB5C" w14:textId="77777777">
        <w:trPr>
          <w:trHeight w:val="480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121BF8" w14:textId="77777777" w:rsidR="008B36D5" w:rsidRDefault="008B36D5">
            <w:pPr>
              <w:rPr>
                <w:rFonts w:ascii="Arial" w:hAnsi="Arial"/>
                <w:b/>
                <w:sz w:val="40"/>
              </w:rPr>
            </w:pPr>
          </w:p>
          <w:p w14:paraId="21C7A1B5" w14:textId="77777777" w:rsidR="008B36D5" w:rsidRDefault="008B36D5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14:paraId="02936178" w14:textId="77777777" w:rsidR="008B36D5" w:rsidRDefault="008B36D5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14:paraId="34023D0E" w14:textId="77777777" w:rsidR="008B36D5" w:rsidRDefault="008B36D5"/>
    <w:p w14:paraId="54ED0A64" w14:textId="77777777" w:rsidR="008B36D5" w:rsidRDefault="008B36D5"/>
    <w:p w14:paraId="24B48309" w14:textId="77777777" w:rsidR="008B36D5" w:rsidRDefault="008B36D5"/>
    <w:p w14:paraId="3C13A88B" w14:textId="77777777" w:rsidR="008B36D5" w:rsidRDefault="008B36D5"/>
    <w:p w14:paraId="59359FC8" w14:textId="56B62178" w:rsidR="001765AE" w:rsidRPr="007E15F2" w:rsidRDefault="007E15F2" w:rsidP="001B500F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b/>
          <w:i/>
          <w:iCs/>
          <w:sz w:val="36"/>
        </w:rPr>
      </w:pPr>
      <w:proofErr w:type="spellStart"/>
      <w:r>
        <w:rPr>
          <w:b/>
          <w:i/>
          <w:iCs/>
          <w:sz w:val="36"/>
        </w:rPr>
        <w:t>McDelivery</w:t>
      </w:r>
      <w:proofErr w:type="spellEnd"/>
      <w:r w:rsidR="008B36D5" w:rsidRPr="007E15F2">
        <w:rPr>
          <w:b/>
          <w:i/>
          <w:iCs/>
          <w:sz w:val="36"/>
        </w:rPr>
        <w:br/>
      </w:r>
      <w:r>
        <w:rPr>
          <w:b/>
          <w:i/>
          <w:iCs/>
          <w:sz w:val="36"/>
        </w:rPr>
        <w:t xml:space="preserve">Test Case </w:t>
      </w:r>
      <w:proofErr w:type="spellStart"/>
      <w:r>
        <w:rPr>
          <w:b/>
          <w:i/>
          <w:iCs/>
          <w:sz w:val="36"/>
        </w:rPr>
        <w:t>Specification</w:t>
      </w:r>
      <w:proofErr w:type="spellEnd"/>
      <w:r w:rsidR="008B36D5" w:rsidRPr="007E15F2">
        <w:rPr>
          <w:b/>
          <w:i/>
          <w:iCs/>
          <w:sz w:val="36"/>
        </w:rPr>
        <w:br/>
        <w:t xml:space="preserve">Versione </w:t>
      </w:r>
      <w:r>
        <w:rPr>
          <w:b/>
          <w:i/>
          <w:iCs/>
          <w:sz w:val="36"/>
        </w:rPr>
        <w:t>1.0</w:t>
      </w:r>
      <w:r w:rsidR="008B36D5" w:rsidRPr="007E15F2">
        <w:rPr>
          <w:b/>
          <w:i/>
          <w:iCs/>
          <w:sz w:val="36"/>
        </w:rPr>
        <w:br/>
      </w:r>
    </w:p>
    <w:p w14:paraId="793F99D7" w14:textId="77777777" w:rsidR="00D15F88" w:rsidRDefault="001765AE" w:rsidP="00D15F88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sz w:val="36"/>
        </w:rPr>
        <w:br/>
      </w:r>
    </w:p>
    <w:p w14:paraId="17FDB34F" w14:textId="77777777" w:rsidR="001B500F" w:rsidRDefault="001B500F" w:rsidP="001B500F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</w:rPr>
      </w:pPr>
    </w:p>
    <w:p w14:paraId="7AD4AE3E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263B9513" w14:textId="0F79234A" w:rsidR="001765AE" w:rsidRDefault="00D15F88" w:rsidP="007E15F2">
      <w:pPr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sz w:val="36"/>
        </w:rPr>
        <w:t>LOGO PROGETTO</w:t>
      </w:r>
    </w:p>
    <w:p w14:paraId="56D2D397" w14:textId="77777777" w:rsidR="001765AE" w:rsidRDefault="001765AE" w:rsidP="001765AE"/>
    <w:p w14:paraId="710C31F4" w14:textId="5C1F8FD4" w:rsidR="008B36D5" w:rsidRDefault="007E15F2" w:rsidP="007E15F2">
      <w:pPr>
        <w:jc w:val="center"/>
        <w:rPr>
          <w:rFonts w:ascii="Arial" w:hAnsi="Arial"/>
          <w:b/>
          <w:sz w:val="36"/>
        </w:rPr>
      </w:pPr>
      <w:r w:rsidRPr="00043FFA">
        <w:rPr>
          <w:i/>
          <w:iCs/>
          <w:noProof/>
        </w:rPr>
        <w:drawing>
          <wp:inline distT="0" distB="0" distL="0" distR="0" wp14:anchorId="41DD9B12" wp14:editId="6D92E052">
            <wp:extent cx="2133600" cy="2115820"/>
            <wp:effectExtent l="0" t="0" r="0" b="0"/>
            <wp:docPr id="1" name="Immagine 1670320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67032036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1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53F45" w14:textId="77777777" w:rsidR="008B36D5" w:rsidRDefault="008B36D5">
      <w:pPr>
        <w:jc w:val="center"/>
      </w:pPr>
    </w:p>
    <w:p w14:paraId="24B92DFC" w14:textId="77777777" w:rsidR="008B36D5" w:rsidRDefault="008B36D5">
      <w:pPr>
        <w:jc w:val="center"/>
      </w:pPr>
    </w:p>
    <w:p w14:paraId="6F25D005" w14:textId="741236BE" w:rsidR="008B36D5" w:rsidRDefault="008B36D5" w:rsidP="001B500F">
      <w:pPr>
        <w:jc w:val="center"/>
        <w:rPr>
          <w:sz w:val="32"/>
        </w:rPr>
      </w:pPr>
      <w:r>
        <w:rPr>
          <w:sz w:val="32"/>
        </w:rPr>
        <w:t xml:space="preserve">Data: </w:t>
      </w:r>
      <w:r w:rsidR="007E15F2">
        <w:rPr>
          <w:sz w:val="32"/>
        </w:rPr>
        <w:t>22/12/2020</w:t>
      </w:r>
    </w:p>
    <w:p w14:paraId="18AA47DB" w14:textId="77777777" w:rsidR="00B51734" w:rsidRDefault="00B51734" w:rsidP="001B500F">
      <w:pPr>
        <w:jc w:val="center"/>
        <w:rPr>
          <w:sz w:val="32"/>
        </w:rPr>
      </w:pPr>
    </w:p>
    <w:p w14:paraId="57934FBC" w14:textId="77777777" w:rsidR="00B51734" w:rsidRDefault="00B51734" w:rsidP="001B500F">
      <w:pPr>
        <w:jc w:val="center"/>
        <w:rPr>
          <w:sz w:val="32"/>
        </w:rPr>
      </w:pPr>
    </w:p>
    <w:p w14:paraId="4966BB75" w14:textId="77777777" w:rsidR="00B51734" w:rsidRDefault="00B51734" w:rsidP="001B500F">
      <w:pPr>
        <w:jc w:val="center"/>
        <w:rPr>
          <w:sz w:val="32"/>
        </w:rPr>
      </w:pPr>
    </w:p>
    <w:p w14:paraId="05326162" w14:textId="77777777" w:rsidR="00B51734" w:rsidRDefault="00B51734" w:rsidP="007E15F2">
      <w:pPr>
        <w:rPr>
          <w:sz w:val="32"/>
        </w:rPr>
        <w:sectPr w:rsidR="00B51734"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</w:p>
    <w:p w14:paraId="55925A75" w14:textId="77777777" w:rsidR="008B36D5" w:rsidRDefault="008B36D5">
      <w:pPr>
        <w:rPr>
          <w:b/>
        </w:rPr>
      </w:pPr>
    </w:p>
    <w:p w14:paraId="6AA5219A" w14:textId="77777777" w:rsidR="008B36D5" w:rsidRDefault="008B36D5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B36D5" w14:paraId="0F96D536" w14:textId="77777777" w:rsidTr="007E15F2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C070EC0" w14:textId="77777777" w:rsidR="008B36D5" w:rsidRDefault="008B36D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CDB49E" w14:textId="77777777" w:rsidR="008B36D5" w:rsidRDefault="008B36D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7E15F2" w14:paraId="018A602F" w14:textId="77777777" w:rsidTr="007E15F2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287E3ADB" w14:textId="26921F31" w:rsidR="007E15F2" w:rsidRDefault="007E15F2" w:rsidP="007E15F2">
            <w:pPr>
              <w:pStyle w:val="Contenutotabella"/>
              <w:rPr>
                <w:sz w:val="20"/>
              </w:rPr>
            </w:pPr>
            <w:r w:rsidRPr="0052756A">
              <w:rPr>
                <w:sz w:val="20"/>
              </w:rPr>
              <w:t>GIGLIO SIMONE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A4ACEB" w14:textId="4EC3523F" w:rsidR="007E15F2" w:rsidRDefault="007E15F2" w:rsidP="007E15F2">
            <w:pPr>
              <w:pStyle w:val="Contenutotabella"/>
              <w:rPr>
                <w:sz w:val="20"/>
              </w:rPr>
            </w:pPr>
            <w:r w:rsidRPr="0052756A">
              <w:rPr>
                <w:sz w:val="20"/>
              </w:rPr>
              <w:t>0512105952</w:t>
            </w:r>
          </w:p>
        </w:tc>
      </w:tr>
      <w:tr w:rsidR="007E15F2" w:rsidRPr="0046342D" w14:paraId="498DEF4B" w14:textId="77777777" w:rsidTr="007E15F2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34989004" w14:textId="3637249D" w:rsidR="007E15F2" w:rsidRDefault="007E15F2" w:rsidP="007E15F2">
            <w:pPr>
              <w:pStyle w:val="Contenutotabella"/>
              <w:rPr>
                <w:sz w:val="20"/>
              </w:rPr>
            </w:pPr>
            <w:r w:rsidRPr="0052756A">
              <w:rPr>
                <w:sz w:val="20"/>
              </w:rPr>
              <w:t>SORRENTINO GIOVANNI BATTISTA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D9B1FC" w14:textId="7C8459D2" w:rsidR="007E15F2" w:rsidRDefault="007E15F2" w:rsidP="007E15F2">
            <w:pPr>
              <w:pStyle w:val="Contenutotabella"/>
              <w:rPr>
                <w:sz w:val="20"/>
              </w:rPr>
            </w:pPr>
            <w:r w:rsidRPr="0052756A">
              <w:rPr>
                <w:sz w:val="20"/>
              </w:rPr>
              <w:t>0512105712</w:t>
            </w:r>
          </w:p>
        </w:tc>
      </w:tr>
      <w:tr w:rsidR="007E15F2" w:rsidRPr="0046342D" w14:paraId="47D2E1C3" w14:textId="77777777" w:rsidTr="007E15F2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6521F134" w14:textId="7C76D5BB" w:rsidR="007E15F2" w:rsidRDefault="007E15F2" w:rsidP="007E15F2">
            <w:pPr>
              <w:pStyle w:val="Contenutotabella"/>
              <w:rPr>
                <w:sz w:val="20"/>
              </w:rPr>
            </w:pPr>
            <w:r w:rsidRPr="0052756A">
              <w:rPr>
                <w:sz w:val="20"/>
              </w:rPr>
              <w:t>TORNINCASA GIUSEPPE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2F3360" w14:textId="75F25E4B" w:rsidR="007E15F2" w:rsidRDefault="007E15F2" w:rsidP="007E15F2">
            <w:pPr>
              <w:pStyle w:val="Contenutotabella"/>
              <w:rPr>
                <w:sz w:val="20"/>
              </w:rPr>
            </w:pPr>
            <w:r w:rsidRPr="0052756A">
              <w:rPr>
                <w:sz w:val="20"/>
              </w:rPr>
              <w:t>0512105994</w:t>
            </w:r>
          </w:p>
        </w:tc>
      </w:tr>
      <w:tr w:rsidR="007E15F2" w:rsidRPr="0046342D" w14:paraId="7490A77B" w14:textId="77777777" w:rsidTr="007E15F2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002BC14C" w14:textId="6E184AB8" w:rsidR="007E15F2" w:rsidRDefault="007E15F2" w:rsidP="007E15F2">
            <w:pPr>
              <w:pStyle w:val="Contenutotabella"/>
              <w:rPr>
                <w:sz w:val="20"/>
              </w:rPr>
            </w:pPr>
            <w:r w:rsidRPr="0052756A">
              <w:rPr>
                <w:sz w:val="20"/>
              </w:rPr>
              <w:t>ZIZZARI ANTONIO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A330B7" w14:textId="34F76F34" w:rsidR="007E15F2" w:rsidRDefault="007E15F2" w:rsidP="007E15F2">
            <w:pPr>
              <w:pStyle w:val="Contenutotabella"/>
              <w:rPr>
                <w:sz w:val="20"/>
              </w:rPr>
            </w:pPr>
            <w:r w:rsidRPr="0052756A">
              <w:rPr>
                <w:sz w:val="20"/>
              </w:rPr>
              <w:t>0512105892</w:t>
            </w:r>
          </w:p>
        </w:tc>
      </w:tr>
    </w:tbl>
    <w:p w14:paraId="01B35A0A" w14:textId="77777777" w:rsidR="008B36D5" w:rsidRDefault="008B36D5">
      <w:pPr>
        <w:rPr>
          <w:b/>
          <w:sz w:val="20"/>
        </w:rPr>
      </w:pPr>
    </w:p>
    <w:p w14:paraId="5891E076" w14:textId="77777777" w:rsidR="008B36D5" w:rsidRDefault="008B36D5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8B36D5" w14:paraId="690FA105" w14:textId="77777777">
        <w:trPr>
          <w:trHeight w:val="230"/>
        </w:trPr>
        <w:tc>
          <w:tcPr>
            <w:tcW w:w="289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F5CFCDD" w14:textId="77777777" w:rsidR="008B36D5" w:rsidRDefault="008B36D5">
            <w:pPr>
              <w:pStyle w:val="Contenutotabella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5D8DA3" w14:textId="22DF793F" w:rsidR="008B36D5" w:rsidRDefault="007E15F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GIGLIO, SORRENTINO, TORNINCASA, ZIZZARI</w:t>
            </w:r>
          </w:p>
        </w:tc>
      </w:tr>
    </w:tbl>
    <w:p w14:paraId="17A131DB" w14:textId="77777777" w:rsidR="008B36D5" w:rsidRDefault="008B36D5">
      <w:pPr>
        <w:rPr>
          <w:b/>
          <w:sz w:val="20"/>
        </w:rPr>
      </w:pPr>
    </w:p>
    <w:p w14:paraId="1E026DC3" w14:textId="77777777" w:rsidR="008B36D5" w:rsidRDefault="008B36D5">
      <w:pPr>
        <w:rPr>
          <w:b/>
          <w:sz w:val="20"/>
        </w:rPr>
      </w:pPr>
    </w:p>
    <w:p w14:paraId="5E398517" w14:textId="77777777" w:rsidR="008B36D5" w:rsidRDefault="008B36D5">
      <w:pPr>
        <w:rPr>
          <w:b/>
          <w:sz w:val="20"/>
        </w:rPr>
      </w:pPr>
    </w:p>
    <w:p w14:paraId="5FB3A67C" w14:textId="77777777" w:rsidR="008B36D5" w:rsidRDefault="008B36D5">
      <w:pPr>
        <w:rPr>
          <w:b/>
          <w:sz w:val="20"/>
        </w:rPr>
      </w:pPr>
    </w:p>
    <w:p w14:paraId="0A06C8CE" w14:textId="77777777" w:rsidR="008B36D5" w:rsidRDefault="008B36D5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t>Revision</w:t>
      </w:r>
      <w:proofErr w:type="spellEnd"/>
      <w:r>
        <w:rPr>
          <w:rFonts w:ascii="Arial" w:hAnsi="Arial"/>
          <w:b/>
          <w:sz w:val="32"/>
        </w:rPr>
        <w:t xml:space="preserve"> History</w:t>
      </w:r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8B36D5" w14:paraId="151D1549" w14:textId="77777777" w:rsidTr="007E15F2">
        <w:trPr>
          <w:trHeight w:val="230"/>
        </w:trPr>
        <w:tc>
          <w:tcPr>
            <w:tcW w:w="192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1522D93" w14:textId="77777777" w:rsidR="008B36D5" w:rsidRDefault="008B36D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8AB36B9" w14:textId="77777777" w:rsidR="008B36D5" w:rsidRDefault="008B36D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B5F1446" w14:textId="77777777" w:rsidR="008B36D5" w:rsidRDefault="008B36D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999CB0" w14:textId="77777777" w:rsidR="008B36D5" w:rsidRDefault="008B36D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8B36D5" w14:paraId="29FF5C4A" w14:textId="77777777" w:rsidTr="007E15F2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7C6430D" w14:textId="487EFCA7" w:rsidR="008B36D5" w:rsidRDefault="006E6D48" w:rsidP="006E6D48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19/12/2020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C06FFAC" w14:textId="755A7B37" w:rsidR="008B36D5" w:rsidRDefault="006E6D48" w:rsidP="006E6D48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38B3AEF" w14:textId="2ABC0032" w:rsidR="008B36D5" w:rsidRDefault="006E6D48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Test case 1.1 e 1.6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60A74F" w14:textId="7ED11771" w:rsidR="008B36D5" w:rsidRDefault="006E6D48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Giglio, Sorrentino</w:t>
            </w:r>
          </w:p>
        </w:tc>
      </w:tr>
      <w:tr w:rsidR="006E6D48" w14:paraId="5BC7A8D3" w14:textId="77777777" w:rsidTr="007E15F2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4844D83" w14:textId="324594D3" w:rsidR="006E6D48" w:rsidRDefault="006E6D48" w:rsidP="006E6D48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19/12/2020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29E7122" w14:textId="326B37C6" w:rsidR="006E6D48" w:rsidRDefault="006E6D48" w:rsidP="006E6D48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3366F753" w14:textId="0DB539D1" w:rsidR="006E6D48" w:rsidRDefault="006E6D48" w:rsidP="006E6D48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Test case 1.</w:t>
            </w:r>
            <w:r>
              <w:rPr>
                <w:sz w:val="20"/>
              </w:rPr>
              <w:t>2, 1.3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2AFA0E" w14:textId="7C85AC11" w:rsidR="006E6D48" w:rsidRDefault="006E6D48" w:rsidP="006E6D48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Tornincasa, Zizzari</w:t>
            </w:r>
          </w:p>
        </w:tc>
      </w:tr>
      <w:tr w:rsidR="006E6D48" w14:paraId="22386F7F" w14:textId="77777777" w:rsidTr="001D5019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0E7EE481" w14:textId="26300FF6" w:rsidR="006E6D48" w:rsidRDefault="006E6D48" w:rsidP="006E6D48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20/12/2020</w:t>
            </w:r>
          </w:p>
        </w:tc>
        <w:tc>
          <w:tcPr>
            <w:tcW w:w="964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3510E196" w14:textId="1CE10DA9" w:rsidR="006E6D48" w:rsidRDefault="006E6D48" w:rsidP="006E6D48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63AAFE39" w14:textId="53350B0C" w:rsidR="006E6D48" w:rsidRDefault="006E6D48" w:rsidP="006E6D48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Test case </w:t>
            </w:r>
            <w:r w:rsidR="0030791F">
              <w:rPr>
                <w:sz w:val="20"/>
              </w:rPr>
              <w:t xml:space="preserve">1.4, </w:t>
            </w:r>
            <w:r>
              <w:rPr>
                <w:sz w:val="20"/>
              </w:rPr>
              <w:t>1.5 e 1.7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E7BC88" w14:textId="26873925" w:rsidR="006E6D48" w:rsidRDefault="006E6D48" w:rsidP="006E6D48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Giglio, Sorrentino, Tornincasa, Zizzari</w:t>
            </w:r>
          </w:p>
        </w:tc>
      </w:tr>
      <w:tr w:rsidR="006E6D48" w14:paraId="02354E81" w14:textId="77777777" w:rsidTr="006E6D48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15A49A45" w14:textId="42D3A94A" w:rsidR="006E6D48" w:rsidRDefault="006E6D48" w:rsidP="006E6D48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  <w:r w:rsidR="00F2603F">
              <w:rPr>
                <w:sz w:val="20"/>
              </w:rPr>
              <w:t>2</w:t>
            </w:r>
            <w:r>
              <w:rPr>
                <w:sz w:val="20"/>
              </w:rPr>
              <w:t>/12/2020</w:t>
            </w:r>
          </w:p>
        </w:tc>
        <w:tc>
          <w:tcPr>
            <w:tcW w:w="964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66BF06F5" w14:textId="62D4B318" w:rsidR="006E6D48" w:rsidRDefault="006E6D48" w:rsidP="006E6D48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497AC031" w14:textId="6FEF1FBA" w:rsidR="006E6D48" w:rsidRDefault="006E6D48" w:rsidP="006E6D48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Revisione intero documento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2BF3D1" w14:textId="32B13BD8" w:rsidR="006E6D48" w:rsidRDefault="006E6D48" w:rsidP="006E6D48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Giglio, Sorrentino, Tornincasa, Zizzari</w:t>
            </w:r>
          </w:p>
        </w:tc>
      </w:tr>
    </w:tbl>
    <w:p w14:paraId="3F0E1061" w14:textId="77777777" w:rsidR="00B51734" w:rsidRDefault="00B51734">
      <w:pPr>
        <w:jc w:val="center"/>
        <w:rPr>
          <w:rFonts w:ascii="Arial" w:hAnsi="Arial"/>
          <w:b/>
          <w:sz w:val="32"/>
        </w:rPr>
        <w:sectPr w:rsidR="00B51734">
          <w:headerReference w:type="default" r:id="rId8"/>
          <w:footerReference w:type="default" r:id="rId9"/>
          <w:headerReference w:type="first" r:id="rId10"/>
          <w:footerReference w:type="first" r:id="rId11"/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1997212C" w14:textId="77777777" w:rsidR="00B51734" w:rsidRDefault="00B51734" w:rsidP="00B51734">
      <w:pPr>
        <w:pStyle w:val="Intestazioneindice"/>
      </w:pPr>
    </w:p>
    <w:p w14:paraId="55E056D8" w14:textId="77777777" w:rsidR="00B51734" w:rsidRDefault="00B51734" w:rsidP="00B51734">
      <w:pPr>
        <w:pStyle w:val="Intestazioneindice"/>
      </w:pPr>
    </w:p>
    <w:p w14:paraId="1A708FB6" w14:textId="77777777" w:rsidR="00B51734" w:rsidRDefault="00B51734" w:rsidP="00B51734">
      <w:pPr>
        <w:pStyle w:val="Intestazioneindice"/>
        <w:sectPr w:rsidR="00B51734" w:rsidSect="001765AE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footnotePr>
            <w:pos w:val="beneathText"/>
          </w:footnotePr>
          <w:type w:val="continuous"/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6B45FA87" w14:textId="77777777" w:rsidR="008B36D5" w:rsidRDefault="008B36D5" w:rsidP="00B51734">
      <w:pPr>
        <w:pStyle w:val="Intestazioneindice"/>
      </w:pPr>
      <w:r>
        <w:lastRenderedPageBreak/>
        <w:t>Indice</w:t>
      </w:r>
    </w:p>
    <w:p w14:paraId="76A8FCD5" w14:textId="77777777" w:rsidR="003E00FB" w:rsidRDefault="003E00FB">
      <w:pPr>
        <w:pStyle w:val="Sommario5"/>
      </w:pPr>
    </w:p>
    <w:p w14:paraId="5B7D3DD0" w14:textId="766E5931" w:rsidR="0093130E" w:rsidRDefault="00B51734">
      <w:pPr>
        <w:pStyle w:val="Sommario1"/>
        <w:tabs>
          <w:tab w:val="left" w:pos="56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93130E" w:rsidRPr="000F5D22">
        <w:rPr>
          <w:i/>
          <w:iCs/>
          <w:noProof/>
        </w:rPr>
        <w:t>1.</w:t>
      </w:r>
      <w:r w:rsidR="0093130E"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="0093130E" w:rsidRPr="000F5D22">
        <w:rPr>
          <w:i/>
          <w:iCs/>
          <w:noProof/>
        </w:rPr>
        <w:t>TEST CASES</w:t>
      </w:r>
      <w:r w:rsidR="0093130E">
        <w:rPr>
          <w:noProof/>
        </w:rPr>
        <w:tab/>
      </w:r>
      <w:r w:rsidR="0093130E">
        <w:rPr>
          <w:noProof/>
        </w:rPr>
        <w:fldChar w:fldCharType="begin"/>
      </w:r>
      <w:r w:rsidR="0093130E">
        <w:rPr>
          <w:noProof/>
        </w:rPr>
        <w:instrText xml:space="preserve"> PAGEREF _Toc59554717 \h </w:instrText>
      </w:r>
      <w:r w:rsidR="0093130E">
        <w:rPr>
          <w:noProof/>
        </w:rPr>
      </w:r>
      <w:r w:rsidR="0093130E">
        <w:rPr>
          <w:noProof/>
        </w:rPr>
        <w:fldChar w:fldCharType="separate"/>
      </w:r>
      <w:r w:rsidR="0093130E">
        <w:rPr>
          <w:noProof/>
        </w:rPr>
        <w:t>4</w:t>
      </w:r>
      <w:r w:rsidR="0093130E">
        <w:rPr>
          <w:noProof/>
        </w:rPr>
        <w:fldChar w:fldCharType="end"/>
      </w:r>
    </w:p>
    <w:p w14:paraId="6EB94733" w14:textId="713773E7" w:rsidR="0093130E" w:rsidRDefault="0093130E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1.1.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REGISTRAZIONE UTENTE CONSUMATORE: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_Toc59554718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ED6C48" w14:textId="5CAE3A8D" w:rsidR="0093130E" w:rsidRDefault="0093130E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1.2.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LOGIN: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_Toc59554719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35FF0A1" w14:textId="15A3BB8C" w:rsidR="0093130E" w:rsidRDefault="0093130E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1.3.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MODIFICA DATI PERSONALI: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_Toc59554720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29F2E9A" w14:textId="013DCFE7" w:rsidR="0093130E" w:rsidRDefault="0093130E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1.4.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MODIFICA PRODOTTO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_Toc59554721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2FCB82D1" w14:textId="64BB2E17" w:rsidR="0093130E" w:rsidRDefault="0093130E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1.5.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INSERISCI SCONTO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_Toc59554722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2D666099" w14:textId="046AF025" w:rsidR="0093130E" w:rsidRDefault="0093130E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1.6.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REGISTRAZIONE UTENTE CORRIERE: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_Toc59554723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4B94A1CD" w14:textId="68774EA8" w:rsidR="0093130E" w:rsidRDefault="0093130E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1.7.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INSERISCI PRODOTTO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_Toc59554724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6EB3F8F0" w14:textId="2010159C" w:rsidR="00B51734" w:rsidRDefault="00B51734">
      <w:pPr>
        <w:pStyle w:val="Sommario5"/>
      </w:pPr>
      <w:r>
        <w:fldChar w:fldCharType="end"/>
      </w:r>
    </w:p>
    <w:p w14:paraId="09620966" w14:textId="77777777" w:rsidR="003E00FB" w:rsidRDefault="003E00FB">
      <w:pPr>
        <w:pStyle w:val="Sommario5"/>
      </w:pPr>
    </w:p>
    <w:p w14:paraId="110F4B6D" w14:textId="77777777" w:rsidR="00B51734" w:rsidRDefault="00B51734">
      <w:pPr>
        <w:pStyle w:val="Sommario5"/>
        <w:sectPr w:rsidR="00B51734" w:rsidSect="00B51734">
          <w:footnotePr>
            <w:pos w:val="beneathText"/>
          </w:footnotePr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12CD3F03" w14:textId="788FC4E9" w:rsidR="001765AE" w:rsidRPr="00C6784B" w:rsidRDefault="00044DDF" w:rsidP="00C6784B">
      <w:pPr>
        <w:pStyle w:val="Titolo"/>
        <w:numPr>
          <w:ilvl w:val="0"/>
          <w:numId w:val="6"/>
        </w:numPr>
        <w:spacing w:before="0" w:after="0"/>
        <w:ind w:left="426"/>
        <w:jc w:val="left"/>
        <w:rPr>
          <w:rFonts w:ascii="Times New Roman" w:hAnsi="Times New Roman"/>
          <w:i/>
          <w:iCs/>
        </w:rPr>
      </w:pPr>
      <w:bookmarkStart w:id="0" w:name="_Toc59554717"/>
      <w:r w:rsidRPr="00C6784B">
        <w:rPr>
          <w:rFonts w:ascii="Times New Roman" w:hAnsi="Times New Roman"/>
          <w:i/>
          <w:iCs/>
        </w:rPr>
        <w:lastRenderedPageBreak/>
        <w:t>TEST CASES</w:t>
      </w:r>
      <w:bookmarkEnd w:id="0"/>
    </w:p>
    <w:p w14:paraId="11F84B35" w14:textId="4B62BE23" w:rsidR="00FB75AA" w:rsidRDefault="00044DDF" w:rsidP="00C6784B">
      <w:pPr>
        <w:ind w:left="426"/>
      </w:pPr>
      <w:r w:rsidRPr="00044DDF">
        <w:t xml:space="preserve">Riportiamo di seguito l’elenco dei test </w:t>
      </w:r>
      <w:proofErr w:type="spellStart"/>
      <w:r w:rsidRPr="00044DDF">
        <w:t>cases</w:t>
      </w:r>
      <w:proofErr w:type="spellEnd"/>
      <w:r w:rsidRPr="00044DDF">
        <w:t xml:space="preserve"> relativi alle varie funzionalità individuate per il testing. Quest’ultimi si basano sul </w:t>
      </w:r>
      <w:proofErr w:type="spellStart"/>
      <w:r w:rsidRPr="00044DDF">
        <w:t>category</w:t>
      </w:r>
      <w:proofErr w:type="spellEnd"/>
      <w:r w:rsidRPr="00044DDF">
        <w:t xml:space="preserve"> </w:t>
      </w:r>
      <w:proofErr w:type="spellStart"/>
      <w:r w:rsidRPr="00044DDF">
        <w:t>partition</w:t>
      </w:r>
      <w:proofErr w:type="spellEnd"/>
      <w:r w:rsidRPr="00044DDF">
        <w:t xml:space="preserve"> esplicitato nel documento di Test Plan</w:t>
      </w:r>
      <w:r>
        <w:t xml:space="preserve">. Teniamo a specificare </w:t>
      </w:r>
      <w:r w:rsidRPr="00044DDF">
        <w:t xml:space="preserve">che il documento sopracitato è </w:t>
      </w:r>
      <w:r>
        <w:t xml:space="preserve">necessario per la corretta </w:t>
      </w:r>
      <w:r w:rsidRPr="00044DDF">
        <w:t xml:space="preserve">comprensione del documento di Test Case </w:t>
      </w:r>
      <w:proofErr w:type="spellStart"/>
      <w:r w:rsidRPr="00044DDF">
        <w:t>Specification</w:t>
      </w:r>
      <w:proofErr w:type="spellEnd"/>
      <w:r>
        <w:t>.</w:t>
      </w:r>
    </w:p>
    <w:p w14:paraId="4A845012" w14:textId="7D406250" w:rsidR="005558D8" w:rsidRDefault="005558D8" w:rsidP="00C6784B">
      <w:pPr>
        <w:pStyle w:val="Titolo2"/>
      </w:pPr>
      <w:bookmarkStart w:id="1" w:name="_Toc59554718"/>
      <w:r w:rsidRPr="005558D8">
        <w:t>REGISTRAZIONE</w:t>
      </w:r>
      <w:r w:rsidR="00EB0092">
        <w:t xml:space="preserve"> UTENTE CONSUMATORE</w:t>
      </w:r>
      <w:r>
        <w:t>:</w:t>
      </w:r>
      <w:bookmarkEnd w:id="1"/>
    </w:p>
    <w:p w14:paraId="7775AF15" w14:textId="6080A41A" w:rsidR="005558D8" w:rsidRPr="005558D8" w:rsidRDefault="005558D8" w:rsidP="00044DDF">
      <w:pPr>
        <w:ind w:left="426"/>
        <w:rPr>
          <w:b/>
          <w:bCs/>
          <w:sz w:val="26"/>
          <w:szCs w:val="26"/>
        </w:rPr>
      </w:pPr>
    </w:p>
    <w:tbl>
      <w:tblPr>
        <w:tblStyle w:val="Grigliatabella"/>
        <w:tblW w:w="0" w:type="auto"/>
        <w:tblInd w:w="426" w:type="dxa"/>
        <w:tblLook w:val="04A0" w:firstRow="1" w:lastRow="0" w:firstColumn="1" w:lastColumn="0" w:noHBand="0" w:noVBand="1"/>
      </w:tblPr>
      <w:tblGrid>
        <w:gridCol w:w="9201"/>
      </w:tblGrid>
      <w:tr w:rsidR="00FB75AA" w14:paraId="532D6BFC" w14:textId="77777777" w:rsidTr="00C95994">
        <w:tc>
          <w:tcPr>
            <w:tcW w:w="9201" w:type="dxa"/>
            <w:shd w:val="clear" w:color="auto" w:fill="D9D9D9" w:themeFill="background1" w:themeFillShade="D9"/>
          </w:tcPr>
          <w:p w14:paraId="6423F9A7" w14:textId="761B4D81" w:rsidR="00FB75AA" w:rsidRPr="005558D8" w:rsidRDefault="00FB75AA" w:rsidP="00044DDF">
            <w:r w:rsidRPr="005558D8">
              <w:rPr>
                <w:b/>
                <w:bCs/>
              </w:rPr>
              <w:t xml:space="preserve">Test Case ID: </w:t>
            </w:r>
            <w:r w:rsidR="005558D8">
              <w:t>TC 1.1</w:t>
            </w:r>
          </w:p>
        </w:tc>
      </w:tr>
      <w:tr w:rsidR="00FB75AA" w14:paraId="2D0FC125" w14:textId="77777777" w:rsidTr="00C95994">
        <w:tc>
          <w:tcPr>
            <w:tcW w:w="9201" w:type="dxa"/>
            <w:shd w:val="clear" w:color="auto" w:fill="D9D9D9" w:themeFill="background1" w:themeFillShade="D9"/>
          </w:tcPr>
          <w:p w14:paraId="1094871B" w14:textId="5D0631A9" w:rsidR="00FB75AA" w:rsidRPr="005558D8" w:rsidRDefault="00FB75AA" w:rsidP="00044DDF">
            <w:r w:rsidRPr="005558D8">
              <w:rPr>
                <w:b/>
                <w:bCs/>
              </w:rPr>
              <w:t>Precondizioni:</w:t>
            </w:r>
            <w:r w:rsidR="005558D8">
              <w:rPr>
                <w:b/>
                <w:bCs/>
              </w:rPr>
              <w:t xml:space="preserve"> </w:t>
            </w:r>
          </w:p>
        </w:tc>
      </w:tr>
      <w:tr w:rsidR="00C95994" w14:paraId="2B7ACE88" w14:textId="77777777" w:rsidTr="00C95994">
        <w:tc>
          <w:tcPr>
            <w:tcW w:w="9201" w:type="dxa"/>
          </w:tcPr>
          <w:p w14:paraId="507173F8" w14:textId="0EE17389" w:rsidR="00C95994" w:rsidRDefault="00EB0092" w:rsidP="00C95994">
            <w:r>
              <w:t>L’utente non registrato si trova nella pagina di registrazione</w:t>
            </w:r>
          </w:p>
        </w:tc>
      </w:tr>
      <w:tr w:rsidR="00C95994" w14:paraId="61953047" w14:textId="77777777" w:rsidTr="00C95994">
        <w:tc>
          <w:tcPr>
            <w:tcW w:w="9201" w:type="dxa"/>
            <w:shd w:val="clear" w:color="auto" w:fill="D9D9D9" w:themeFill="background1" w:themeFillShade="D9"/>
          </w:tcPr>
          <w:p w14:paraId="2151FE4A" w14:textId="28532A9C" w:rsidR="00C95994" w:rsidRPr="005558D8" w:rsidRDefault="00C95994" w:rsidP="00C95994">
            <w:pPr>
              <w:rPr>
                <w:b/>
                <w:bCs/>
              </w:rPr>
            </w:pPr>
            <w:r w:rsidRPr="005558D8">
              <w:rPr>
                <w:b/>
                <w:bCs/>
              </w:rPr>
              <w:t>Flusso di Eventi:</w:t>
            </w:r>
          </w:p>
        </w:tc>
      </w:tr>
      <w:tr w:rsidR="00C95994" w14:paraId="02C28689" w14:textId="77777777" w:rsidTr="00C95994">
        <w:tc>
          <w:tcPr>
            <w:tcW w:w="9201" w:type="dxa"/>
          </w:tcPr>
          <w:p w14:paraId="0016CA45" w14:textId="7B6270AC" w:rsidR="00C95994" w:rsidRDefault="00C95994" w:rsidP="00C95994">
            <w:pPr>
              <w:pStyle w:val="Paragrafoelenco"/>
              <w:numPr>
                <w:ilvl w:val="0"/>
                <w:numId w:val="10"/>
              </w:numPr>
              <w:ind w:left="452"/>
            </w:pPr>
            <w:r>
              <w:t>L’utente inserisce i seguenti dati:</w:t>
            </w:r>
          </w:p>
          <w:tbl>
            <w:tblPr>
              <w:tblStyle w:val="Grigliatabella"/>
              <w:tblW w:w="0" w:type="auto"/>
              <w:tblInd w:w="1297" w:type="dxa"/>
              <w:tblLook w:val="04A0" w:firstRow="1" w:lastRow="0" w:firstColumn="1" w:lastColumn="0" w:noHBand="0" w:noVBand="1"/>
            </w:tblPr>
            <w:tblGrid>
              <w:gridCol w:w="2546"/>
              <w:gridCol w:w="3686"/>
            </w:tblGrid>
            <w:tr w:rsidR="00C95994" w14:paraId="3FD9F974" w14:textId="77777777" w:rsidTr="00D72583">
              <w:tc>
                <w:tcPr>
                  <w:tcW w:w="2546" w:type="dxa"/>
                </w:tcPr>
                <w:p w14:paraId="7521A36E" w14:textId="6AE74BC3" w:rsidR="00C95994" w:rsidRDefault="00C95994" w:rsidP="00C95994">
                  <w:pPr>
                    <w:pStyle w:val="Paragrafoelenco"/>
                    <w:ind w:left="0"/>
                  </w:pPr>
                  <w:r>
                    <w:t>Nome</w:t>
                  </w:r>
                </w:p>
              </w:tc>
              <w:tc>
                <w:tcPr>
                  <w:tcW w:w="3686" w:type="dxa"/>
                </w:tcPr>
                <w:p w14:paraId="2687B93C" w14:textId="77777777" w:rsidR="00C95994" w:rsidRDefault="00C95994" w:rsidP="00C95994">
                  <w:pPr>
                    <w:pStyle w:val="Paragrafoelenco"/>
                    <w:ind w:left="0"/>
                  </w:pPr>
                </w:p>
              </w:tc>
            </w:tr>
            <w:tr w:rsidR="00C95994" w14:paraId="612D347A" w14:textId="77777777" w:rsidTr="00D72583">
              <w:tc>
                <w:tcPr>
                  <w:tcW w:w="2546" w:type="dxa"/>
                </w:tcPr>
                <w:p w14:paraId="06A8909A" w14:textId="61A2ECD0" w:rsidR="00C95994" w:rsidRDefault="00C95994" w:rsidP="00C95994">
                  <w:pPr>
                    <w:pStyle w:val="Paragrafoelenco"/>
                    <w:ind w:left="0"/>
                  </w:pPr>
                  <w:r>
                    <w:t>Cognome</w:t>
                  </w:r>
                </w:p>
              </w:tc>
              <w:tc>
                <w:tcPr>
                  <w:tcW w:w="3686" w:type="dxa"/>
                </w:tcPr>
                <w:p w14:paraId="0BC00930" w14:textId="77777777" w:rsidR="00C95994" w:rsidRDefault="00C95994" w:rsidP="00C95994">
                  <w:pPr>
                    <w:pStyle w:val="Paragrafoelenco"/>
                    <w:ind w:left="0"/>
                  </w:pPr>
                </w:p>
              </w:tc>
            </w:tr>
            <w:tr w:rsidR="00C95994" w14:paraId="7CB90A6D" w14:textId="77777777" w:rsidTr="00D72583">
              <w:tc>
                <w:tcPr>
                  <w:tcW w:w="2546" w:type="dxa"/>
                </w:tcPr>
                <w:p w14:paraId="025563AF" w14:textId="7E62C6DC" w:rsidR="00C95994" w:rsidRDefault="00C95994" w:rsidP="00C95994">
                  <w:pPr>
                    <w:pStyle w:val="Paragrafoelenco"/>
                    <w:ind w:left="0"/>
                  </w:pPr>
                  <w:r>
                    <w:t>Indirizzo</w:t>
                  </w:r>
                </w:p>
              </w:tc>
              <w:tc>
                <w:tcPr>
                  <w:tcW w:w="3686" w:type="dxa"/>
                </w:tcPr>
                <w:p w14:paraId="20DDEC25" w14:textId="77777777" w:rsidR="00C95994" w:rsidRDefault="00C95994" w:rsidP="00C95994">
                  <w:pPr>
                    <w:pStyle w:val="Paragrafoelenco"/>
                    <w:ind w:left="0"/>
                  </w:pPr>
                </w:p>
              </w:tc>
            </w:tr>
            <w:tr w:rsidR="00C95994" w14:paraId="648C31FB" w14:textId="77777777" w:rsidTr="00D72583">
              <w:tc>
                <w:tcPr>
                  <w:tcW w:w="2546" w:type="dxa"/>
                </w:tcPr>
                <w:p w14:paraId="3C9425F6" w14:textId="746DA6DA" w:rsidR="00C95994" w:rsidRDefault="00C95994" w:rsidP="00C95994">
                  <w:pPr>
                    <w:pStyle w:val="Paragrafoelenco"/>
                    <w:ind w:left="0"/>
                  </w:pPr>
                  <w:r>
                    <w:t>N</w:t>
                  </w:r>
                  <w:r w:rsidRPr="00D72583">
                    <w:rPr>
                      <w:vertAlign w:val="superscript"/>
                    </w:rPr>
                    <w:t>o</w:t>
                  </w:r>
                  <w:r>
                    <w:t xml:space="preserve"> Civico</w:t>
                  </w:r>
                </w:p>
              </w:tc>
              <w:tc>
                <w:tcPr>
                  <w:tcW w:w="3686" w:type="dxa"/>
                </w:tcPr>
                <w:p w14:paraId="1A811195" w14:textId="77777777" w:rsidR="00C95994" w:rsidRDefault="00C95994" w:rsidP="00C95994">
                  <w:pPr>
                    <w:pStyle w:val="Paragrafoelenco"/>
                    <w:ind w:left="0"/>
                  </w:pPr>
                </w:p>
              </w:tc>
            </w:tr>
            <w:tr w:rsidR="00C95994" w14:paraId="492976DA" w14:textId="77777777" w:rsidTr="00D72583">
              <w:tc>
                <w:tcPr>
                  <w:tcW w:w="2546" w:type="dxa"/>
                </w:tcPr>
                <w:p w14:paraId="79B91B88" w14:textId="37FBB6BF" w:rsidR="00C95994" w:rsidRDefault="00C95994" w:rsidP="00C95994">
                  <w:pPr>
                    <w:pStyle w:val="Paragrafoelenco"/>
                    <w:ind w:left="0"/>
                  </w:pPr>
                  <w:r>
                    <w:t>CAP</w:t>
                  </w:r>
                </w:p>
              </w:tc>
              <w:tc>
                <w:tcPr>
                  <w:tcW w:w="3686" w:type="dxa"/>
                </w:tcPr>
                <w:p w14:paraId="4D6224C5" w14:textId="77777777" w:rsidR="00C95994" w:rsidRDefault="00C95994" w:rsidP="00C95994">
                  <w:pPr>
                    <w:pStyle w:val="Paragrafoelenco"/>
                    <w:ind w:left="0"/>
                  </w:pPr>
                </w:p>
              </w:tc>
            </w:tr>
            <w:tr w:rsidR="00C95994" w14:paraId="6CE237FB" w14:textId="77777777" w:rsidTr="00D72583">
              <w:tc>
                <w:tcPr>
                  <w:tcW w:w="2546" w:type="dxa"/>
                </w:tcPr>
                <w:p w14:paraId="0C27F2DF" w14:textId="08D874E2" w:rsidR="00C95994" w:rsidRDefault="00C95994" w:rsidP="00C95994">
                  <w:pPr>
                    <w:pStyle w:val="Paragrafoelenco"/>
                    <w:ind w:left="0"/>
                  </w:pPr>
                  <w:r>
                    <w:t xml:space="preserve">Email </w:t>
                  </w:r>
                  <w:proofErr w:type="spellStart"/>
                  <w:r>
                    <w:t>Address</w:t>
                  </w:r>
                  <w:proofErr w:type="spellEnd"/>
                </w:p>
              </w:tc>
              <w:tc>
                <w:tcPr>
                  <w:tcW w:w="3686" w:type="dxa"/>
                </w:tcPr>
                <w:p w14:paraId="739D1958" w14:textId="77777777" w:rsidR="00C95994" w:rsidRDefault="00C95994" w:rsidP="00C95994">
                  <w:pPr>
                    <w:pStyle w:val="Paragrafoelenco"/>
                    <w:ind w:left="0"/>
                  </w:pPr>
                </w:p>
              </w:tc>
            </w:tr>
            <w:tr w:rsidR="00C95994" w14:paraId="4F83DEB3" w14:textId="77777777" w:rsidTr="00D72583">
              <w:tc>
                <w:tcPr>
                  <w:tcW w:w="2546" w:type="dxa"/>
                </w:tcPr>
                <w:p w14:paraId="4E42E7D5" w14:textId="0669934D" w:rsidR="00C95994" w:rsidRDefault="00C95994" w:rsidP="00C95994">
                  <w:pPr>
                    <w:pStyle w:val="Paragrafoelenc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686" w:type="dxa"/>
                </w:tcPr>
                <w:p w14:paraId="77C4AF3E" w14:textId="77777777" w:rsidR="00C95994" w:rsidRDefault="00C95994" w:rsidP="00C95994">
                  <w:pPr>
                    <w:pStyle w:val="Paragrafoelenco"/>
                    <w:ind w:left="0"/>
                  </w:pPr>
                </w:p>
              </w:tc>
            </w:tr>
            <w:tr w:rsidR="00C95994" w14:paraId="31579EE0" w14:textId="77777777" w:rsidTr="00D72583">
              <w:tc>
                <w:tcPr>
                  <w:tcW w:w="2546" w:type="dxa"/>
                </w:tcPr>
                <w:p w14:paraId="2843BBFF" w14:textId="17435327" w:rsidR="00C95994" w:rsidRDefault="00C95994" w:rsidP="00C95994">
                  <w:pPr>
                    <w:pStyle w:val="Paragrafoelenco"/>
                    <w:ind w:left="0"/>
                  </w:pPr>
                  <w:r>
                    <w:t>Ripeti Password</w:t>
                  </w:r>
                </w:p>
              </w:tc>
              <w:tc>
                <w:tcPr>
                  <w:tcW w:w="3686" w:type="dxa"/>
                </w:tcPr>
                <w:p w14:paraId="498FEBD8" w14:textId="77777777" w:rsidR="00C95994" w:rsidRDefault="00C95994" w:rsidP="00C95994">
                  <w:pPr>
                    <w:pStyle w:val="Paragrafoelenco"/>
                    <w:ind w:left="0"/>
                  </w:pPr>
                </w:p>
              </w:tc>
            </w:tr>
          </w:tbl>
          <w:p w14:paraId="3369F401" w14:textId="57FEA61F" w:rsidR="00C95994" w:rsidRDefault="00C95994" w:rsidP="00C95994">
            <w:pPr>
              <w:pStyle w:val="Paragrafoelenco"/>
              <w:numPr>
                <w:ilvl w:val="0"/>
                <w:numId w:val="10"/>
              </w:numPr>
              <w:ind w:left="452"/>
            </w:pPr>
            <w:r>
              <w:t>L’utente preme sul pulsante “Registrati”</w:t>
            </w:r>
          </w:p>
        </w:tc>
      </w:tr>
      <w:tr w:rsidR="00C95994" w14:paraId="25C21101" w14:textId="77777777" w:rsidTr="00C95994">
        <w:tc>
          <w:tcPr>
            <w:tcW w:w="9201" w:type="dxa"/>
            <w:shd w:val="clear" w:color="auto" w:fill="D9D9D9" w:themeFill="background1" w:themeFillShade="D9"/>
          </w:tcPr>
          <w:p w14:paraId="7BAFE3C6" w14:textId="4C7384D8" w:rsidR="00C95994" w:rsidRPr="005558D8" w:rsidRDefault="00C95994" w:rsidP="00C95994">
            <w:pPr>
              <w:rPr>
                <w:b/>
                <w:bCs/>
              </w:rPr>
            </w:pPr>
            <w:r w:rsidRPr="005558D8">
              <w:rPr>
                <w:b/>
                <w:bCs/>
              </w:rPr>
              <w:t>Oracolo:</w:t>
            </w:r>
          </w:p>
        </w:tc>
      </w:tr>
      <w:tr w:rsidR="00C95994" w14:paraId="74729B53" w14:textId="77777777" w:rsidTr="00C95994">
        <w:tc>
          <w:tcPr>
            <w:tcW w:w="9201" w:type="dxa"/>
          </w:tcPr>
          <w:p w14:paraId="21131753" w14:textId="2273F8CE" w:rsidR="00C95994" w:rsidRDefault="00C95994" w:rsidP="00C95994">
            <w:r>
              <w:t>La registrazione non è avvenuta perché i campi obbligatori non sono stati compilati</w:t>
            </w:r>
          </w:p>
        </w:tc>
      </w:tr>
    </w:tbl>
    <w:p w14:paraId="6F631A63" w14:textId="47822EAA" w:rsidR="003E00FB" w:rsidRDefault="003E00FB" w:rsidP="00044DDF">
      <w:pPr>
        <w:ind w:left="426"/>
      </w:pPr>
    </w:p>
    <w:tbl>
      <w:tblPr>
        <w:tblStyle w:val="Grigliatabella"/>
        <w:tblW w:w="0" w:type="auto"/>
        <w:tblInd w:w="426" w:type="dxa"/>
        <w:tblLook w:val="04A0" w:firstRow="1" w:lastRow="0" w:firstColumn="1" w:lastColumn="0" w:noHBand="0" w:noVBand="1"/>
      </w:tblPr>
      <w:tblGrid>
        <w:gridCol w:w="9201"/>
      </w:tblGrid>
      <w:tr w:rsidR="0068473D" w14:paraId="75A87678" w14:textId="77777777" w:rsidTr="00C95994">
        <w:tc>
          <w:tcPr>
            <w:tcW w:w="9201" w:type="dxa"/>
            <w:shd w:val="clear" w:color="auto" w:fill="D9D9D9" w:themeFill="background1" w:themeFillShade="D9"/>
          </w:tcPr>
          <w:p w14:paraId="436786BA" w14:textId="56FA8C37" w:rsidR="0068473D" w:rsidRPr="005558D8" w:rsidRDefault="0068473D" w:rsidP="00C1228D">
            <w:r w:rsidRPr="005558D8">
              <w:rPr>
                <w:b/>
                <w:bCs/>
              </w:rPr>
              <w:t xml:space="preserve">Test Case ID: </w:t>
            </w:r>
            <w:r>
              <w:t>TC 1.2</w:t>
            </w:r>
          </w:p>
        </w:tc>
      </w:tr>
      <w:tr w:rsidR="0068473D" w14:paraId="5506676A" w14:textId="77777777" w:rsidTr="00C95994">
        <w:tc>
          <w:tcPr>
            <w:tcW w:w="9201" w:type="dxa"/>
            <w:shd w:val="clear" w:color="auto" w:fill="D9D9D9" w:themeFill="background1" w:themeFillShade="D9"/>
          </w:tcPr>
          <w:p w14:paraId="5AD5BED2" w14:textId="24222E88" w:rsidR="0068473D" w:rsidRPr="005558D8" w:rsidRDefault="0068473D" w:rsidP="00C1228D">
            <w:r w:rsidRPr="005558D8">
              <w:rPr>
                <w:b/>
                <w:bCs/>
              </w:rPr>
              <w:t>Precondizioni:</w:t>
            </w:r>
            <w:r>
              <w:rPr>
                <w:b/>
                <w:bCs/>
              </w:rPr>
              <w:t xml:space="preserve"> </w:t>
            </w:r>
          </w:p>
        </w:tc>
      </w:tr>
      <w:tr w:rsidR="00C95994" w14:paraId="0C9B7D7C" w14:textId="77777777" w:rsidTr="00C95994">
        <w:tc>
          <w:tcPr>
            <w:tcW w:w="9201" w:type="dxa"/>
          </w:tcPr>
          <w:p w14:paraId="71BA2146" w14:textId="520EA57B" w:rsidR="00C95994" w:rsidRDefault="00EB0092" w:rsidP="00C95994">
            <w:r>
              <w:t>L’utente non registrato si trova nella pagina di registrazione</w:t>
            </w:r>
          </w:p>
        </w:tc>
      </w:tr>
      <w:tr w:rsidR="00C95994" w14:paraId="0CC607CA" w14:textId="77777777" w:rsidTr="00C95994">
        <w:tc>
          <w:tcPr>
            <w:tcW w:w="9201" w:type="dxa"/>
            <w:shd w:val="clear" w:color="auto" w:fill="D9D9D9" w:themeFill="background1" w:themeFillShade="D9"/>
          </w:tcPr>
          <w:p w14:paraId="4429A5AF" w14:textId="77777777" w:rsidR="00C95994" w:rsidRPr="005558D8" w:rsidRDefault="00C95994" w:rsidP="00C95994">
            <w:pPr>
              <w:rPr>
                <w:b/>
                <w:bCs/>
              </w:rPr>
            </w:pPr>
            <w:r w:rsidRPr="005558D8">
              <w:rPr>
                <w:b/>
                <w:bCs/>
              </w:rPr>
              <w:t>Flusso di Eventi:</w:t>
            </w:r>
          </w:p>
        </w:tc>
      </w:tr>
      <w:tr w:rsidR="00C95994" w14:paraId="79022053" w14:textId="77777777" w:rsidTr="00C95994">
        <w:tc>
          <w:tcPr>
            <w:tcW w:w="9201" w:type="dxa"/>
          </w:tcPr>
          <w:p w14:paraId="2425825D" w14:textId="77777777" w:rsidR="00C95994" w:rsidRDefault="00C95994" w:rsidP="00C95994">
            <w:pPr>
              <w:pStyle w:val="Paragrafoelenco"/>
              <w:numPr>
                <w:ilvl w:val="0"/>
                <w:numId w:val="10"/>
              </w:numPr>
              <w:ind w:left="452"/>
            </w:pPr>
            <w:r>
              <w:t>L’utente inserisce i seguenti dati:</w:t>
            </w:r>
          </w:p>
          <w:tbl>
            <w:tblPr>
              <w:tblStyle w:val="Grigliatabella"/>
              <w:tblW w:w="0" w:type="auto"/>
              <w:tblInd w:w="1297" w:type="dxa"/>
              <w:tblLook w:val="04A0" w:firstRow="1" w:lastRow="0" w:firstColumn="1" w:lastColumn="0" w:noHBand="0" w:noVBand="1"/>
            </w:tblPr>
            <w:tblGrid>
              <w:gridCol w:w="2546"/>
              <w:gridCol w:w="3686"/>
            </w:tblGrid>
            <w:tr w:rsidR="00C95994" w14:paraId="164A6AD8" w14:textId="77777777" w:rsidTr="00C1228D">
              <w:tc>
                <w:tcPr>
                  <w:tcW w:w="2546" w:type="dxa"/>
                </w:tcPr>
                <w:p w14:paraId="4E06E32E" w14:textId="77777777" w:rsidR="00C95994" w:rsidRDefault="00C95994" w:rsidP="00C95994">
                  <w:pPr>
                    <w:pStyle w:val="Paragrafoelenco"/>
                    <w:ind w:left="0"/>
                  </w:pPr>
                  <w:r>
                    <w:t>Nome</w:t>
                  </w:r>
                </w:p>
              </w:tc>
              <w:tc>
                <w:tcPr>
                  <w:tcW w:w="3686" w:type="dxa"/>
                </w:tcPr>
                <w:p w14:paraId="79463ACB" w14:textId="2C9932C3" w:rsidR="00C95994" w:rsidRDefault="00C95994" w:rsidP="00C95994">
                  <w:pPr>
                    <w:pStyle w:val="Paragrafoelenco"/>
                    <w:ind w:left="0"/>
                  </w:pPr>
                  <w:r>
                    <w:t>A</w:t>
                  </w:r>
                </w:p>
              </w:tc>
            </w:tr>
            <w:tr w:rsidR="00C95994" w14:paraId="624CA5A4" w14:textId="77777777" w:rsidTr="00C1228D">
              <w:tc>
                <w:tcPr>
                  <w:tcW w:w="2546" w:type="dxa"/>
                </w:tcPr>
                <w:p w14:paraId="3FF1A5ED" w14:textId="77777777" w:rsidR="00C95994" w:rsidRDefault="00C95994" w:rsidP="00C95994">
                  <w:pPr>
                    <w:pStyle w:val="Paragrafoelenco"/>
                    <w:ind w:left="0"/>
                  </w:pPr>
                  <w:r>
                    <w:t>Cognome</w:t>
                  </w:r>
                </w:p>
              </w:tc>
              <w:tc>
                <w:tcPr>
                  <w:tcW w:w="3686" w:type="dxa"/>
                </w:tcPr>
                <w:p w14:paraId="34775D8C" w14:textId="77777777" w:rsidR="00C95994" w:rsidRDefault="00C95994" w:rsidP="00C95994">
                  <w:pPr>
                    <w:pStyle w:val="Paragrafoelenco"/>
                    <w:ind w:left="0"/>
                  </w:pPr>
                </w:p>
              </w:tc>
            </w:tr>
            <w:tr w:rsidR="00C95994" w14:paraId="59025D97" w14:textId="77777777" w:rsidTr="00C1228D">
              <w:tc>
                <w:tcPr>
                  <w:tcW w:w="2546" w:type="dxa"/>
                </w:tcPr>
                <w:p w14:paraId="317B5FFE" w14:textId="77777777" w:rsidR="00C95994" w:rsidRDefault="00C95994" w:rsidP="00C95994">
                  <w:pPr>
                    <w:pStyle w:val="Paragrafoelenco"/>
                    <w:ind w:left="0"/>
                  </w:pPr>
                  <w:r>
                    <w:t>Indirizzo</w:t>
                  </w:r>
                </w:p>
              </w:tc>
              <w:tc>
                <w:tcPr>
                  <w:tcW w:w="3686" w:type="dxa"/>
                </w:tcPr>
                <w:p w14:paraId="651E5DD3" w14:textId="77777777" w:rsidR="00C95994" w:rsidRDefault="00C95994" w:rsidP="00C95994">
                  <w:pPr>
                    <w:pStyle w:val="Paragrafoelenco"/>
                    <w:ind w:left="0"/>
                  </w:pPr>
                </w:p>
              </w:tc>
            </w:tr>
            <w:tr w:rsidR="00C95994" w14:paraId="0E066F1A" w14:textId="77777777" w:rsidTr="00C1228D">
              <w:tc>
                <w:tcPr>
                  <w:tcW w:w="2546" w:type="dxa"/>
                </w:tcPr>
                <w:p w14:paraId="4ACD3FF3" w14:textId="77777777" w:rsidR="00C95994" w:rsidRDefault="00C95994" w:rsidP="00C95994">
                  <w:pPr>
                    <w:pStyle w:val="Paragrafoelenco"/>
                    <w:ind w:left="0"/>
                  </w:pPr>
                  <w:r>
                    <w:t>N</w:t>
                  </w:r>
                  <w:r w:rsidRPr="00D72583">
                    <w:rPr>
                      <w:vertAlign w:val="superscript"/>
                    </w:rPr>
                    <w:t>o</w:t>
                  </w:r>
                  <w:r>
                    <w:t xml:space="preserve"> Civico</w:t>
                  </w:r>
                </w:p>
              </w:tc>
              <w:tc>
                <w:tcPr>
                  <w:tcW w:w="3686" w:type="dxa"/>
                </w:tcPr>
                <w:p w14:paraId="3F1B1BCD" w14:textId="77777777" w:rsidR="00C95994" w:rsidRDefault="00C95994" w:rsidP="00C95994">
                  <w:pPr>
                    <w:pStyle w:val="Paragrafoelenco"/>
                    <w:ind w:left="0"/>
                  </w:pPr>
                </w:p>
              </w:tc>
            </w:tr>
            <w:tr w:rsidR="00C95994" w14:paraId="6C1D4778" w14:textId="77777777" w:rsidTr="00C1228D">
              <w:tc>
                <w:tcPr>
                  <w:tcW w:w="2546" w:type="dxa"/>
                </w:tcPr>
                <w:p w14:paraId="27E0F3F1" w14:textId="77777777" w:rsidR="00C95994" w:rsidRDefault="00C95994" w:rsidP="00C95994">
                  <w:pPr>
                    <w:pStyle w:val="Paragrafoelenco"/>
                    <w:ind w:left="0"/>
                  </w:pPr>
                  <w:r>
                    <w:t>CAP</w:t>
                  </w:r>
                </w:p>
              </w:tc>
              <w:tc>
                <w:tcPr>
                  <w:tcW w:w="3686" w:type="dxa"/>
                </w:tcPr>
                <w:p w14:paraId="7BFB2091" w14:textId="77777777" w:rsidR="00C95994" w:rsidRDefault="00C95994" w:rsidP="00C95994">
                  <w:pPr>
                    <w:pStyle w:val="Paragrafoelenco"/>
                    <w:ind w:left="0"/>
                  </w:pPr>
                </w:p>
              </w:tc>
            </w:tr>
            <w:tr w:rsidR="00C95994" w14:paraId="7F008558" w14:textId="77777777" w:rsidTr="00C1228D">
              <w:tc>
                <w:tcPr>
                  <w:tcW w:w="2546" w:type="dxa"/>
                </w:tcPr>
                <w:p w14:paraId="3A4BBCE8" w14:textId="77777777" w:rsidR="00C95994" w:rsidRDefault="00C95994" w:rsidP="00C95994">
                  <w:pPr>
                    <w:pStyle w:val="Paragrafoelenco"/>
                    <w:ind w:left="0"/>
                  </w:pPr>
                  <w:r>
                    <w:t xml:space="preserve">Email </w:t>
                  </w:r>
                  <w:proofErr w:type="spellStart"/>
                  <w:r>
                    <w:t>Address</w:t>
                  </w:r>
                  <w:proofErr w:type="spellEnd"/>
                </w:p>
              </w:tc>
              <w:tc>
                <w:tcPr>
                  <w:tcW w:w="3686" w:type="dxa"/>
                </w:tcPr>
                <w:p w14:paraId="069AE2EE" w14:textId="77777777" w:rsidR="00C95994" w:rsidRDefault="00C95994" w:rsidP="00C95994">
                  <w:pPr>
                    <w:pStyle w:val="Paragrafoelenco"/>
                    <w:ind w:left="0"/>
                  </w:pPr>
                </w:p>
              </w:tc>
            </w:tr>
            <w:tr w:rsidR="00C95994" w14:paraId="18120775" w14:textId="77777777" w:rsidTr="00C1228D">
              <w:tc>
                <w:tcPr>
                  <w:tcW w:w="2546" w:type="dxa"/>
                </w:tcPr>
                <w:p w14:paraId="52088CB6" w14:textId="77777777" w:rsidR="00C95994" w:rsidRDefault="00C95994" w:rsidP="00C95994">
                  <w:pPr>
                    <w:pStyle w:val="Paragrafoelenc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686" w:type="dxa"/>
                </w:tcPr>
                <w:p w14:paraId="2D0AF2D1" w14:textId="77777777" w:rsidR="00C95994" w:rsidRDefault="00C95994" w:rsidP="00C95994">
                  <w:pPr>
                    <w:pStyle w:val="Paragrafoelenco"/>
                    <w:ind w:left="0"/>
                  </w:pPr>
                </w:p>
              </w:tc>
            </w:tr>
            <w:tr w:rsidR="00C95994" w14:paraId="1A24F1B4" w14:textId="77777777" w:rsidTr="00C1228D">
              <w:tc>
                <w:tcPr>
                  <w:tcW w:w="2546" w:type="dxa"/>
                </w:tcPr>
                <w:p w14:paraId="06B4CA94" w14:textId="77777777" w:rsidR="00C95994" w:rsidRDefault="00C95994" w:rsidP="00C95994">
                  <w:pPr>
                    <w:pStyle w:val="Paragrafoelenco"/>
                    <w:ind w:left="0"/>
                  </w:pPr>
                  <w:r>
                    <w:t>Ripeti Password</w:t>
                  </w:r>
                </w:p>
              </w:tc>
              <w:tc>
                <w:tcPr>
                  <w:tcW w:w="3686" w:type="dxa"/>
                </w:tcPr>
                <w:p w14:paraId="60CC56A5" w14:textId="77777777" w:rsidR="00C95994" w:rsidRDefault="00C95994" w:rsidP="00C95994">
                  <w:pPr>
                    <w:pStyle w:val="Paragrafoelenco"/>
                    <w:ind w:left="0"/>
                  </w:pPr>
                </w:p>
              </w:tc>
            </w:tr>
          </w:tbl>
          <w:p w14:paraId="1659403D" w14:textId="77777777" w:rsidR="00C95994" w:rsidRDefault="00C95994" w:rsidP="00C95994">
            <w:pPr>
              <w:pStyle w:val="Paragrafoelenco"/>
              <w:numPr>
                <w:ilvl w:val="0"/>
                <w:numId w:val="10"/>
              </w:numPr>
              <w:ind w:left="452"/>
            </w:pPr>
            <w:r>
              <w:t>L’utente preme sul pulsante “Registrati”</w:t>
            </w:r>
          </w:p>
        </w:tc>
      </w:tr>
      <w:tr w:rsidR="00C95994" w14:paraId="2D716E53" w14:textId="77777777" w:rsidTr="00C95994">
        <w:tc>
          <w:tcPr>
            <w:tcW w:w="9201" w:type="dxa"/>
            <w:shd w:val="clear" w:color="auto" w:fill="D9D9D9" w:themeFill="background1" w:themeFillShade="D9"/>
          </w:tcPr>
          <w:p w14:paraId="619F0AE2" w14:textId="77777777" w:rsidR="00C95994" w:rsidRPr="005558D8" w:rsidRDefault="00C95994" w:rsidP="00C95994">
            <w:pPr>
              <w:rPr>
                <w:b/>
                <w:bCs/>
              </w:rPr>
            </w:pPr>
            <w:r w:rsidRPr="005558D8">
              <w:rPr>
                <w:b/>
                <w:bCs/>
              </w:rPr>
              <w:t>Oracolo:</w:t>
            </w:r>
          </w:p>
        </w:tc>
      </w:tr>
      <w:tr w:rsidR="00C95994" w14:paraId="2DDA9A5C" w14:textId="77777777" w:rsidTr="00C95994">
        <w:tc>
          <w:tcPr>
            <w:tcW w:w="9201" w:type="dxa"/>
          </w:tcPr>
          <w:p w14:paraId="73A2210B" w14:textId="197475A9" w:rsidR="00C95994" w:rsidRDefault="00C95994" w:rsidP="00C95994">
            <w:r>
              <w:t>La registrazione non è avvenuta perché il campo “Nome” non rispetta la lunghezza minima</w:t>
            </w:r>
          </w:p>
        </w:tc>
      </w:tr>
    </w:tbl>
    <w:p w14:paraId="178CB97F" w14:textId="6E910C4A" w:rsidR="00FB0028" w:rsidRDefault="00FB0028" w:rsidP="00FB0028">
      <w:pPr>
        <w:tabs>
          <w:tab w:val="left" w:pos="3036"/>
        </w:tabs>
        <w:rPr>
          <w:rFonts w:ascii="Arial" w:hAnsi="Arial"/>
        </w:rPr>
      </w:pPr>
    </w:p>
    <w:tbl>
      <w:tblPr>
        <w:tblStyle w:val="Grigliatabella"/>
        <w:tblW w:w="0" w:type="auto"/>
        <w:tblInd w:w="426" w:type="dxa"/>
        <w:tblLook w:val="04A0" w:firstRow="1" w:lastRow="0" w:firstColumn="1" w:lastColumn="0" w:noHBand="0" w:noVBand="1"/>
      </w:tblPr>
      <w:tblGrid>
        <w:gridCol w:w="9201"/>
      </w:tblGrid>
      <w:tr w:rsidR="0068473D" w14:paraId="06A3DA2D" w14:textId="77777777" w:rsidTr="00C1228D">
        <w:tc>
          <w:tcPr>
            <w:tcW w:w="9627" w:type="dxa"/>
            <w:shd w:val="clear" w:color="auto" w:fill="D9D9D9" w:themeFill="background1" w:themeFillShade="D9"/>
          </w:tcPr>
          <w:p w14:paraId="5C24B0EA" w14:textId="0464861C" w:rsidR="0068473D" w:rsidRPr="005558D8" w:rsidRDefault="0068473D" w:rsidP="00C1228D">
            <w:r w:rsidRPr="005558D8">
              <w:rPr>
                <w:b/>
                <w:bCs/>
              </w:rPr>
              <w:t xml:space="preserve">Test Case ID: </w:t>
            </w:r>
            <w:r>
              <w:t>TC 1.</w:t>
            </w:r>
            <w:r w:rsidR="00AF4BF0">
              <w:t>3</w:t>
            </w:r>
          </w:p>
        </w:tc>
      </w:tr>
      <w:tr w:rsidR="0068473D" w14:paraId="297ADD3D" w14:textId="77777777" w:rsidTr="00C1228D">
        <w:tc>
          <w:tcPr>
            <w:tcW w:w="9627" w:type="dxa"/>
            <w:shd w:val="clear" w:color="auto" w:fill="D9D9D9" w:themeFill="background1" w:themeFillShade="D9"/>
          </w:tcPr>
          <w:p w14:paraId="56F5A9AB" w14:textId="7442E9D9" w:rsidR="0068473D" w:rsidRPr="005558D8" w:rsidRDefault="0068473D" w:rsidP="00C1228D">
            <w:r w:rsidRPr="005558D8">
              <w:rPr>
                <w:b/>
                <w:bCs/>
              </w:rPr>
              <w:t>Precondizioni:</w:t>
            </w:r>
            <w:r>
              <w:rPr>
                <w:b/>
                <w:bCs/>
              </w:rPr>
              <w:t xml:space="preserve"> </w:t>
            </w:r>
          </w:p>
        </w:tc>
      </w:tr>
      <w:tr w:rsidR="0068473D" w14:paraId="5D1FB689" w14:textId="77777777" w:rsidTr="00C1228D">
        <w:tc>
          <w:tcPr>
            <w:tcW w:w="9627" w:type="dxa"/>
          </w:tcPr>
          <w:p w14:paraId="69863803" w14:textId="74CEC0B5" w:rsidR="0068473D" w:rsidRDefault="00EB0092" w:rsidP="00C1228D">
            <w:r>
              <w:t>L’utente non registrato si trova nella pagina di registrazione</w:t>
            </w:r>
          </w:p>
        </w:tc>
      </w:tr>
      <w:tr w:rsidR="0068473D" w14:paraId="3EA5F60C" w14:textId="77777777" w:rsidTr="00C1228D">
        <w:tc>
          <w:tcPr>
            <w:tcW w:w="9627" w:type="dxa"/>
            <w:shd w:val="clear" w:color="auto" w:fill="D9D9D9" w:themeFill="background1" w:themeFillShade="D9"/>
          </w:tcPr>
          <w:p w14:paraId="24AA91BE" w14:textId="77777777" w:rsidR="0068473D" w:rsidRPr="005558D8" w:rsidRDefault="0068473D" w:rsidP="00C1228D">
            <w:pPr>
              <w:rPr>
                <w:b/>
                <w:bCs/>
              </w:rPr>
            </w:pPr>
            <w:r w:rsidRPr="005558D8">
              <w:rPr>
                <w:b/>
                <w:bCs/>
              </w:rPr>
              <w:t>Flusso di Eventi:</w:t>
            </w:r>
          </w:p>
        </w:tc>
      </w:tr>
      <w:tr w:rsidR="0068473D" w14:paraId="0ADF8440" w14:textId="77777777" w:rsidTr="00C1228D">
        <w:tc>
          <w:tcPr>
            <w:tcW w:w="9627" w:type="dxa"/>
          </w:tcPr>
          <w:p w14:paraId="7FDD03E5" w14:textId="77777777" w:rsidR="0068473D" w:rsidRDefault="0068473D" w:rsidP="0068473D">
            <w:pPr>
              <w:pStyle w:val="Paragrafoelenco"/>
              <w:numPr>
                <w:ilvl w:val="0"/>
                <w:numId w:val="10"/>
              </w:numPr>
              <w:ind w:left="452"/>
            </w:pPr>
            <w:r>
              <w:t>L’utente inserisce i seguenti dati:</w:t>
            </w:r>
          </w:p>
          <w:tbl>
            <w:tblPr>
              <w:tblStyle w:val="Grigliatabella"/>
              <w:tblW w:w="0" w:type="auto"/>
              <w:tblInd w:w="1297" w:type="dxa"/>
              <w:tblLook w:val="04A0" w:firstRow="1" w:lastRow="0" w:firstColumn="1" w:lastColumn="0" w:noHBand="0" w:noVBand="1"/>
            </w:tblPr>
            <w:tblGrid>
              <w:gridCol w:w="2546"/>
              <w:gridCol w:w="3686"/>
            </w:tblGrid>
            <w:tr w:rsidR="0068473D" w14:paraId="4DA3A787" w14:textId="77777777" w:rsidTr="00C1228D">
              <w:tc>
                <w:tcPr>
                  <w:tcW w:w="2546" w:type="dxa"/>
                </w:tcPr>
                <w:p w14:paraId="5CEB6AB7" w14:textId="77777777" w:rsidR="0068473D" w:rsidRDefault="0068473D" w:rsidP="00C1228D">
                  <w:pPr>
                    <w:pStyle w:val="Paragrafoelenco"/>
                    <w:ind w:left="0"/>
                  </w:pPr>
                  <w:r>
                    <w:lastRenderedPageBreak/>
                    <w:t>Nome</w:t>
                  </w:r>
                </w:p>
              </w:tc>
              <w:tc>
                <w:tcPr>
                  <w:tcW w:w="3686" w:type="dxa"/>
                </w:tcPr>
                <w:p w14:paraId="4E69D881" w14:textId="43B98D09" w:rsidR="0068473D" w:rsidRDefault="0068473D" w:rsidP="00C1228D">
                  <w:pPr>
                    <w:pStyle w:val="Paragrafoelenco"/>
                    <w:ind w:left="0"/>
                  </w:pPr>
                  <w:r>
                    <w:t>Simone</w:t>
                  </w:r>
                  <w:r w:rsidR="00C1228D">
                    <w:t>*</w:t>
                  </w:r>
                </w:p>
              </w:tc>
            </w:tr>
            <w:tr w:rsidR="0068473D" w14:paraId="2F3F8F59" w14:textId="77777777" w:rsidTr="00C1228D">
              <w:tc>
                <w:tcPr>
                  <w:tcW w:w="2546" w:type="dxa"/>
                </w:tcPr>
                <w:p w14:paraId="1A5EB7A4" w14:textId="77777777" w:rsidR="0068473D" w:rsidRDefault="0068473D" w:rsidP="00C1228D">
                  <w:pPr>
                    <w:pStyle w:val="Paragrafoelenco"/>
                    <w:ind w:left="0"/>
                  </w:pPr>
                  <w:r>
                    <w:t>Cognome</w:t>
                  </w:r>
                </w:p>
              </w:tc>
              <w:tc>
                <w:tcPr>
                  <w:tcW w:w="3686" w:type="dxa"/>
                </w:tcPr>
                <w:p w14:paraId="3EB7E100" w14:textId="6186B7E5" w:rsidR="0068473D" w:rsidRDefault="0068473D" w:rsidP="00C1228D">
                  <w:pPr>
                    <w:pStyle w:val="Paragrafoelenco"/>
                    <w:ind w:left="0"/>
                  </w:pPr>
                </w:p>
              </w:tc>
            </w:tr>
            <w:tr w:rsidR="0068473D" w14:paraId="0DA8D187" w14:textId="77777777" w:rsidTr="00C1228D">
              <w:tc>
                <w:tcPr>
                  <w:tcW w:w="2546" w:type="dxa"/>
                </w:tcPr>
                <w:p w14:paraId="346B14B6" w14:textId="77777777" w:rsidR="0068473D" w:rsidRDefault="0068473D" w:rsidP="00C1228D">
                  <w:pPr>
                    <w:pStyle w:val="Paragrafoelenco"/>
                    <w:ind w:left="0"/>
                  </w:pPr>
                  <w:r>
                    <w:t>Indirizzo</w:t>
                  </w:r>
                </w:p>
              </w:tc>
              <w:tc>
                <w:tcPr>
                  <w:tcW w:w="3686" w:type="dxa"/>
                </w:tcPr>
                <w:p w14:paraId="0B06599F" w14:textId="77777777" w:rsidR="0068473D" w:rsidRDefault="0068473D" w:rsidP="00C1228D">
                  <w:pPr>
                    <w:pStyle w:val="Paragrafoelenco"/>
                    <w:ind w:left="0"/>
                  </w:pPr>
                </w:p>
              </w:tc>
            </w:tr>
            <w:tr w:rsidR="0068473D" w14:paraId="112F63CD" w14:textId="77777777" w:rsidTr="00C1228D">
              <w:tc>
                <w:tcPr>
                  <w:tcW w:w="2546" w:type="dxa"/>
                </w:tcPr>
                <w:p w14:paraId="207AD454" w14:textId="77777777" w:rsidR="0068473D" w:rsidRDefault="0068473D" w:rsidP="00C1228D">
                  <w:pPr>
                    <w:pStyle w:val="Paragrafoelenco"/>
                    <w:ind w:left="0"/>
                  </w:pPr>
                  <w:r>
                    <w:t>N</w:t>
                  </w:r>
                  <w:r w:rsidRPr="00D72583">
                    <w:rPr>
                      <w:vertAlign w:val="superscript"/>
                    </w:rPr>
                    <w:t>o</w:t>
                  </w:r>
                  <w:r>
                    <w:t xml:space="preserve"> Civico</w:t>
                  </w:r>
                </w:p>
              </w:tc>
              <w:tc>
                <w:tcPr>
                  <w:tcW w:w="3686" w:type="dxa"/>
                </w:tcPr>
                <w:p w14:paraId="23305B68" w14:textId="77777777" w:rsidR="0068473D" w:rsidRDefault="0068473D" w:rsidP="00C1228D">
                  <w:pPr>
                    <w:pStyle w:val="Paragrafoelenco"/>
                    <w:ind w:left="0"/>
                  </w:pPr>
                </w:p>
              </w:tc>
            </w:tr>
            <w:tr w:rsidR="0068473D" w14:paraId="7B5BC41D" w14:textId="77777777" w:rsidTr="00C1228D">
              <w:tc>
                <w:tcPr>
                  <w:tcW w:w="2546" w:type="dxa"/>
                </w:tcPr>
                <w:p w14:paraId="621459BB" w14:textId="77777777" w:rsidR="0068473D" w:rsidRDefault="0068473D" w:rsidP="00C1228D">
                  <w:pPr>
                    <w:pStyle w:val="Paragrafoelenco"/>
                    <w:ind w:left="0"/>
                  </w:pPr>
                  <w:r>
                    <w:t>CAP</w:t>
                  </w:r>
                </w:p>
              </w:tc>
              <w:tc>
                <w:tcPr>
                  <w:tcW w:w="3686" w:type="dxa"/>
                </w:tcPr>
                <w:p w14:paraId="41C345DB" w14:textId="77777777" w:rsidR="0068473D" w:rsidRDefault="0068473D" w:rsidP="00C1228D">
                  <w:pPr>
                    <w:pStyle w:val="Paragrafoelenco"/>
                    <w:ind w:left="0"/>
                  </w:pPr>
                </w:p>
              </w:tc>
            </w:tr>
            <w:tr w:rsidR="0068473D" w14:paraId="4DF0BE59" w14:textId="77777777" w:rsidTr="00C1228D">
              <w:tc>
                <w:tcPr>
                  <w:tcW w:w="2546" w:type="dxa"/>
                </w:tcPr>
                <w:p w14:paraId="0A7F7969" w14:textId="77777777" w:rsidR="0068473D" w:rsidRDefault="0068473D" w:rsidP="00C1228D">
                  <w:pPr>
                    <w:pStyle w:val="Paragrafoelenco"/>
                    <w:ind w:left="0"/>
                  </w:pPr>
                  <w:r>
                    <w:t xml:space="preserve">Email </w:t>
                  </w:r>
                  <w:proofErr w:type="spellStart"/>
                  <w:r>
                    <w:t>Address</w:t>
                  </w:r>
                  <w:proofErr w:type="spellEnd"/>
                </w:p>
              </w:tc>
              <w:tc>
                <w:tcPr>
                  <w:tcW w:w="3686" w:type="dxa"/>
                </w:tcPr>
                <w:p w14:paraId="576161C6" w14:textId="77777777" w:rsidR="0068473D" w:rsidRDefault="0068473D" w:rsidP="00C1228D">
                  <w:pPr>
                    <w:pStyle w:val="Paragrafoelenco"/>
                    <w:ind w:left="0"/>
                  </w:pPr>
                </w:p>
              </w:tc>
            </w:tr>
            <w:tr w:rsidR="0068473D" w14:paraId="75D3757B" w14:textId="77777777" w:rsidTr="00C1228D">
              <w:tc>
                <w:tcPr>
                  <w:tcW w:w="2546" w:type="dxa"/>
                </w:tcPr>
                <w:p w14:paraId="27C338DF" w14:textId="77777777" w:rsidR="0068473D" w:rsidRDefault="0068473D" w:rsidP="00C1228D">
                  <w:pPr>
                    <w:pStyle w:val="Paragrafoelenc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686" w:type="dxa"/>
                </w:tcPr>
                <w:p w14:paraId="07698301" w14:textId="77777777" w:rsidR="0068473D" w:rsidRDefault="0068473D" w:rsidP="00C1228D">
                  <w:pPr>
                    <w:pStyle w:val="Paragrafoelenco"/>
                    <w:ind w:left="0"/>
                  </w:pPr>
                </w:p>
              </w:tc>
            </w:tr>
            <w:tr w:rsidR="0068473D" w14:paraId="3526D45F" w14:textId="77777777" w:rsidTr="00C1228D">
              <w:tc>
                <w:tcPr>
                  <w:tcW w:w="2546" w:type="dxa"/>
                </w:tcPr>
                <w:p w14:paraId="4C4EF1C2" w14:textId="77777777" w:rsidR="0068473D" w:rsidRDefault="0068473D" w:rsidP="00C1228D">
                  <w:pPr>
                    <w:pStyle w:val="Paragrafoelenco"/>
                    <w:ind w:left="0"/>
                  </w:pPr>
                  <w:r>
                    <w:t>Ripeti Password</w:t>
                  </w:r>
                </w:p>
              </w:tc>
              <w:tc>
                <w:tcPr>
                  <w:tcW w:w="3686" w:type="dxa"/>
                </w:tcPr>
                <w:p w14:paraId="0B9D85E8" w14:textId="77777777" w:rsidR="0068473D" w:rsidRDefault="0068473D" w:rsidP="00C1228D">
                  <w:pPr>
                    <w:pStyle w:val="Paragrafoelenco"/>
                    <w:ind w:left="0"/>
                  </w:pPr>
                </w:p>
              </w:tc>
            </w:tr>
          </w:tbl>
          <w:p w14:paraId="2DAE181B" w14:textId="77777777" w:rsidR="0068473D" w:rsidRDefault="0068473D" w:rsidP="0068473D">
            <w:pPr>
              <w:pStyle w:val="Paragrafoelenco"/>
              <w:numPr>
                <w:ilvl w:val="0"/>
                <w:numId w:val="10"/>
              </w:numPr>
              <w:ind w:left="452"/>
            </w:pPr>
            <w:r>
              <w:t>L’utente preme sul pulsante “Registrati”</w:t>
            </w:r>
          </w:p>
        </w:tc>
      </w:tr>
      <w:tr w:rsidR="0068473D" w14:paraId="4C66A946" w14:textId="77777777" w:rsidTr="00C1228D">
        <w:tc>
          <w:tcPr>
            <w:tcW w:w="9627" w:type="dxa"/>
            <w:shd w:val="clear" w:color="auto" w:fill="D9D9D9" w:themeFill="background1" w:themeFillShade="D9"/>
          </w:tcPr>
          <w:p w14:paraId="3BE146D2" w14:textId="77777777" w:rsidR="0068473D" w:rsidRPr="005558D8" w:rsidRDefault="0068473D" w:rsidP="00C1228D">
            <w:pPr>
              <w:rPr>
                <w:b/>
                <w:bCs/>
              </w:rPr>
            </w:pPr>
            <w:r w:rsidRPr="005558D8">
              <w:rPr>
                <w:b/>
                <w:bCs/>
              </w:rPr>
              <w:lastRenderedPageBreak/>
              <w:t>Oracolo:</w:t>
            </w:r>
          </w:p>
        </w:tc>
      </w:tr>
      <w:tr w:rsidR="0068473D" w14:paraId="4A149B22" w14:textId="77777777" w:rsidTr="00C1228D">
        <w:tc>
          <w:tcPr>
            <w:tcW w:w="9627" w:type="dxa"/>
          </w:tcPr>
          <w:p w14:paraId="1978CB1B" w14:textId="0E859642" w:rsidR="0068473D" w:rsidRDefault="0068473D" w:rsidP="00C1228D">
            <w:r>
              <w:t xml:space="preserve">La registrazione non è avvenuta </w:t>
            </w:r>
            <w:r w:rsidR="00C1228D">
              <w:t>perché il campo “Nome” non rispetta il formato</w:t>
            </w:r>
          </w:p>
        </w:tc>
      </w:tr>
    </w:tbl>
    <w:p w14:paraId="4D915989" w14:textId="138AE138" w:rsidR="0068473D" w:rsidRDefault="0068473D" w:rsidP="00FB0028">
      <w:pPr>
        <w:tabs>
          <w:tab w:val="left" w:pos="3036"/>
        </w:tabs>
        <w:rPr>
          <w:rFonts w:ascii="Arial" w:hAnsi="Arial"/>
        </w:rPr>
      </w:pPr>
    </w:p>
    <w:tbl>
      <w:tblPr>
        <w:tblStyle w:val="Grigliatabella"/>
        <w:tblW w:w="0" w:type="auto"/>
        <w:tblInd w:w="426" w:type="dxa"/>
        <w:tblLook w:val="04A0" w:firstRow="1" w:lastRow="0" w:firstColumn="1" w:lastColumn="0" w:noHBand="0" w:noVBand="1"/>
      </w:tblPr>
      <w:tblGrid>
        <w:gridCol w:w="9201"/>
      </w:tblGrid>
      <w:tr w:rsidR="0068473D" w14:paraId="7CD0CD07" w14:textId="77777777" w:rsidTr="0068473D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71838E" w14:textId="1519A4E1" w:rsidR="0068473D" w:rsidRDefault="0068473D">
            <w:pPr>
              <w:rPr>
                <w:kern w:val="2"/>
              </w:rPr>
            </w:pPr>
            <w:r>
              <w:rPr>
                <w:b/>
                <w:bCs/>
              </w:rPr>
              <w:t xml:space="preserve">Test Case ID: </w:t>
            </w:r>
            <w:r>
              <w:t>TC 1.</w:t>
            </w:r>
            <w:r w:rsidR="00AF4BF0">
              <w:t>4</w:t>
            </w:r>
          </w:p>
        </w:tc>
      </w:tr>
      <w:tr w:rsidR="0068473D" w14:paraId="1DDA5335" w14:textId="77777777" w:rsidTr="0068473D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567BDA" w14:textId="461217AD" w:rsidR="0068473D" w:rsidRDefault="0068473D">
            <w:r>
              <w:rPr>
                <w:b/>
                <w:bCs/>
              </w:rPr>
              <w:t xml:space="preserve">Precondizioni: </w:t>
            </w:r>
          </w:p>
        </w:tc>
      </w:tr>
      <w:tr w:rsidR="0068473D" w14:paraId="10B7FF54" w14:textId="77777777" w:rsidTr="0068473D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6D937" w14:textId="06A49511" w:rsidR="0068473D" w:rsidRDefault="00EB0092">
            <w:r>
              <w:t>L’utente non registrato si trova nella pagina di registrazione</w:t>
            </w:r>
          </w:p>
        </w:tc>
      </w:tr>
      <w:tr w:rsidR="0068473D" w14:paraId="70B2B2BF" w14:textId="77777777" w:rsidTr="0068473D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CB0604" w14:textId="77777777" w:rsidR="0068473D" w:rsidRDefault="0068473D">
            <w:pPr>
              <w:rPr>
                <w:b/>
                <w:bCs/>
              </w:rPr>
            </w:pPr>
            <w:r>
              <w:rPr>
                <w:b/>
                <w:bCs/>
              </w:rPr>
              <w:t>Flusso di Eventi:</w:t>
            </w:r>
          </w:p>
        </w:tc>
      </w:tr>
      <w:tr w:rsidR="0068473D" w14:paraId="3919EEE6" w14:textId="77777777" w:rsidTr="0068473D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04DCA" w14:textId="77777777" w:rsidR="0068473D" w:rsidRDefault="0068473D" w:rsidP="0068473D">
            <w:pPr>
              <w:pStyle w:val="Paragrafoelenco"/>
              <w:numPr>
                <w:ilvl w:val="0"/>
                <w:numId w:val="11"/>
              </w:numPr>
              <w:ind w:left="452"/>
            </w:pPr>
            <w:r>
              <w:t>L’utente inserisce i seguenti dati:</w:t>
            </w:r>
          </w:p>
          <w:tbl>
            <w:tblPr>
              <w:tblStyle w:val="Grigliatabella"/>
              <w:tblW w:w="0" w:type="auto"/>
              <w:tblInd w:w="1297" w:type="dxa"/>
              <w:tblLook w:val="04A0" w:firstRow="1" w:lastRow="0" w:firstColumn="1" w:lastColumn="0" w:noHBand="0" w:noVBand="1"/>
            </w:tblPr>
            <w:tblGrid>
              <w:gridCol w:w="2546"/>
              <w:gridCol w:w="3686"/>
            </w:tblGrid>
            <w:tr w:rsidR="0068473D" w14:paraId="4E9998CB" w14:textId="77777777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F34F05C" w14:textId="77777777" w:rsidR="0068473D" w:rsidRDefault="0068473D">
                  <w:pPr>
                    <w:pStyle w:val="Paragrafoelenco"/>
                    <w:ind w:left="0"/>
                  </w:pPr>
                  <w:r>
                    <w:t>Nome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CF5D92F" w14:textId="77777777" w:rsidR="0068473D" w:rsidRDefault="0068473D">
                  <w:pPr>
                    <w:pStyle w:val="Paragrafoelenco"/>
                    <w:ind w:left="0"/>
                  </w:pPr>
                  <w:r>
                    <w:t>Simone</w:t>
                  </w:r>
                </w:p>
              </w:tc>
            </w:tr>
            <w:tr w:rsidR="0068473D" w14:paraId="7A88339F" w14:textId="77777777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58790D7" w14:textId="77777777" w:rsidR="0068473D" w:rsidRDefault="0068473D">
                  <w:pPr>
                    <w:pStyle w:val="Paragrafoelenco"/>
                    <w:ind w:left="0"/>
                  </w:pPr>
                  <w:r>
                    <w:t>Cognome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CCC73ED" w14:textId="0825CF03" w:rsidR="0068473D" w:rsidRDefault="0068473D">
                  <w:pPr>
                    <w:pStyle w:val="Paragrafoelenco"/>
                    <w:ind w:left="0"/>
                  </w:pPr>
                </w:p>
              </w:tc>
            </w:tr>
            <w:tr w:rsidR="0068473D" w14:paraId="3E3825CB" w14:textId="77777777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6314396" w14:textId="77777777" w:rsidR="0068473D" w:rsidRDefault="0068473D">
                  <w:pPr>
                    <w:pStyle w:val="Paragrafoelenco"/>
                    <w:ind w:left="0"/>
                  </w:pPr>
                  <w:r>
                    <w:t>Indirizzo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AFAAFD4" w14:textId="77777777" w:rsidR="0068473D" w:rsidRDefault="0068473D">
                  <w:pPr>
                    <w:pStyle w:val="Paragrafoelenco"/>
                    <w:ind w:left="0"/>
                  </w:pPr>
                </w:p>
              </w:tc>
            </w:tr>
            <w:tr w:rsidR="0068473D" w14:paraId="3CBBDC3C" w14:textId="77777777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B0EA50E" w14:textId="77777777" w:rsidR="0068473D" w:rsidRDefault="0068473D">
                  <w:pPr>
                    <w:pStyle w:val="Paragrafoelenco"/>
                    <w:ind w:left="0"/>
                  </w:pPr>
                  <w:r>
                    <w:t>N</w:t>
                  </w:r>
                  <w:r>
                    <w:rPr>
                      <w:vertAlign w:val="superscript"/>
                    </w:rPr>
                    <w:t>o</w:t>
                  </w:r>
                  <w:r>
                    <w:t xml:space="preserve"> Civico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BDEC86D" w14:textId="77777777" w:rsidR="0068473D" w:rsidRDefault="0068473D">
                  <w:pPr>
                    <w:pStyle w:val="Paragrafoelenco"/>
                    <w:ind w:left="0"/>
                  </w:pPr>
                </w:p>
              </w:tc>
            </w:tr>
            <w:tr w:rsidR="0068473D" w14:paraId="6A8BFDC3" w14:textId="77777777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DFCAD16" w14:textId="77777777" w:rsidR="0068473D" w:rsidRDefault="0068473D">
                  <w:pPr>
                    <w:pStyle w:val="Paragrafoelenco"/>
                    <w:ind w:left="0"/>
                  </w:pPr>
                  <w:r>
                    <w:t>CAP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188DCD1" w14:textId="77777777" w:rsidR="0068473D" w:rsidRDefault="0068473D">
                  <w:pPr>
                    <w:pStyle w:val="Paragrafoelenco"/>
                    <w:ind w:left="0"/>
                  </w:pPr>
                </w:p>
              </w:tc>
            </w:tr>
            <w:tr w:rsidR="0068473D" w14:paraId="2B961C12" w14:textId="77777777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79318C1" w14:textId="77777777" w:rsidR="0068473D" w:rsidRDefault="0068473D">
                  <w:pPr>
                    <w:pStyle w:val="Paragrafoelenco"/>
                    <w:ind w:left="0"/>
                  </w:pPr>
                  <w:r>
                    <w:t xml:space="preserve">Email </w:t>
                  </w:r>
                  <w:proofErr w:type="spellStart"/>
                  <w:r>
                    <w:t>Address</w:t>
                  </w:r>
                  <w:proofErr w:type="spellEnd"/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12961B5" w14:textId="77777777" w:rsidR="0068473D" w:rsidRDefault="0068473D">
                  <w:pPr>
                    <w:pStyle w:val="Paragrafoelenco"/>
                    <w:ind w:left="0"/>
                  </w:pPr>
                </w:p>
              </w:tc>
            </w:tr>
            <w:tr w:rsidR="0068473D" w14:paraId="1C3D60FA" w14:textId="77777777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8BFA4AD" w14:textId="77777777" w:rsidR="0068473D" w:rsidRDefault="0068473D">
                  <w:pPr>
                    <w:pStyle w:val="Paragrafoelenc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1D406D" w14:textId="77777777" w:rsidR="0068473D" w:rsidRDefault="0068473D">
                  <w:pPr>
                    <w:pStyle w:val="Paragrafoelenco"/>
                    <w:ind w:left="0"/>
                  </w:pPr>
                </w:p>
              </w:tc>
            </w:tr>
            <w:tr w:rsidR="0068473D" w14:paraId="7F3771A6" w14:textId="77777777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9BE2651" w14:textId="77777777" w:rsidR="0068473D" w:rsidRDefault="0068473D">
                  <w:pPr>
                    <w:pStyle w:val="Paragrafoelenco"/>
                    <w:ind w:left="0"/>
                  </w:pPr>
                  <w:r>
                    <w:t>Ripeti Password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ED0E6EB" w14:textId="77777777" w:rsidR="0068473D" w:rsidRDefault="0068473D">
                  <w:pPr>
                    <w:pStyle w:val="Paragrafoelenco"/>
                    <w:ind w:left="0"/>
                  </w:pPr>
                </w:p>
              </w:tc>
            </w:tr>
          </w:tbl>
          <w:p w14:paraId="0D0FFAEC" w14:textId="77777777" w:rsidR="0068473D" w:rsidRDefault="0068473D" w:rsidP="0068473D">
            <w:pPr>
              <w:pStyle w:val="Paragrafoelenco"/>
              <w:numPr>
                <w:ilvl w:val="0"/>
                <w:numId w:val="11"/>
              </w:numPr>
              <w:ind w:left="452"/>
              <w:rPr>
                <w:kern w:val="2"/>
              </w:rPr>
            </w:pPr>
            <w:r>
              <w:t>L’utente preme sul pulsante “Registrati”</w:t>
            </w:r>
          </w:p>
        </w:tc>
      </w:tr>
      <w:tr w:rsidR="0068473D" w14:paraId="0E195738" w14:textId="77777777" w:rsidTr="0068473D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2EECC1E" w14:textId="77777777" w:rsidR="0068473D" w:rsidRDefault="0068473D">
            <w:pPr>
              <w:rPr>
                <w:b/>
                <w:bCs/>
              </w:rPr>
            </w:pPr>
            <w:r>
              <w:rPr>
                <w:b/>
                <w:bCs/>
              </w:rPr>
              <w:t>Oracolo:</w:t>
            </w:r>
          </w:p>
        </w:tc>
      </w:tr>
      <w:tr w:rsidR="0068473D" w14:paraId="44A4C559" w14:textId="77777777" w:rsidTr="0068473D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3BB48" w14:textId="633BD2C9" w:rsidR="0068473D" w:rsidRDefault="0068473D">
            <w:r>
              <w:t xml:space="preserve">La registrazione non è avvenuta </w:t>
            </w:r>
            <w:r w:rsidR="00C1228D">
              <w:t>perché i campi obbligatori non sono stati compilati</w:t>
            </w:r>
          </w:p>
        </w:tc>
      </w:tr>
    </w:tbl>
    <w:p w14:paraId="51EED472" w14:textId="66161EF8" w:rsidR="0068473D" w:rsidRDefault="0068473D" w:rsidP="00FB0028">
      <w:pPr>
        <w:tabs>
          <w:tab w:val="left" w:pos="3036"/>
        </w:tabs>
        <w:rPr>
          <w:rFonts w:ascii="Arial" w:hAnsi="Arial"/>
        </w:rPr>
      </w:pPr>
    </w:p>
    <w:tbl>
      <w:tblPr>
        <w:tblStyle w:val="Grigliatabella"/>
        <w:tblW w:w="0" w:type="auto"/>
        <w:tblInd w:w="426" w:type="dxa"/>
        <w:tblLook w:val="04A0" w:firstRow="1" w:lastRow="0" w:firstColumn="1" w:lastColumn="0" w:noHBand="0" w:noVBand="1"/>
      </w:tblPr>
      <w:tblGrid>
        <w:gridCol w:w="9201"/>
      </w:tblGrid>
      <w:tr w:rsidR="0068473D" w14:paraId="735D6D93" w14:textId="77777777" w:rsidTr="00C1228D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8CCB3B" w14:textId="394BFB30" w:rsidR="0068473D" w:rsidRDefault="0068473D" w:rsidP="00C1228D">
            <w:pPr>
              <w:rPr>
                <w:kern w:val="2"/>
              </w:rPr>
            </w:pPr>
            <w:r>
              <w:rPr>
                <w:b/>
                <w:bCs/>
              </w:rPr>
              <w:t xml:space="preserve">Test Case ID: </w:t>
            </w:r>
            <w:r>
              <w:t>TC 1.</w:t>
            </w:r>
            <w:r w:rsidR="00AF4BF0">
              <w:t>5</w:t>
            </w:r>
          </w:p>
        </w:tc>
      </w:tr>
      <w:tr w:rsidR="0068473D" w14:paraId="06687DED" w14:textId="77777777" w:rsidTr="00C1228D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4183C1" w14:textId="3F232CC7" w:rsidR="0068473D" w:rsidRDefault="0068473D" w:rsidP="00C1228D">
            <w:r>
              <w:rPr>
                <w:b/>
                <w:bCs/>
              </w:rPr>
              <w:t xml:space="preserve">Precondizioni: </w:t>
            </w:r>
          </w:p>
        </w:tc>
      </w:tr>
      <w:tr w:rsidR="0068473D" w14:paraId="1177AC59" w14:textId="77777777" w:rsidTr="00C1228D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39568" w14:textId="16B6DEAE" w:rsidR="0068473D" w:rsidRDefault="00EB0092" w:rsidP="00C1228D">
            <w:r>
              <w:t>L’utente non registrato si trova nella pagina di registrazione</w:t>
            </w:r>
          </w:p>
        </w:tc>
      </w:tr>
      <w:tr w:rsidR="0068473D" w14:paraId="35E36821" w14:textId="77777777" w:rsidTr="00C1228D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1B85A9" w14:textId="77777777" w:rsidR="0068473D" w:rsidRDefault="0068473D" w:rsidP="00C1228D">
            <w:pPr>
              <w:rPr>
                <w:b/>
                <w:bCs/>
              </w:rPr>
            </w:pPr>
            <w:r>
              <w:rPr>
                <w:b/>
                <w:bCs/>
              </w:rPr>
              <w:t>Flusso di Eventi:</w:t>
            </w:r>
          </w:p>
        </w:tc>
      </w:tr>
      <w:tr w:rsidR="0068473D" w14:paraId="07C6F413" w14:textId="77777777" w:rsidTr="00C1228D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E9B9E" w14:textId="77777777" w:rsidR="0068473D" w:rsidRDefault="0068473D" w:rsidP="0068473D">
            <w:pPr>
              <w:pStyle w:val="Paragrafoelenco"/>
              <w:numPr>
                <w:ilvl w:val="0"/>
                <w:numId w:val="11"/>
              </w:numPr>
              <w:ind w:left="452"/>
            </w:pPr>
            <w:r>
              <w:t>L’utente inserisce i seguenti dati:</w:t>
            </w:r>
          </w:p>
          <w:tbl>
            <w:tblPr>
              <w:tblStyle w:val="Grigliatabella"/>
              <w:tblW w:w="0" w:type="auto"/>
              <w:tblInd w:w="1297" w:type="dxa"/>
              <w:tblLook w:val="04A0" w:firstRow="1" w:lastRow="0" w:firstColumn="1" w:lastColumn="0" w:noHBand="0" w:noVBand="1"/>
            </w:tblPr>
            <w:tblGrid>
              <w:gridCol w:w="2546"/>
              <w:gridCol w:w="3686"/>
            </w:tblGrid>
            <w:tr w:rsidR="0068473D" w14:paraId="09061393" w14:textId="77777777" w:rsidTr="00C1228D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144F03C" w14:textId="77777777" w:rsidR="0068473D" w:rsidRDefault="0068473D" w:rsidP="00C1228D">
                  <w:pPr>
                    <w:pStyle w:val="Paragrafoelenco"/>
                    <w:ind w:left="0"/>
                  </w:pPr>
                  <w:r>
                    <w:t>Nome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CC1271B" w14:textId="77777777" w:rsidR="0068473D" w:rsidRDefault="0068473D" w:rsidP="00C1228D">
                  <w:pPr>
                    <w:pStyle w:val="Paragrafoelenco"/>
                    <w:ind w:left="0"/>
                  </w:pPr>
                  <w:r>
                    <w:t>Simone</w:t>
                  </w:r>
                </w:p>
              </w:tc>
            </w:tr>
            <w:tr w:rsidR="0068473D" w14:paraId="41BF76C0" w14:textId="77777777" w:rsidTr="00C1228D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9299CEF" w14:textId="77777777" w:rsidR="0068473D" w:rsidRDefault="0068473D" w:rsidP="00C1228D">
                  <w:pPr>
                    <w:pStyle w:val="Paragrafoelenco"/>
                    <w:ind w:left="0"/>
                  </w:pPr>
                  <w:r>
                    <w:t>Cognome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C764EF2" w14:textId="6FB47A8D" w:rsidR="0068473D" w:rsidRDefault="0068473D" w:rsidP="00C1228D">
                  <w:pPr>
                    <w:pStyle w:val="Paragrafoelenco"/>
                    <w:ind w:left="0"/>
                  </w:pPr>
                  <w:r>
                    <w:t>B</w:t>
                  </w:r>
                </w:p>
              </w:tc>
            </w:tr>
            <w:tr w:rsidR="0068473D" w14:paraId="2958CE7B" w14:textId="77777777" w:rsidTr="00C1228D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93B7F9C" w14:textId="77777777" w:rsidR="0068473D" w:rsidRDefault="0068473D" w:rsidP="00C1228D">
                  <w:pPr>
                    <w:pStyle w:val="Paragrafoelenco"/>
                    <w:ind w:left="0"/>
                  </w:pPr>
                  <w:r>
                    <w:t>Indirizzo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A9B780A" w14:textId="77777777" w:rsidR="0068473D" w:rsidRDefault="0068473D" w:rsidP="00C1228D">
                  <w:pPr>
                    <w:pStyle w:val="Paragrafoelenco"/>
                    <w:ind w:left="0"/>
                  </w:pPr>
                </w:p>
              </w:tc>
            </w:tr>
            <w:tr w:rsidR="0068473D" w14:paraId="50152C45" w14:textId="77777777" w:rsidTr="00C1228D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EF61D06" w14:textId="77777777" w:rsidR="0068473D" w:rsidRDefault="0068473D" w:rsidP="00C1228D">
                  <w:pPr>
                    <w:pStyle w:val="Paragrafoelenco"/>
                    <w:ind w:left="0"/>
                  </w:pPr>
                  <w:r>
                    <w:t>N</w:t>
                  </w:r>
                  <w:r>
                    <w:rPr>
                      <w:vertAlign w:val="superscript"/>
                    </w:rPr>
                    <w:t>o</w:t>
                  </w:r>
                  <w:r>
                    <w:t xml:space="preserve"> Civico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2C44EF0" w14:textId="77777777" w:rsidR="0068473D" w:rsidRDefault="0068473D" w:rsidP="00C1228D">
                  <w:pPr>
                    <w:pStyle w:val="Paragrafoelenco"/>
                    <w:ind w:left="0"/>
                  </w:pPr>
                </w:p>
              </w:tc>
            </w:tr>
            <w:tr w:rsidR="0068473D" w14:paraId="52B764EE" w14:textId="77777777" w:rsidTr="00C1228D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7504029" w14:textId="77777777" w:rsidR="0068473D" w:rsidRDefault="0068473D" w:rsidP="00C1228D">
                  <w:pPr>
                    <w:pStyle w:val="Paragrafoelenco"/>
                    <w:ind w:left="0"/>
                  </w:pPr>
                  <w:r>
                    <w:t>CAP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CBA50B8" w14:textId="77777777" w:rsidR="0068473D" w:rsidRDefault="0068473D" w:rsidP="00C1228D">
                  <w:pPr>
                    <w:pStyle w:val="Paragrafoelenco"/>
                    <w:ind w:left="0"/>
                  </w:pPr>
                </w:p>
              </w:tc>
            </w:tr>
            <w:tr w:rsidR="0068473D" w14:paraId="2FE912BE" w14:textId="77777777" w:rsidTr="00C1228D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0A7E03E" w14:textId="77777777" w:rsidR="0068473D" w:rsidRDefault="0068473D" w:rsidP="00C1228D">
                  <w:pPr>
                    <w:pStyle w:val="Paragrafoelenco"/>
                    <w:ind w:left="0"/>
                  </w:pPr>
                  <w:r>
                    <w:t xml:space="preserve">Email </w:t>
                  </w:r>
                  <w:proofErr w:type="spellStart"/>
                  <w:r>
                    <w:t>Address</w:t>
                  </w:r>
                  <w:proofErr w:type="spellEnd"/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35285F0" w14:textId="77777777" w:rsidR="0068473D" w:rsidRDefault="0068473D" w:rsidP="00C1228D">
                  <w:pPr>
                    <w:pStyle w:val="Paragrafoelenco"/>
                    <w:ind w:left="0"/>
                  </w:pPr>
                </w:p>
              </w:tc>
            </w:tr>
            <w:tr w:rsidR="0068473D" w14:paraId="27457460" w14:textId="77777777" w:rsidTr="00C1228D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B80D29A" w14:textId="77777777" w:rsidR="0068473D" w:rsidRDefault="0068473D" w:rsidP="00C1228D">
                  <w:pPr>
                    <w:pStyle w:val="Paragrafoelenc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81C0DAD" w14:textId="77777777" w:rsidR="0068473D" w:rsidRDefault="0068473D" w:rsidP="00C1228D">
                  <w:pPr>
                    <w:pStyle w:val="Paragrafoelenco"/>
                    <w:ind w:left="0"/>
                  </w:pPr>
                </w:p>
              </w:tc>
            </w:tr>
            <w:tr w:rsidR="0068473D" w14:paraId="7256EB6B" w14:textId="77777777" w:rsidTr="00C1228D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E8E4824" w14:textId="77777777" w:rsidR="0068473D" w:rsidRDefault="0068473D" w:rsidP="00C1228D">
                  <w:pPr>
                    <w:pStyle w:val="Paragrafoelenco"/>
                    <w:ind w:left="0"/>
                  </w:pPr>
                  <w:r>
                    <w:t>Ripeti Password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3724893" w14:textId="77777777" w:rsidR="0068473D" w:rsidRDefault="0068473D" w:rsidP="00C1228D">
                  <w:pPr>
                    <w:pStyle w:val="Paragrafoelenco"/>
                    <w:ind w:left="0"/>
                  </w:pPr>
                </w:p>
              </w:tc>
            </w:tr>
          </w:tbl>
          <w:p w14:paraId="0B9254AC" w14:textId="77777777" w:rsidR="0068473D" w:rsidRDefault="0068473D" w:rsidP="0068473D">
            <w:pPr>
              <w:pStyle w:val="Paragrafoelenco"/>
              <w:numPr>
                <w:ilvl w:val="0"/>
                <w:numId w:val="11"/>
              </w:numPr>
              <w:ind w:left="452"/>
              <w:rPr>
                <w:kern w:val="2"/>
              </w:rPr>
            </w:pPr>
            <w:r>
              <w:t>L’utente preme sul pulsante “Registrati”</w:t>
            </w:r>
          </w:p>
        </w:tc>
      </w:tr>
      <w:tr w:rsidR="0068473D" w14:paraId="46CBF774" w14:textId="77777777" w:rsidTr="00C1228D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8E291B" w14:textId="77777777" w:rsidR="0068473D" w:rsidRDefault="0068473D" w:rsidP="00C1228D">
            <w:pPr>
              <w:rPr>
                <w:b/>
                <w:bCs/>
              </w:rPr>
            </w:pPr>
            <w:r>
              <w:rPr>
                <w:b/>
                <w:bCs/>
              </w:rPr>
              <w:t>Oracolo:</w:t>
            </w:r>
          </w:p>
        </w:tc>
      </w:tr>
      <w:tr w:rsidR="0068473D" w14:paraId="68CB71B2" w14:textId="77777777" w:rsidTr="00C1228D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106B8" w14:textId="7A8EB68F" w:rsidR="0068473D" w:rsidRDefault="0068473D" w:rsidP="00C1228D">
            <w:r>
              <w:t xml:space="preserve">La registrazione non è avvenuta perché il campo “Cognome” non rispetta </w:t>
            </w:r>
            <w:r w:rsidR="00C6784B">
              <w:t>la lunghezza minima</w:t>
            </w:r>
          </w:p>
        </w:tc>
      </w:tr>
    </w:tbl>
    <w:p w14:paraId="4A229658" w14:textId="7001F026" w:rsidR="00C1228D" w:rsidRDefault="00C1228D" w:rsidP="00FB0028">
      <w:pPr>
        <w:tabs>
          <w:tab w:val="left" w:pos="3036"/>
        </w:tabs>
        <w:rPr>
          <w:rFonts w:ascii="Arial" w:hAnsi="Arial"/>
        </w:rPr>
      </w:pPr>
    </w:p>
    <w:tbl>
      <w:tblPr>
        <w:tblStyle w:val="Grigliatabella"/>
        <w:tblW w:w="0" w:type="auto"/>
        <w:tblInd w:w="426" w:type="dxa"/>
        <w:tblLook w:val="04A0" w:firstRow="1" w:lastRow="0" w:firstColumn="1" w:lastColumn="0" w:noHBand="0" w:noVBand="1"/>
      </w:tblPr>
      <w:tblGrid>
        <w:gridCol w:w="9201"/>
      </w:tblGrid>
      <w:tr w:rsidR="00C1228D" w14:paraId="2845DCA2" w14:textId="77777777" w:rsidTr="00C1228D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8EB1C0" w14:textId="456B824B" w:rsidR="00C1228D" w:rsidRDefault="00C1228D" w:rsidP="00C1228D">
            <w:pPr>
              <w:rPr>
                <w:kern w:val="2"/>
              </w:rPr>
            </w:pPr>
            <w:r>
              <w:rPr>
                <w:b/>
                <w:bCs/>
              </w:rPr>
              <w:t xml:space="preserve">Test Case ID: </w:t>
            </w:r>
            <w:r>
              <w:t>TC 1.</w:t>
            </w:r>
            <w:r w:rsidR="00AF4BF0">
              <w:t>6</w:t>
            </w:r>
          </w:p>
        </w:tc>
      </w:tr>
      <w:tr w:rsidR="00C1228D" w14:paraId="4B79AFB9" w14:textId="77777777" w:rsidTr="00C1228D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2DEA14" w14:textId="43799B78" w:rsidR="00C1228D" w:rsidRDefault="00C1228D" w:rsidP="00C1228D">
            <w:r>
              <w:rPr>
                <w:b/>
                <w:bCs/>
              </w:rPr>
              <w:t xml:space="preserve">Precondizioni: </w:t>
            </w:r>
          </w:p>
        </w:tc>
      </w:tr>
      <w:tr w:rsidR="00C1228D" w14:paraId="26280562" w14:textId="77777777" w:rsidTr="00C1228D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7175D" w14:textId="34911CCC" w:rsidR="00C1228D" w:rsidRDefault="00EB0092" w:rsidP="00C1228D">
            <w:r>
              <w:t>L’utente non registrato si trova nella pagina di registrazione</w:t>
            </w:r>
          </w:p>
        </w:tc>
      </w:tr>
      <w:tr w:rsidR="00C1228D" w14:paraId="4110F218" w14:textId="77777777" w:rsidTr="00C1228D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6335B9" w14:textId="77777777" w:rsidR="00C1228D" w:rsidRDefault="00C1228D" w:rsidP="00C1228D">
            <w:pPr>
              <w:rPr>
                <w:b/>
                <w:bCs/>
              </w:rPr>
            </w:pPr>
            <w:r>
              <w:rPr>
                <w:b/>
                <w:bCs/>
              </w:rPr>
              <w:t>Flusso di Eventi:</w:t>
            </w:r>
          </w:p>
        </w:tc>
      </w:tr>
      <w:tr w:rsidR="00C1228D" w14:paraId="0B1BD9C5" w14:textId="77777777" w:rsidTr="00C1228D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44E2C" w14:textId="77777777" w:rsidR="00C1228D" w:rsidRDefault="00C1228D" w:rsidP="00C1228D">
            <w:pPr>
              <w:pStyle w:val="Paragrafoelenco"/>
              <w:numPr>
                <w:ilvl w:val="0"/>
                <w:numId w:val="11"/>
              </w:numPr>
              <w:ind w:left="452"/>
            </w:pPr>
            <w:r>
              <w:t>L’utente inserisce i seguenti dati:</w:t>
            </w:r>
          </w:p>
          <w:tbl>
            <w:tblPr>
              <w:tblStyle w:val="Grigliatabella"/>
              <w:tblW w:w="0" w:type="auto"/>
              <w:tblInd w:w="1297" w:type="dxa"/>
              <w:tblLook w:val="04A0" w:firstRow="1" w:lastRow="0" w:firstColumn="1" w:lastColumn="0" w:noHBand="0" w:noVBand="1"/>
            </w:tblPr>
            <w:tblGrid>
              <w:gridCol w:w="2546"/>
              <w:gridCol w:w="3686"/>
            </w:tblGrid>
            <w:tr w:rsidR="00C1228D" w14:paraId="0DD39B77" w14:textId="77777777" w:rsidTr="00C1228D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5D7C475" w14:textId="77777777" w:rsidR="00C1228D" w:rsidRDefault="00C1228D" w:rsidP="00C1228D">
                  <w:pPr>
                    <w:pStyle w:val="Paragrafoelenco"/>
                    <w:ind w:left="0"/>
                  </w:pPr>
                  <w:r>
                    <w:t>Nome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1986125" w14:textId="77777777" w:rsidR="00C1228D" w:rsidRDefault="00C1228D" w:rsidP="00C1228D">
                  <w:pPr>
                    <w:pStyle w:val="Paragrafoelenco"/>
                    <w:ind w:left="0"/>
                  </w:pPr>
                  <w:r>
                    <w:t>Simone</w:t>
                  </w:r>
                </w:p>
              </w:tc>
            </w:tr>
            <w:tr w:rsidR="00C1228D" w14:paraId="674F248D" w14:textId="77777777" w:rsidTr="00C1228D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9FFE19A" w14:textId="77777777" w:rsidR="00C1228D" w:rsidRDefault="00C1228D" w:rsidP="00C1228D">
                  <w:pPr>
                    <w:pStyle w:val="Paragrafoelenco"/>
                    <w:ind w:left="0"/>
                  </w:pPr>
                  <w:r>
                    <w:t>Cognome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87E7B5B" w14:textId="7E930CBA" w:rsidR="00C1228D" w:rsidRDefault="00C1228D" w:rsidP="00C1228D">
                  <w:pPr>
                    <w:pStyle w:val="Paragrafoelenco"/>
                    <w:ind w:left="0"/>
                  </w:pPr>
                  <w:r>
                    <w:t>Borriello*</w:t>
                  </w:r>
                </w:p>
              </w:tc>
            </w:tr>
            <w:tr w:rsidR="00C1228D" w14:paraId="68601338" w14:textId="77777777" w:rsidTr="00C1228D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23A34E6" w14:textId="77777777" w:rsidR="00C1228D" w:rsidRDefault="00C1228D" w:rsidP="00C1228D">
                  <w:pPr>
                    <w:pStyle w:val="Paragrafoelenco"/>
                    <w:ind w:left="0"/>
                  </w:pPr>
                  <w:r>
                    <w:t>Indirizzo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E0C492C" w14:textId="77777777" w:rsidR="00C1228D" w:rsidRDefault="00C1228D" w:rsidP="00C1228D">
                  <w:pPr>
                    <w:pStyle w:val="Paragrafoelenco"/>
                    <w:ind w:left="0"/>
                  </w:pPr>
                </w:p>
              </w:tc>
            </w:tr>
            <w:tr w:rsidR="00C1228D" w14:paraId="6B527659" w14:textId="77777777" w:rsidTr="00C1228D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8CE3D76" w14:textId="77777777" w:rsidR="00C1228D" w:rsidRDefault="00C1228D" w:rsidP="00C1228D">
                  <w:pPr>
                    <w:pStyle w:val="Paragrafoelenco"/>
                    <w:ind w:left="0"/>
                  </w:pPr>
                  <w:r>
                    <w:t>N</w:t>
                  </w:r>
                  <w:r>
                    <w:rPr>
                      <w:vertAlign w:val="superscript"/>
                    </w:rPr>
                    <w:t>o</w:t>
                  </w:r>
                  <w:r>
                    <w:t xml:space="preserve"> Civico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18A3D9" w14:textId="77777777" w:rsidR="00C1228D" w:rsidRDefault="00C1228D" w:rsidP="00C1228D">
                  <w:pPr>
                    <w:pStyle w:val="Paragrafoelenco"/>
                    <w:ind w:left="0"/>
                  </w:pPr>
                </w:p>
              </w:tc>
            </w:tr>
            <w:tr w:rsidR="00C1228D" w14:paraId="7DE19333" w14:textId="77777777" w:rsidTr="00C1228D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5932F37" w14:textId="77777777" w:rsidR="00C1228D" w:rsidRDefault="00C1228D" w:rsidP="00C1228D">
                  <w:pPr>
                    <w:pStyle w:val="Paragrafoelenco"/>
                    <w:ind w:left="0"/>
                  </w:pPr>
                  <w:r>
                    <w:t>CAP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A8726A1" w14:textId="77777777" w:rsidR="00C1228D" w:rsidRDefault="00C1228D" w:rsidP="00C1228D">
                  <w:pPr>
                    <w:pStyle w:val="Paragrafoelenco"/>
                    <w:ind w:left="0"/>
                  </w:pPr>
                </w:p>
              </w:tc>
            </w:tr>
            <w:tr w:rsidR="00C1228D" w14:paraId="1AFC855A" w14:textId="77777777" w:rsidTr="00C1228D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1D90BE1" w14:textId="77777777" w:rsidR="00C1228D" w:rsidRDefault="00C1228D" w:rsidP="00C1228D">
                  <w:pPr>
                    <w:pStyle w:val="Paragrafoelenco"/>
                    <w:ind w:left="0"/>
                  </w:pPr>
                  <w:r>
                    <w:t xml:space="preserve">Email </w:t>
                  </w:r>
                  <w:proofErr w:type="spellStart"/>
                  <w:r>
                    <w:t>Address</w:t>
                  </w:r>
                  <w:proofErr w:type="spellEnd"/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EA9966D" w14:textId="77777777" w:rsidR="00C1228D" w:rsidRDefault="00C1228D" w:rsidP="00C1228D">
                  <w:pPr>
                    <w:pStyle w:val="Paragrafoelenco"/>
                    <w:ind w:left="0"/>
                  </w:pPr>
                </w:p>
              </w:tc>
            </w:tr>
            <w:tr w:rsidR="00C1228D" w14:paraId="13708250" w14:textId="77777777" w:rsidTr="00C1228D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494988C" w14:textId="77777777" w:rsidR="00C1228D" w:rsidRDefault="00C1228D" w:rsidP="00C1228D">
                  <w:pPr>
                    <w:pStyle w:val="Paragrafoelenc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3AD1E4F" w14:textId="77777777" w:rsidR="00C1228D" w:rsidRDefault="00C1228D" w:rsidP="00C1228D">
                  <w:pPr>
                    <w:pStyle w:val="Paragrafoelenco"/>
                    <w:ind w:left="0"/>
                  </w:pPr>
                </w:p>
              </w:tc>
            </w:tr>
            <w:tr w:rsidR="00C1228D" w14:paraId="3E3D658D" w14:textId="77777777" w:rsidTr="00C1228D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E43E0B9" w14:textId="77777777" w:rsidR="00C1228D" w:rsidRDefault="00C1228D" w:rsidP="00C1228D">
                  <w:pPr>
                    <w:pStyle w:val="Paragrafoelenco"/>
                    <w:ind w:left="0"/>
                  </w:pPr>
                  <w:r>
                    <w:t>Ripeti Password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D10F2BE" w14:textId="77777777" w:rsidR="00C1228D" w:rsidRDefault="00C1228D" w:rsidP="00C1228D">
                  <w:pPr>
                    <w:pStyle w:val="Paragrafoelenco"/>
                    <w:ind w:left="0"/>
                  </w:pPr>
                </w:p>
              </w:tc>
            </w:tr>
          </w:tbl>
          <w:p w14:paraId="546D95E2" w14:textId="77777777" w:rsidR="00C1228D" w:rsidRDefault="00C1228D" w:rsidP="00C1228D">
            <w:pPr>
              <w:pStyle w:val="Paragrafoelenco"/>
              <w:numPr>
                <w:ilvl w:val="0"/>
                <w:numId w:val="11"/>
              </w:numPr>
              <w:ind w:left="452"/>
              <w:rPr>
                <w:kern w:val="2"/>
              </w:rPr>
            </w:pPr>
            <w:r>
              <w:t>L’utente preme sul pulsante “Registrati”</w:t>
            </w:r>
          </w:p>
        </w:tc>
      </w:tr>
      <w:tr w:rsidR="00C1228D" w14:paraId="6BB15BE4" w14:textId="77777777" w:rsidTr="00C1228D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7E05CD" w14:textId="77777777" w:rsidR="00C1228D" w:rsidRDefault="00C1228D" w:rsidP="00C1228D">
            <w:pPr>
              <w:rPr>
                <w:b/>
                <w:bCs/>
              </w:rPr>
            </w:pPr>
            <w:r>
              <w:rPr>
                <w:b/>
                <w:bCs/>
              </w:rPr>
              <w:t>Oracolo:</w:t>
            </w:r>
          </w:p>
        </w:tc>
      </w:tr>
      <w:tr w:rsidR="00C1228D" w14:paraId="5DE2A396" w14:textId="77777777" w:rsidTr="00C1228D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F328A" w14:textId="77777777" w:rsidR="00C1228D" w:rsidRDefault="00C1228D" w:rsidP="00C1228D">
            <w:r>
              <w:t>La registrazione non è avvenuta perché il campo “Cognome” non rispetta il formato</w:t>
            </w:r>
          </w:p>
        </w:tc>
      </w:tr>
    </w:tbl>
    <w:p w14:paraId="1566E5E8" w14:textId="4E9D916B" w:rsidR="00C1228D" w:rsidRDefault="00C1228D" w:rsidP="00FB0028">
      <w:pPr>
        <w:tabs>
          <w:tab w:val="left" w:pos="3036"/>
        </w:tabs>
        <w:rPr>
          <w:rFonts w:ascii="Arial" w:hAnsi="Arial"/>
        </w:rPr>
      </w:pPr>
    </w:p>
    <w:tbl>
      <w:tblPr>
        <w:tblStyle w:val="Grigliatabella"/>
        <w:tblW w:w="0" w:type="auto"/>
        <w:tblInd w:w="426" w:type="dxa"/>
        <w:tblLook w:val="04A0" w:firstRow="1" w:lastRow="0" w:firstColumn="1" w:lastColumn="0" w:noHBand="0" w:noVBand="1"/>
      </w:tblPr>
      <w:tblGrid>
        <w:gridCol w:w="9201"/>
      </w:tblGrid>
      <w:tr w:rsidR="00C1228D" w14:paraId="4E2DDF0D" w14:textId="77777777" w:rsidTr="00C1228D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E7D6F1" w14:textId="62D75F19" w:rsidR="00C1228D" w:rsidRDefault="00C1228D" w:rsidP="00C1228D">
            <w:pPr>
              <w:rPr>
                <w:kern w:val="2"/>
              </w:rPr>
            </w:pPr>
            <w:r>
              <w:rPr>
                <w:b/>
                <w:bCs/>
              </w:rPr>
              <w:t xml:space="preserve">Test Case ID: </w:t>
            </w:r>
            <w:r>
              <w:t>TC 1.</w:t>
            </w:r>
            <w:r w:rsidR="00AF4BF0">
              <w:t>7</w:t>
            </w:r>
          </w:p>
        </w:tc>
      </w:tr>
      <w:tr w:rsidR="00C1228D" w14:paraId="412FA778" w14:textId="77777777" w:rsidTr="00C1228D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D2C72B" w14:textId="2B4E27E2" w:rsidR="00C1228D" w:rsidRDefault="00C1228D" w:rsidP="00C1228D">
            <w:r>
              <w:rPr>
                <w:b/>
                <w:bCs/>
              </w:rPr>
              <w:t xml:space="preserve">Precondizioni: </w:t>
            </w:r>
          </w:p>
        </w:tc>
      </w:tr>
      <w:tr w:rsidR="00C1228D" w14:paraId="7EC0B2B3" w14:textId="77777777" w:rsidTr="00C1228D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8812E" w14:textId="3796A0E6" w:rsidR="00C1228D" w:rsidRDefault="00EB0092" w:rsidP="00C1228D">
            <w:r>
              <w:t>L’utente non registrato si trova nella pagina di registrazione</w:t>
            </w:r>
          </w:p>
        </w:tc>
      </w:tr>
      <w:tr w:rsidR="00C1228D" w14:paraId="781697DE" w14:textId="77777777" w:rsidTr="00C1228D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9479EF" w14:textId="77777777" w:rsidR="00C1228D" w:rsidRDefault="00C1228D" w:rsidP="00C1228D">
            <w:pPr>
              <w:rPr>
                <w:b/>
                <w:bCs/>
              </w:rPr>
            </w:pPr>
            <w:r>
              <w:rPr>
                <w:b/>
                <w:bCs/>
              </w:rPr>
              <w:t>Flusso di Eventi:</w:t>
            </w:r>
          </w:p>
        </w:tc>
      </w:tr>
      <w:tr w:rsidR="00C1228D" w14:paraId="264AD146" w14:textId="77777777" w:rsidTr="00C1228D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D1BE2" w14:textId="77777777" w:rsidR="00C1228D" w:rsidRDefault="00C1228D" w:rsidP="00C1228D">
            <w:pPr>
              <w:pStyle w:val="Paragrafoelenco"/>
              <w:numPr>
                <w:ilvl w:val="0"/>
                <w:numId w:val="11"/>
              </w:numPr>
              <w:ind w:left="452"/>
            </w:pPr>
            <w:r>
              <w:t>L’utente inserisce i seguenti dati:</w:t>
            </w:r>
          </w:p>
          <w:tbl>
            <w:tblPr>
              <w:tblStyle w:val="Grigliatabella"/>
              <w:tblW w:w="0" w:type="auto"/>
              <w:tblInd w:w="1297" w:type="dxa"/>
              <w:tblLook w:val="04A0" w:firstRow="1" w:lastRow="0" w:firstColumn="1" w:lastColumn="0" w:noHBand="0" w:noVBand="1"/>
            </w:tblPr>
            <w:tblGrid>
              <w:gridCol w:w="2546"/>
              <w:gridCol w:w="3686"/>
            </w:tblGrid>
            <w:tr w:rsidR="00C1228D" w14:paraId="2A7F640B" w14:textId="77777777" w:rsidTr="00C1228D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8B366DE" w14:textId="77777777" w:rsidR="00C1228D" w:rsidRDefault="00C1228D" w:rsidP="00C1228D">
                  <w:pPr>
                    <w:pStyle w:val="Paragrafoelenco"/>
                    <w:ind w:left="0"/>
                  </w:pPr>
                  <w:r>
                    <w:t>Nome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57E5494" w14:textId="77777777" w:rsidR="00C1228D" w:rsidRDefault="00C1228D" w:rsidP="00C1228D">
                  <w:pPr>
                    <w:pStyle w:val="Paragrafoelenco"/>
                    <w:ind w:left="0"/>
                  </w:pPr>
                  <w:r>
                    <w:t>Simone</w:t>
                  </w:r>
                </w:p>
              </w:tc>
            </w:tr>
            <w:tr w:rsidR="00C1228D" w14:paraId="5717A2A4" w14:textId="77777777" w:rsidTr="00C1228D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42DCF43" w14:textId="77777777" w:rsidR="00C1228D" w:rsidRDefault="00C1228D" w:rsidP="00C1228D">
                  <w:pPr>
                    <w:pStyle w:val="Paragrafoelenco"/>
                    <w:ind w:left="0"/>
                  </w:pPr>
                  <w:r>
                    <w:t>Cognome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C75324E" w14:textId="4500ACEA" w:rsidR="00C1228D" w:rsidRDefault="00C1228D" w:rsidP="00C1228D">
                  <w:pPr>
                    <w:pStyle w:val="Paragrafoelenco"/>
                    <w:ind w:left="0"/>
                  </w:pPr>
                  <w:r>
                    <w:t>Borriello</w:t>
                  </w:r>
                </w:p>
              </w:tc>
            </w:tr>
            <w:tr w:rsidR="00C1228D" w14:paraId="27BC9909" w14:textId="77777777" w:rsidTr="00C1228D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0C75248" w14:textId="77777777" w:rsidR="00C1228D" w:rsidRDefault="00C1228D" w:rsidP="00C1228D">
                  <w:pPr>
                    <w:pStyle w:val="Paragrafoelenco"/>
                    <w:ind w:left="0"/>
                  </w:pPr>
                  <w:r>
                    <w:t>Indirizzo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9AC72CB" w14:textId="77777777" w:rsidR="00C1228D" w:rsidRDefault="00C1228D" w:rsidP="00C1228D">
                  <w:pPr>
                    <w:pStyle w:val="Paragrafoelenco"/>
                    <w:ind w:left="0"/>
                  </w:pPr>
                </w:p>
              </w:tc>
            </w:tr>
            <w:tr w:rsidR="00C1228D" w14:paraId="65F18C7F" w14:textId="77777777" w:rsidTr="00C1228D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947A618" w14:textId="77777777" w:rsidR="00C1228D" w:rsidRDefault="00C1228D" w:rsidP="00C1228D">
                  <w:pPr>
                    <w:pStyle w:val="Paragrafoelenco"/>
                    <w:ind w:left="0"/>
                  </w:pPr>
                  <w:r>
                    <w:t>N</w:t>
                  </w:r>
                  <w:r>
                    <w:rPr>
                      <w:vertAlign w:val="superscript"/>
                    </w:rPr>
                    <w:t>o</w:t>
                  </w:r>
                  <w:r>
                    <w:t xml:space="preserve"> Civico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CBBA68F" w14:textId="77777777" w:rsidR="00C1228D" w:rsidRDefault="00C1228D" w:rsidP="00C1228D">
                  <w:pPr>
                    <w:pStyle w:val="Paragrafoelenco"/>
                    <w:ind w:left="0"/>
                  </w:pPr>
                </w:p>
              </w:tc>
            </w:tr>
            <w:tr w:rsidR="00C1228D" w14:paraId="65721F7A" w14:textId="77777777" w:rsidTr="00C1228D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EA7C816" w14:textId="77777777" w:rsidR="00C1228D" w:rsidRDefault="00C1228D" w:rsidP="00C1228D">
                  <w:pPr>
                    <w:pStyle w:val="Paragrafoelenco"/>
                    <w:ind w:left="0"/>
                  </w:pPr>
                  <w:r>
                    <w:t>CAP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5B40009" w14:textId="77777777" w:rsidR="00C1228D" w:rsidRDefault="00C1228D" w:rsidP="00C1228D">
                  <w:pPr>
                    <w:pStyle w:val="Paragrafoelenco"/>
                    <w:ind w:left="0"/>
                  </w:pPr>
                </w:p>
              </w:tc>
            </w:tr>
            <w:tr w:rsidR="00C1228D" w14:paraId="19500606" w14:textId="77777777" w:rsidTr="00C1228D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62E6CBA" w14:textId="77777777" w:rsidR="00C1228D" w:rsidRDefault="00C1228D" w:rsidP="00C1228D">
                  <w:pPr>
                    <w:pStyle w:val="Paragrafoelenco"/>
                    <w:ind w:left="0"/>
                  </w:pPr>
                  <w:r>
                    <w:t xml:space="preserve">Email </w:t>
                  </w:r>
                  <w:proofErr w:type="spellStart"/>
                  <w:r>
                    <w:t>Address</w:t>
                  </w:r>
                  <w:proofErr w:type="spellEnd"/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E0DFA82" w14:textId="77777777" w:rsidR="00C1228D" w:rsidRDefault="00C1228D" w:rsidP="00C1228D">
                  <w:pPr>
                    <w:pStyle w:val="Paragrafoelenco"/>
                    <w:ind w:left="0"/>
                  </w:pPr>
                </w:p>
              </w:tc>
            </w:tr>
            <w:tr w:rsidR="00C1228D" w14:paraId="43D01D83" w14:textId="77777777" w:rsidTr="00C1228D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E03E1E2" w14:textId="77777777" w:rsidR="00C1228D" w:rsidRDefault="00C1228D" w:rsidP="00C1228D">
                  <w:pPr>
                    <w:pStyle w:val="Paragrafoelenc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5FD5C70" w14:textId="77777777" w:rsidR="00C1228D" w:rsidRDefault="00C1228D" w:rsidP="00C1228D">
                  <w:pPr>
                    <w:pStyle w:val="Paragrafoelenco"/>
                    <w:ind w:left="0"/>
                  </w:pPr>
                </w:p>
              </w:tc>
            </w:tr>
            <w:tr w:rsidR="00C1228D" w14:paraId="157AA4CB" w14:textId="77777777" w:rsidTr="00C1228D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20908DA" w14:textId="77777777" w:rsidR="00C1228D" w:rsidRDefault="00C1228D" w:rsidP="00C1228D">
                  <w:pPr>
                    <w:pStyle w:val="Paragrafoelenco"/>
                    <w:ind w:left="0"/>
                  </w:pPr>
                  <w:r>
                    <w:t>Ripeti Password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FA55A00" w14:textId="77777777" w:rsidR="00C1228D" w:rsidRDefault="00C1228D" w:rsidP="00C1228D">
                  <w:pPr>
                    <w:pStyle w:val="Paragrafoelenco"/>
                    <w:ind w:left="0"/>
                  </w:pPr>
                </w:p>
              </w:tc>
            </w:tr>
          </w:tbl>
          <w:p w14:paraId="1D10BDB7" w14:textId="77777777" w:rsidR="00C1228D" w:rsidRDefault="00C1228D" w:rsidP="00C1228D">
            <w:pPr>
              <w:pStyle w:val="Paragrafoelenco"/>
              <w:numPr>
                <w:ilvl w:val="0"/>
                <w:numId w:val="11"/>
              </w:numPr>
              <w:ind w:left="452"/>
              <w:rPr>
                <w:kern w:val="2"/>
              </w:rPr>
            </w:pPr>
            <w:r>
              <w:t>L’utente preme sul pulsante “Registrati”</w:t>
            </w:r>
          </w:p>
        </w:tc>
      </w:tr>
      <w:tr w:rsidR="00C1228D" w14:paraId="253C201A" w14:textId="77777777" w:rsidTr="00C1228D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4B4253" w14:textId="77777777" w:rsidR="00C1228D" w:rsidRDefault="00C1228D" w:rsidP="00C1228D">
            <w:pPr>
              <w:rPr>
                <w:b/>
                <w:bCs/>
              </w:rPr>
            </w:pPr>
            <w:r>
              <w:rPr>
                <w:b/>
                <w:bCs/>
              </w:rPr>
              <w:t>Oracolo:</w:t>
            </w:r>
          </w:p>
        </w:tc>
      </w:tr>
      <w:tr w:rsidR="00C1228D" w14:paraId="6B1A53AC" w14:textId="77777777" w:rsidTr="00C1228D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856E5" w14:textId="008A27EC" w:rsidR="00C1228D" w:rsidRDefault="00C1228D" w:rsidP="00C1228D">
            <w:r>
              <w:t>La registrazione non è avvenuta perché i campi obbligatori non sono stati compilati</w:t>
            </w:r>
          </w:p>
        </w:tc>
      </w:tr>
    </w:tbl>
    <w:p w14:paraId="0DE088AC" w14:textId="3C7F5A8D" w:rsidR="00C1228D" w:rsidRDefault="00C1228D" w:rsidP="00FB0028">
      <w:pPr>
        <w:tabs>
          <w:tab w:val="left" w:pos="3036"/>
        </w:tabs>
        <w:rPr>
          <w:rFonts w:ascii="Arial" w:hAnsi="Arial"/>
        </w:rPr>
      </w:pPr>
    </w:p>
    <w:tbl>
      <w:tblPr>
        <w:tblStyle w:val="Grigliatabella"/>
        <w:tblW w:w="0" w:type="auto"/>
        <w:tblInd w:w="426" w:type="dxa"/>
        <w:tblLook w:val="04A0" w:firstRow="1" w:lastRow="0" w:firstColumn="1" w:lastColumn="0" w:noHBand="0" w:noVBand="1"/>
      </w:tblPr>
      <w:tblGrid>
        <w:gridCol w:w="9201"/>
      </w:tblGrid>
      <w:tr w:rsidR="00C1228D" w14:paraId="3FD76166" w14:textId="77777777" w:rsidTr="00C1228D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BD6BA5" w14:textId="6AC36F81" w:rsidR="00C1228D" w:rsidRDefault="00C1228D" w:rsidP="00C1228D">
            <w:pPr>
              <w:rPr>
                <w:kern w:val="2"/>
              </w:rPr>
            </w:pPr>
            <w:r>
              <w:rPr>
                <w:b/>
                <w:bCs/>
              </w:rPr>
              <w:t xml:space="preserve">Test Case ID: </w:t>
            </w:r>
            <w:r>
              <w:t>TC 1.</w:t>
            </w:r>
            <w:r w:rsidR="00AF4BF0">
              <w:t>8</w:t>
            </w:r>
          </w:p>
        </w:tc>
      </w:tr>
      <w:tr w:rsidR="00C1228D" w14:paraId="21235D46" w14:textId="77777777" w:rsidTr="00C1228D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C05255" w14:textId="705CC20B" w:rsidR="00C1228D" w:rsidRDefault="00C1228D" w:rsidP="00C1228D">
            <w:r>
              <w:rPr>
                <w:b/>
                <w:bCs/>
              </w:rPr>
              <w:t xml:space="preserve">Precondizioni: </w:t>
            </w:r>
          </w:p>
        </w:tc>
      </w:tr>
      <w:tr w:rsidR="00C1228D" w14:paraId="69A44E5F" w14:textId="77777777" w:rsidTr="00C1228D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E0A76" w14:textId="3B2BDC10" w:rsidR="00C1228D" w:rsidRDefault="00EB0092" w:rsidP="00C1228D">
            <w:r>
              <w:t>L’utente non registrato si trova nella pagina di registrazione</w:t>
            </w:r>
          </w:p>
        </w:tc>
      </w:tr>
      <w:tr w:rsidR="00C1228D" w14:paraId="6C3999F1" w14:textId="77777777" w:rsidTr="00C1228D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5F75DD" w14:textId="77777777" w:rsidR="00C1228D" w:rsidRDefault="00C1228D" w:rsidP="00C1228D">
            <w:pPr>
              <w:rPr>
                <w:b/>
                <w:bCs/>
              </w:rPr>
            </w:pPr>
            <w:r>
              <w:rPr>
                <w:b/>
                <w:bCs/>
              </w:rPr>
              <w:t>Flusso di Eventi:</w:t>
            </w:r>
          </w:p>
        </w:tc>
      </w:tr>
      <w:tr w:rsidR="00C1228D" w14:paraId="73E0EC7F" w14:textId="77777777" w:rsidTr="00C1228D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399A6" w14:textId="77777777" w:rsidR="00C1228D" w:rsidRDefault="00C1228D" w:rsidP="00C1228D">
            <w:pPr>
              <w:pStyle w:val="Paragrafoelenco"/>
              <w:numPr>
                <w:ilvl w:val="0"/>
                <w:numId w:val="11"/>
              </w:numPr>
              <w:ind w:left="452"/>
            </w:pPr>
            <w:r>
              <w:t>L’utente inserisce i seguenti dati:</w:t>
            </w:r>
          </w:p>
          <w:tbl>
            <w:tblPr>
              <w:tblStyle w:val="Grigliatabella"/>
              <w:tblW w:w="0" w:type="auto"/>
              <w:tblInd w:w="1297" w:type="dxa"/>
              <w:tblLook w:val="04A0" w:firstRow="1" w:lastRow="0" w:firstColumn="1" w:lastColumn="0" w:noHBand="0" w:noVBand="1"/>
            </w:tblPr>
            <w:tblGrid>
              <w:gridCol w:w="2546"/>
              <w:gridCol w:w="3686"/>
            </w:tblGrid>
            <w:tr w:rsidR="00C1228D" w14:paraId="262F6D51" w14:textId="77777777" w:rsidTr="00C1228D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8BA731B" w14:textId="77777777" w:rsidR="00C1228D" w:rsidRDefault="00C1228D" w:rsidP="00C1228D">
                  <w:pPr>
                    <w:pStyle w:val="Paragrafoelenco"/>
                    <w:ind w:left="0"/>
                  </w:pPr>
                  <w:r>
                    <w:t>Nome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3DED21C" w14:textId="77777777" w:rsidR="00C1228D" w:rsidRDefault="00C1228D" w:rsidP="00C1228D">
                  <w:pPr>
                    <w:pStyle w:val="Paragrafoelenco"/>
                    <w:ind w:left="0"/>
                  </w:pPr>
                  <w:r>
                    <w:t>Simone</w:t>
                  </w:r>
                </w:p>
              </w:tc>
            </w:tr>
            <w:tr w:rsidR="00C1228D" w14:paraId="1A7AB0B9" w14:textId="77777777" w:rsidTr="00C1228D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4817A8C" w14:textId="77777777" w:rsidR="00C1228D" w:rsidRDefault="00C1228D" w:rsidP="00C1228D">
                  <w:pPr>
                    <w:pStyle w:val="Paragrafoelenco"/>
                    <w:ind w:left="0"/>
                  </w:pPr>
                  <w:r>
                    <w:t>Cognome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646F039" w14:textId="77777777" w:rsidR="00C1228D" w:rsidRDefault="00C1228D" w:rsidP="00C1228D">
                  <w:pPr>
                    <w:pStyle w:val="Paragrafoelenco"/>
                    <w:ind w:left="0"/>
                  </w:pPr>
                  <w:r>
                    <w:t>Borriello</w:t>
                  </w:r>
                </w:p>
              </w:tc>
            </w:tr>
            <w:tr w:rsidR="00C1228D" w14:paraId="645FB89D" w14:textId="77777777" w:rsidTr="00C1228D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FDA5FFA" w14:textId="77777777" w:rsidR="00C1228D" w:rsidRDefault="00C1228D" w:rsidP="00C1228D">
                  <w:pPr>
                    <w:pStyle w:val="Paragrafoelenco"/>
                    <w:ind w:left="0"/>
                  </w:pPr>
                  <w:r>
                    <w:t>Indirizzo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7A0F18F" w14:textId="01C12BE8" w:rsidR="00C1228D" w:rsidRDefault="00C1228D" w:rsidP="00C1228D">
                  <w:pPr>
                    <w:pStyle w:val="Paragrafoelenco"/>
                    <w:ind w:left="0"/>
                  </w:pPr>
                  <w:r>
                    <w:t>V</w:t>
                  </w:r>
                </w:p>
              </w:tc>
            </w:tr>
            <w:tr w:rsidR="00C1228D" w14:paraId="2CB2674F" w14:textId="77777777" w:rsidTr="00C1228D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73A4BAE" w14:textId="77777777" w:rsidR="00C1228D" w:rsidRDefault="00C1228D" w:rsidP="00C1228D">
                  <w:pPr>
                    <w:pStyle w:val="Paragrafoelenco"/>
                    <w:ind w:left="0"/>
                  </w:pPr>
                  <w:r>
                    <w:t>N</w:t>
                  </w:r>
                  <w:r>
                    <w:rPr>
                      <w:vertAlign w:val="superscript"/>
                    </w:rPr>
                    <w:t>o</w:t>
                  </w:r>
                  <w:r>
                    <w:t xml:space="preserve"> Civico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2763A97" w14:textId="77777777" w:rsidR="00C1228D" w:rsidRDefault="00C1228D" w:rsidP="00C1228D">
                  <w:pPr>
                    <w:pStyle w:val="Paragrafoelenco"/>
                    <w:ind w:left="0"/>
                  </w:pPr>
                </w:p>
              </w:tc>
            </w:tr>
            <w:tr w:rsidR="00C1228D" w14:paraId="148AB5E6" w14:textId="77777777" w:rsidTr="00C1228D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331FADE" w14:textId="77777777" w:rsidR="00C1228D" w:rsidRDefault="00C1228D" w:rsidP="00C1228D">
                  <w:pPr>
                    <w:pStyle w:val="Paragrafoelenco"/>
                    <w:ind w:left="0"/>
                  </w:pPr>
                  <w:r>
                    <w:t>CAP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F720731" w14:textId="77777777" w:rsidR="00C1228D" w:rsidRDefault="00C1228D" w:rsidP="00C1228D">
                  <w:pPr>
                    <w:pStyle w:val="Paragrafoelenco"/>
                    <w:ind w:left="0"/>
                  </w:pPr>
                </w:p>
              </w:tc>
            </w:tr>
            <w:tr w:rsidR="00C1228D" w14:paraId="229AD88E" w14:textId="77777777" w:rsidTr="00C1228D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870FCE4" w14:textId="77777777" w:rsidR="00C1228D" w:rsidRDefault="00C1228D" w:rsidP="00C1228D">
                  <w:pPr>
                    <w:pStyle w:val="Paragrafoelenco"/>
                    <w:ind w:left="0"/>
                  </w:pPr>
                  <w:r>
                    <w:t xml:space="preserve">Email </w:t>
                  </w:r>
                  <w:proofErr w:type="spellStart"/>
                  <w:r>
                    <w:t>Address</w:t>
                  </w:r>
                  <w:proofErr w:type="spellEnd"/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1A2837C" w14:textId="77777777" w:rsidR="00C1228D" w:rsidRDefault="00C1228D" w:rsidP="00C1228D">
                  <w:pPr>
                    <w:pStyle w:val="Paragrafoelenco"/>
                    <w:ind w:left="0"/>
                  </w:pPr>
                </w:p>
              </w:tc>
            </w:tr>
            <w:tr w:rsidR="00C1228D" w14:paraId="528D265C" w14:textId="77777777" w:rsidTr="00C1228D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9729561" w14:textId="77777777" w:rsidR="00C1228D" w:rsidRDefault="00C1228D" w:rsidP="00C1228D">
                  <w:pPr>
                    <w:pStyle w:val="Paragrafoelenco"/>
                    <w:ind w:left="0"/>
                  </w:pPr>
                  <w:r>
                    <w:lastRenderedPageBreak/>
                    <w:t>Password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D98341" w14:textId="77777777" w:rsidR="00C1228D" w:rsidRDefault="00C1228D" w:rsidP="00C1228D">
                  <w:pPr>
                    <w:pStyle w:val="Paragrafoelenco"/>
                    <w:ind w:left="0"/>
                  </w:pPr>
                </w:p>
              </w:tc>
            </w:tr>
            <w:tr w:rsidR="00C1228D" w14:paraId="14A3EDF8" w14:textId="77777777" w:rsidTr="00C1228D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C0577C8" w14:textId="77777777" w:rsidR="00C1228D" w:rsidRDefault="00C1228D" w:rsidP="00C1228D">
                  <w:pPr>
                    <w:pStyle w:val="Paragrafoelenco"/>
                    <w:ind w:left="0"/>
                  </w:pPr>
                  <w:r>
                    <w:t>Ripeti Password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8D0FDC3" w14:textId="77777777" w:rsidR="00C1228D" w:rsidRDefault="00C1228D" w:rsidP="00C1228D">
                  <w:pPr>
                    <w:pStyle w:val="Paragrafoelenco"/>
                    <w:ind w:left="0"/>
                  </w:pPr>
                </w:p>
              </w:tc>
            </w:tr>
          </w:tbl>
          <w:p w14:paraId="6FED0B8C" w14:textId="77777777" w:rsidR="00C1228D" w:rsidRDefault="00C1228D" w:rsidP="00C1228D">
            <w:pPr>
              <w:pStyle w:val="Paragrafoelenco"/>
              <w:numPr>
                <w:ilvl w:val="0"/>
                <w:numId w:val="11"/>
              </w:numPr>
              <w:ind w:left="452"/>
              <w:rPr>
                <w:kern w:val="2"/>
              </w:rPr>
            </w:pPr>
            <w:r>
              <w:t>L’utente preme sul pulsante “Registrati”</w:t>
            </w:r>
          </w:p>
        </w:tc>
      </w:tr>
      <w:tr w:rsidR="00C1228D" w14:paraId="5443950B" w14:textId="77777777" w:rsidTr="00C1228D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DDC10C" w14:textId="77777777" w:rsidR="00C1228D" w:rsidRDefault="00C1228D" w:rsidP="00C1228D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Oracolo:</w:t>
            </w:r>
          </w:p>
        </w:tc>
      </w:tr>
      <w:tr w:rsidR="00C1228D" w14:paraId="4EC3AA45" w14:textId="77777777" w:rsidTr="00C1228D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99CDD" w14:textId="180CD0D1" w:rsidR="00C1228D" w:rsidRDefault="00C1228D" w:rsidP="00C1228D">
            <w:r>
              <w:t xml:space="preserve">La registrazione non è avvenuta perché il campo “Indirizzo” non rispetta </w:t>
            </w:r>
            <w:r w:rsidR="00C6784B">
              <w:t>la lunghezza minima</w:t>
            </w:r>
          </w:p>
        </w:tc>
      </w:tr>
    </w:tbl>
    <w:p w14:paraId="6AB05602" w14:textId="1B962125" w:rsidR="00C1228D" w:rsidRDefault="00C1228D" w:rsidP="00FB0028">
      <w:pPr>
        <w:tabs>
          <w:tab w:val="left" w:pos="3036"/>
        </w:tabs>
        <w:rPr>
          <w:rFonts w:ascii="Arial" w:hAnsi="Arial"/>
        </w:rPr>
      </w:pPr>
    </w:p>
    <w:tbl>
      <w:tblPr>
        <w:tblStyle w:val="Grigliatabella"/>
        <w:tblW w:w="0" w:type="auto"/>
        <w:tblInd w:w="426" w:type="dxa"/>
        <w:tblLook w:val="04A0" w:firstRow="1" w:lastRow="0" w:firstColumn="1" w:lastColumn="0" w:noHBand="0" w:noVBand="1"/>
      </w:tblPr>
      <w:tblGrid>
        <w:gridCol w:w="9201"/>
      </w:tblGrid>
      <w:tr w:rsidR="00C1228D" w14:paraId="3DD0070D" w14:textId="77777777" w:rsidTr="00C1228D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581FFD" w14:textId="564284C4" w:rsidR="00C1228D" w:rsidRDefault="00C1228D" w:rsidP="00C1228D">
            <w:pPr>
              <w:rPr>
                <w:kern w:val="2"/>
              </w:rPr>
            </w:pPr>
            <w:r>
              <w:rPr>
                <w:b/>
                <w:bCs/>
              </w:rPr>
              <w:t xml:space="preserve">Test Case ID: </w:t>
            </w:r>
            <w:r>
              <w:t>TC 1.</w:t>
            </w:r>
            <w:r w:rsidR="00AF4BF0">
              <w:t>9</w:t>
            </w:r>
          </w:p>
        </w:tc>
      </w:tr>
      <w:tr w:rsidR="00C1228D" w14:paraId="757F412F" w14:textId="77777777" w:rsidTr="00C1228D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AB44E7" w14:textId="318D21FF" w:rsidR="00C1228D" w:rsidRDefault="00C1228D" w:rsidP="00C1228D">
            <w:r>
              <w:rPr>
                <w:b/>
                <w:bCs/>
              </w:rPr>
              <w:t xml:space="preserve">Precondizioni: </w:t>
            </w:r>
          </w:p>
        </w:tc>
      </w:tr>
      <w:tr w:rsidR="00C1228D" w14:paraId="1C674EDF" w14:textId="77777777" w:rsidTr="00C1228D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49E3D" w14:textId="2B8132E3" w:rsidR="00C1228D" w:rsidRDefault="00EB0092" w:rsidP="00C1228D">
            <w:r>
              <w:t>L’utente non registrato si trova nella pagina di registrazione</w:t>
            </w:r>
          </w:p>
        </w:tc>
      </w:tr>
      <w:tr w:rsidR="00C1228D" w14:paraId="1A456BB6" w14:textId="77777777" w:rsidTr="00C1228D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498A24" w14:textId="77777777" w:rsidR="00C1228D" w:rsidRDefault="00C1228D" w:rsidP="00C1228D">
            <w:pPr>
              <w:rPr>
                <w:b/>
                <w:bCs/>
              </w:rPr>
            </w:pPr>
            <w:r>
              <w:rPr>
                <w:b/>
                <w:bCs/>
              </w:rPr>
              <w:t>Flusso di Eventi:</w:t>
            </w:r>
          </w:p>
        </w:tc>
      </w:tr>
      <w:tr w:rsidR="00C1228D" w14:paraId="7C5BE773" w14:textId="77777777" w:rsidTr="00C1228D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1D66B" w14:textId="77777777" w:rsidR="00C1228D" w:rsidRDefault="00C1228D" w:rsidP="00C1228D">
            <w:pPr>
              <w:pStyle w:val="Paragrafoelenco"/>
              <w:numPr>
                <w:ilvl w:val="0"/>
                <w:numId w:val="11"/>
              </w:numPr>
              <w:ind w:left="452"/>
            </w:pPr>
            <w:r>
              <w:t>L’utente inserisce i seguenti dati:</w:t>
            </w:r>
          </w:p>
          <w:tbl>
            <w:tblPr>
              <w:tblStyle w:val="Grigliatabella"/>
              <w:tblW w:w="0" w:type="auto"/>
              <w:tblInd w:w="1297" w:type="dxa"/>
              <w:tblLook w:val="04A0" w:firstRow="1" w:lastRow="0" w:firstColumn="1" w:lastColumn="0" w:noHBand="0" w:noVBand="1"/>
            </w:tblPr>
            <w:tblGrid>
              <w:gridCol w:w="2546"/>
              <w:gridCol w:w="3686"/>
            </w:tblGrid>
            <w:tr w:rsidR="00C1228D" w14:paraId="5253008F" w14:textId="77777777" w:rsidTr="00C1228D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CCBB4A5" w14:textId="77777777" w:rsidR="00C1228D" w:rsidRDefault="00C1228D" w:rsidP="00C1228D">
                  <w:pPr>
                    <w:pStyle w:val="Paragrafoelenco"/>
                    <w:ind w:left="0"/>
                  </w:pPr>
                  <w:r>
                    <w:t>Nome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DDDD576" w14:textId="77777777" w:rsidR="00C1228D" w:rsidRDefault="00C1228D" w:rsidP="00C1228D">
                  <w:pPr>
                    <w:pStyle w:val="Paragrafoelenco"/>
                    <w:ind w:left="0"/>
                  </w:pPr>
                  <w:r>
                    <w:t>Simone</w:t>
                  </w:r>
                </w:p>
              </w:tc>
            </w:tr>
            <w:tr w:rsidR="00C1228D" w14:paraId="427BC1FB" w14:textId="77777777" w:rsidTr="00C1228D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5494EFB" w14:textId="77777777" w:rsidR="00C1228D" w:rsidRDefault="00C1228D" w:rsidP="00C1228D">
                  <w:pPr>
                    <w:pStyle w:val="Paragrafoelenco"/>
                    <w:ind w:left="0"/>
                  </w:pPr>
                  <w:r>
                    <w:t>Cognome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867D5A3" w14:textId="77777777" w:rsidR="00C1228D" w:rsidRDefault="00C1228D" w:rsidP="00C1228D">
                  <w:pPr>
                    <w:pStyle w:val="Paragrafoelenco"/>
                    <w:ind w:left="0"/>
                  </w:pPr>
                  <w:r>
                    <w:t>Borriello</w:t>
                  </w:r>
                </w:p>
              </w:tc>
            </w:tr>
            <w:tr w:rsidR="00C1228D" w14:paraId="79558A00" w14:textId="77777777" w:rsidTr="00C1228D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0CD8617" w14:textId="77777777" w:rsidR="00C1228D" w:rsidRDefault="00C1228D" w:rsidP="00C1228D">
                  <w:pPr>
                    <w:pStyle w:val="Paragrafoelenco"/>
                    <w:ind w:left="0"/>
                  </w:pPr>
                  <w:r>
                    <w:t>Indirizzo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CD743EC" w14:textId="7368D1BF" w:rsidR="00C1228D" w:rsidRDefault="00C1228D" w:rsidP="00C1228D">
                  <w:pPr>
                    <w:pStyle w:val="Paragrafoelenco"/>
                    <w:ind w:left="0"/>
                  </w:pPr>
                  <w:r w:rsidRPr="00C1228D">
                    <w:t>Via XX</w:t>
                  </w:r>
                  <w:r>
                    <w:t xml:space="preserve"> </w:t>
                  </w:r>
                  <w:r w:rsidRPr="00C1228D">
                    <w:t>Settembr</w:t>
                  </w:r>
                  <w:r>
                    <w:t>e*</w:t>
                  </w:r>
                </w:p>
              </w:tc>
            </w:tr>
            <w:tr w:rsidR="00C1228D" w14:paraId="2A389FFA" w14:textId="77777777" w:rsidTr="00C1228D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19C16F6" w14:textId="77777777" w:rsidR="00C1228D" w:rsidRDefault="00C1228D" w:rsidP="00C1228D">
                  <w:pPr>
                    <w:pStyle w:val="Paragrafoelenco"/>
                    <w:ind w:left="0"/>
                  </w:pPr>
                  <w:r>
                    <w:t>N</w:t>
                  </w:r>
                  <w:r>
                    <w:rPr>
                      <w:vertAlign w:val="superscript"/>
                    </w:rPr>
                    <w:t>o</w:t>
                  </w:r>
                  <w:r>
                    <w:t xml:space="preserve"> Civico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C29CA09" w14:textId="77777777" w:rsidR="00C1228D" w:rsidRDefault="00C1228D" w:rsidP="00C1228D">
                  <w:pPr>
                    <w:pStyle w:val="Paragrafoelenco"/>
                    <w:ind w:left="0"/>
                  </w:pPr>
                </w:p>
              </w:tc>
            </w:tr>
            <w:tr w:rsidR="00C1228D" w14:paraId="7213728C" w14:textId="77777777" w:rsidTr="00C1228D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95DF217" w14:textId="77777777" w:rsidR="00C1228D" w:rsidRDefault="00C1228D" w:rsidP="00C1228D">
                  <w:pPr>
                    <w:pStyle w:val="Paragrafoelenco"/>
                    <w:ind w:left="0"/>
                  </w:pPr>
                  <w:r>
                    <w:t>CAP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41D4602" w14:textId="77777777" w:rsidR="00C1228D" w:rsidRDefault="00C1228D" w:rsidP="00C1228D">
                  <w:pPr>
                    <w:pStyle w:val="Paragrafoelenco"/>
                    <w:ind w:left="0"/>
                  </w:pPr>
                </w:p>
              </w:tc>
            </w:tr>
            <w:tr w:rsidR="00C1228D" w14:paraId="42CD2E74" w14:textId="77777777" w:rsidTr="00C1228D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F1E4B0F" w14:textId="77777777" w:rsidR="00C1228D" w:rsidRDefault="00C1228D" w:rsidP="00C1228D">
                  <w:pPr>
                    <w:pStyle w:val="Paragrafoelenco"/>
                    <w:ind w:left="0"/>
                  </w:pPr>
                  <w:r>
                    <w:t xml:space="preserve">Email </w:t>
                  </w:r>
                  <w:proofErr w:type="spellStart"/>
                  <w:r>
                    <w:t>Address</w:t>
                  </w:r>
                  <w:proofErr w:type="spellEnd"/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832755B" w14:textId="77777777" w:rsidR="00C1228D" w:rsidRDefault="00C1228D" w:rsidP="00C1228D">
                  <w:pPr>
                    <w:pStyle w:val="Paragrafoelenco"/>
                    <w:ind w:left="0"/>
                  </w:pPr>
                </w:p>
              </w:tc>
            </w:tr>
            <w:tr w:rsidR="00C1228D" w14:paraId="1E8D4E61" w14:textId="77777777" w:rsidTr="00C1228D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47BDE7F" w14:textId="77777777" w:rsidR="00C1228D" w:rsidRDefault="00C1228D" w:rsidP="00C1228D">
                  <w:pPr>
                    <w:pStyle w:val="Paragrafoelenc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F139D7B" w14:textId="77777777" w:rsidR="00C1228D" w:rsidRDefault="00C1228D" w:rsidP="00C1228D">
                  <w:pPr>
                    <w:pStyle w:val="Paragrafoelenco"/>
                    <w:ind w:left="0"/>
                  </w:pPr>
                </w:p>
              </w:tc>
            </w:tr>
            <w:tr w:rsidR="00C1228D" w14:paraId="458D5AB3" w14:textId="77777777" w:rsidTr="00C1228D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E0498C9" w14:textId="77777777" w:rsidR="00C1228D" w:rsidRDefault="00C1228D" w:rsidP="00C1228D">
                  <w:pPr>
                    <w:pStyle w:val="Paragrafoelenco"/>
                    <w:ind w:left="0"/>
                  </w:pPr>
                  <w:r>
                    <w:t>Ripeti Password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1661DAE" w14:textId="77777777" w:rsidR="00C1228D" w:rsidRDefault="00C1228D" w:rsidP="00C1228D">
                  <w:pPr>
                    <w:pStyle w:val="Paragrafoelenco"/>
                    <w:ind w:left="0"/>
                  </w:pPr>
                </w:p>
              </w:tc>
            </w:tr>
          </w:tbl>
          <w:p w14:paraId="5ADD7199" w14:textId="77777777" w:rsidR="00C1228D" w:rsidRDefault="00C1228D" w:rsidP="00C1228D">
            <w:pPr>
              <w:pStyle w:val="Paragrafoelenco"/>
              <w:numPr>
                <w:ilvl w:val="0"/>
                <w:numId w:val="11"/>
              </w:numPr>
              <w:ind w:left="452"/>
              <w:rPr>
                <w:kern w:val="2"/>
              </w:rPr>
            </w:pPr>
            <w:r>
              <w:t>L’utente preme sul pulsante “Registrati”</w:t>
            </w:r>
          </w:p>
        </w:tc>
      </w:tr>
      <w:tr w:rsidR="00C1228D" w14:paraId="483321E6" w14:textId="77777777" w:rsidTr="00C1228D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CB240E" w14:textId="77777777" w:rsidR="00C1228D" w:rsidRDefault="00C1228D" w:rsidP="00C1228D">
            <w:pPr>
              <w:rPr>
                <w:b/>
                <w:bCs/>
              </w:rPr>
            </w:pPr>
            <w:r>
              <w:rPr>
                <w:b/>
                <w:bCs/>
              </w:rPr>
              <w:t>Oracolo:</w:t>
            </w:r>
          </w:p>
        </w:tc>
      </w:tr>
      <w:tr w:rsidR="00C1228D" w14:paraId="10DCBE78" w14:textId="77777777" w:rsidTr="00C1228D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85549" w14:textId="77777777" w:rsidR="00C1228D" w:rsidRDefault="00C1228D" w:rsidP="00C1228D">
            <w:r>
              <w:t>La registrazione non è avvenuta perché il campo “Indirizzo” non rispetta il formato</w:t>
            </w:r>
          </w:p>
        </w:tc>
      </w:tr>
    </w:tbl>
    <w:p w14:paraId="698249DA" w14:textId="782A14FF" w:rsidR="00C1228D" w:rsidRDefault="00C1228D" w:rsidP="00FB0028">
      <w:pPr>
        <w:tabs>
          <w:tab w:val="left" w:pos="3036"/>
        </w:tabs>
        <w:rPr>
          <w:rFonts w:ascii="Arial" w:hAnsi="Arial"/>
        </w:rPr>
      </w:pPr>
    </w:p>
    <w:tbl>
      <w:tblPr>
        <w:tblStyle w:val="Grigliatabella"/>
        <w:tblW w:w="0" w:type="auto"/>
        <w:tblInd w:w="426" w:type="dxa"/>
        <w:tblLook w:val="04A0" w:firstRow="1" w:lastRow="0" w:firstColumn="1" w:lastColumn="0" w:noHBand="0" w:noVBand="1"/>
      </w:tblPr>
      <w:tblGrid>
        <w:gridCol w:w="9201"/>
      </w:tblGrid>
      <w:tr w:rsidR="00C1228D" w14:paraId="6A6F6E63" w14:textId="77777777" w:rsidTr="00C1228D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26B80B" w14:textId="0FAB4F1F" w:rsidR="00C1228D" w:rsidRDefault="00C1228D" w:rsidP="00C1228D">
            <w:pPr>
              <w:rPr>
                <w:kern w:val="2"/>
              </w:rPr>
            </w:pPr>
            <w:r>
              <w:rPr>
                <w:b/>
                <w:bCs/>
              </w:rPr>
              <w:t xml:space="preserve">Test Case ID: </w:t>
            </w:r>
            <w:r>
              <w:t>TC 1.1</w:t>
            </w:r>
            <w:r w:rsidR="00AF4BF0">
              <w:t>0</w:t>
            </w:r>
          </w:p>
        </w:tc>
      </w:tr>
      <w:tr w:rsidR="00C1228D" w14:paraId="7C45CF32" w14:textId="77777777" w:rsidTr="00C1228D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EAC2F3" w14:textId="0E5E132C" w:rsidR="00C1228D" w:rsidRDefault="00C1228D" w:rsidP="00C1228D">
            <w:r>
              <w:rPr>
                <w:b/>
                <w:bCs/>
              </w:rPr>
              <w:t xml:space="preserve">Precondizioni: </w:t>
            </w:r>
          </w:p>
        </w:tc>
      </w:tr>
      <w:tr w:rsidR="00C1228D" w14:paraId="0B0B47A7" w14:textId="77777777" w:rsidTr="00C1228D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AB916" w14:textId="47ACD2AC" w:rsidR="00C1228D" w:rsidRDefault="00EB0092" w:rsidP="00C1228D">
            <w:r>
              <w:t>L’utente non registrato si trova nella pagina di registrazione</w:t>
            </w:r>
          </w:p>
        </w:tc>
      </w:tr>
      <w:tr w:rsidR="00C1228D" w14:paraId="0B4F3B1B" w14:textId="77777777" w:rsidTr="00C1228D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C89028" w14:textId="77777777" w:rsidR="00C1228D" w:rsidRDefault="00C1228D" w:rsidP="00C1228D">
            <w:pPr>
              <w:rPr>
                <w:b/>
                <w:bCs/>
              </w:rPr>
            </w:pPr>
            <w:r>
              <w:rPr>
                <w:b/>
                <w:bCs/>
              </w:rPr>
              <w:t>Flusso di Eventi:</w:t>
            </w:r>
          </w:p>
        </w:tc>
      </w:tr>
      <w:tr w:rsidR="00C1228D" w14:paraId="2D2BD521" w14:textId="77777777" w:rsidTr="00C1228D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B35D9" w14:textId="77777777" w:rsidR="00C1228D" w:rsidRDefault="00C1228D" w:rsidP="00C1228D">
            <w:pPr>
              <w:pStyle w:val="Paragrafoelenco"/>
              <w:numPr>
                <w:ilvl w:val="0"/>
                <w:numId w:val="11"/>
              </w:numPr>
              <w:ind w:left="452"/>
            </w:pPr>
            <w:r>
              <w:t>L’utente inserisce i seguenti dati:</w:t>
            </w:r>
          </w:p>
          <w:tbl>
            <w:tblPr>
              <w:tblStyle w:val="Grigliatabella"/>
              <w:tblW w:w="0" w:type="auto"/>
              <w:tblInd w:w="1297" w:type="dxa"/>
              <w:tblLook w:val="04A0" w:firstRow="1" w:lastRow="0" w:firstColumn="1" w:lastColumn="0" w:noHBand="0" w:noVBand="1"/>
            </w:tblPr>
            <w:tblGrid>
              <w:gridCol w:w="2546"/>
              <w:gridCol w:w="3686"/>
            </w:tblGrid>
            <w:tr w:rsidR="00C1228D" w14:paraId="51A7AF60" w14:textId="77777777" w:rsidTr="00C1228D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26DCB21" w14:textId="77777777" w:rsidR="00C1228D" w:rsidRDefault="00C1228D" w:rsidP="00C1228D">
                  <w:pPr>
                    <w:pStyle w:val="Paragrafoelenco"/>
                    <w:ind w:left="0"/>
                  </w:pPr>
                  <w:r>
                    <w:t>Nome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9169039" w14:textId="77777777" w:rsidR="00C1228D" w:rsidRDefault="00C1228D" w:rsidP="00C1228D">
                  <w:pPr>
                    <w:pStyle w:val="Paragrafoelenco"/>
                    <w:ind w:left="0"/>
                  </w:pPr>
                  <w:r>
                    <w:t>Simone</w:t>
                  </w:r>
                </w:p>
              </w:tc>
            </w:tr>
            <w:tr w:rsidR="00C1228D" w14:paraId="6F538457" w14:textId="77777777" w:rsidTr="00C1228D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8FFD975" w14:textId="77777777" w:rsidR="00C1228D" w:rsidRDefault="00C1228D" w:rsidP="00C1228D">
                  <w:pPr>
                    <w:pStyle w:val="Paragrafoelenco"/>
                    <w:ind w:left="0"/>
                  </w:pPr>
                  <w:r>
                    <w:t>Cognome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A462056" w14:textId="77777777" w:rsidR="00C1228D" w:rsidRDefault="00C1228D" w:rsidP="00C1228D">
                  <w:pPr>
                    <w:pStyle w:val="Paragrafoelenco"/>
                    <w:ind w:left="0"/>
                  </w:pPr>
                  <w:r>
                    <w:t>Borriello</w:t>
                  </w:r>
                </w:p>
              </w:tc>
            </w:tr>
            <w:tr w:rsidR="00C1228D" w14:paraId="0652E91A" w14:textId="77777777" w:rsidTr="00C1228D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208FC9B" w14:textId="77777777" w:rsidR="00C1228D" w:rsidRDefault="00C1228D" w:rsidP="00C1228D">
                  <w:pPr>
                    <w:pStyle w:val="Paragrafoelenco"/>
                    <w:ind w:left="0"/>
                  </w:pPr>
                  <w:r>
                    <w:t>Indirizzo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DCFC204" w14:textId="36659BE5" w:rsidR="00C1228D" w:rsidRDefault="00C1228D" w:rsidP="00C1228D">
                  <w:pPr>
                    <w:pStyle w:val="Paragrafoelenco"/>
                    <w:ind w:left="0"/>
                  </w:pPr>
                  <w:r w:rsidRPr="00C1228D">
                    <w:t>Via XX</w:t>
                  </w:r>
                  <w:r>
                    <w:t xml:space="preserve"> </w:t>
                  </w:r>
                  <w:r w:rsidRPr="00C1228D">
                    <w:t>Settembr</w:t>
                  </w:r>
                  <w:r>
                    <w:t>e</w:t>
                  </w:r>
                </w:p>
              </w:tc>
            </w:tr>
            <w:tr w:rsidR="00C1228D" w14:paraId="1F4DEAB6" w14:textId="77777777" w:rsidTr="00C1228D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5C52F29" w14:textId="77777777" w:rsidR="00C1228D" w:rsidRDefault="00C1228D" w:rsidP="00C1228D">
                  <w:pPr>
                    <w:pStyle w:val="Paragrafoelenco"/>
                    <w:ind w:left="0"/>
                  </w:pPr>
                  <w:r>
                    <w:t>N</w:t>
                  </w:r>
                  <w:r>
                    <w:rPr>
                      <w:vertAlign w:val="superscript"/>
                    </w:rPr>
                    <w:t>o</w:t>
                  </w:r>
                  <w:r>
                    <w:t xml:space="preserve"> Civico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AF11E2" w14:textId="77777777" w:rsidR="00C1228D" w:rsidRDefault="00C1228D" w:rsidP="00C1228D">
                  <w:pPr>
                    <w:pStyle w:val="Paragrafoelenco"/>
                    <w:ind w:left="0"/>
                  </w:pPr>
                </w:p>
              </w:tc>
            </w:tr>
            <w:tr w:rsidR="00C1228D" w14:paraId="4A261BEB" w14:textId="77777777" w:rsidTr="00C1228D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B321945" w14:textId="77777777" w:rsidR="00C1228D" w:rsidRDefault="00C1228D" w:rsidP="00C1228D">
                  <w:pPr>
                    <w:pStyle w:val="Paragrafoelenco"/>
                    <w:ind w:left="0"/>
                  </w:pPr>
                  <w:r>
                    <w:t>CAP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C0014AE" w14:textId="77777777" w:rsidR="00C1228D" w:rsidRDefault="00C1228D" w:rsidP="00C1228D">
                  <w:pPr>
                    <w:pStyle w:val="Paragrafoelenco"/>
                    <w:ind w:left="0"/>
                  </w:pPr>
                </w:p>
              </w:tc>
            </w:tr>
            <w:tr w:rsidR="00C1228D" w14:paraId="06E4FFAD" w14:textId="77777777" w:rsidTr="00C1228D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309F5DE" w14:textId="77777777" w:rsidR="00C1228D" w:rsidRDefault="00C1228D" w:rsidP="00C1228D">
                  <w:pPr>
                    <w:pStyle w:val="Paragrafoelenco"/>
                    <w:ind w:left="0"/>
                  </w:pPr>
                  <w:r>
                    <w:t xml:space="preserve">Email </w:t>
                  </w:r>
                  <w:proofErr w:type="spellStart"/>
                  <w:r>
                    <w:t>Address</w:t>
                  </w:r>
                  <w:proofErr w:type="spellEnd"/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02A03EB" w14:textId="77777777" w:rsidR="00C1228D" w:rsidRDefault="00C1228D" w:rsidP="00C1228D">
                  <w:pPr>
                    <w:pStyle w:val="Paragrafoelenco"/>
                    <w:ind w:left="0"/>
                  </w:pPr>
                </w:p>
              </w:tc>
            </w:tr>
            <w:tr w:rsidR="00C1228D" w14:paraId="344DB6F6" w14:textId="77777777" w:rsidTr="00C1228D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A315742" w14:textId="77777777" w:rsidR="00C1228D" w:rsidRDefault="00C1228D" w:rsidP="00C1228D">
                  <w:pPr>
                    <w:pStyle w:val="Paragrafoelenc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1ED366C" w14:textId="77777777" w:rsidR="00C1228D" w:rsidRDefault="00C1228D" w:rsidP="00C1228D">
                  <w:pPr>
                    <w:pStyle w:val="Paragrafoelenco"/>
                    <w:ind w:left="0"/>
                  </w:pPr>
                </w:p>
              </w:tc>
            </w:tr>
            <w:tr w:rsidR="00C1228D" w14:paraId="485A2BD9" w14:textId="77777777" w:rsidTr="00C1228D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470BA3C" w14:textId="77777777" w:rsidR="00C1228D" w:rsidRDefault="00C1228D" w:rsidP="00C1228D">
                  <w:pPr>
                    <w:pStyle w:val="Paragrafoelenco"/>
                    <w:ind w:left="0"/>
                  </w:pPr>
                  <w:r>
                    <w:t>Ripeti Password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3A5527C" w14:textId="77777777" w:rsidR="00C1228D" w:rsidRDefault="00C1228D" w:rsidP="00C1228D">
                  <w:pPr>
                    <w:pStyle w:val="Paragrafoelenco"/>
                    <w:ind w:left="0"/>
                  </w:pPr>
                </w:p>
              </w:tc>
            </w:tr>
          </w:tbl>
          <w:p w14:paraId="465104A4" w14:textId="77777777" w:rsidR="00C1228D" w:rsidRDefault="00C1228D" w:rsidP="00C1228D">
            <w:pPr>
              <w:pStyle w:val="Paragrafoelenco"/>
              <w:numPr>
                <w:ilvl w:val="0"/>
                <w:numId w:val="11"/>
              </w:numPr>
              <w:ind w:left="452"/>
              <w:rPr>
                <w:kern w:val="2"/>
              </w:rPr>
            </w:pPr>
            <w:r>
              <w:t>L’utente preme sul pulsante “Registrati”</w:t>
            </w:r>
          </w:p>
        </w:tc>
      </w:tr>
      <w:tr w:rsidR="00C1228D" w14:paraId="536DB2D1" w14:textId="77777777" w:rsidTr="00C1228D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9C2CC2" w14:textId="77777777" w:rsidR="00C1228D" w:rsidRDefault="00C1228D" w:rsidP="00C1228D">
            <w:pPr>
              <w:rPr>
                <w:b/>
                <w:bCs/>
              </w:rPr>
            </w:pPr>
            <w:r>
              <w:rPr>
                <w:b/>
                <w:bCs/>
              </w:rPr>
              <w:t>Oracolo:</w:t>
            </w:r>
          </w:p>
        </w:tc>
      </w:tr>
      <w:tr w:rsidR="00C1228D" w14:paraId="54AF6B89" w14:textId="77777777" w:rsidTr="00C1228D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1D970" w14:textId="6FE4F8A1" w:rsidR="00C1228D" w:rsidRDefault="00C1228D" w:rsidP="00C1228D">
            <w:r>
              <w:t>La registrazione non è avvenuta perché i campi obbligatori non sono stati compilati</w:t>
            </w:r>
          </w:p>
        </w:tc>
      </w:tr>
    </w:tbl>
    <w:p w14:paraId="01746A82" w14:textId="029E0423" w:rsidR="00C1228D" w:rsidRDefault="00C1228D" w:rsidP="00FB0028">
      <w:pPr>
        <w:tabs>
          <w:tab w:val="left" w:pos="3036"/>
        </w:tabs>
        <w:rPr>
          <w:rFonts w:ascii="Arial" w:hAnsi="Arial"/>
        </w:rPr>
      </w:pPr>
    </w:p>
    <w:tbl>
      <w:tblPr>
        <w:tblStyle w:val="Grigliatabella"/>
        <w:tblW w:w="0" w:type="auto"/>
        <w:tblInd w:w="426" w:type="dxa"/>
        <w:tblLook w:val="04A0" w:firstRow="1" w:lastRow="0" w:firstColumn="1" w:lastColumn="0" w:noHBand="0" w:noVBand="1"/>
      </w:tblPr>
      <w:tblGrid>
        <w:gridCol w:w="9201"/>
      </w:tblGrid>
      <w:tr w:rsidR="005D178E" w14:paraId="195E4D5C" w14:textId="77777777" w:rsidTr="00171106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EC1E96" w14:textId="399F7740" w:rsidR="005D178E" w:rsidRDefault="005D178E" w:rsidP="00171106">
            <w:pPr>
              <w:rPr>
                <w:kern w:val="2"/>
              </w:rPr>
            </w:pPr>
            <w:r>
              <w:rPr>
                <w:b/>
                <w:bCs/>
              </w:rPr>
              <w:t xml:space="preserve">Test Case ID: </w:t>
            </w:r>
            <w:r>
              <w:t>TC 1.1</w:t>
            </w:r>
            <w:r w:rsidR="00AF4BF0">
              <w:t>1</w:t>
            </w:r>
          </w:p>
        </w:tc>
      </w:tr>
      <w:tr w:rsidR="005D178E" w14:paraId="63443A3F" w14:textId="77777777" w:rsidTr="00171106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CA91B2" w14:textId="4A12492A" w:rsidR="005D178E" w:rsidRDefault="005D178E" w:rsidP="00171106">
            <w:r>
              <w:rPr>
                <w:b/>
                <w:bCs/>
              </w:rPr>
              <w:t xml:space="preserve">Precondizioni: </w:t>
            </w:r>
          </w:p>
        </w:tc>
      </w:tr>
      <w:tr w:rsidR="005D178E" w14:paraId="57677451" w14:textId="77777777" w:rsidTr="00171106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B61E5" w14:textId="40AD578A" w:rsidR="005D178E" w:rsidRDefault="00EB0092" w:rsidP="00171106">
            <w:r>
              <w:t>L’utente non registrato si trova nella pagina di registrazione</w:t>
            </w:r>
          </w:p>
        </w:tc>
      </w:tr>
      <w:tr w:rsidR="005D178E" w14:paraId="38E6F939" w14:textId="77777777" w:rsidTr="00171106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E6375F" w14:textId="77777777" w:rsidR="005D178E" w:rsidRDefault="005D178E" w:rsidP="00171106">
            <w:pPr>
              <w:rPr>
                <w:b/>
                <w:bCs/>
              </w:rPr>
            </w:pPr>
            <w:r>
              <w:rPr>
                <w:b/>
                <w:bCs/>
              </w:rPr>
              <w:t>Flusso di Eventi:</w:t>
            </w:r>
          </w:p>
        </w:tc>
      </w:tr>
      <w:tr w:rsidR="005D178E" w14:paraId="605E3E09" w14:textId="77777777" w:rsidTr="00171106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3E503" w14:textId="77777777" w:rsidR="005D178E" w:rsidRDefault="005D178E" w:rsidP="005D178E">
            <w:pPr>
              <w:pStyle w:val="Paragrafoelenco"/>
              <w:numPr>
                <w:ilvl w:val="0"/>
                <w:numId w:val="11"/>
              </w:numPr>
              <w:ind w:left="452"/>
            </w:pPr>
            <w:r>
              <w:t>L’utente inserisce i seguenti dati:</w:t>
            </w:r>
          </w:p>
          <w:tbl>
            <w:tblPr>
              <w:tblStyle w:val="Grigliatabella"/>
              <w:tblW w:w="0" w:type="auto"/>
              <w:tblInd w:w="1297" w:type="dxa"/>
              <w:tblLook w:val="04A0" w:firstRow="1" w:lastRow="0" w:firstColumn="1" w:lastColumn="0" w:noHBand="0" w:noVBand="1"/>
            </w:tblPr>
            <w:tblGrid>
              <w:gridCol w:w="2546"/>
              <w:gridCol w:w="3686"/>
            </w:tblGrid>
            <w:tr w:rsidR="005D178E" w14:paraId="7EE5CA5B" w14:textId="77777777" w:rsidTr="00171106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AA56DBF" w14:textId="77777777" w:rsidR="005D178E" w:rsidRDefault="005D178E" w:rsidP="00171106">
                  <w:pPr>
                    <w:pStyle w:val="Paragrafoelenco"/>
                    <w:ind w:left="0"/>
                  </w:pPr>
                  <w:r>
                    <w:lastRenderedPageBreak/>
                    <w:t>Nome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7700111" w14:textId="77777777" w:rsidR="005D178E" w:rsidRDefault="005D178E" w:rsidP="00171106">
                  <w:pPr>
                    <w:pStyle w:val="Paragrafoelenco"/>
                    <w:ind w:left="0"/>
                  </w:pPr>
                  <w:r>
                    <w:t>Simone</w:t>
                  </w:r>
                </w:p>
              </w:tc>
            </w:tr>
            <w:tr w:rsidR="005D178E" w14:paraId="0087DE8E" w14:textId="77777777" w:rsidTr="00171106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090F573" w14:textId="77777777" w:rsidR="005D178E" w:rsidRDefault="005D178E" w:rsidP="00171106">
                  <w:pPr>
                    <w:pStyle w:val="Paragrafoelenco"/>
                    <w:ind w:left="0"/>
                  </w:pPr>
                  <w:r>
                    <w:t>Cognome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425284C" w14:textId="77777777" w:rsidR="005D178E" w:rsidRDefault="005D178E" w:rsidP="00171106">
                  <w:pPr>
                    <w:pStyle w:val="Paragrafoelenco"/>
                    <w:ind w:left="0"/>
                  </w:pPr>
                  <w:r>
                    <w:t>Borriello</w:t>
                  </w:r>
                </w:p>
              </w:tc>
            </w:tr>
            <w:tr w:rsidR="005D178E" w14:paraId="5DBBEE4F" w14:textId="77777777" w:rsidTr="00171106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771931F" w14:textId="77777777" w:rsidR="005D178E" w:rsidRDefault="005D178E" w:rsidP="00171106">
                  <w:pPr>
                    <w:pStyle w:val="Paragrafoelenco"/>
                    <w:ind w:left="0"/>
                  </w:pPr>
                  <w:r>
                    <w:t>Indirizzo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B260C8A" w14:textId="77777777" w:rsidR="005D178E" w:rsidRDefault="005D178E" w:rsidP="00171106">
                  <w:pPr>
                    <w:pStyle w:val="Paragrafoelenco"/>
                    <w:ind w:left="0"/>
                  </w:pPr>
                  <w:r w:rsidRPr="00C1228D">
                    <w:t>Via XX</w:t>
                  </w:r>
                  <w:r>
                    <w:t xml:space="preserve"> </w:t>
                  </w:r>
                  <w:r w:rsidRPr="00C1228D">
                    <w:t>Settembr</w:t>
                  </w:r>
                  <w:r>
                    <w:t>e</w:t>
                  </w:r>
                </w:p>
              </w:tc>
            </w:tr>
            <w:tr w:rsidR="005D178E" w14:paraId="4E517372" w14:textId="77777777" w:rsidTr="00171106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DB24749" w14:textId="77777777" w:rsidR="005D178E" w:rsidRDefault="005D178E" w:rsidP="00171106">
                  <w:pPr>
                    <w:pStyle w:val="Paragrafoelenco"/>
                    <w:ind w:left="0"/>
                  </w:pPr>
                  <w:r>
                    <w:t>N</w:t>
                  </w:r>
                  <w:r>
                    <w:rPr>
                      <w:vertAlign w:val="superscript"/>
                    </w:rPr>
                    <w:t>o</w:t>
                  </w:r>
                  <w:r>
                    <w:t xml:space="preserve"> Civico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B65754B" w14:textId="1E0B3A3D" w:rsidR="005D178E" w:rsidRDefault="005D178E" w:rsidP="00171106">
                  <w:pPr>
                    <w:pStyle w:val="Paragrafoelenco"/>
                    <w:ind w:left="0"/>
                  </w:pPr>
                  <w:r>
                    <w:t>141511</w:t>
                  </w:r>
                </w:p>
              </w:tc>
            </w:tr>
            <w:tr w:rsidR="005D178E" w14:paraId="31F330E1" w14:textId="77777777" w:rsidTr="00171106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5C6B4E8" w14:textId="77777777" w:rsidR="005D178E" w:rsidRDefault="005D178E" w:rsidP="00171106">
                  <w:pPr>
                    <w:pStyle w:val="Paragrafoelenco"/>
                    <w:ind w:left="0"/>
                  </w:pPr>
                  <w:r>
                    <w:t>CAP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316EF9D" w14:textId="77777777" w:rsidR="005D178E" w:rsidRDefault="005D178E" w:rsidP="00171106">
                  <w:pPr>
                    <w:pStyle w:val="Paragrafoelenco"/>
                    <w:ind w:left="0"/>
                  </w:pPr>
                </w:p>
              </w:tc>
            </w:tr>
            <w:tr w:rsidR="005D178E" w14:paraId="0E27B6DE" w14:textId="77777777" w:rsidTr="00171106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9A6EF38" w14:textId="77777777" w:rsidR="005D178E" w:rsidRDefault="005D178E" w:rsidP="00171106">
                  <w:pPr>
                    <w:pStyle w:val="Paragrafoelenco"/>
                    <w:ind w:left="0"/>
                  </w:pPr>
                  <w:r>
                    <w:t xml:space="preserve">Email </w:t>
                  </w:r>
                  <w:proofErr w:type="spellStart"/>
                  <w:r>
                    <w:t>Address</w:t>
                  </w:r>
                  <w:proofErr w:type="spellEnd"/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4341C1F" w14:textId="77777777" w:rsidR="005D178E" w:rsidRDefault="005D178E" w:rsidP="00171106">
                  <w:pPr>
                    <w:pStyle w:val="Paragrafoelenco"/>
                    <w:ind w:left="0"/>
                  </w:pPr>
                </w:p>
              </w:tc>
            </w:tr>
            <w:tr w:rsidR="005D178E" w14:paraId="5EDB12F1" w14:textId="77777777" w:rsidTr="00171106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49F21D1" w14:textId="77777777" w:rsidR="005D178E" w:rsidRDefault="005D178E" w:rsidP="00171106">
                  <w:pPr>
                    <w:pStyle w:val="Paragrafoelenc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7E10720" w14:textId="77777777" w:rsidR="005D178E" w:rsidRDefault="005D178E" w:rsidP="00171106">
                  <w:pPr>
                    <w:pStyle w:val="Paragrafoelenco"/>
                    <w:ind w:left="0"/>
                  </w:pPr>
                </w:p>
              </w:tc>
            </w:tr>
            <w:tr w:rsidR="005D178E" w14:paraId="60F3B608" w14:textId="77777777" w:rsidTr="00171106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57289DC" w14:textId="77777777" w:rsidR="005D178E" w:rsidRDefault="005D178E" w:rsidP="00171106">
                  <w:pPr>
                    <w:pStyle w:val="Paragrafoelenco"/>
                    <w:ind w:left="0"/>
                  </w:pPr>
                  <w:r>
                    <w:t>Ripeti Password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1F7C62" w14:textId="77777777" w:rsidR="005D178E" w:rsidRDefault="005D178E" w:rsidP="00171106">
                  <w:pPr>
                    <w:pStyle w:val="Paragrafoelenco"/>
                    <w:ind w:left="0"/>
                  </w:pPr>
                </w:p>
              </w:tc>
            </w:tr>
          </w:tbl>
          <w:p w14:paraId="009B4978" w14:textId="77777777" w:rsidR="005D178E" w:rsidRDefault="005D178E" w:rsidP="005D178E">
            <w:pPr>
              <w:pStyle w:val="Paragrafoelenco"/>
              <w:numPr>
                <w:ilvl w:val="0"/>
                <w:numId w:val="11"/>
              </w:numPr>
              <w:ind w:left="452"/>
              <w:rPr>
                <w:kern w:val="2"/>
              </w:rPr>
            </w:pPr>
            <w:r>
              <w:t>L’utente preme sul pulsante “Registrati”</w:t>
            </w:r>
          </w:p>
        </w:tc>
      </w:tr>
      <w:tr w:rsidR="005D178E" w14:paraId="0A3FC7EF" w14:textId="77777777" w:rsidTr="00171106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7EB704" w14:textId="77777777" w:rsidR="005D178E" w:rsidRDefault="005D178E" w:rsidP="0017110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Oracolo:</w:t>
            </w:r>
          </w:p>
        </w:tc>
      </w:tr>
      <w:tr w:rsidR="005D178E" w14:paraId="49153CBE" w14:textId="77777777" w:rsidTr="00171106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5C722" w14:textId="453BE819" w:rsidR="005D178E" w:rsidRDefault="005D178E" w:rsidP="00171106">
            <w:r>
              <w:t>La registrazione non è avvenuta perché il campo “N</w:t>
            </w:r>
            <w:r>
              <w:rPr>
                <w:vertAlign w:val="superscript"/>
              </w:rPr>
              <w:t>o</w:t>
            </w:r>
            <w:r>
              <w:t xml:space="preserve"> Civico” non rispetta </w:t>
            </w:r>
            <w:r w:rsidR="00C6784B">
              <w:t>la lunghezza massima</w:t>
            </w:r>
          </w:p>
        </w:tc>
      </w:tr>
    </w:tbl>
    <w:p w14:paraId="03116213" w14:textId="2B753771" w:rsidR="005D178E" w:rsidRDefault="005D178E" w:rsidP="00FB0028">
      <w:pPr>
        <w:tabs>
          <w:tab w:val="left" w:pos="3036"/>
        </w:tabs>
        <w:rPr>
          <w:rFonts w:ascii="Arial" w:hAnsi="Arial"/>
        </w:rPr>
      </w:pPr>
    </w:p>
    <w:tbl>
      <w:tblPr>
        <w:tblStyle w:val="Grigliatabella"/>
        <w:tblW w:w="0" w:type="auto"/>
        <w:tblInd w:w="426" w:type="dxa"/>
        <w:tblLook w:val="04A0" w:firstRow="1" w:lastRow="0" w:firstColumn="1" w:lastColumn="0" w:noHBand="0" w:noVBand="1"/>
      </w:tblPr>
      <w:tblGrid>
        <w:gridCol w:w="9201"/>
      </w:tblGrid>
      <w:tr w:rsidR="005D178E" w14:paraId="2B8257AE" w14:textId="77777777" w:rsidTr="00171106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939330" w14:textId="065ADF12" w:rsidR="005D178E" w:rsidRDefault="005D178E" w:rsidP="00171106">
            <w:pPr>
              <w:rPr>
                <w:kern w:val="2"/>
              </w:rPr>
            </w:pPr>
            <w:r>
              <w:rPr>
                <w:b/>
                <w:bCs/>
              </w:rPr>
              <w:t xml:space="preserve">Test Case ID: </w:t>
            </w:r>
            <w:r>
              <w:t>TC 1.1</w:t>
            </w:r>
            <w:r w:rsidR="00AF4BF0">
              <w:t>2</w:t>
            </w:r>
          </w:p>
        </w:tc>
      </w:tr>
      <w:tr w:rsidR="005D178E" w14:paraId="07F2DA70" w14:textId="77777777" w:rsidTr="00171106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6A6D60" w14:textId="3A8DA35B" w:rsidR="005D178E" w:rsidRDefault="005D178E" w:rsidP="00171106">
            <w:r>
              <w:rPr>
                <w:b/>
                <w:bCs/>
              </w:rPr>
              <w:t xml:space="preserve">Precondizioni: </w:t>
            </w:r>
          </w:p>
        </w:tc>
      </w:tr>
      <w:tr w:rsidR="005D178E" w14:paraId="052383AC" w14:textId="77777777" w:rsidTr="00171106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2B702" w14:textId="197F6A7D" w:rsidR="005D178E" w:rsidRDefault="00EB0092" w:rsidP="00171106">
            <w:r>
              <w:t>L’utente non registrato si trova nella pagina di registrazione</w:t>
            </w:r>
          </w:p>
        </w:tc>
      </w:tr>
      <w:tr w:rsidR="005D178E" w14:paraId="2D866A59" w14:textId="77777777" w:rsidTr="00171106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7F1CF3" w14:textId="77777777" w:rsidR="005D178E" w:rsidRDefault="005D178E" w:rsidP="00171106">
            <w:pPr>
              <w:rPr>
                <w:b/>
                <w:bCs/>
              </w:rPr>
            </w:pPr>
            <w:r>
              <w:rPr>
                <w:b/>
                <w:bCs/>
              </w:rPr>
              <w:t>Flusso di Eventi:</w:t>
            </w:r>
          </w:p>
        </w:tc>
      </w:tr>
      <w:tr w:rsidR="005D178E" w14:paraId="4A5FF2C3" w14:textId="77777777" w:rsidTr="00171106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AAA88" w14:textId="77777777" w:rsidR="005D178E" w:rsidRDefault="005D178E" w:rsidP="005D178E">
            <w:pPr>
              <w:pStyle w:val="Paragrafoelenco"/>
              <w:numPr>
                <w:ilvl w:val="0"/>
                <w:numId w:val="11"/>
              </w:numPr>
              <w:ind w:left="452"/>
            </w:pPr>
            <w:r>
              <w:t>L’utente inserisce i seguenti dati:</w:t>
            </w:r>
          </w:p>
          <w:tbl>
            <w:tblPr>
              <w:tblStyle w:val="Grigliatabella"/>
              <w:tblW w:w="0" w:type="auto"/>
              <w:tblInd w:w="1297" w:type="dxa"/>
              <w:tblLook w:val="04A0" w:firstRow="1" w:lastRow="0" w:firstColumn="1" w:lastColumn="0" w:noHBand="0" w:noVBand="1"/>
            </w:tblPr>
            <w:tblGrid>
              <w:gridCol w:w="2546"/>
              <w:gridCol w:w="3686"/>
            </w:tblGrid>
            <w:tr w:rsidR="005D178E" w14:paraId="469121C7" w14:textId="77777777" w:rsidTr="00171106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65CE0D8" w14:textId="77777777" w:rsidR="005D178E" w:rsidRDefault="005D178E" w:rsidP="00171106">
                  <w:pPr>
                    <w:pStyle w:val="Paragrafoelenco"/>
                    <w:ind w:left="0"/>
                  </w:pPr>
                  <w:r>
                    <w:t>Nome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42ABC93" w14:textId="77777777" w:rsidR="005D178E" w:rsidRDefault="005D178E" w:rsidP="00171106">
                  <w:pPr>
                    <w:pStyle w:val="Paragrafoelenco"/>
                    <w:ind w:left="0"/>
                  </w:pPr>
                  <w:r>
                    <w:t>Simone</w:t>
                  </w:r>
                </w:p>
              </w:tc>
            </w:tr>
            <w:tr w:rsidR="005D178E" w14:paraId="5BD99EC9" w14:textId="77777777" w:rsidTr="00171106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8C9A8FB" w14:textId="77777777" w:rsidR="005D178E" w:rsidRDefault="005D178E" w:rsidP="00171106">
                  <w:pPr>
                    <w:pStyle w:val="Paragrafoelenco"/>
                    <w:ind w:left="0"/>
                  </w:pPr>
                  <w:r>
                    <w:t>Cognome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B648F47" w14:textId="77777777" w:rsidR="005D178E" w:rsidRDefault="005D178E" w:rsidP="00171106">
                  <w:pPr>
                    <w:pStyle w:val="Paragrafoelenco"/>
                    <w:ind w:left="0"/>
                  </w:pPr>
                  <w:r>
                    <w:t>Borriello</w:t>
                  </w:r>
                </w:p>
              </w:tc>
            </w:tr>
            <w:tr w:rsidR="005D178E" w14:paraId="4CD8658F" w14:textId="77777777" w:rsidTr="00171106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6AD78EF" w14:textId="77777777" w:rsidR="005D178E" w:rsidRDefault="005D178E" w:rsidP="00171106">
                  <w:pPr>
                    <w:pStyle w:val="Paragrafoelenco"/>
                    <w:ind w:left="0"/>
                  </w:pPr>
                  <w:r>
                    <w:t>Indirizzo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8054298" w14:textId="77777777" w:rsidR="005D178E" w:rsidRDefault="005D178E" w:rsidP="00171106">
                  <w:pPr>
                    <w:pStyle w:val="Paragrafoelenco"/>
                    <w:ind w:left="0"/>
                  </w:pPr>
                  <w:r w:rsidRPr="00C1228D">
                    <w:t>Via XX</w:t>
                  </w:r>
                  <w:r>
                    <w:t xml:space="preserve"> </w:t>
                  </w:r>
                  <w:r w:rsidRPr="00C1228D">
                    <w:t>Settembr</w:t>
                  </w:r>
                  <w:r>
                    <w:t>e</w:t>
                  </w:r>
                </w:p>
              </w:tc>
            </w:tr>
            <w:tr w:rsidR="005D178E" w14:paraId="5E114A1E" w14:textId="77777777" w:rsidTr="00171106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4BCFC76" w14:textId="77777777" w:rsidR="005D178E" w:rsidRDefault="005D178E" w:rsidP="00171106">
                  <w:pPr>
                    <w:pStyle w:val="Paragrafoelenco"/>
                    <w:ind w:left="0"/>
                  </w:pPr>
                  <w:r>
                    <w:t>N</w:t>
                  </w:r>
                  <w:r>
                    <w:rPr>
                      <w:vertAlign w:val="superscript"/>
                    </w:rPr>
                    <w:t>o</w:t>
                  </w:r>
                  <w:r>
                    <w:t xml:space="preserve"> Civico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12E08B9" w14:textId="55B157B3" w:rsidR="005D178E" w:rsidRDefault="005D178E" w:rsidP="00171106">
                  <w:pPr>
                    <w:pStyle w:val="Paragrafoelenco"/>
                    <w:ind w:left="0"/>
                  </w:pPr>
                  <w:r>
                    <w:t>141*</w:t>
                  </w:r>
                </w:p>
              </w:tc>
            </w:tr>
            <w:tr w:rsidR="005D178E" w14:paraId="67993AA4" w14:textId="77777777" w:rsidTr="00171106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855417B" w14:textId="77777777" w:rsidR="005D178E" w:rsidRDefault="005D178E" w:rsidP="00171106">
                  <w:pPr>
                    <w:pStyle w:val="Paragrafoelenco"/>
                    <w:ind w:left="0"/>
                  </w:pPr>
                  <w:r>
                    <w:t>CAP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BDF628" w14:textId="77777777" w:rsidR="005D178E" w:rsidRDefault="005D178E" w:rsidP="00171106">
                  <w:pPr>
                    <w:pStyle w:val="Paragrafoelenco"/>
                    <w:ind w:left="0"/>
                  </w:pPr>
                </w:p>
              </w:tc>
            </w:tr>
            <w:tr w:rsidR="005D178E" w14:paraId="0EF05F2B" w14:textId="77777777" w:rsidTr="00171106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C6B84CF" w14:textId="77777777" w:rsidR="005D178E" w:rsidRDefault="005D178E" w:rsidP="00171106">
                  <w:pPr>
                    <w:pStyle w:val="Paragrafoelenco"/>
                    <w:ind w:left="0"/>
                  </w:pPr>
                  <w:r>
                    <w:t xml:space="preserve">Email </w:t>
                  </w:r>
                  <w:proofErr w:type="spellStart"/>
                  <w:r>
                    <w:t>Address</w:t>
                  </w:r>
                  <w:proofErr w:type="spellEnd"/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3D2F43B" w14:textId="77777777" w:rsidR="005D178E" w:rsidRDefault="005D178E" w:rsidP="00171106">
                  <w:pPr>
                    <w:pStyle w:val="Paragrafoelenco"/>
                    <w:ind w:left="0"/>
                  </w:pPr>
                </w:p>
              </w:tc>
            </w:tr>
            <w:tr w:rsidR="005D178E" w14:paraId="2788F0BC" w14:textId="77777777" w:rsidTr="00171106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67F9F08" w14:textId="77777777" w:rsidR="005D178E" w:rsidRDefault="005D178E" w:rsidP="00171106">
                  <w:pPr>
                    <w:pStyle w:val="Paragrafoelenc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04C867" w14:textId="77777777" w:rsidR="005D178E" w:rsidRDefault="005D178E" w:rsidP="00171106">
                  <w:pPr>
                    <w:pStyle w:val="Paragrafoelenco"/>
                    <w:ind w:left="0"/>
                  </w:pPr>
                </w:p>
              </w:tc>
            </w:tr>
            <w:tr w:rsidR="005D178E" w14:paraId="72A55078" w14:textId="77777777" w:rsidTr="00171106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B88238E" w14:textId="77777777" w:rsidR="005D178E" w:rsidRDefault="005D178E" w:rsidP="00171106">
                  <w:pPr>
                    <w:pStyle w:val="Paragrafoelenco"/>
                    <w:ind w:left="0"/>
                  </w:pPr>
                  <w:r>
                    <w:t>Ripeti Password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0C8CE76" w14:textId="77777777" w:rsidR="005D178E" w:rsidRDefault="005D178E" w:rsidP="00171106">
                  <w:pPr>
                    <w:pStyle w:val="Paragrafoelenco"/>
                    <w:ind w:left="0"/>
                  </w:pPr>
                </w:p>
              </w:tc>
            </w:tr>
          </w:tbl>
          <w:p w14:paraId="4B0CEFFF" w14:textId="77777777" w:rsidR="005D178E" w:rsidRDefault="005D178E" w:rsidP="005D178E">
            <w:pPr>
              <w:pStyle w:val="Paragrafoelenco"/>
              <w:numPr>
                <w:ilvl w:val="0"/>
                <w:numId w:val="11"/>
              </w:numPr>
              <w:ind w:left="452"/>
              <w:rPr>
                <w:kern w:val="2"/>
              </w:rPr>
            </w:pPr>
            <w:r>
              <w:t>L’utente preme sul pulsante “Registrati”</w:t>
            </w:r>
          </w:p>
        </w:tc>
      </w:tr>
      <w:tr w:rsidR="005D178E" w14:paraId="00319B5D" w14:textId="77777777" w:rsidTr="00171106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F0F69C" w14:textId="77777777" w:rsidR="005D178E" w:rsidRDefault="005D178E" w:rsidP="00171106">
            <w:pPr>
              <w:rPr>
                <w:b/>
                <w:bCs/>
              </w:rPr>
            </w:pPr>
            <w:r>
              <w:rPr>
                <w:b/>
                <w:bCs/>
              </w:rPr>
              <w:t>Oracolo:</w:t>
            </w:r>
          </w:p>
        </w:tc>
      </w:tr>
      <w:tr w:rsidR="005D178E" w14:paraId="518EBA93" w14:textId="77777777" w:rsidTr="00171106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1E65A" w14:textId="77777777" w:rsidR="005D178E" w:rsidRDefault="005D178E" w:rsidP="00171106">
            <w:r>
              <w:t>La registrazione non è avvenuta perché il campo “N</w:t>
            </w:r>
            <w:r>
              <w:rPr>
                <w:vertAlign w:val="superscript"/>
              </w:rPr>
              <w:t>o</w:t>
            </w:r>
            <w:r>
              <w:t xml:space="preserve"> Civico” non rispetta il formato</w:t>
            </w:r>
          </w:p>
        </w:tc>
      </w:tr>
    </w:tbl>
    <w:p w14:paraId="4ADCB188" w14:textId="77777777" w:rsidR="005D178E" w:rsidRDefault="005D178E" w:rsidP="00FB0028">
      <w:pPr>
        <w:tabs>
          <w:tab w:val="left" w:pos="3036"/>
        </w:tabs>
        <w:rPr>
          <w:rFonts w:ascii="Arial" w:hAnsi="Arial"/>
        </w:rPr>
      </w:pPr>
    </w:p>
    <w:tbl>
      <w:tblPr>
        <w:tblStyle w:val="Grigliatabella"/>
        <w:tblW w:w="0" w:type="auto"/>
        <w:tblInd w:w="426" w:type="dxa"/>
        <w:tblLook w:val="04A0" w:firstRow="1" w:lastRow="0" w:firstColumn="1" w:lastColumn="0" w:noHBand="0" w:noVBand="1"/>
      </w:tblPr>
      <w:tblGrid>
        <w:gridCol w:w="9201"/>
      </w:tblGrid>
      <w:tr w:rsidR="005D178E" w14:paraId="3E38EDC4" w14:textId="77777777" w:rsidTr="00171106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576E8E" w14:textId="2C725F63" w:rsidR="005D178E" w:rsidRDefault="005D178E" w:rsidP="00171106">
            <w:pPr>
              <w:rPr>
                <w:kern w:val="2"/>
              </w:rPr>
            </w:pPr>
            <w:r>
              <w:rPr>
                <w:b/>
                <w:bCs/>
              </w:rPr>
              <w:t xml:space="preserve">Test Case ID: </w:t>
            </w:r>
            <w:r>
              <w:t>TC 1.1</w:t>
            </w:r>
            <w:r w:rsidR="00AF4BF0">
              <w:t>3</w:t>
            </w:r>
          </w:p>
        </w:tc>
      </w:tr>
      <w:tr w:rsidR="005D178E" w14:paraId="71586F3F" w14:textId="77777777" w:rsidTr="00171106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064A2D" w14:textId="66C09E64" w:rsidR="005D178E" w:rsidRDefault="005D178E" w:rsidP="00171106">
            <w:r>
              <w:rPr>
                <w:b/>
                <w:bCs/>
              </w:rPr>
              <w:t xml:space="preserve">Precondizioni: </w:t>
            </w:r>
          </w:p>
        </w:tc>
      </w:tr>
      <w:tr w:rsidR="005D178E" w14:paraId="5C298886" w14:textId="77777777" w:rsidTr="00171106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0A7FD" w14:textId="4BB8ABF5" w:rsidR="005D178E" w:rsidRDefault="00EB0092" w:rsidP="00171106">
            <w:r>
              <w:t>L’utente non registrato si trova nella pagina di registrazione</w:t>
            </w:r>
          </w:p>
        </w:tc>
      </w:tr>
      <w:tr w:rsidR="005D178E" w14:paraId="58FE8C03" w14:textId="77777777" w:rsidTr="00171106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6760EF" w14:textId="77777777" w:rsidR="005D178E" w:rsidRDefault="005D178E" w:rsidP="00171106">
            <w:pPr>
              <w:rPr>
                <w:b/>
                <w:bCs/>
              </w:rPr>
            </w:pPr>
            <w:r>
              <w:rPr>
                <w:b/>
                <w:bCs/>
              </w:rPr>
              <w:t>Flusso di Eventi:</w:t>
            </w:r>
          </w:p>
        </w:tc>
      </w:tr>
      <w:tr w:rsidR="005D178E" w14:paraId="6BBEE9CD" w14:textId="77777777" w:rsidTr="00171106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E2B1A" w14:textId="77777777" w:rsidR="005D178E" w:rsidRDefault="005D178E" w:rsidP="005D178E">
            <w:pPr>
              <w:pStyle w:val="Paragrafoelenco"/>
              <w:numPr>
                <w:ilvl w:val="0"/>
                <w:numId w:val="11"/>
              </w:numPr>
              <w:ind w:left="452"/>
            </w:pPr>
            <w:r>
              <w:t>L’utente inserisce i seguenti dati:</w:t>
            </w:r>
          </w:p>
          <w:tbl>
            <w:tblPr>
              <w:tblStyle w:val="Grigliatabella"/>
              <w:tblW w:w="0" w:type="auto"/>
              <w:tblInd w:w="1297" w:type="dxa"/>
              <w:tblLook w:val="04A0" w:firstRow="1" w:lastRow="0" w:firstColumn="1" w:lastColumn="0" w:noHBand="0" w:noVBand="1"/>
            </w:tblPr>
            <w:tblGrid>
              <w:gridCol w:w="2546"/>
              <w:gridCol w:w="3686"/>
            </w:tblGrid>
            <w:tr w:rsidR="005D178E" w14:paraId="437D0E21" w14:textId="77777777" w:rsidTr="00171106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9D86062" w14:textId="77777777" w:rsidR="005D178E" w:rsidRDefault="005D178E" w:rsidP="00171106">
                  <w:pPr>
                    <w:pStyle w:val="Paragrafoelenco"/>
                    <w:ind w:left="0"/>
                  </w:pPr>
                  <w:r>
                    <w:t>Nome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CF66491" w14:textId="77777777" w:rsidR="005D178E" w:rsidRDefault="005D178E" w:rsidP="00171106">
                  <w:pPr>
                    <w:pStyle w:val="Paragrafoelenco"/>
                    <w:ind w:left="0"/>
                  </w:pPr>
                  <w:r>
                    <w:t>Simone</w:t>
                  </w:r>
                </w:p>
              </w:tc>
            </w:tr>
            <w:tr w:rsidR="005D178E" w14:paraId="77FC95DB" w14:textId="77777777" w:rsidTr="00171106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F93E0C8" w14:textId="77777777" w:rsidR="005D178E" w:rsidRDefault="005D178E" w:rsidP="00171106">
                  <w:pPr>
                    <w:pStyle w:val="Paragrafoelenco"/>
                    <w:ind w:left="0"/>
                  </w:pPr>
                  <w:r>
                    <w:t>Cognome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23157F" w14:textId="77777777" w:rsidR="005D178E" w:rsidRDefault="005D178E" w:rsidP="00171106">
                  <w:pPr>
                    <w:pStyle w:val="Paragrafoelenco"/>
                    <w:ind w:left="0"/>
                  </w:pPr>
                  <w:r>
                    <w:t>Borriello</w:t>
                  </w:r>
                </w:p>
              </w:tc>
            </w:tr>
            <w:tr w:rsidR="005D178E" w14:paraId="5FA1CD52" w14:textId="77777777" w:rsidTr="00171106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00DE1E7" w14:textId="77777777" w:rsidR="005D178E" w:rsidRDefault="005D178E" w:rsidP="00171106">
                  <w:pPr>
                    <w:pStyle w:val="Paragrafoelenco"/>
                    <w:ind w:left="0"/>
                  </w:pPr>
                  <w:r>
                    <w:t>Indirizzo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FA031C3" w14:textId="77777777" w:rsidR="005D178E" w:rsidRDefault="005D178E" w:rsidP="00171106">
                  <w:pPr>
                    <w:pStyle w:val="Paragrafoelenco"/>
                    <w:ind w:left="0"/>
                  </w:pPr>
                  <w:r w:rsidRPr="00C1228D">
                    <w:t>Via XX</w:t>
                  </w:r>
                  <w:r>
                    <w:t xml:space="preserve"> </w:t>
                  </w:r>
                  <w:r w:rsidRPr="00C1228D">
                    <w:t>Settembr</w:t>
                  </w:r>
                  <w:r>
                    <w:t>e</w:t>
                  </w:r>
                </w:p>
              </w:tc>
            </w:tr>
            <w:tr w:rsidR="005D178E" w14:paraId="0777C853" w14:textId="77777777" w:rsidTr="00171106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D4EA791" w14:textId="77777777" w:rsidR="005D178E" w:rsidRDefault="005D178E" w:rsidP="00171106">
                  <w:pPr>
                    <w:pStyle w:val="Paragrafoelenco"/>
                    <w:ind w:left="0"/>
                  </w:pPr>
                  <w:r>
                    <w:t>N</w:t>
                  </w:r>
                  <w:r>
                    <w:rPr>
                      <w:vertAlign w:val="superscript"/>
                    </w:rPr>
                    <w:t>o</w:t>
                  </w:r>
                  <w:r>
                    <w:t xml:space="preserve"> Civico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7F4B48" w14:textId="6568904B" w:rsidR="005D178E" w:rsidRDefault="005D178E" w:rsidP="00171106">
                  <w:pPr>
                    <w:pStyle w:val="Paragrafoelenco"/>
                    <w:ind w:left="0"/>
                  </w:pPr>
                  <w:r>
                    <w:t>82</w:t>
                  </w:r>
                </w:p>
              </w:tc>
            </w:tr>
            <w:tr w:rsidR="005D178E" w14:paraId="1AE95A66" w14:textId="77777777" w:rsidTr="00171106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94CD05A" w14:textId="77777777" w:rsidR="005D178E" w:rsidRDefault="005D178E" w:rsidP="00171106">
                  <w:pPr>
                    <w:pStyle w:val="Paragrafoelenco"/>
                    <w:ind w:left="0"/>
                  </w:pPr>
                  <w:r>
                    <w:t>CAP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2E1C904" w14:textId="77777777" w:rsidR="005D178E" w:rsidRDefault="005D178E" w:rsidP="00171106">
                  <w:pPr>
                    <w:pStyle w:val="Paragrafoelenco"/>
                    <w:ind w:left="0"/>
                  </w:pPr>
                </w:p>
              </w:tc>
            </w:tr>
            <w:tr w:rsidR="005D178E" w14:paraId="48972C29" w14:textId="77777777" w:rsidTr="00171106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53DBA86" w14:textId="77777777" w:rsidR="005D178E" w:rsidRDefault="005D178E" w:rsidP="00171106">
                  <w:pPr>
                    <w:pStyle w:val="Paragrafoelenco"/>
                    <w:ind w:left="0"/>
                  </w:pPr>
                  <w:r>
                    <w:t xml:space="preserve">Email </w:t>
                  </w:r>
                  <w:proofErr w:type="spellStart"/>
                  <w:r>
                    <w:t>Address</w:t>
                  </w:r>
                  <w:proofErr w:type="spellEnd"/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C295463" w14:textId="77777777" w:rsidR="005D178E" w:rsidRDefault="005D178E" w:rsidP="00171106">
                  <w:pPr>
                    <w:pStyle w:val="Paragrafoelenco"/>
                    <w:ind w:left="0"/>
                  </w:pPr>
                </w:p>
              </w:tc>
            </w:tr>
            <w:tr w:rsidR="005D178E" w14:paraId="6BFC39F0" w14:textId="77777777" w:rsidTr="00171106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A8604B2" w14:textId="77777777" w:rsidR="005D178E" w:rsidRDefault="005D178E" w:rsidP="00171106">
                  <w:pPr>
                    <w:pStyle w:val="Paragrafoelenc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26F1EC5" w14:textId="77777777" w:rsidR="005D178E" w:rsidRDefault="005D178E" w:rsidP="00171106">
                  <w:pPr>
                    <w:pStyle w:val="Paragrafoelenco"/>
                    <w:ind w:left="0"/>
                  </w:pPr>
                </w:p>
              </w:tc>
            </w:tr>
            <w:tr w:rsidR="005D178E" w14:paraId="2472C77B" w14:textId="77777777" w:rsidTr="00171106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647AC3D" w14:textId="77777777" w:rsidR="005D178E" w:rsidRDefault="005D178E" w:rsidP="00171106">
                  <w:pPr>
                    <w:pStyle w:val="Paragrafoelenco"/>
                    <w:ind w:left="0"/>
                  </w:pPr>
                  <w:r>
                    <w:t>Ripeti Password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6A78A55" w14:textId="77777777" w:rsidR="005D178E" w:rsidRDefault="005D178E" w:rsidP="00171106">
                  <w:pPr>
                    <w:pStyle w:val="Paragrafoelenco"/>
                    <w:ind w:left="0"/>
                  </w:pPr>
                </w:p>
              </w:tc>
            </w:tr>
          </w:tbl>
          <w:p w14:paraId="625B8309" w14:textId="77777777" w:rsidR="005D178E" w:rsidRDefault="005D178E" w:rsidP="005D178E">
            <w:pPr>
              <w:pStyle w:val="Paragrafoelenco"/>
              <w:numPr>
                <w:ilvl w:val="0"/>
                <w:numId w:val="11"/>
              </w:numPr>
              <w:ind w:left="452"/>
              <w:rPr>
                <w:kern w:val="2"/>
              </w:rPr>
            </w:pPr>
            <w:r>
              <w:t>L’utente preme sul pulsante “Registrati”</w:t>
            </w:r>
          </w:p>
        </w:tc>
      </w:tr>
      <w:tr w:rsidR="005D178E" w14:paraId="5714E0AF" w14:textId="77777777" w:rsidTr="00171106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1C4F24" w14:textId="77777777" w:rsidR="005D178E" w:rsidRDefault="005D178E" w:rsidP="00171106">
            <w:pPr>
              <w:rPr>
                <w:b/>
                <w:bCs/>
              </w:rPr>
            </w:pPr>
            <w:r>
              <w:rPr>
                <w:b/>
                <w:bCs/>
              </w:rPr>
              <w:t>Oracolo:</w:t>
            </w:r>
          </w:p>
        </w:tc>
      </w:tr>
      <w:tr w:rsidR="005D178E" w14:paraId="2DF2DA89" w14:textId="77777777" w:rsidTr="00171106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C73C9" w14:textId="3FC3184F" w:rsidR="005D178E" w:rsidRDefault="005D178E" w:rsidP="00171106">
            <w:r>
              <w:t>La registrazione non è avvenuta perché i campi obbligatori non sono stati compilati</w:t>
            </w:r>
          </w:p>
        </w:tc>
      </w:tr>
    </w:tbl>
    <w:p w14:paraId="51EBCB63" w14:textId="0F43D78E" w:rsidR="005D178E" w:rsidRDefault="005D178E" w:rsidP="00FB0028">
      <w:pPr>
        <w:tabs>
          <w:tab w:val="left" w:pos="3036"/>
        </w:tabs>
        <w:rPr>
          <w:rFonts w:ascii="Arial" w:hAnsi="Arial"/>
        </w:rPr>
      </w:pPr>
    </w:p>
    <w:tbl>
      <w:tblPr>
        <w:tblStyle w:val="Grigliatabella"/>
        <w:tblW w:w="0" w:type="auto"/>
        <w:tblInd w:w="426" w:type="dxa"/>
        <w:tblLook w:val="04A0" w:firstRow="1" w:lastRow="0" w:firstColumn="1" w:lastColumn="0" w:noHBand="0" w:noVBand="1"/>
      </w:tblPr>
      <w:tblGrid>
        <w:gridCol w:w="9201"/>
      </w:tblGrid>
      <w:tr w:rsidR="005D178E" w14:paraId="3886661D" w14:textId="77777777" w:rsidTr="00171106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68CCD1" w14:textId="453570C0" w:rsidR="005D178E" w:rsidRDefault="005D178E" w:rsidP="00171106">
            <w:pPr>
              <w:rPr>
                <w:kern w:val="2"/>
              </w:rPr>
            </w:pPr>
            <w:r>
              <w:rPr>
                <w:b/>
                <w:bCs/>
              </w:rPr>
              <w:t xml:space="preserve">Test Case ID: </w:t>
            </w:r>
            <w:r>
              <w:t>TC 1.1</w:t>
            </w:r>
            <w:r w:rsidR="00AF4BF0">
              <w:t>4</w:t>
            </w:r>
          </w:p>
        </w:tc>
      </w:tr>
      <w:tr w:rsidR="005D178E" w14:paraId="2EE01F7C" w14:textId="77777777" w:rsidTr="00171106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082780" w14:textId="06895559" w:rsidR="005D178E" w:rsidRDefault="005D178E" w:rsidP="00171106">
            <w:r>
              <w:rPr>
                <w:b/>
                <w:bCs/>
              </w:rPr>
              <w:t xml:space="preserve">Precondizioni: </w:t>
            </w:r>
          </w:p>
        </w:tc>
      </w:tr>
      <w:tr w:rsidR="005D178E" w14:paraId="03C97A29" w14:textId="77777777" w:rsidTr="00171106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4A48C" w14:textId="35C62EE9" w:rsidR="005D178E" w:rsidRDefault="00EB0092" w:rsidP="00171106">
            <w:r>
              <w:t>L’utente non registrato si trova nella pagina di registrazione</w:t>
            </w:r>
          </w:p>
        </w:tc>
      </w:tr>
      <w:tr w:rsidR="005D178E" w14:paraId="7BE748F0" w14:textId="77777777" w:rsidTr="00171106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602E90" w14:textId="77777777" w:rsidR="005D178E" w:rsidRDefault="005D178E" w:rsidP="00171106">
            <w:pPr>
              <w:rPr>
                <w:b/>
                <w:bCs/>
              </w:rPr>
            </w:pPr>
            <w:r>
              <w:rPr>
                <w:b/>
                <w:bCs/>
              </w:rPr>
              <w:t>Flusso di Eventi:</w:t>
            </w:r>
          </w:p>
        </w:tc>
      </w:tr>
      <w:tr w:rsidR="005D178E" w14:paraId="6F0FE608" w14:textId="77777777" w:rsidTr="00171106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61E57" w14:textId="77777777" w:rsidR="005D178E" w:rsidRDefault="005D178E" w:rsidP="005D178E">
            <w:pPr>
              <w:pStyle w:val="Paragrafoelenco"/>
              <w:numPr>
                <w:ilvl w:val="0"/>
                <w:numId w:val="11"/>
              </w:numPr>
              <w:ind w:left="452"/>
            </w:pPr>
            <w:r>
              <w:t>L’utente inserisce i seguenti dati:</w:t>
            </w:r>
          </w:p>
          <w:tbl>
            <w:tblPr>
              <w:tblStyle w:val="Grigliatabella"/>
              <w:tblW w:w="0" w:type="auto"/>
              <w:tblInd w:w="1297" w:type="dxa"/>
              <w:tblLook w:val="04A0" w:firstRow="1" w:lastRow="0" w:firstColumn="1" w:lastColumn="0" w:noHBand="0" w:noVBand="1"/>
            </w:tblPr>
            <w:tblGrid>
              <w:gridCol w:w="2546"/>
              <w:gridCol w:w="3686"/>
            </w:tblGrid>
            <w:tr w:rsidR="005D178E" w14:paraId="2CBADF7B" w14:textId="77777777" w:rsidTr="00171106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126D2E4" w14:textId="77777777" w:rsidR="005D178E" w:rsidRDefault="005D178E" w:rsidP="00171106">
                  <w:pPr>
                    <w:pStyle w:val="Paragrafoelenco"/>
                    <w:ind w:left="0"/>
                  </w:pPr>
                  <w:r>
                    <w:t>Nome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9751BDE" w14:textId="77777777" w:rsidR="005D178E" w:rsidRDefault="005D178E" w:rsidP="00171106">
                  <w:pPr>
                    <w:pStyle w:val="Paragrafoelenco"/>
                    <w:ind w:left="0"/>
                  </w:pPr>
                  <w:r>
                    <w:t>Simone</w:t>
                  </w:r>
                </w:p>
              </w:tc>
            </w:tr>
            <w:tr w:rsidR="005D178E" w14:paraId="58BB3A65" w14:textId="77777777" w:rsidTr="00171106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81C29BC" w14:textId="77777777" w:rsidR="005D178E" w:rsidRDefault="005D178E" w:rsidP="00171106">
                  <w:pPr>
                    <w:pStyle w:val="Paragrafoelenco"/>
                    <w:ind w:left="0"/>
                  </w:pPr>
                  <w:r>
                    <w:t>Cognome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B79BFAE" w14:textId="77777777" w:rsidR="005D178E" w:rsidRDefault="005D178E" w:rsidP="00171106">
                  <w:pPr>
                    <w:pStyle w:val="Paragrafoelenco"/>
                    <w:ind w:left="0"/>
                  </w:pPr>
                  <w:r>
                    <w:t>Borriello</w:t>
                  </w:r>
                </w:p>
              </w:tc>
            </w:tr>
            <w:tr w:rsidR="005D178E" w14:paraId="45F06941" w14:textId="77777777" w:rsidTr="00171106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1BC19C6" w14:textId="77777777" w:rsidR="005D178E" w:rsidRDefault="005D178E" w:rsidP="00171106">
                  <w:pPr>
                    <w:pStyle w:val="Paragrafoelenco"/>
                    <w:ind w:left="0"/>
                  </w:pPr>
                  <w:r>
                    <w:t>Indirizzo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83575AE" w14:textId="77777777" w:rsidR="005D178E" w:rsidRDefault="005D178E" w:rsidP="00171106">
                  <w:pPr>
                    <w:pStyle w:val="Paragrafoelenco"/>
                    <w:ind w:left="0"/>
                  </w:pPr>
                  <w:r w:rsidRPr="00C1228D">
                    <w:t>Via XX</w:t>
                  </w:r>
                  <w:r>
                    <w:t xml:space="preserve"> </w:t>
                  </w:r>
                  <w:r w:rsidRPr="00C1228D">
                    <w:t>Settembr</w:t>
                  </w:r>
                  <w:r>
                    <w:t>e</w:t>
                  </w:r>
                </w:p>
              </w:tc>
            </w:tr>
            <w:tr w:rsidR="005D178E" w14:paraId="077C7CE1" w14:textId="77777777" w:rsidTr="00171106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302C2AC" w14:textId="77777777" w:rsidR="005D178E" w:rsidRDefault="005D178E" w:rsidP="00171106">
                  <w:pPr>
                    <w:pStyle w:val="Paragrafoelenco"/>
                    <w:ind w:left="0"/>
                  </w:pPr>
                  <w:r>
                    <w:t>N</w:t>
                  </w:r>
                  <w:r>
                    <w:rPr>
                      <w:vertAlign w:val="superscript"/>
                    </w:rPr>
                    <w:t>o</w:t>
                  </w:r>
                  <w:r>
                    <w:t xml:space="preserve"> Civico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BF31515" w14:textId="77777777" w:rsidR="005D178E" w:rsidRDefault="005D178E" w:rsidP="00171106">
                  <w:pPr>
                    <w:pStyle w:val="Paragrafoelenco"/>
                    <w:ind w:left="0"/>
                  </w:pPr>
                  <w:r>
                    <w:t>82</w:t>
                  </w:r>
                </w:p>
              </w:tc>
            </w:tr>
            <w:tr w:rsidR="005D178E" w14:paraId="1D494DA2" w14:textId="77777777" w:rsidTr="00171106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DCF8AB2" w14:textId="77777777" w:rsidR="005D178E" w:rsidRDefault="005D178E" w:rsidP="00171106">
                  <w:pPr>
                    <w:pStyle w:val="Paragrafoelenco"/>
                    <w:ind w:left="0"/>
                  </w:pPr>
                  <w:r>
                    <w:t>CAP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E08A907" w14:textId="5782A244" w:rsidR="005D178E" w:rsidRDefault="005D178E" w:rsidP="00171106">
                  <w:pPr>
                    <w:pStyle w:val="Paragrafoelenco"/>
                    <w:ind w:left="0"/>
                  </w:pPr>
                  <w:r>
                    <w:t>800</w:t>
                  </w:r>
                </w:p>
              </w:tc>
            </w:tr>
            <w:tr w:rsidR="005D178E" w14:paraId="4837AA99" w14:textId="77777777" w:rsidTr="00171106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033FC65" w14:textId="77777777" w:rsidR="005D178E" w:rsidRDefault="005D178E" w:rsidP="00171106">
                  <w:pPr>
                    <w:pStyle w:val="Paragrafoelenco"/>
                    <w:ind w:left="0"/>
                  </w:pPr>
                  <w:r>
                    <w:t xml:space="preserve">Email </w:t>
                  </w:r>
                  <w:proofErr w:type="spellStart"/>
                  <w:r>
                    <w:t>Address</w:t>
                  </w:r>
                  <w:proofErr w:type="spellEnd"/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5667F8B" w14:textId="77777777" w:rsidR="005D178E" w:rsidRDefault="005D178E" w:rsidP="00171106">
                  <w:pPr>
                    <w:pStyle w:val="Paragrafoelenco"/>
                    <w:ind w:left="0"/>
                  </w:pPr>
                </w:p>
              </w:tc>
            </w:tr>
            <w:tr w:rsidR="005D178E" w14:paraId="43938973" w14:textId="77777777" w:rsidTr="00171106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A9884C7" w14:textId="77777777" w:rsidR="005D178E" w:rsidRDefault="005D178E" w:rsidP="00171106">
                  <w:pPr>
                    <w:pStyle w:val="Paragrafoelenc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2A8DEC" w14:textId="77777777" w:rsidR="005D178E" w:rsidRDefault="005D178E" w:rsidP="00171106">
                  <w:pPr>
                    <w:pStyle w:val="Paragrafoelenco"/>
                    <w:ind w:left="0"/>
                  </w:pPr>
                </w:p>
              </w:tc>
            </w:tr>
            <w:tr w:rsidR="005D178E" w14:paraId="4C2249CA" w14:textId="77777777" w:rsidTr="00171106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E0CDE24" w14:textId="77777777" w:rsidR="005D178E" w:rsidRDefault="005D178E" w:rsidP="00171106">
                  <w:pPr>
                    <w:pStyle w:val="Paragrafoelenco"/>
                    <w:ind w:left="0"/>
                  </w:pPr>
                  <w:r>
                    <w:t>Ripeti Password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EB2CAFF" w14:textId="77777777" w:rsidR="005D178E" w:rsidRDefault="005D178E" w:rsidP="00171106">
                  <w:pPr>
                    <w:pStyle w:val="Paragrafoelenco"/>
                    <w:ind w:left="0"/>
                  </w:pPr>
                </w:p>
              </w:tc>
            </w:tr>
          </w:tbl>
          <w:p w14:paraId="5A75AA37" w14:textId="77777777" w:rsidR="005D178E" w:rsidRDefault="005D178E" w:rsidP="005D178E">
            <w:pPr>
              <w:pStyle w:val="Paragrafoelenco"/>
              <w:numPr>
                <w:ilvl w:val="0"/>
                <w:numId w:val="11"/>
              </w:numPr>
              <w:ind w:left="452"/>
              <w:rPr>
                <w:kern w:val="2"/>
              </w:rPr>
            </w:pPr>
            <w:r>
              <w:t>L’utente preme sul pulsante “Registrati”</w:t>
            </w:r>
          </w:p>
        </w:tc>
      </w:tr>
      <w:tr w:rsidR="005D178E" w14:paraId="119A0903" w14:textId="77777777" w:rsidTr="00171106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F8A9E1" w14:textId="77777777" w:rsidR="005D178E" w:rsidRDefault="005D178E" w:rsidP="00171106">
            <w:pPr>
              <w:rPr>
                <w:b/>
                <w:bCs/>
              </w:rPr>
            </w:pPr>
            <w:r>
              <w:rPr>
                <w:b/>
                <w:bCs/>
              </w:rPr>
              <w:t>Oracolo:</w:t>
            </w:r>
          </w:p>
        </w:tc>
      </w:tr>
      <w:tr w:rsidR="005D178E" w14:paraId="26D82C2F" w14:textId="77777777" w:rsidTr="00171106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87D9F" w14:textId="0C4675D8" w:rsidR="005D178E" w:rsidRDefault="005D178E" w:rsidP="00171106">
            <w:r>
              <w:t xml:space="preserve">La registrazione non è avvenuta perché il campo “CAP” non rispetta </w:t>
            </w:r>
            <w:r w:rsidR="00C6784B">
              <w:t>la lunghezza</w:t>
            </w:r>
          </w:p>
        </w:tc>
      </w:tr>
    </w:tbl>
    <w:p w14:paraId="38B11B15" w14:textId="77426FCC" w:rsidR="005D178E" w:rsidRDefault="005D178E" w:rsidP="00FB0028">
      <w:pPr>
        <w:tabs>
          <w:tab w:val="left" w:pos="3036"/>
        </w:tabs>
        <w:rPr>
          <w:rFonts w:ascii="Arial" w:hAnsi="Arial"/>
        </w:rPr>
      </w:pPr>
    </w:p>
    <w:tbl>
      <w:tblPr>
        <w:tblStyle w:val="Grigliatabella"/>
        <w:tblW w:w="0" w:type="auto"/>
        <w:tblInd w:w="426" w:type="dxa"/>
        <w:tblLook w:val="04A0" w:firstRow="1" w:lastRow="0" w:firstColumn="1" w:lastColumn="0" w:noHBand="0" w:noVBand="1"/>
      </w:tblPr>
      <w:tblGrid>
        <w:gridCol w:w="9201"/>
      </w:tblGrid>
      <w:tr w:rsidR="005D178E" w14:paraId="4A29E10C" w14:textId="77777777" w:rsidTr="00171106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311CC7" w14:textId="042D46C0" w:rsidR="005D178E" w:rsidRDefault="005D178E" w:rsidP="00171106">
            <w:pPr>
              <w:rPr>
                <w:kern w:val="2"/>
              </w:rPr>
            </w:pPr>
            <w:r>
              <w:rPr>
                <w:b/>
                <w:bCs/>
              </w:rPr>
              <w:t xml:space="preserve">Test Case ID: </w:t>
            </w:r>
            <w:r>
              <w:t>TC 1.1</w:t>
            </w:r>
            <w:r w:rsidR="00AF4BF0">
              <w:t>5</w:t>
            </w:r>
          </w:p>
        </w:tc>
      </w:tr>
      <w:tr w:rsidR="005D178E" w14:paraId="235F524D" w14:textId="77777777" w:rsidTr="00171106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AB72C9" w14:textId="5D9BE3D7" w:rsidR="005D178E" w:rsidRDefault="005D178E" w:rsidP="00171106">
            <w:r>
              <w:rPr>
                <w:b/>
                <w:bCs/>
              </w:rPr>
              <w:t xml:space="preserve">Precondizioni: </w:t>
            </w:r>
          </w:p>
        </w:tc>
      </w:tr>
      <w:tr w:rsidR="005D178E" w14:paraId="63102DC5" w14:textId="77777777" w:rsidTr="00171106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5202D" w14:textId="6BC5E85D" w:rsidR="005D178E" w:rsidRDefault="00EB0092" w:rsidP="00171106">
            <w:r>
              <w:t>L’utente non registrato si trova nella pagina di registrazione</w:t>
            </w:r>
          </w:p>
        </w:tc>
      </w:tr>
      <w:tr w:rsidR="005D178E" w14:paraId="12A09BC3" w14:textId="77777777" w:rsidTr="00171106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B8CD15" w14:textId="77777777" w:rsidR="005D178E" w:rsidRDefault="005D178E" w:rsidP="00171106">
            <w:pPr>
              <w:rPr>
                <w:b/>
                <w:bCs/>
              </w:rPr>
            </w:pPr>
            <w:r>
              <w:rPr>
                <w:b/>
                <w:bCs/>
              </w:rPr>
              <w:t>Flusso di Eventi:</w:t>
            </w:r>
          </w:p>
        </w:tc>
      </w:tr>
      <w:tr w:rsidR="005D178E" w14:paraId="685A8460" w14:textId="77777777" w:rsidTr="00171106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44881" w14:textId="77777777" w:rsidR="005D178E" w:rsidRDefault="005D178E" w:rsidP="005D178E">
            <w:pPr>
              <w:pStyle w:val="Paragrafoelenco"/>
              <w:numPr>
                <w:ilvl w:val="0"/>
                <w:numId w:val="11"/>
              </w:numPr>
              <w:ind w:left="452"/>
            </w:pPr>
            <w:r>
              <w:t>L’utente inserisce i seguenti dati:</w:t>
            </w:r>
          </w:p>
          <w:tbl>
            <w:tblPr>
              <w:tblStyle w:val="Grigliatabella"/>
              <w:tblW w:w="0" w:type="auto"/>
              <w:tblInd w:w="1297" w:type="dxa"/>
              <w:tblLook w:val="04A0" w:firstRow="1" w:lastRow="0" w:firstColumn="1" w:lastColumn="0" w:noHBand="0" w:noVBand="1"/>
            </w:tblPr>
            <w:tblGrid>
              <w:gridCol w:w="2546"/>
              <w:gridCol w:w="3686"/>
            </w:tblGrid>
            <w:tr w:rsidR="005D178E" w14:paraId="2953CFDF" w14:textId="77777777" w:rsidTr="00171106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BDE4D57" w14:textId="77777777" w:rsidR="005D178E" w:rsidRDefault="005D178E" w:rsidP="00171106">
                  <w:pPr>
                    <w:pStyle w:val="Paragrafoelenco"/>
                    <w:ind w:left="0"/>
                  </w:pPr>
                  <w:r>
                    <w:t>Nome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A49B93A" w14:textId="77777777" w:rsidR="005D178E" w:rsidRDefault="005D178E" w:rsidP="00171106">
                  <w:pPr>
                    <w:pStyle w:val="Paragrafoelenco"/>
                    <w:ind w:left="0"/>
                  </w:pPr>
                  <w:r>
                    <w:t>Simone</w:t>
                  </w:r>
                </w:p>
              </w:tc>
            </w:tr>
            <w:tr w:rsidR="005D178E" w14:paraId="6A47BE57" w14:textId="77777777" w:rsidTr="00171106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F5A63C6" w14:textId="77777777" w:rsidR="005D178E" w:rsidRDefault="005D178E" w:rsidP="00171106">
                  <w:pPr>
                    <w:pStyle w:val="Paragrafoelenco"/>
                    <w:ind w:left="0"/>
                  </w:pPr>
                  <w:r>
                    <w:t>Cognome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9B25A87" w14:textId="77777777" w:rsidR="005D178E" w:rsidRDefault="005D178E" w:rsidP="00171106">
                  <w:pPr>
                    <w:pStyle w:val="Paragrafoelenco"/>
                    <w:ind w:left="0"/>
                  </w:pPr>
                  <w:r>
                    <w:t>Borriello</w:t>
                  </w:r>
                </w:p>
              </w:tc>
            </w:tr>
            <w:tr w:rsidR="005D178E" w14:paraId="093EF6E7" w14:textId="77777777" w:rsidTr="00171106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D5DEC84" w14:textId="77777777" w:rsidR="005D178E" w:rsidRDefault="005D178E" w:rsidP="00171106">
                  <w:pPr>
                    <w:pStyle w:val="Paragrafoelenco"/>
                    <w:ind w:left="0"/>
                  </w:pPr>
                  <w:r>
                    <w:t>Indirizzo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74766C8" w14:textId="77777777" w:rsidR="005D178E" w:rsidRDefault="005D178E" w:rsidP="00171106">
                  <w:pPr>
                    <w:pStyle w:val="Paragrafoelenco"/>
                    <w:ind w:left="0"/>
                  </w:pPr>
                  <w:r w:rsidRPr="00C1228D">
                    <w:t>Via XX</w:t>
                  </w:r>
                  <w:r>
                    <w:t xml:space="preserve"> </w:t>
                  </w:r>
                  <w:r w:rsidRPr="00C1228D">
                    <w:t>Settembr</w:t>
                  </w:r>
                  <w:r>
                    <w:t>e</w:t>
                  </w:r>
                </w:p>
              </w:tc>
            </w:tr>
            <w:tr w:rsidR="005D178E" w14:paraId="5726567D" w14:textId="77777777" w:rsidTr="00171106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F92B34A" w14:textId="77777777" w:rsidR="005D178E" w:rsidRDefault="005D178E" w:rsidP="00171106">
                  <w:pPr>
                    <w:pStyle w:val="Paragrafoelenco"/>
                    <w:ind w:left="0"/>
                  </w:pPr>
                  <w:r>
                    <w:t>N</w:t>
                  </w:r>
                  <w:r>
                    <w:rPr>
                      <w:vertAlign w:val="superscript"/>
                    </w:rPr>
                    <w:t>o</w:t>
                  </w:r>
                  <w:r>
                    <w:t xml:space="preserve"> Civico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9F500A3" w14:textId="77777777" w:rsidR="005D178E" w:rsidRDefault="005D178E" w:rsidP="00171106">
                  <w:pPr>
                    <w:pStyle w:val="Paragrafoelenco"/>
                    <w:ind w:left="0"/>
                  </w:pPr>
                  <w:r>
                    <w:t>82</w:t>
                  </w:r>
                </w:p>
              </w:tc>
            </w:tr>
            <w:tr w:rsidR="005D178E" w14:paraId="516218B8" w14:textId="77777777" w:rsidTr="00171106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4D0DB1D" w14:textId="77777777" w:rsidR="005D178E" w:rsidRDefault="005D178E" w:rsidP="00171106">
                  <w:pPr>
                    <w:pStyle w:val="Paragrafoelenco"/>
                    <w:ind w:left="0"/>
                  </w:pPr>
                  <w:r>
                    <w:t>CAP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B72E259" w14:textId="60D497C7" w:rsidR="005D178E" w:rsidRDefault="005D178E" w:rsidP="00171106">
                  <w:pPr>
                    <w:pStyle w:val="Paragrafoelenco"/>
                    <w:ind w:left="0"/>
                  </w:pPr>
                  <w:r>
                    <w:t>800*7</w:t>
                  </w:r>
                </w:p>
              </w:tc>
            </w:tr>
            <w:tr w:rsidR="005D178E" w14:paraId="689048A2" w14:textId="77777777" w:rsidTr="00171106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B5B2103" w14:textId="77777777" w:rsidR="005D178E" w:rsidRDefault="005D178E" w:rsidP="00171106">
                  <w:pPr>
                    <w:pStyle w:val="Paragrafoelenco"/>
                    <w:ind w:left="0"/>
                  </w:pPr>
                  <w:r>
                    <w:t xml:space="preserve">Email </w:t>
                  </w:r>
                  <w:proofErr w:type="spellStart"/>
                  <w:r>
                    <w:t>Address</w:t>
                  </w:r>
                  <w:proofErr w:type="spellEnd"/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20E4596" w14:textId="77777777" w:rsidR="005D178E" w:rsidRDefault="005D178E" w:rsidP="00171106">
                  <w:pPr>
                    <w:pStyle w:val="Paragrafoelenco"/>
                    <w:ind w:left="0"/>
                  </w:pPr>
                </w:p>
              </w:tc>
            </w:tr>
            <w:tr w:rsidR="005D178E" w14:paraId="420CA09A" w14:textId="77777777" w:rsidTr="00171106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23F5116" w14:textId="77777777" w:rsidR="005D178E" w:rsidRDefault="005D178E" w:rsidP="00171106">
                  <w:pPr>
                    <w:pStyle w:val="Paragrafoelenc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216717D" w14:textId="77777777" w:rsidR="005D178E" w:rsidRDefault="005D178E" w:rsidP="00171106">
                  <w:pPr>
                    <w:pStyle w:val="Paragrafoelenco"/>
                    <w:ind w:left="0"/>
                  </w:pPr>
                </w:p>
              </w:tc>
            </w:tr>
            <w:tr w:rsidR="005D178E" w14:paraId="2FD07EF9" w14:textId="77777777" w:rsidTr="00171106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97A1CC4" w14:textId="77777777" w:rsidR="005D178E" w:rsidRDefault="005D178E" w:rsidP="00171106">
                  <w:pPr>
                    <w:pStyle w:val="Paragrafoelenco"/>
                    <w:ind w:left="0"/>
                  </w:pPr>
                  <w:r>
                    <w:t>Ripeti Password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CAE8FD3" w14:textId="77777777" w:rsidR="005D178E" w:rsidRDefault="005D178E" w:rsidP="00171106">
                  <w:pPr>
                    <w:pStyle w:val="Paragrafoelenco"/>
                    <w:ind w:left="0"/>
                  </w:pPr>
                </w:p>
              </w:tc>
            </w:tr>
          </w:tbl>
          <w:p w14:paraId="6CA3F0D1" w14:textId="77777777" w:rsidR="005D178E" w:rsidRDefault="005D178E" w:rsidP="005D178E">
            <w:pPr>
              <w:pStyle w:val="Paragrafoelenco"/>
              <w:numPr>
                <w:ilvl w:val="0"/>
                <w:numId w:val="11"/>
              </w:numPr>
              <w:ind w:left="452"/>
              <w:rPr>
                <w:kern w:val="2"/>
              </w:rPr>
            </w:pPr>
            <w:r>
              <w:t>L’utente preme sul pulsante “Registrati”</w:t>
            </w:r>
          </w:p>
        </w:tc>
      </w:tr>
      <w:tr w:rsidR="005D178E" w14:paraId="3ED95E60" w14:textId="77777777" w:rsidTr="00171106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9539DA" w14:textId="77777777" w:rsidR="005D178E" w:rsidRDefault="005D178E" w:rsidP="00171106">
            <w:pPr>
              <w:rPr>
                <w:b/>
                <w:bCs/>
              </w:rPr>
            </w:pPr>
            <w:r>
              <w:rPr>
                <w:b/>
                <w:bCs/>
              </w:rPr>
              <w:t>Oracolo:</w:t>
            </w:r>
          </w:p>
        </w:tc>
      </w:tr>
      <w:tr w:rsidR="005D178E" w14:paraId="73595FE9" w14:textId="77777777" w:rsidTr="00171106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65E38" w14:textId="77777777" w:rsidR="005D178E" w:rsidRDefault="005D178E" w:rsidP="00171106">
            <w:r>
              <w:t>La registrazione non è avvenuta perché il campo “CAP” non rispetta il formato</w:t>
            </w:r>
          </w:p>
        </w:tc>
      </w:tr>
    </w:tbl>
    <w:p w14:paraId="00372824" w14:textId="6C32B544" w:rsidR="005D178E" w:rsidRDefault="005D178E" w:rsidP="00FB0028">
      <w:pPr>
        <w:tabs>
          <w:tab w:val="left" w:pos="3036"/>
        </w:tabs>
        <w:rPr>
          <w:rFonts w:ascii="Arial" w:hAnsi="Arial"/>
        </w:rPr>
      </w:pPr>
    </w:p>
    <w:tbl>
      <w:tblPr>
        <w:tblStyle w:val="Grigliatabella"/>
        <w:tblW w:w="0" w:type="auto"/>
        <w:tblInd w:w="426" w:type="dxa"/>
        <w:tblLook w:val="04A0" w:firstRow="1" w:lastRow="0" w:firstColumn="1" w:lastColumn="0" w:noHBand="0" w:noVBand="1"/>
      </w:tblPr>
      <w:tblGrid>
        <w:gridCol w:w="9201"/>
      </w:tblGrid>
      <w:tr w:rsidR="005D178E" w14:paraId="137B9D10" w14:textId="77777777" w:rsidTr="00171106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30856E" w14:textId="11C351D0" w:rsidR="005D178E" w:rsidRDefault="005D178E" w:rsidP="00171106">
            <w:pPr>
              <w:rPr>
                <w:kern w:val="2"/>
              </w:rPr>
            </w:pPr>
            <w:r>
              <w:rPr>
                <w:b/>
                <w:bCs/>
              </w:rPr>
              <w:t xml:space="preserve">Test Case ID: </w:t>
            </w:r>
            <w:r>
              <w:t>TC 1.</w:t>
            </w:r>
            <w:r w:rsidR="00AF4BF0">
              <w:t>16</w:t>
            </w:r>
          </w:p>
        </w:tc>
      </w:tr>
      <w:tr w:rsidR="005D178E" w14:paraId="6041170B" w14:textId="77777777" w:rsidTr="00171106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4528F6" w14:textId="408084E6" w:rsidR="005D178E" w:rsidRDefault="005D178E" w:rsidP="00171106">
            <w:r>
              <w:rPr>
                <w:b/>
                <w:bCs/>
              </w:rPr>
              <w:t xml:space="preserve">Precondizioni: </w:t>
            </w:r>
          </w:p>
        </w:tc>
      </w:tr>
      <w:tr w:rsidR="005D178E" w14:paraId="62D69917" w14:textId="77777777" w:rsidTr="00171106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DEB3F" w14:textId="460C977D" w:rsidR="005D178E" w:rsidRDefault="00EB0092" w:rsidP="00171106">
            <w:r>
              <w:t>L’utente non registrato si trova nella pagina di registrazione</w:t>
            </w:r>
          </w:p>
        </w:tc>
      </w:tr>
      <w:tr w:rsidR="005D178E" w14:paraId="0E644E30" w14:textId="77777777" w:rsidTr="00171106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BBF2F3" w14:textId="77777777" w:rsidR="005D178E" w:rsidRDefault="005D178E" w:rsidP="00171106">
            <w:pPr>
              <w:rPr>
                <w:b/>
                <w:bCs/>
              </w:rPr>
            </w:pPr>
            <w:r>
              <w:rPr>
                <w:b/>
                <w:bCs/>
              </w:rPr>
              <w:t>Flusso di Eventi:</w:t>
            </w:r>
          </w:p>
        </w:tc>
      </w:tr>
      <w:tr w:rsidR="005D178E" w14:paraId="1E528E3A" w14:textId="77777777" w:rsidTr="00171106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84F38" w14:textId="77777777" w:rsidR="005D178E" w:rsidRDefault="005D178E" w:rsidP="005D178E">
            <w:pPr>
              <w:pStyle w:val="Paragrafoelenco"/>
              <w:numPr>
                <w:ilvl w:val="0"/>
                <w:numId w:val="11"/>
              </w:numPr>
              <w:ind w:left="452"/>
            </w:pPr>
            <w:r>
              <w:t>L’utente inserisce i seguenti dati:</w:t>
            </w:r>
          </w:p>
          <w:tbl>
            <w:tblPr>
              <w:tblStyle w:val="Grigliatabella"/>
              <w:tblW w:w="0" w:type="auto"/>
              <w:tblInd w:w="1297" w:type="dxa"/>
              <w:tblLook w:val="04A0" w:firstRow="1" w:lastRow="0" w:firstColumn="1" w:lastColumn="0" w:noHBand="0" w:noVBand="1"/>
            </w:tblPr>
            <w:tblGrid>
              <w:gridCol w:w="2546"/>
              <w:gridCol w:w="3686"/>
            </w:tblGrid>
            <w:tr w:rsidR="005D178E" w14:paraId="6654191E" w14:textId="77777777" w:rsidTr="00171106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4A3F1A1" w14:textId="77777777" w:rsidR="005D178E" w:rsidRDefault="005D178E" w:rsidP="00171106">
                  <w:pPr>
                    <w:pStyle w:val="Paragrafoelenco"/>
                    <w:ind w:left="0"/>
                  </w:pPr>
                  <w:r>
                    <w:t>Nome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079A8F8" w14:textId="77777777" w:rsidR="005D178E" w:rsidRDefault="005D178E" w:rsidP="00171106">
                  <w:pPr>
                    <w:pStyle w:val="Paragrafoelenco"/>
                    <w:ind w:left="0"/>
                  </w:pPr>
                  <w:r>
                    <w:t>Simone</w:t>
                  </w:r>
                </w:p>
              </w:tc>
            </w:tr>
            <w:tr w:rsidR="005D178E" w14:paraId="4D9852F4" w14:textId="77777777" w:rsidTr="00171106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3548ABC" w14:textId="77777777" w:rsidR="005D178E" w:rsidRDefault="005D178E" w:rsidP="00171106">
                  <w:pPr>
                    <w:pStyle w:val="Paragrafoelenco"/>
                    <w:ind w:left="0"/>
                  </w:pPr>
                  <w:r>
                    <w:t>Cognome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D5B2B49" w14:textId="77777777" w:rsidR="005D178E" w:rsidRDefault="005D178E" w:rsidP="00171106">
                  <w:pPr>
                    <w:pStyle w:val="Paragrafoelenco"/>
                    <w:ind w:left="0"/>
                  </w:pPr>
                  <w:r>
                    <w:t>Borriello</w:t>
                  </w:r>
                </w:p>
              </w:tc>
            </w:tr>
            <w:tr w:rsidR="005D178E" w14:paraId="39297DC5" w14:textId="77777777" w:rsidTr="00171106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7B346C3" w14:textId="77777777" w:rsidR="005D178E" w:rsidRDefault="005D178E" w:rsidP="00171106">
                  <w:pPr>
                    <w:pStyle w:val="Paragrafoelenco"/>
                    <w:ind w:left="0"/>
                  </w:pPr>
                  <w:r>
                    <w:t>Indirizzo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3AE84CC" w14:textId="77777777" w:rsidR="005D178E" w:rsidRDefault="005D178E" w:rsidP="00171106">
                  <w:pPr>
                    <w:pStyle w:val="Paragrafoelenco"/>
                    <w:ind w:left="0"/>
                  </w:pPr>
                  <w:r w:rsidRPr="00C1228D">
                    <w:t>Via XX</w:t>
                  </w:r>
                  <w:r>
                    <w:t xml:space="preserve"> </w:t>
                  </w:r>
                  <w:r w:rsidRPr="00C1228D">
                    <w:t>Settembr</w:t>
                  </w:r>
                  <w:r>
                    <w:t>e</w:t>
                  </w:r>
                </w:p>
              </w:tc>
            </w:tr>
            <w:tr w:rsidR="005D178E" w14:paraId="60DFA40C" w14:textId="77777777" w:rsidTr="00171106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7CACB7B" w14:textId="77777777" w:rsidR="005D178E" w:rsidRDefault="005D178E" w:rsidP="00171106">
                  <w:pPr>
                    <w:pStyle w:val="Paragrafoelenco"/>
                    <w:ind w:left="0"/>
                  </w:pPr>
                  <w:r>
                    <w:t>N</w:t>
                  </w:r>
                  <w:r>
                    <w:rPr>
                      <w:vertAlign w:val="superscript"/>
                    </w:rPr>
                    <w:t>o</w:t>
                  </w:r>
                  <w:r>
                    <w:t xml:space="preserve"> Civico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9ECEA28" w14:textId="77777777" w:rsidR="005D178E" w:rsidRDefault="005D178E" w:rsidP="00171106">
                  <w:pPr>
                    <w:pStyle w:val="Paragrafoelenco"/>
                    <w:ind w:left="0"/>
                  </w:pPr>
                  <w:r>
                    <w:t>82</w:t>
                  </w:r>
                </w:p>
              </w:tc>
            </w:tr>
            <w:tr w:rsidR="005D178E" w14:paraId="36549473" w14:textId="77777777" w:rsidTr="00171106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EA53DF1" w14:textId="77777777" w:rsidR="005D178E" w:rsidRDefault="005D178E" w:rsidP="00171106">
                  <w:pPr>
                    <w:pStyle w:val="Paragrafoelenco"/>
                    <w:ind w:left="0"/>
                  </w:pPr>
                  <w:r>
                    <w:t>CAP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44641BC" w14:textId="6E25AEE6" w:rsidR="005D178E" w:rsidRDefault="005D178E" w:rsidP="00171106">
                  <w:pPr>
                    <w:pStyle w:val="Paragrafoelenco"/>
                    <w:ind w:left="0"/>
                  </w:pPr>
                  <w:r>
                    <w:t>80047</w:t>
                  </w:r>
                </w:p>
              </w:tc>
            </w:tr>
            <w:tr w:rsidR="005D178E" w14:paraId="18B35B8B" w14:textId="77777777" w:rsidTr="00171106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5CFE0BC" w14:textId="77777777" w:rsidR="005D178E" w:rsidRDefault="005D178E" w:rsidP="00171106">
                  <w:pPr>
                    <w:pStyle w:val="Paragrafoelenco"/>
                    <w:ind w:left="0"/>
                  </w:pPr>
                  <w:r>
                    <w:t xml:space="preserve">Email </w:t>
                  </w:r>
                  <w:proofErr w:type="spellStart"/>
                  <w:r>
                    <w:t>Address</w:t>
                  </w:r>
                  <w:proofErr w:type="spellEnd"/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2ED67C8" w14:textId="77777777" w:rsidR="005D178E" w:rsidRDefault="005D178E" w:rsidP="00171106">
                  <w:pPr>
                    <w:pStyle w:val="Paragrafoelenco"/>
                    <w:ind w:left="0"/>
                  </w:pPr>
                </w:p>
              </w:tc>
            </w:tr>
            <w:tr w:rsidR="005D178E" w14:paraId="27EF4864" w14:textId="77777777" w:rsidTr="00171106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3CBAEF3" w14:textId="77777777" w:rsidR="005D178E" w:rsidRDefault="005D178E" w:rsidP="00171106">
                  <w:pPr>
                    <w:pStyle w:val="Paragrafoelenco"/>
                    <w:ind w:left="0"/>
                  </w:pPr>
                  <w:r>
                    <w:lastRenderedPageBreak/>
                    <w:t>Password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0376BF" w14:textId="77777777" w:rsidR="005D178E" w:rsidRDefault="005D178E" w:rsidP="00171106">
                  <w:pPr>
                    <w:pStyle w:val="Paragrafoelenco"/>
                    <w:ind w:left="0"/>
                  </w:pPr>
                </w:p>
              </w:tc>
            </w:tr>
            <w:tr w:rsidR="005D178E" w14:paraId="29C73796" w14:textId="77777777" w:rsidTr="00171106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1B8F75A" w14:textId="77777777" w:rsidR="005D178E" w:rsidRDefault="005D178E" w:rsidP="00171106">
                  <w:pPr>
                    <w:pStyle w:val="Paragrafoelenco"/>
                    <w:ind w:left="0"/>
                  </w:pPr>
                  <w:r>
                    <w:t>Ripeti Password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FF5F510" w14:textId="77777777" w:rsidR="005D178E" w:rsidRDefault="005D178E" w:rsidP="00171106">
                  <w:pPr>
                    <w:pStyle w:val="Paragrafoelenco"/>
                    <w:ind w:left="0"/>
                  </w:pPr>
                </w:p>
              </w:tc>
            </w:tr>
          </w:tbl>
          <w:p w14:paraId="5AAC47FD" w14:textId="77777777" w:rsidR="005D178E" w:rsidRDefault="005D178E" w:rsidP="005D178E">
            <w:pPr>
              <w:pStyle w:val="Paragrafoelenco"/>
              <w:numPr>
                <w:ilvl w:val="0"/>
                <w:numId w:val="11"/>
              </w:numPr>
              <w:ind w:left="452"/>
              <w:rPr>
                <w:kern w:val="2"/>
              </w:rPr>
            </w:pPr>
            <w:r>
              <w:t>L’utente preme sul pulsante “Registrati”</w:t>
            </w:r>
          </w:p>
        </w:tc>
      </w:tr>
      <w:tr w:rsidR="005D178E" w14:paraId="555D7C63" w14:textId="77777777" w:rsidTr="00171106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270E53" w14:textId="77777777" w:rsidR="005D178E" w:rsidRDefault="005D178E" w:rsidP="0017110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Oracolo:</w:t>
            </w:r>
          </w:p>
        </w:tc>
      </w:tr>
      <w:tr w:rsidR="005D178E" w14:paraId="22C435DE" w14:textId="77777777" w:rsidTr="00171106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9D3ED" w14:textId="6AF548EA" w:rsidR="005D178E" w:rsidRDefault="005D178E" w:rsidP="00171106">
            <w:r>
              <w:t>La registrazione non è avvenuta perché i campi obbligatori non sono stati compilati</w:t>
            </w:r>
          </w:p>
        </w:tc>
      </w:tr>
    </w:tbl>
    <w:p w14:paraId="7060DDF9" w14:textId="18803BF4" w:rsidR="005D178E" w:rsidRDefault="005D178E" w:rsidP="00FB0028">
      <w:pPr>
        <w:tabs>
          <w:tab w:val="left" w:pos="3036"/>
        </w:tabs>
        <w:rPr>
          <w:rFonts w:ascii="Arial" w:hAnsi="Arial"/>
        </w:rPr>
      </w:pPr>
    </w:p>
    <w:tbl>
      <w:tblPr>
        <w:tblStyle w:val="Grigliatabella"/>
        <w:tblW w:w="0" w:type="auto"/>
        <w:tblInd w:w="426" w:type="dxa"/>
        <w:tblLook w:val="04A0" w:firstRow="1" w:lastRow="0" w:firstColumn="1" w:lastColumn="0" w:noHBand="0" w:noVBand="1"/>
      </w:tblPr>
      <w:tblGrid>
        <w:gridCol w:w="9201"/>
      </w:tblGrid>
      <w:tr w:rsidR="005D178E" w14:paraId="7597C06F" w14:textId="77777777" w:rsidTr="00171106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743EBE" w14:textId="05400F15" w:rsidR="005D178E" w:rsidRDefault="005D178E" w:rsidP="00171106">
            <w:pPr>
              <w:rPr>
                <w:kern w:val="2"/>
              </w:rPr>
            </w:pPr>
            <w:r>
              <w:rPr>
                <w:b/>
                <w:bCs/>
              </w:rPr>
              <w:t xml:space="preserve">Test Case ID: </w:t>
            </w:r>
            <w:r>
              <w:t>TC 1.</w:t>
            </w:r>
            <w:r w:rsidR="00AF4BF0">
              <w:t>17</w:t>
            </w:r>
          </w:p>
        </w:tc>
      </w:tr>
      <w:tr w:rsidR="005D178E" w14:paraId="75612309" w14:textId="77777777" w:rsidTr="00171106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BE521E" w14:textId="1D774492" w:rsidR="005D178E" w:rsidRDefault="005D178E" w:rsidP="00171106">
            <w:r>
              <w:rPr>
                <w:b/>
                <w:bCs/>
              </w:rPr>
              <w:t xml:space="preserve">Precondizioni: </w:t>
            </w:r>
          </w:p>
        </w:tc>
      </w:tr>
      <w:tr w:rsidR="005D178E" w14:paraId="0ADB03FC" w14:textId="77777777" w:rsidTr="00171106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9FDD1" w14:textId="188CCA20" w:rsidR="005D178E" w:rsidRDefault="00EB0092" w:rsidP="00171106">
            <w:r>
              <w:t>L’utente non registrato si trova nella pagina di registrazione</w:t>
            </w:r>
          </w:p>
        </w:tc>
      </w:tr>
      <w:tr w:rsidR="005D178E" w14:paraId="6ECBE741" w14:textId="77777777" w:rsidTr="00171106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3491D9" w14:textId="77777777" w:rsidR="005D178E" w:rsidRDefault="005D178E" w:rsidP="00171106">
            <w:pPr>
              <w:rPr>
                <w:b/>
                <w:bCs/>
              </w:rPr>
            </w:pPr>
            <w:r>
              <w:rPr>
                <w:b/>
                <w:bCs/>
              </w:rPr>
              <w:t>Flusso di Eventi:</w:t>
            </w:r>
          </w:p>
        </w:tc>
      </w:tr>
      <w:tr w:rsidR="005D178E" w14:paraId="47C201B4" w14:textId="77777777" w:rsidTr="00171106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39603" w14:textId="77777777" w:rsidR="005D178E" w:rsidRDefault="005D178E" w:rsidP="005D178E">
            <w:pPr>
              <w:pStyle w:val="Paragrafoelenco"/>
              <w:numPr>
                <w:ilvl w:val="0"/>
                <w:numId w:val="11"/>
              </w:numPr>
              <w:ind w:left="452"/>
            </w:pPr>
            <w:r>
              <w:t>L’utente inserisce i seguenti dati:</w:t>
            </w:r>
          </w:p>
          <w:tbl>
            <w:tblPr>
              <w:tblStyle w:val="Grigliatabella"/>
              <w:tblW w:w="0" w:type="auto"/>
              <w:tblInd w:w="1297" w:type="dxa"/>
              <w:tblLook w:val="04A0" w:firstRow="1" w:lastRow="0" w:firstColumn="1" w:lastColumn="0" w:noHBand="0" w:noVBand="1"/>
            </w:tblPr>
            <w:tblGrid>
              <w:gridCol w:w="2546"/>
              <w:gridCol w:w="3686"/>
            </w:tblGrid>
            <w:tr w:rsidR="005D178E" w14:paraId="03C32CCB" w14:textId="77777777" w:rsidTr="00171106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04EAC0F" w14:textId="77777777" w:rsidR="005D178E" w:rsidRDefault="005D178E" w:rsidP="00171106">
                  <w:pPr>
                    <w:pStyle w:val="Paragrafoelenco"/>
                    <w:ind w:left="0"/>
                  </w:pPr>
                  <w:r>
                    <w:t>Nome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52B936A" w14:textId="77777777" w:rsidR="005D178E" w:rsidRDefault="005D178E" w:rsidP="00171106">
                  <w:pPr>
                    <w:pStyle w:val="Paragrafoelenco"/>
                    <w:ind w:left="0"/>
                  </w:pPr>
                  <w:r>
                    <w:t>Simone</w:t>
                  </w:r>
                </w:p>
              </w:tc>
            </w:tr>
            <w:tr w:rsidR="005D178E" w14:paraId="4A84EDF6" w14:textId="77777777" w:rsidTr="00171106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19A0EB5" w14:textId="77777777" w:rsidR="005D178E" w:rsidRDefault="005D178E" w:rsidP="00171106">
                  <w:pPr>
                    <w:pStyle w:val="Paragrafoelenco"/>
                    <w:ind w:left="0"/>
                  </w:pPr>
                  <w:r>
                    <w:t>Cognome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E3320FA" w14:textId="77777777" w:rsidR="005D178E" w:rsidRDefault="005D178E" w:rsidP="00171106">
                  <w:pPr>
                    <w:pStyle w:val="Paragrafoelenco"/>
                    <w:ind w:left="0"/>
                  </w:pPr>
                  <w:r>
                    <w:t>Borriello</w:t>
                  </w:r>
                </w:p>
              </w:tc>
            </w:tr>
            <w:tr w:rsidR="005D178E" w14:paraId="7759AF99" w14:textId="77777777" w:rsidTr="00171106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8A9D9B8" w14:textId="77777777" w:rsidR="005D178E" w:rsidRDefault="005D178E" w:rsidP="00171106">
                  <w:pPr>
                    <w:pStyle w:val="Paragrafoelenco"/>
                    <w:ind w:left="0"/>
                  </w:pPr>
                  <w:r>
                    <w:t>Indirizzo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126280" w14:textId="77777777" w:rsidR="005D178E" w:rsidRDefault="005D178E" w:rsidP="00171106">
                  <w:pPr>
                    <w:pStyle w:val="Paragrafoelenco"/>
                    <w:ind w:left="0"/>
                  </w:pPr>
                  <w:r w:rsidRPr="00C1228D">
                    <w:t>Via XX</w:t>
                  </w:r>
                  <w:r>
                    <w:t xml:space="preserve"> </w:t>
                  </w:r>
                  <w:r w:rsidRPr="00C1228D">
                    <w:t>Settembr</w:t>
                  </w:r>
                  <w:r>
                    <w:t>e</w:t>
                  </w:r>
                </w:p>
              </w:tc>
            </w:tr>
            <w:tr w:rsidR="005D178E" w14:paraId="5B3CB30F" w14:textId="77777777" w:rsidTr="00171106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6B27E63" w14:textId="77777777" w:rsidR="005D178E" w:rsidRDefault="005D178E" w:rsidP="00171106">
                  <w:pPr>
                    <w:pStyle w:val="Paragrafoelenco"/>
                    <w:ind w:left="0"/>
                  </w:pPr>
                  <w:r>
                    <w:t>N</w:t>
                  </w:r>
                  <w:r>
                    <w:rPr>
                      <w:vertAlign w:val="superscript"/>
                    </w:rPr>
                    <w:t>o</w:t>
                  </w:r>
                  <w:r>
                    <w:t xml:space="preserve"> Civico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8A774E8" w14:textId="77777777" w:rsidR="005D178E" w:rsidRDefault="005D178E" w:rsidP="00171106">
                  <w:pPr>
                    <w:pStyle w:val="Paragrafoelenco"/>
                    <w:ind w:left="0"/>
                  </w:pPr>
                  <w:r>
                    <w:t>82</w:t>
                  </w:r>
                </w:p>
              </w:tc>
            </w:tr>
            <w:tr w:rsidR="005D178E" w14:paraId="72A74572" w14:textId="77777777" w:rsidTr="00171106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2AE2AEE" w14:textId="77777777" w:rsidR="005D178E" w:rsidRDefault="005D178E" w:rsidP="00171106">
                  <w:pPr>
                    <w:pStyle w:val="Paragrafoelenco"/>
                    <w:ind w:left="0"/>
                  </w:pPr>
                  <w:r>
                    <w:t>CAP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EB1B631" w14:textId="77777777" w:rsidR="005D178E" w:rsidRDefault="005D178E" w:rsidP="00171106">
                  <w:pPr>
                    <w:pStyle w:val="Paragrafoelenco"/>
                    <w:ind w:left="0"/>
                  </w:pPr>
                  <w:r>
                    <w:t>80047</w:t>
                  </w:r>
                </w:p>
              </w:tc>
            </w:tr>
            <w:tr w:rsidR="005D178E" w14:paraId="5D510DF8" w14:textId="77777777" w:rsidTr="00171106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62029D7" w14:textId="77777777" w:rsidR="005D178E" w:rsidRDefault="005D178E" w:rsidP="00171106">
                  <w:pPr>
                    <w:pStyle w:val="Paragrafoelenco"/>
                    <w:ind w:left="0"/>
                  </w:pPr>
                  <w:r>
                    <w:t xml:space="preserve">Email </w:t>
                  </w:r>
                  <w:proofErr w:type="spellStart"/>
                  <w:r>
                    <w:t>Address</w:t>
                  </w:r>
                  <w:proofErr w:type="spellEnd"/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AF1E7A8" w14:textId="2462EDFA" w:rsidR="005D178E" w:rsidRDefault="00AF4BF0" w:rsidP="00171106">
                  <w:pPr>
                    <w:pStyle w:val="Paragrafoelenco"/>
                    <w:ind w:left="0"/>
                  </w:pPr>
                  <w:proofErr w:type="spellStart"/>
                  <w:r>
                    <w:t>ciro</w:t>
                  </w:r>
                  <w:proofErr w:type="spellEnd"/>
                  <w:r>
                    <w:t>@</w:t>
                  </w:r>
                </w:p>
              </w:tc>
            </w:tr>
            <w:tr w:rsidR="005D178E" w14:paraId="65DB7CC6" w14:textId="77777777" w:rsidTr="00171106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991B957" w14:textId="77777777" w:rsidR="005D178E" w:rsidRDefault="005D178E" w:rsidP="00171106">
                  <w:pPr>
                    <w:pStyle w:val="Paragrafoelenc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67FF4B4" w14:textId="77777777" w:rsidR="005D178E" w:rsidRDefault="005D178E" w:rsidP="00171106">
                  <w:pPr>
                    <w:pStyle w:val="Paragrafoelenco"/>
                    <w:ind w:left="0"/>
                  </w:pPr>
                </w:p>
              </w:tc>
            </w:tr>
            <w:tr w:rsidR="005D178E" w14:paraId="464CD6C2" w14:textId="77777777" w:rsidTr="00171106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04E9A89" w14:textId="77777777" w:rsidR="005D178E" w:rsidRDefault="005D178E" w:rsidP="00171106">
                  <w:pPr>
                    <w:pStyle w:val="Paragrafoelenco"/>
                    <w:ind w:left="0"/>
                  </w:pPr>
                  <w:r>
                    <w:t>Ripeti Password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28B551B" w14:textId="77777777" w:rsidR="005D178E" w:rsidRDefault="005D178E" w:rsidP="00171106">
                  <w:pPr>
                    <w:pStyle w:val="Paragrafoelenco"/>
                    <w:ind w:left="0"/>
                  </w:pPr>
                </w:p>
              </w:tc>
            </w:tr>
          </w:tbl>
          <w:p w14:paraId="0CD7A42D" w14:textId="77777777" w:rsidR="005D178E" w:rsidRDefault="005D178E" w:rsidP="005D178E">
            <w:pPr>
              <w:pStyle w:val="Paragrafoelenco"/>
              <w:numPr>
                <w:ilvl w:val="0"/>
                <w:numId w:val="11"/>
              </w:numPr>
              <w:ind w:left="452"/>
              <w:rPr>
                <w:kern w:val="2"/>
              </w:rPr>
            </w:pPr>
            <w:r>
              <w:t>L’utente preme sul pulsante “Registrati”</w:t>
            </w:r>
          </w:p>
        </w:tc>
      </w:tr>
      <w:tr w:rsidR="005D178E" w14:paraId="31C4268E" w14:textId="77777777" w:rsidTr="00171106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C8286F" w14:textId="77777777" w:rsidR="005D178E" w:rsidRDefault="005D178E" w:rsidP="00171106">
            <w:pPr>
              <w:rPr>
                <w:b/>
                <w:bCs/>
              </w:rPr>
            </w:pPr>
            <w:r>
              <w:rPr>
                <w:b/>
                <w:bCs/>
              </w:rPr>
              <w:t>Oracolo:</w:t>
            </w:r>
          </w:p>
        </w:tc>
      </w:tr>
      <w:tr w:rsidR="005D178E" w14:paraId="456A6F68" w14:textId="77777777" w:rsidTr="00171106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7F5B8" w14:textId="41F8E4D9" w:rsidR="005D178E" w:rsidRDefault="00AF4BF0" w:rsidP="00171106">
            <w:r>
              <w:t xml:space="preserve">La registrazione non è avvenuta perché il campo “Email </w:t>
            </w:r>
            <w:proofErr w:type="spellStart"/>
            <w:r>
              <w:t>address</w:t>
            </w:r>
            <w:proofErr w:type="spellEnd"/>
            <w:r>
              <w:t>” non rispetta il formato</w:t>
            </w:r>
          </w:p>
        </w:tc>
      </w:tr>
    </w:tbl>
    <w:p w14:paraId="0A88C182" w14:textId="4382DDF9" w:rsidR="005D178E" w:rsidRDefault="005D178E" w:rsidP="00FB0028">
      <w:pPr>
        <w:tabs>
          <w:tab w:val="left" w:pos="3036"/>
        </w:tabs>
        <w:rPr>
          <w:rFonts w:ascii="Arial" w:hAnsi="Arial"/>
        </w:rPr>
      </w:pPr>
    </w:p>
    <w:tbl>
      <w:tblPr>
        <w:tblStyle w:val="Grigliatabella"/>
        <w:tblW w:w="0" w:type="auto"/>
        <w:tblInd w:w="426" w:type="dxa"/>
        <w:tblLook w:val="04A0" w:firstRow="1" w:lastRow="0" w:firstColumn="1" w:lastColumn="0" w:noHBand="0" w:noVBand="1"/>
      </w:tblPr>
      <w:tblGrid>
        <w:gridCol w:w="9201"/>
      </w:tblGrid>
      <w:tr w:rsidR="00AF4BF0" w14:paraId="7D29F7AC" w14:textId="77777777" w:rsidTr="00AF4BF0">
        <w:tc>
          <w:tcPr>
            <w:tcW w:w="9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44F2F8" w14:textId="5FEE80AE" w:rsidR="00AF4BF0" w:rsidRDefault="00AF4BF0" w:rsidP="00171106">
            <w:pPr>
              <w:rPr>
                <w:kern w:val="2"/>
              </w:rPr>
            </w:pPr>
            <w:r>
              <w:rPr>
                <w:b/>
                <w:bCs/>
              </w:rPr>
              <w:t xml:space="preserve">Test Case ID: </w:t>
            </w:r>
            <w:r>
              <w:t>TC 1.18</w:t>
            </w:r>
          </w:p>
        </w:tc>
      </w:tr>
      <w:tr w:rsidR="00AF4BF0" w14:paraId="407F7642" w14:textId="77777777" w:rsidTr="00AF4BF0">
        <w:tc>
          <w:tcPr>
            <w:tcW w:w="9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0F6AC2" w14:textId="038E66CA" w:rsidR="00AF4BF0" w:rsidRDefault="00AF4BF0" w:rsidP="00171106">
            <w:r>
              <w:rPr>
                <w:b/>
                <w:bCs/>
              </w:rPr>
              <w:t xml:space="preserve">Precondizioni: </w:t>
            </w:r>
          </w:p>
        </w:tc>
      </w:tr>
      <w:tr w:rsidR="00AF4BF0" w14:paraId="1AEACFE2" w14:textId="77777777" w:rsidTr="00AF4BF0">
        <w:tc>
          <w:tcPr>
            <w:tcW w:w="9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89D63" w14:textId="788AA1C0" w:rsidR="00AF4BF0" w:rsidRDefault="00EB0092" w:rsidP="00171106">
            <w:r>
              <w:t>L’utente non registrato si trova nella pagina di registrazione</w:t>
            </w:r>
          </w:p>
        </w:tc>
      </w:tr>
      <w:tr w:rsidR="00AF4BF0" w14:paraId="56FC02CF" w14:textId="77777777" w:rsidTr="00AF4BF0">
        <w:tc>
          <w:tcPr>
            <w:tcW w:w="9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35E0C0" w14:textId="77777777" w:rsidR="00AF4BF0" w:rsidRDefault="00AF4BF0" w:rsidP="00171106">
            <w:pPr>
              <w:rPr>
                <w:b/>
                <w:bCs/>
              </w:rPr>
            </w:pPr>
            <w:r>
              <w:rPr>
                <w:b/>
                <w:bCs/>
              </w:rPr>
              <w:t>Flusso di Eventi:</w:t>
            </w:r>
          </w:p>
        </w:tc>
      </w:tr>
      <w:tr w:rsidR="00AF4BF0" w14:paraId="01FBDC42" w14:textId="77777777" w:rsidTr="00AF4BF0">
        <w:tc>
          <w:tcPr>
            <w:tcW w:w="9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4AFF8" w14:textId="77777777" w:rsidR="00AF4BF0" w:rsidRDefault="00AF4BF0" w:rsidP="00AF4BF0">
            <w:pPr>
              <w:pStyle w:val="Paragrafoelenco"/>
              <w:numPr>
                <w:ilvl w:val="0"/>
                <w:numId w:val="11"/>
              </w:numPr>
              <w:ind w:left="452"/>
            </w:pPr>
            <w:r>
              <w:t>L’utente inserisce i seguenti dati:</w:t>
            </w:r>
          </w:p>
          <w:tbl>
            <w:tblPr>
              <w:tblStyle w:val="Grigliatabella"/>
              <w:tblW w:w="0" w:type="auto"/>
              <w:tblInd w:w="1297" w:type="dxa"/>
              <w:tblLook w:val="04A0" w:firstRow="1" w:lastRow="0" w:firstColumn="1" w:lastColumn="0" w:noHBand="0" w:noVBand="1"/>
            </w:tblPr>
            <w:tblGrid>
              <w:gridCol w:w="2546"/>
              <w:gridCol w:w="3686"/>
            </w:tblGrid>
            <w:tr w:rsidR="00AF4BF0" w14:paraId="0B49E6D8" w14:textId="77777777" w:rsidTr="00171106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7DF7EBB" w14:textId="77777777" w:rsidR="00AF4BF0" w:rsidRDefault="00AF4BF0" w:rsidP="00171106">
                  <w:pPr>
                    <w:pStyle w:val="Paragrafoelenco"/>
                    <w:ind w:left="0"/>
                  </w:pPr>
                  <w:r>
                    <w:t>Nome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40DAA45" w14:textId="77777777" w:rsidR="00AF4BF0" w:rsidRDefault="00AF4BF0" w:rsidP="00171106">
                  <w:pPr>
                    <w:pStyle w:val="Paragrafoelenco"/>
                    <w:ind w:left="0"/>
                  </w:pPr>
                  <w:r>
                    <w:t>Simone</w:t>
                  </w:r>
                </w:p>
              </w:tc>
            </w:tr>
            <w:tr w:rsidR="00AF4BF0" w14:paraId="569DC97C" w14:textId="77777777" w:rsidTr="00171106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D29B4C7" w14:textId="77777777" w:rsidR="00AF4BF0" w:rsidRDefault="00AF4BF0" w:rsidP="00171106">
                  <w:pPr>
                    <w:pStyle w:val="Paragrafoelenco"/>
                    <w:ind w:left="0"/>
                  </w:pPr>
                  <w:r>
                    <w:t>Cognome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408F4A2" w14:textId="77777777" w:rsidR="00AF4BF0" w:rsidRDefault="00AF4BF0" w:rsidP="00171106">
                  <w:pPr>
                    <w:pStyle w:val="Paragrafoelenco"/>
                    <w:ind w:left="0"/>
                  </w:pPr>
                  <w:r>
                    <w:t>Borriello</w:t>
                  </w:r>
                </w:p>
              </w:tc>
            </w:tr>
            <w:tr w:rsidR="00AF4BF0" w14:paraId="05E3681D" w14:textId="77777777" w:rsidTr="00171106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E4783B1" w14:textId="77777777" w:rsidR="00AF4BF0" w:rsidRDefault="00AF4BF0" w:rsidP="00171106">
                  <w:pPr>
                    <w:pStyle w:val="Paragrafoelenco"/>
                    <w:ind w:left="0"/>
                  </w:pPr>
                  <w:r>
                    <w:t>Indirizzo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89421DA" w14:textId="77777777" w:rsidR="00AF4BF0" w:rsidRDefault="00AF4BF0" w:rsidP="00171106">
                  <w:pPr>
                    <w:pStyle w:val="Paragrafoelenco"/>
                    <w:ind w:left="0"/>
                  </w:pPr>
                  <w:r w:rsidRPr="00C1228D">
                    <w:t>Via XX</w:t>
                  </w:r>
                  <w:r>
                    <w:t xml:space="preserve"> </w:t>
                  </w:r>
                  <w:r w:rsidRPr="00C1228D">
                    <w:t>Settembr</w:t>
                  </w:r>
                  <w:r>
                    <w:t>e</w:t>
                  </w:r>
                </w:p>
              </w:tc>
            </w:tr>
            <w:tr w:rsidR="00AF4BF0" w14:paraId="557C679F" w14:textId="77777777" w:rsidTr="00171106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01DD1B1" w14:textId="77777777" w:rsidR="00AF4BF0" w:rsidRDefault="00AF4BF0" w:rsidP="00171106">
                  <w:pPr>
                    <w:pStyle w:val="Paragrafoelenco"/>
                    <w:ind w:left="0"/>
                  </w:pPr>
                  <w:r>
                    <w:t>N</w:t>
                  </w:r>
                  <w:r>
                    <w:rPr>
                      <w:vertAlign w:val="superscript"/>
                    </w:rPr>
                    <w:t>o</w:t>
                  </w:r>
                  <w:r>
                    <w:t xml:space="preserve"> Civico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3022CC6" w14:textId="77777777" w:rsidR="00AF4BF0" w:rsidRDefault="00AF4BF0" w:rsidP="00171106">
                  <w:pPr>
                    <w:pStyle w:val="Paragrafoelenco"/>
                    <w:ind w:left="0"/>
                  </w:pPr>
                  <w:r>
                    <w:t>82</w:t>
                  </w:r>
                </w:p>
              </w:tc>
            </w:tr>
            <w:tr w:rsidR="00AF4BF0" w14:paraId="1291DE30" w14:textId="77777777" w:rsidTr="00171106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0A00FBE" w14:textId="77777777" w:rsidR="00AF4BF0" w:rsidRDefault="00AF4BF0" w:rsidP="00171106">
                  <w:pPr>
                    <w:pStyle w:val="Paragrafoelenco"/>
                    <w:ind w:left="0"/>
                  </w:pPr>
                  <w:r>
                    <w:t>CAP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788B4EE" w14:textId="77777777" w:rsidR="00AF4BF0" w:rsidRDefault="00AF4BF0" w:rsidP="00171106">
                  <w:pPr>
                    <w:pStyle w:val="Paragrafoelenco"/>
                    <w:ind w:left="0"/>
                  </w:pPr>
                  <w:r>
                    <w:t>80047</w:t>
                  </w:r>
                </w:p>
              </w:tc>
            </w:tr>
            <w:tr w:rsidR="00AF4BF0" w14:paraId="06BBA1BC" w14:textId="77777777" w:rsidTr="00171106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105951C" w14:textId="77777777" w:rsidR="00AF4BF0" w:rsidRDefault="00AF4BF0" w:rsidP="00171106">
                  <w:pPr>
                    <w:pStyle w:val="Paragrafoelenco"/>
                    <w:ind w:left="0"/>
                  </w:pPr>
                  <w:r>
                    <w:t xml:space="preserve">Email </w:t>
                  </w:r>
                  <w:proofErr w:type="spellStart"/>
                  <w:r>
                    <w:t>Address</w:t>
                  </w:r>
                  <w:proofErr w:type="spellEnd"/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E35F317" w14:textId="4F74F5E0" w:rsidR="00AF4BF0" w:rsidRDefault="00AF4BF0" w:rsidP="00171106">
                  <w:pPr>
                    <w:pStyle w:val="Paragrafoelenco"/>
                    <w:ind w:left="0"/>
                  </w:pPr>
                  <w:r>
                    <w:t>albertobattaglia@gmail.com</w:t>
                  </w:r>
                </w:p>
              </w:tc>
            </w:tr>
            <w:tr w:rsidR="00AF4BF0" w14:paraId="14F63C30" w14:textId="77777777" w:rsidTr="00171106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7386935" w14:textId="77777777" w:rsidR="00AF4BF0" w:rsidRDefault="00AF4BF0" w:rsidP="00171106">
                  <w:pPr>
                    <w:pStyle w:val="Paragrafoelenc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A291421" w14:textId="77777777" w:rsidR="00AF4BF0" w:rsidRDefault="00AF4BF0" w:rsidP="00171106">
                  <w:pPr>
                    <w:pStyle w:val="Paragrafoelenco"/>
                    <w:ind w:left="0"/>
                  </w:pPr>
                </w:p>
              </w:tc>
            </w:tr>
            <w:tr w:rsidR="00AF4BF0" w14:paraId="05D50CAC" w14:textId="77777777" w:rsidTr="00171106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56FBD34" w14:textId="77777777" w:rsidR="00AF4BF0" w:rsidRDefault="00AF4BF0" w:rsidP="00171106">
                  <w:pPr>
                    <w:pStyle w:val="Paragrafoelenco"/>
                    <w:ind w:left="0"/>
                  </w:pPr>
                  <w:r>
                    <w:t>Ripeti Password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ABA3D78" w14:textId="77777777" w:rsidR="00AF4BF0" w:rsidRDefault="00AF4BF0" w:rsidP="00171106">
                  <w:pPr>
                    <w:pStyle w:val="Paragrafoelenco"/>
                    <w:ind w:left="0"/>
                  </w:pPr>
                </w:p>
              </w:tc>
            </w:tr>
          </w:tbl>
          <w:p w14:paraId="5953E16C" w14:textId="77777777" w:rsidR="00AF4BF0" w:rsidRDefault="00AF4BF0" w:rsidP="00AF4BF0">
            <w:pPr>
              <w:pStyle w:val="Paragrafoelenco"/>
              <w:numPr>
                <w:ilvl w:val="0"/>
                <w:numId w:val="11"/>
              </w:numPr>
              <w:ind w:left="452"/>
              <w:rPr>
                <w:kern w:val="2"/>
              </w:rPr>
            </w:pPr>
            <w:r>
              <w:t>L’utente preme sul pulsante “Registrati”</w:t>
            </w:r>
          </w:p>
        </w:tc>
      </w:tr>
      <w:tr w:rsidR="00AF4BF0" w14:paraId="6E56886E" w14:textId="77777777" w:rsidTr="00AF4BF0">
        <w:tc>
          <w:tcPr>
            <w:tcW w:w="9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3D724B" w14:textId="77777777" w:rsidR="00AF4BF0" w:rsidRDefault="00AF4BF0" w:rsidP="00171106">
            <w:pPr>
              <w:rPr>
                <w:b/>
                <w:bCs/>
              </w:rPr>
            </w:pPr>
            <w:r>
              <w:rPr>
                <w:b/>
                <w:bCs/>
              </w:rPr>
              <w:t>Oracolo:</w:t>
            </w:r>
          </w:p>
        </w:tc>
      </w:tr>
      <w:tr w:rsidR="00AF4BF0" w14:paraId="4CDE26CE" w14:textId="77777777" w:rsidTr="00AF4BF0">
        <w:tc>
          <w:tcPr>
            <w:tcW w:w="9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CC4FF" w14:textId="2BF36A7D" w:rsidR="00AF4BF0" w:rsidRDefault="00AF4BF0" w:rsidP="00AF4BF0">
            <w:r w:rsidRPr="009172A7">
              <w:t xml:space="preserve">La registrazione non è avvenuta perché </w:t>
            </w:r>
            <w:r>
              <w:t>l’email inserita non è disponibile</w:t>
            </w:r>
          </w:p>
        </w:tc>
      </w:tr>
    </w:tbl>
    <w:p w14:paraId="0E8A78B2" w14:textId="4735CAB7" w:rsidR="00AF4BF0" w:rsidRDefault="00AF4BF0" w:rsidP="00FB0028">
      <w:pPr>
        <w:tabs>
          <w:tab w:val="left" w:pos="3036"/>
        </w:tabs>
        <w:rPr>
          <w:rFonts w:ascii="Arial" w:hAnsi="Arial"/>
        </w:rPr>
      </w:pPr>
    </w:p>
    <w:tbl>
      <w:tblPr>
        <w:tblStyle w:val="Grigliatabella"/>
        <w:tblW w:w="0" w:type="auto"/>
        <w:tblInd w:w="426" w:type="dxa"/>
        <w:tblLook w:val="04A0" w:firstRow="1" w:lastRow="0" w:firstColumn="1" w:lastColumn="0" w:noHBand="0" w:noVBand="1"/>
      </w:tblPr>
      <w:tblGrid>
        <w:gridCol w:w="9201"/>
      </w:tblGrid>
      <w:tr w:rsidR="00AF4BF0" w14:paraId="2C0A4522" w14:textId="77777777" w:rsidTr="00171106">
        <w:tc>
          <w:tcPr>
            <w:tcW w:w="9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53B9C3" w14:textId="336EF9E3" w:rsidR="00AF4BF0" w:rsidRDefault="00AF4BF0" w:rsidP="00171106">
            <w:pPr>
              <w:rPr>
                <w:kern w:val="2"/>
              </w:rPr>
            </w:pPr>
            <w:r>
              <w:rPr>
                <w:b/>
                <w:bCs/>
              </w:rPr>
              <w:t xml:space="preserve">Test Case ID: </w:t>
            </w:r>
            <w:r>
              <w:t>TC 1.19</w:t>
            </w:r>
          </w:p>
        </w:tc>
      </w:tr>
      <w:tr w:rsidR="00AF4BF0" w14:paraId="3C4A3A36" w14:textId="77777777" w:rsidTr="00171106">
        <w:tc>
          <w:tcPr>
            <w:tcW w:w="9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0AF448" w14:textId="090A0D62" w:rsidR="00AF4BF0" w:rsidRDefault="00AF4BF0" w:rsidP="00171106">
            <w:r>
              <w:rPr>
                <w:b/>
                <w:bCs/>
              </w:rPr>
              <w:t xml:space="preserve">Precondizioni: </w:t>
            </w:r>
          </w:p>
        </w:tc>
      </w:tr>
      <w:tr w:rsidR="00AF4BF0" w14:paraId="72F33B34" w14:textId="77777777" w:rsidTr="00171106">
        <w:tc>
          <w:tcPr>
            <w:tcW w:w="9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7EB1C" w14:textId="47CA6DFA" w:rsidR="00AF4BF0" w:rsidRDefault="00EB0092" w:rsidP="00171106">
            <w:r>
              <w:t>L’utente non registrato si trova nella pagina di registrazione</w:t>
            </w:r>
          </w:p>
        </w:tc>
      </w:tr>
      <w:tr w:rsidR="00AF4BF0" w14:paraId="5FB5E2FC" w14:textId="77777777" w:rsidTr="00171106">
        <w:tc>
          <w:tcPr>
            <w:tcW w:w="9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333645" w14:textId="77777777" w:rsidR="00AF4BF0" w:rsidRDefault="00AF4BF0" w:rsidP="00171106">
            <w:pPr>
              <w:rPr>
                <w:b/>
                <w:bCs/>
              </w:rPr>
            </w:pPr>
            <w:r>
              <w:rPr>
                <w:b/>
                <w:bCs/>
              </w:rPr>
              <w:t>Flusso di Eventi:</w:t>
            </w:r>
          </w:p>
        </w:tc>
      </w:tr>
      <w:tr w:rsidR="00AF4BF0" w14:paraId="673EF31B" w14:textId="77777777" w:rsidTr="00171106">
        <w:tc>
          <w:tcPr>
            <w:tcW w:w="9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1C95E" w14:textId="77777777" w:rsidR="00AF4BF0" w:rsidRDefault="00AF4BF0" w:rsidP="00AF4BF0">
            <w:pPr>
              <w:pStyle w:val="Paragrafoelenco"/>
              <w:numPr>
                <w:ilvl w:val="0"/>
                <w:numId w:val="11"/>
              </w:numPr>
              <w:ind w:left="452"/>
            </w:pPr>
            <w:r>
              <w:t>L’utente inserisce i seguenti dati:</w:t>
            </w:r>
          </w:p>
          <w:tbl>
            <w:tblPr>
              <w:tblStyle w:val="Grigliatabella"/>
              <w:tblW w:w="0" w:type="auto"/>
              <w:tblInd w:w="1297" w:type="dxa"/>
              <w:tblLook w:val="04A0" w:firstRow="1" w:lastRow="0" w:firstColumn="1" w:lastColumn="0" w:noHBand="0" w:noVBand="1"/>
            </w:tblPr>
            <w:tblGrid>
              <w:gridCol w:w="2546"/>
              <w:gridCol w:w="3686"/>
            </w:tblGrid>
            <w:tr w:rsidR="00AF4BF0" w14:paraId="6EAF5932" w14:textId="77777777" w:rsidTr="00171106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E27039A" w14:textId="77777777" w:rsidR="00AF4BF0" w:rsidRDefault="00AF4BF0" w:rsidP="00171106">
                  <w:pPr>
                    <w:pStyle w:val="Paragrafoelenco"/>
                    <w:ind w:left="0"/>
                  </w:pPr>
                  <w:r>
                    <w:t>Nome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9C1E65E" w14:textId="77777777" w:rsidR="00AF4BF0" w:rsidRDefault="00AF4BF0" w:rsidP="00171106">
                  <w:pPr>
                    <w:pStyle w:val="Paragrafoelenco"/>
                    <w:ind w:left="0"/>
                  </w:pPr>
                  <w:r>
                    <w:t>Simone</w:t>
                  </w:r>
                </w:p>
              </w:tc>
            </w:tr>
            <w:tr w:rsidR="00AF4BF0" w14:paraId="7A3465DA" w14:textId="77777777" w:rsidTr="00171106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7FDC414" w14:textId="77777777" w:rsidR="00AF4BF0" w:rsidRDefault="00AF4BF0" w:rsidP="00171106">
                  <w:pPr>
                    <w:pStyle w:val="Paragrafoelenco"/>
                    <w:ind w:left="0"/>
                  </w:pPr>
                  <w:r>
                    <w:lastRenderedPageBreak/>
                    <w:t>Cognome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D582947" w14:textId="77777777" w:rsidR="00AF4BF0" w:rsidRDefault="00AF4BF0" w:rsidP="00171106">
                  <w:pPr>
                    <w:pStyle w:val="Paragrafoelenco"/>
                    <w:ind w:left="0"/>
                  </w:pPr>
                  <w:r>
                    <w:t>Borriello</w:t>
                  </w:r>
                </w:p>
              </w:tc>
            </w:tr>
            <w:tr w:rsidR="00AF4BF0" w14:paraId="179C115B" w14:textId="77777777" w:rsidTr="00171106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7344CF6" w14:textId="77777777" w:rsidR="00AF4BF0" w:rsidRDefault="00AF4BF0" w:rsidP="00171106">
                  <w:pPr>
                    <w:pStyle w:val="Paragrafoelenco"/>
                    <w:ind w:left="0"/>
                  </w:pPr>
                  <w:r>
                    <w:t>Indirizzo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C796171" w14:textId="77777777" w:rsidR="00AF4BF0" w:rsidRDefault="00AF4BF0" w:rsidP="00171106">
                  <w:pPr>
                    <w:pStyle w:val="Paragrafoelenco"/>
                    <w:ind w:left="0"/>
                  </w:pPr>
                  <w:r w:rsidRPr="00C1228D">
                    <w:t>Via XX</w:t>
                  </w:r>
                  <w:r>
                    <w:t xml:space="preserve"> </w:t>
                  </w:r>
                  <w:r w:rsidRPr="00C1228D">
                    <w:t>Settembr</w:t>
                  </w:r>
                  <w:r>
                    <w:t>e</w:t>
                  </w:r>
                </w:p>
              </w:tc>
            </w:tr>
            <w:tr w:rsidR="00AF4BF0" w14:paraId="345B6814" w14:textId="77777777" w:rsidTr="00171106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95299B6" w14:textId="77777777" w:rsidR="00AF4BF0" w:rsidRDefault="00AF4BF0" w:rsidP="00171106">
                  <w:pPr>
                    <w:pStyle w:val="Paragrafoelenco"/>
                    <w:ind w:left="0"/>
                  </w:pPr>
                  <w:r>
                    <w:t>N</w:t>
                  </w:r>
                  <w:r>
                    <w:rPr>
                      <w:vertAlign w:val="superscript"/>
                    </w:rPr>
                    <w:t>o</w:t>
                  </w:r>
                  <w:r>
                    <w:t xml:space="preserve"> Civico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0DFCA29" w14:textId="77777777" w:rsidR="00AF4BF0" w:rsidRDefault="00AF4BF0" w:rsidP="00171106">
                  <w:pPr>
                    <w:pStyle w:val="Paragrafoelenco"/>
                    <w:ind w:left="0"/>
                  </w:pPr>
                  <w:r>
                    <w:t>82</w:t>
                  </w:r>
                </w:p>
              </w:tc>
            </w:tr>
            <w:tr w:rsidR="00AF4BF0" w14:paraId="0DB3B326" w14:textId="77777777" w:rsidTr="00171106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1B4914C" w14:textId="77777777" w:rsidR="00AF4BF0" w:rsidRDefault="00AF4BF0" w:rsidP="00171106">
                  <w:pPr>
                    <w:pStyle w:val="Paragrafoelenco"/>
                    <w:ind w:left="0"/>
                  </w:pPr>
                  <w:r>
                    <w:t>CAP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736D5C4" w14:textId="77777777" w:rsidR="00AF4BF0" w:rsidRDefault="00AF4BF0" w:rsidP="00171106">
                  <w:pPr>
                    <w:pStyle w:val="Paragrafoelenco"/>
                    <w:ind w:left="0"/>
                  </w:pPr>
                  <w:r>
                    <w:t>80047</w:t>
                  </w:r>
                </w:p>
              </w:tc>
            </w:tr>
            <w:tr w:rsidR="00AF4BF0" w14:paraId="13829D87" w14:textId="77777777" w:rsidTr="00171106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1EC5E7E" w14:textId="77777777" w:rsidR="00AF4BF0" w:rsidRDefault="00AF4BF0" w:rsidP="00171106">
                  <w:pPr>
                    <w:pStyle w:val="Paragrafoelenco"/>
                    <w:ind w:left="0"/>
                  </w:pPr>
                  <w:r>
                    <w:t xml:space="preserve">Email </w:t>
                  </w:r>
                  <w:proofErr w:type="spellStart"/>
                  <w:r>
                    <w:t>Address</w:t>
                  </w:r>
                  <w:proofErr w:type="spellEnd"/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3F1EFA0" w14:textId="694D00FB" w:rsidR="00AF4BF0" w:rsidRDefault="00AF4BF0" w:rsidP="00171106">
                  <w:pPr>
                    <w:pStyle w:val="Paragrafoelenco"/>
                    <w:ind w:left="0"/>
                  </w:pPr>
                  <w:r>
                    <w:t>simoneborriello@gmail.com</w:t>
                  </w:r>
                </w:p>
              </w:tc>
            </w:tr>
            <w:tr w:rsidR="00AF4BF0" w14:paraId="5C30FCE0" w14:textId="77777777" w:rsidTr="00171106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4E1F3B3" w14:textId="77777777" w:rsidR="00AF4BF0" w:rsidRDefault="00AF4BF0" w:rsidP="00171106">
                  <w:pPr>
                    <w:pStyle w:val="Paragrafoelenc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B4EE196" w14:textId="77777777" w:rsidR="00AF4BF0" w:rsidRDefault="00AF4BF0" w:rsidP="00171106">
                  <w:pPr>
                    <w:pStyle w:val="Paragrafoelenco"/>
                    <w:ind w:left="0"/>
                  </w:pPr>
                </w:p>
              </w:tc>
            </w:tr>
            <w:tr w:rsidR="00AF4BF0" w14:paraId="395A72E8" w14:textId="77777777" w:rsidTr="00171106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E61FEDB" w14:textId="77777777" w:rsidR="00AF4BF0" w:rsidRDefault="00AF4BF0" w:rsidP="00171106">
                  <w:pPr>
                    <w:pStyle w:val="Paragrafoelenco"/>
                    <w:ind w:left="0"/>
                  </w:pPr>
                  <w:r>
                    <w:t>Ripeti Password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07AFD75" w14:textId="77777777" w:rsidR="00AF4BF0" w:rsidRDefault="00AF4BF0" w:rsidP="00171106">
                  <w:pPr>
                    <w:pStyle w:val="Paragrafoelenco"/>
                    <w:ind w:left="0"/>
                  </w:pPr>
                </w:p>
              </w:tc>
            </w:tr>
          </w:tbl>
          <w:p w14:paraId="5DF6FC6E" w14:textId="77777777" w:rsidR="00AF4BF0" w:rsidRDefault="00AF4BF0" w:rsidP="00AF4BF0">
            <w:pPr>
              <w:pStyle w:val="Paragrafoelenco"/>
              <w:numPr>
                <w:ilvl w:val="0"/>
                <w:numId w:val="11"/>
              </w:numPr>
              <w:ind w:left="452"/>
              <w:rPr>
                <w:kern w:val="2"/>
              </w:rPr>
            </w:pPr>
            <w:r>
              <w:t>L’utente preme sul pulsante “Registrati”</w:t>
            </w:r>
          </w:p>
        </w:tc>
      </w:tr>
      <w:tr w:rsidR="00AF4BF0" w14:paraId="4D64BC93" w14:textId="77777777" w:rsidTr="00171106">
        <w:tc>
          <w:tcPr>
            <w:tcW w:w="9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014944" w14:textId="77777777" w:rsidR="00AF4BF0" w:rsidRDefault="00AF4BF0" w:rsidP="0017110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Oracolo:</w:t>
            </w:r>
          </w:p>
        </w:tc>
      </w:tr>
      <w:tr w:rsidR="00AF4BF0" w14:paraId="0AC6784D" w14:textId="77777777" w:rsidTr="00171106">
        <w:tc>
          <w:tcPr>
            <w:tcW w:w="9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32B72" w14:textId="77777777" w:rsidR="00AF4BF0" w:rsidRDefault="00AF4BF0" w:rsidP="00171106">
            <w:r w:rsidRPr="009172A7">
              <w:t>La registrazione non è avvenuta perché i campi obbligatori non sono stati compilati</w:t>
            </w:r>
          </w:p>
        </w:tc>
      </w:tr>
    </w:tbl>
    <w:p w14:paraId="75AEADF0" w14:textId="5AF30972" w:rsidR="00AF4BF0" w:rsidRDefault="00AF4BF0" w:rsidP="00FB0028">
      <w:pPr>
        <w:tabs>
          <w:tab w:val="left" w:pos="3036"/>
        </w:tabs>
        <w:rPr>
          <w:rFonts w:ascii="Arial" w:hAnsi="Arial"/>
        </w:rPr>
      </w:pPr>
    </w:p>
    <w:tbl>
      <w:tblPr>
        <w:tblStyle w:val="Grigliatabella"/>
        <w:tblW w:w="0" w:type="auto"/>
        <w:tblInd w:w="426" w:type="dxa"/>
        <w:tblLook w:val="04A0" w:firstRow="1" w:lastRow="0" w:firstColumn="1" w:lastColumn="0" w:noHBand="0" w:noVBand="1"/>
      </w:tblPr>
      <w:tblGrid>
        <w:gridCol w:w="9201"/>
      </w:tblGrid>
      <w:tr w:rsidR="00AF4BF0" w14:paraId="4D8A6F10" w14:textId="77777777" w:rsidTr="00171106">
        <w:tc>
          <w:tcPr>
            <w:tcW w:w="9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681F6C" w14:textId="5C60C758" w:rsidR="00AF4BF0" w:rsidRDefault="00AF4BF0" w:rsidP="00171106">
            <w:pPr>
              <w:rPr>
                <w:kern w:val="2"/>
              </w:rPr>
            </w:pPr>
            <w:r>
              <w:rPr>
                <w:b/>
                <w:bCs/>
              </w:rPr>
              <w:t xml:space="preserve">Test Case ID: </w:t>
            </w:r>
            <w:r>
              <w:t>TC 1.20</w:t>
            </w:r>
          </w:p>
        </w:tc>
      </w:tr>
      <w:tr w:rsidR="00AF4BF0" w14:paraId="1D3A397A" w14:textId="77777777" w:rsidTr="00171106">
        <w:tc>
          <w:tcPr>
            <w:tcW w:w="9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D3AA54" w14:textId="61B00C57" w:rsidR="00AF4BF0" w:rsidRDefault="00AF4BF0" w:rsidP="00171106">
            <w:r>
              <w:rPr>
                <w:b/>
                <w:bCs/>
              </w:rPr>
              <w:t xml:space="preserve">Precondizioni: </w:t>
            </w:r>
          </w:p>
        </w:tc>
      </w:tr>
      <w:tr w:rsidR="00AF4BF0" w14:paraId="04B990F1" w14:textId="77777777" w:rsidTr="00171106">
        <w:tc>
          <w:tcPr>
            <w:tcW w:w="9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BB271" w14:textId="1673D88E" w:rsidR="00AF4BF0" w:rsidRDefault="00EB0092" w:rsidP="00171106">
            <w:r>
              <w:t>L’utente non registrato si trova nella pagina di registrazione</w:t>
            </w:r>
          </w:p>
        </w:tc>
      </w:tr>
      <w:tr w:rsidR="00AF4BF0" w14:paraId="5DA9F40B" w14:textId="77777777" w:rsidTr="00171106">
        <w:tc>
          <w:tcPr>
            <w:tcW w:w="9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FA12A4" w14:textId="77777777" w:rsidR="00AF4BF0" w:rsidRDefault="00AF4BF0" w:rsidP="00171106">
            <w:pPr>
              <w:rPr>
                <w:b/>
                <w:bCs/>
              </w:rPr>
            </w:pPr>
            <w:r>
              <w:rPr>
                <w:b/>
                <w:bCs/>
              </w:rPr>
              <w:t>Flusso di Eventi:</w:t>
            </w:r>
          </w:p>
        </w:tc>
      </w:tr>
      <w:tr w:rsidR="00AF4BF0" w14:paraId="1279BB3C" w14:textId="77777777" w:rsidTr="00171106">
        <w:tc>
          <w:tcPr>
            <w:tcW w:w="9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43B5C" w14:textId="77777777" w:rsidR="00AF4BF0" w:rsidRDefault="00AF4BF0" w:rsidP="00AF4BF0">
            <w:pPr>
              <w:pStyle w:val="Paragrafoelenco"/>
              <w:numPr>
                <w:ilvl w:val="0"/>
                <w:numId w:val="11"/>
              </w:numPr>
              <w:ind w:left="452"/>
            </w:pPr>
            <w:r>
              <w:t>L’utente inserisce i seguenti dati:</w:t>
            </w:r>
          </w:p>
          <w:tbl>
            <w:tblPr>
              <w:tblStyle w:val="Grigliatabella"/>
              <w:tblW w:w="0" w:type="auto"/>
              <w:tblInd w:w="1297" w:type="dxa"/>
              <w:tblLook w:val="04A0" w:firstRow="1" w:lastRow="0" w:firstColumn="1" w:lastColumn="0" w:noHBand="0" w:noVBand="1"/>
            </w:tblPr>
            <w:tblGrid>
              <w:gridCol w:w="2546"/>
              <w:gridCol w:w="3686"/>
            </w:tblGrid>
            <w:tr w:rsidR="00AF4BF0" w14:paraId="7B3D7E72" w14:textId="77777777" w:rsidTr="00171106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96631CF" w14:textId="77777777" w:rsidR="00AF4BF0" w:rsidRDefault="00AF4BF0" w:rsidP="00171106">
                  <w:pPr>
                    <w:pStyle w:val="Paragrafoelenco"/>
                    <w:ind w:left="0"/>
                  </w:pPr>
                  <w:r>
                    <w:t>Nome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0918F91" w14:textId="77777777" w:rsidR="00AF4BF0" w:rsidRDefault="00AF4BF0" w:rsidP="00171106">
                  <w:pPr>
                    <w:pStyle w:val="Paragrafoelenco"/>
                    <w:ind w:left="0"/>
                  </w:pPr>
                  <w:r>
                    <w:t>Simone</w:t>
                  </w:r>
                </w:p>
              </w:tc>
            </w:tr>
            <w:tr w:rsidR="00AF4BF0" w14:paraId="22FCF884" w14:textId="77777777" w:rsidTr="00171106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128D447" w14:textId="77777777" w:rsidR="00AF4BF0" w:rsidRDefault="00AF4BF0" w:rsidP="00171106">
                  <w:pPr>
                    <w:pStyle w:val="Paragrafoelenco"/>
                    <w:ind w:left="0"/>
                  </w:pPr>
                  <w:r>
                    <w:t>Cognome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6645AD2" w14:textId="77777777" w:rsidR="00AF4BF0" w:rsidRDefault="00AF4BF0" w:rsidP="00171106">
                  <w:pPr>
                    <w:pStyle w:val="Paragrafoelenco"/>
                    <w:ind w:left="0"/>
                  </w:pPr>
                  <w:r>
                    <w:t>Borriello</w:t>
                  </w:r>
                </w:p>
              </w:tc>
            </w:tr>
            <w:tr w:rsidR="00AF4BF0" w14:paraId="438F06FF" w14:textId="77777777" w:rsidTr="00171106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DD6B735" w14:textId="77777777" w:rsidR="00AF4BF0" w:rsidRDefault="00AF4BF0" w:rsidP="00171106">
                  <w:pPr>
                    <w:pStyle w:val="Paragrafoelenco"/>
                    <w:ind w:left="0"/>
                  </w:pPr>
                  <w:r>
                    <w:t>Indirizzo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13F46E2" w14:textId="77777777" w:rsidR="00AF4BF0" w:rsidRDefault="00AF4BF0" w:rsidP="00171106">
                  <w:pPr>
                    <w:pStyle w:val="Paragrafoelenco"/>
                    <w:ind w:left="0"/>
                  </w:pPr>
                  <w:r w:rsidRPr="00C1228D">
                    <w:t>Via XX</w:t>
                  </w:r>
                  <w:r>
                    <w:t xml:space="preserve"> </w:t>
                  </w:r>
                  <w:r w:rsidRPr="00C1228D">
                    <w:t>Settembr</w:t>
                  </w:r>
                  <w:r>
                    <w:t>e</w:t>
                  </w:r>
                </w:p>
              </w:tc>
            </w:tr>
            <w:tr w:rsidR="00AF4BF0" w14:paraId="3D22DD91" w14:textId="77777777" w:rsidTr="00171106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10C35A2" w14:textId="77777777" w:rsidR="00AF4BF0" w:rsidRDefault="00AF4BF0" w:rsidP="00171106">
                  <w:pPr>
                    <w:pStyle w:val="Paragrafoelenco"/>
                    <w:ind w:left="0"/>
                  </w:pPr>
                  <w:r>
                    <w:t>N</w:t>
                  </w:r>
                  <w:r>
                    <w:rPr>
                      <w:vertAlign w:val="superscript"/>
                    </w:rPr>
                    <w:t>o</w:t>
                  </w:r>
                  <w:r>
                    <w:t xml:space="preserve"> Civico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C726F41" w14:textId="77777777" w:rsidR="00AF4BF0" w:rsidRDefault="00AF4BF0" w:rsidP="00171106">
                  <w:pPr>
                    <w:pStyle w:val="Paragrafoelenco"/>
                    <w:ind w:left="0"/>
                  </w:pPr>
                  <w:r>
                    <w:t>82</w:t>
                  </w:r>
                </w:p>
              </w:tc>
            </w:tr>
            <w:tr w:rsidR="00AF4BF0" w14:paraId="455C8D11" w14:textId="77777777" w:rsidTr="00171106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D9ACC0E" w14:textId="77777777" w:rsidR="00AF4BF0" w:rsidRDefault="00AF4BF0" w:rsidP="00171106">
                  <w:pPr>
                    <w:pStyle w:val="Paragrafoelenco"/>
                    <w:ind w:left="0"/>
                  </w:pPr>
                  <w:r>
                    <w:t>CAP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69320C2" w14:textId="77777777" w:rsidR="00AF4BF0" w:rsidRDefault="00AF4BF0" w:rsidP="00171106">
                  <w:pPr>
                    <w:pStyle w:val="Paragrafoelenco"/>
                    <w:ind w:left="0"/>
                  </w:pPr>
                  <w:r>
                    <w:t>80047</w:t>
                  </w:r>
                </w:p>
              </w:tc>
            </w:tr>
            <w:tr w:rsidR="00AF4BF0" w14:paraId="12596337" w14:textId="77777777" w:rsidTr="00171106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A9C8FCF" w14:textId="77777777" w:rsidR="00AF4BF0" w:rsidRDefault="00AF4BF0" w:rsidP="00171106">
                  <w:pPr>
                    <w:pStyle w:val="Paragrafoelenco"/>
                    <w:ind w:left="0"/>
                  </w:pPr>
                  <w:r>
                    <w:t xml:space="preserve">Email </w:t>
                  </w:r>
                  <w:proofErr w:type="spellStart"/>
                  <w:r>
                    <w:t>Address</w:t>
                  </w:r>
                  <w:proofErr w:type="spellEnd"/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345A861" w14:textId="77777777" w:rsidR="00AF4BF0" w:rsidRDefault="00AF4BF0" w:rsidP="00171106">
                  <w:pPr>
                    <w:pStyle w:val="Paragrafoelenco"/>
                    <w:ind w:left="0"/>
                  </w:pPr>
                  <w:r>
                    <w:t>simoneborriello@gmail.com</w:t>
                  </w:r>
                </w:p>
              </w:tc>
            </w:tr>
            <w:tr w:rsidR="00AF4BF0" w14:paraId="64C30DB3" w14:textId="77777777" w:rsidTr="00171106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A3FDD85" w14:textId="77777777" w:rsidR="00AF4BF0" w:rsidRDefault="00AF4BF0" w:rsidP="00171106">
                  <w:pPr>
                    <w:pStyle w:val="Paragrafoelenc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F21F50F" w14:textId="339FDDAB" w:rsidR="00AF4BF0" w:rsidRDefault="00AF4BF0" w:rsidP="00171106">
                  <w:pPr>
                    <w:pStyle w:val="Paragrafoelenco"/>
                    <w:ind w:left="0"/>
                  </w:pPr>
                  <w:r>
                    <w:t>Simone</w:t>
                  </w:r>
                </w:p>
              </w:tc>
            </w:tr>
            <w:tr w:rsidR="00AF4BF0" w14:paraId="336FECFB" w14:textId="77777777" w:rsidTr="00171106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9F17048" w14:textId="77777777" w:rsidR="00AF4BF0" w:rsidRDefault="00AF4BF0" w:rsidP="00171106">
                  <w:pPr>
                    <w:pStyle w:val="Paragrafoelenco"/>
                    <w:ind w:left="0"/>
                  </w:pPr>
                  <w:r>
                    <w:t>Ripeti Password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E6D5558" w14:textId="77777777" w:rsidR="00AF4BF0" w:rsidRDefault="00AF4BF0" w:rsidP="00171106">
                  <w:pPr>
                    <w:pStyle w:val="Paragrafoelenco"/>
                    <w:ind w:left="0"/>
                  </w:pPr>
                </w:p>
              </w:tc>
            </w:tr>
          </w:tbl>
          <w:p w14:paraId="67E3351E" w14:textId="77777777" w:rsidR="00AF4BF0" w:rsidRDefault="00AF4BF0" w:rsidP="00AF4BF0">
            <w:pPr>
              <w:pStyle w:val="Paragrafoelenco"/>
              <w:numPr>
                <w:ilvl w:val="0"/>
                <w:numId w:val="11"/>
              </w:numPr>
              <w:ind w:left="452"/>
              <w:rPr>
                <w:kern w:val="2"/>
              </w:rPr>
            </w:pPr>
            <w:r>
              <w:t>L’utente preme sul pulsante “Registrati”</w:t>
            </w:r>
          </w:p>
        </w:tc>
      </w:tr>
      <w:tr w:rsidR="00AF4BF0" w14:paraId="0FC4B066" w14:textId="77777777" w:rsidTr="00171106">
        <w:tc>
          <w:tcPr>
            <w:tcW w:w="9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109F86" w14:textId="77777777" w:rsidR="00AF4BF0" w:rsidRDefault="00AF4BF0" w:rsidP="00171106">
            <w:pPr>
              <w:rPr>
                <w:b/>
                <w:bCs/>
              </w:rPr>
            </w:pPr>
            <w:r>
              <w:rPr>
                <w:b/>
                <w:bCs/>
              </w:rPr>
              <w:t>Oracolo:</w:t>
            </w:r>
          </w:p>
        </w:tc>
      </w:tr>
      <w:tr w:rsidR="00AF4BF0" w14:paraId="036DEAF2" w14:textId="77777777" w:rsidTr="00171106">
        <w:tc>
          <w:tcPr>
            <w:tcW w:w="9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FEEEF" w14:textId="3F3BB3F8" w:rsidR="00AF4BF0" w:rsidRDefault="00AF4BF0" w:rsidP="00171106">
            <w:r>
              <w:t xml:space="preserve">La registrazione non è avvenuta perché il campo “Password” </w:t>
            </w:r>
            <w:r w:rsidR="00AA0AE7">
              <w:t>non rispetta la lunghezza minima</w:t>
            </w:r>
          </w:p>
        </w:tc>
      </w:tr>
    </w:tbl>
    <w:p w14:paraId="38BE524D" w14:textId="41156D55" w:rsidR="00AF4BF0" w:rsidRDefault="00AF4BF0" w:rsidP="00FB0028">
      <w:pPr>
        <w:tabs>
          <w:tab w:val="left" w:pos="3036"/>
        </w:tabs>
        <w:rPr>
          <w:rFonts w:ascii="Arial" w:hAnsi="Arial"/>
        </w:rPr>
      </w:pPr>
    </w:p>
    <w:tbl>
      <w:tblPr>
        <w:tblStyle w:val="Grigliatabella"/>
        <w:tblW w:w="0" w:type="auto"/>
        <w:tblInd w:w="426" w:type="dxa"/>
        <w:tblLook w:val="04A0" w:firstRow="1" w:lastRow="0" w:firstColumn="1" w:lastColumn="0" w:noHBand="0" w:noVBand="1"/>
      </w:tblPr>
      <w:tblGrid>
        <w:gridCol w:w="9201"/>
      </w:tblGrid>
      <w:tr w:rsidR="00AF4BF0" w14:paraId="10FC7BCA" w14:textId="77777777" w:rsidTr="00171106">
        <w:tc>
          <w:tcPr>
            <w:tcW w:w="9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567CC0" w14:textId="3DC4ACC4" w:rsidR="00AF4BF0" w:rsidRDefault="00AF4BF0" w:rsidP="00171106">
            <w:pPr>
              <w:rPr>
                <w:kern w:val="2"/>
              </w:rPr>
            </w:pPr>
            <w:r>
              <w:rPr>
                <w:b/>
                <w:bCs/>
              </w:rPr>
              <w:t xml:space="preserve">Test Case ID: </w:t>
            </w:r>
            <w:r>
              <w:t>TC 1.21</w:t>
            </w:r>
          </w:p>
        </w:tc>
      </w:tr>
      <w:tr w:rsidR="00AF4BF0" w14:paraId="5C12E98E" w14:textId="77777777" w:rsidTr="00171106">
        <w:tc>
          <w:tcPr>
            <w:tcW w:w="9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25A40A" w14:textId="39D65819" w:rsidR="00AF4BF0" w:rsidRDefault="00AF4BF0" w:rsidP="00171106">
            <w:r>
              <w:rPr>
                <w:b/>
                <w:bCs/>
              </w:rPr>
              <w:t xml:space="preserve">Precondizioni: </w:t>
            </w:r>
          </w:p>
        </w:tc>
      </w:tr>
      <w:tr w:rsidR="00AF4BF0" w14:paraId="226BF10F" w14:textId="77777777" w:rsidTr="00171106">
        <w:tc>
          <w:tcPr>
            <w:tcW w:w="9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6DB67" w14:textId="5132BD31" w:rsidR="00AF4BF0" w:rsidRDefault="00EB0092" w:rsidP="00171106">
            <w:r>
              <w:t>L’utente non registrato si trova nella pagina di registrazione</w:t>
            </w:r>
          </w:p>
        </w:tc>
      </w:tr>
      <w:tr w:rsidR="00AF4BF0" w14:paraId="3372FC81" w14:textId="77777777" w:rsidTr="00171106">
        <w:tc>
          <w:tcPr>
            <w:tcW w:w="9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0BA2D8" w14:textId="77777777" w:rsidR="00AF4BF0" w:rsidRDefault="00AF4BF0" w:rsidP="00171106">
            <w:pPr>
              <w:rPr>
                <w:b/>
                <w:bCs/>
              </w:rPr>
            </w:pPr>
            <w:r>
              <w:rPr>
                <w:b/>
                <w:bCs/>
              </w:rPr>
              <w:t>Flusso di Eventi:</w:t>
            </w:r>
          </w:p>
        </w:tc>
      </w:tr>
      <w:tr w:rsidR="00AF4BF0" w14:paraId="212AB3DC" w14:textId="77777777" w:rsidTr="00171106">
        <w:tc>
          <w:tcPr>
            <w:tcW w:w="9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DB801" w14:textId="77777777" w:rsidR="00AF4BF0" w:rsidRDefault="00AF4BF0" w:rsidP="00AF4BF0">
            <w:pPr>
              <w:pStyle w:val="Paragrafoelenco"/>
              <w:numPr>
                <w:ilvl w:val="0"/>
                <w:numId w:val="11"/>
              </w:numPr>
              <w:ind w:left="452"/>
            </w:pPr>
            <w:r>
              <w:t>L’utente inserisce i seguenti dati:</w:t>
            </w:r>
          </w:p>
          <w:tbl>
            <w:tblPr>
              <w:tblStyle w:val="Grigliatabella"/>
              <w:tblW w:w="0" w:type="auto"/>
              <w:tblInd w:w="1297" w:type="dxa"/>
              <w:tblLook w:val="04A0" w:firstRow="1" w:lastRow="0" w:firstColumn="1" w:lastColumn="0" w:noHBand="0" w:noVBand="1"/>
            </w:tblPr>
            <w:tblGrid>
              <w:gridCol w:w="2546"/>
              <w:gridCol w:w="3686"/>
            </w:tblGrid>
            <w:tr w:rsidR="00AF4BF0" w14:paraId="3E2F39D1" w14:textId="77777777" w:rsidTr="00171106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998E1B9" w14:textId="77777777" w:rsidR="00AF4BF0" w:rsidRDefault="00AF4BF0" w:rsidP="00171106">
                  <w:pPr>
                    <w:pStyle w:val="Paragrafoelenco"/>
                    <w:ind w:left="0"/>
                  </w:pPr>
                  <w:r>
                    <w:t>Nome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9182423" w14:textId="77777777" w:rsidR="00AF4BF0" w:rsidRDefault="00AF4BF0" w:rsidP="00171106">
                  <w:pPr>
                    <w:pStyle w:val="Paragrafoelenco"/>
                    <w:ind w:left="0"/>
                  </w:pPr>
                  <w:r>
                    <w:t>Simone</w:t>
                  </w:r>
                </w:p>
              </w:tc>
            </w:tr>
            <w:tr w:rsidR="00AF4BF0" w14:paraId="10B57E44" w14:textId="77777777" w:rsidTr="00171106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4C9DE5E" w14:textId="77777777" w:rsidR="00AF4BF0" w:rsidRDefault="00AF4BF0" w:rsidP="00171106">
                  <w:pPr>
                    <w:pStyle w:val="Paragrafoelenco"/>
                    <w:ind w:left="0"/>
                  </w:pPr>
                  <w:r>
                    <w:t>Cognome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F649504" w14:textId="77777777" w:rsidR="00AF4BF0" w:rsidRDefault="00AF4BF0" w:rsidP="00171106">
                  <w:pPr>
                    <w:pStyle w:val="Paragrafoelenco"/>
                    <w:ind w:left="0"/>
                  </w:pPr>
                  <w:r>
                    <w:t>Borriello</w:t>
                  </w:r>
                </w:p>
              </w:tc>
            </w:tr>
            <w:tr w:rsidR="00AF4BF0" w14:paraId="79C09D73" w14:textId="77777777" w:rsidTr="00171106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DB9B8F1" w14:textId="77777777" w:rsidR="00AF4BF0" w:rsidRDefault="00AF4BF0" w:rsidP="00171106">
                  <w:pPr>
                    <w:pStyle w:val="Paragrafoelenco"/>
                    <w:ind w:left="0"/>
                  </w:pPr>
                  <w:r>
                    <w:t>Indirizzo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8F8BEE7" w14:textId="77777777" w:rsidR="00AF4BF0" w:rsidRDefault="00AF4BF0" w:rsidP="00171106">
                  <w:pPr>
                    <w:pStyle w:val="Paragrafoelenco"/>
                    <w:ind w:left="0"/>
                  </w:pPr>
                  <w:r w:rsidRPr="00C1228D">
                    <w:t>Via XX</w:t>
                  </w:r>
                  <w:r>
                    <w:t xml:space="preserve"> </w:t>
                  </w:r>
                  <w:r w:rsidRPr="00C1228D">
                    <w:t>Settembr</w:t>
                  </w:r>
                  <w:r>
                    <w:t>e</w:t>
                  </w:r>
                </w:p>
              </w:tc>
            </w:tr>
            <w:tr w:rsidR="00AF4BF0" w14:paraId="27BD79E3" w14:textId="77777777" w:rsidTr="00171106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D653697" w14:textId="77777777" w:rsidR="00AF4BF0" w:rsidRDefault="00AF4BF0" w:rsidP="00171106">
                  <w:pPr>
                    <w:pStyle w:val="Paragrafoelenco"/>
                    <w:ind w:left="0"/>
                  </w:pPr>
                  <w:r>
                    <w:t>N</w:t>
                  </w:r>
                  <w:r>
                    <w:rPr>
                      <w:vertAlign w:val="superscript"/>
                    </w:rPr>
                    <w:t>o</w:t>
                  </w:r>
                  <w:r>
                    <w:t xml:space="preserve"> Civico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EEC3BC2" w14:textId="77777777" w:rsidR="00AF4BF0" w:rsidRDefault="00AF4BF0" w:rsidP="00171106">
                  <w:pPr>
                    <w:pStyle w:val="Paragrafoelenco"/>
                    <w:ind w:left="0"/>
                  </w:pPr>
                  <w:r>
                    <w:t>82</w:t>
                  </w:r>
                </w:p>
              </w:tc>
            </w:tr>
            <w:tr w:rsidR="00AF4BF0" w14:paraId="5D9A1EE9" w14:textId="77777777" w:rsidTr="00171106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AF9CF56" w14:textId="77777777" w:rsidR="00AF4BF0" w:rsidRDefault="00AF4BF0" w:rsidP="00171106">
                  <w:pPr>
                    <w:pStyle w:val="Paragrafoelenco"/>
                    <w:ind w:left="0"/>
                  </w:pPr>
                  <w:r>
                    <w:t>CAP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C93CFDD" w14:textId="77777777" w:rsidR="00AF4BF0" w:rsidRDefault="00AF4BF0" w:rsidP="00171106">
                  <w:pPr>
                    <w:pStyle w:val="Paragrafoelenco"/>
                    <w:ind w:left="0"/>
                  </w:pPr>
                  <w:r>
                    <w:t>80047</w:t>
                  </w:r>
                </w:p>
              </w:tc>
            </w:tr>
            <w:tr w:rsidR="00AF4BF0" w14:paraId="0DAA0254" w14:textId="77777777" w:rsidTr="00171106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CA0B160" w14:textId="77777777" w:rsidR="00AF4BF0" w:rsidRDefault="00AF4BF0" w:rsidP="00171106">
                  <w:pPr>
                    <w:pStyle w:val="Paragrafoelenco"/>
                    <w:ind w:left="0"/>
                  </w:pPr>
                  <w:r>
                    <w:t xml:space="preserve">Email </w:t>
                  </w:r>
                  <w:proofErr w:type="spellStart"/>
                  <w:r>
                    <w:t>Address</w:t>
                  </w:r>
                  <w:proofErr w:type="spellEnd"/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BC19CD2" w14:textId="77777777" w:rsidR="00AF4BF0" w:rsidRDefault="00AF4BF0" w:rsidP="00171106">
                  <w:pPr>
                    <w:pStyle w:val="Paragrafoelenco"/>
                    <w:ind w:left="0"/>
                  </w:pPr>
                  <w:r>
                    <w:t>simoneborriello@gmail.com</w:t>
                  </w:r>
                </w:p>
              </w:tc>
            </w:tr>
            <w:tr w:rsidR="00AF4BF0" w14:paraId="22ED859A" w14:textId="77777777" w:rsidTr="00171106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E28026B" w14:textId="77777777" w:rsidR="00AF4BF0" w:rsidRDefault="00AF4BF0" w:rsidP="00171106">
                  <w:pPr>
                    <w:pStyle w:val="Paragrafoelenc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FF19BA9" w14:textId="3E4B3308" w:rsidR="00AF4BF0" w:rsidRDefault="00AF4BF0" w:rsidP="00171106">
                  <w:pPr>
                    <w:pStyle w:val="Paragrafoelenco"/>
                    <w:ind w:left="0"/>
                  </w:pPr>
                  <w:r>
                    <w:t>simone82</w:t>
                  </w:r>
                </w:p>
              </w:tc>
            </w:tr>
            <w:tr w:rsidR="00AF4BF0" w14:paraId="5F96B21E" w14:textId="77777777" w:rsidTr="00171106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D2B2B4E" w14:textId="77777777" w:rsidR="00AF4BF0" w:rsidRDefault="00AF4BF0" w:rsidP="00171106">
                  <w:pPr>
                    <w:pStyle w:val="Paragrafoelenco"/>
                    <w:ind w:left="0"/>
                  </w:pPr>
                  <w:r>
                    <w:t>Ripeti Password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C291851" w14:textId="77777777" w:rsidR="00AF4BF0" w:rsidRDefault="00AF4BF0" w:rsidP="00171106">
                  <w:pPr>
                    <w:pStyle w:val="Paragrafoelenco"/>
                    <w:ind w:left="0"/>
                  </w:pPr>
                </w:p>
              </w:tc>
            </w:tr>
          </w:tbl>
          <w:p w14:paraId="333C08CF" w14:textId="77777777" w:rsidR="00AF4BF0" w:rsidRDefault="00AF4BF0" w:rsidP="00AF4BF0">
            <w:pPr>
              <w:pStyle w:val="Paragrafoelenco"/>
              <w:numPr>
                <w:ilvl w:val="0"/>
                <w:numId w:val="11"/>
              </w:numPr>
              <w:ind w:left="452"/>
              <w:rPr>
                <w:kern w:val="2"/>
              </w:rPr>
            </w:pPr>
            <w:r>
              <w:t>L’utente preme sul pulsante “Registrati”</w:t>
            </w:r>
          </w:p>
        </w:tc>
      </w:tr>
      <w:tr w:rsidR="00AF4BF0" w14:paraId="616951B7" w14:textId="77777777" w:rsidTr="00171106">
        <w:tc>
          <w:tcPr>
            <w:tcW w:w="9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42BD69" w14:textId="77777777" w:rsidR="00AF4BF0" w:rsidRDefault="00AF4BF0" w:rsidP="00171106">
            <w:pPr>
              <w:rPr>
                <w:b/>
                <w:bCs/>
              </w:rPr>
            </w:pPr>
            <w:r>
              <w:rPr>
                <w:b/>
                <w:bCs/>
              </w:rPr>
              <w:t>Oracolo:</w:t>
            </w:r>
          </w:p>
        </w:tc>
      </w:tr>
      <w:tr w:rsidR="00AF4BF0" w14:paraId="1FC15546" w14:textId="77777777" w:rsidTr="00171106">
        <w:tc>
          <w:tcPr>
            <w:tcW w:w="9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0BAF7" w14:textId="3C7F7DA0" w:rsidR="00AF4BF0" w:rsidRDefault="00AF4BF0" w:rsidP="00171106">
            <w:r>
              <w:t xml:space="preserve">La registrazione non è avvenuta perché il campo “Password” </w:t>
            </w:r>
            <w:r w:rsidR="00C6784B">
              <w:t>non rispetta il formato</w:t>
            </w:r>
          </w:p>
        </w:tc>
      </w:tr>
    </w:tbl>
    <w:p w14:paraId="1B382E20" w14:textId="2CFD7BF6" w:rsidR="00AF4BF0" w:rsidRDefault="00AF4BF0" w:rsidP="00FB0028">
      <w:pPr>
        <w:tabs>
          <w:tab w:val="left" w:pos="3036"/>
        </w:tabs>
        <w:rPr>
          <w:rFonts w:ascii="Arial" w:hAnsi="Arial"/>
        </w:rPr>
      </w:pPr>
    </w:p>
    <w:tbl>
      <w:tblPr>
        <w:tblStyle w:val="Grigliatabella"/>
        <w:tblW w:w="0" w:type="auto"/>
        <w:tblInd w:w="426" w:type="dxa"/>
        <w:tblLook w:val="04A0" w:firstRow="1" w:lastRow="0" w:firstColumn="1" w:lastColumn="0" w:noHBand="0" w:noVBand="1"/>
      </w:tblPr>
      <w:tblGrid>
        <w:gridCol w:w="9201"/>
      </w:tblGrid>
      <w:tr w:rsidR="00AF4BF0" w14:paraId="05746D85" w14:textId="77777777" w:rsidTr="00171106">
        <w:tc>
          <w:tcPr>
            <w:tcW w:w="9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E69F28" w14:textId="4F1EBA3B" w:rsidR="00AF4BF0" w:rsidRDefault="00AF4BF0" w:rsidP="00171106">
            <w:pPr>
              <w:rPr>
                <w:kern w:val="2"/>
              </w:rPr>
            </w:pPr>
            <w:r>
              <w:rPr>
                <w:b/>
                <w:bCs/>
              </w:rPr>
              <w:lastRenderedPageBreak/>
              <w:t xml:space="preserve">Test Case ID: </w:t>
            </w:r>
            <w:r>
              <w:t>TC 1.2</w:t>
            </w:r>
            <w:r w:rsidR="00C6784B">
              <w:t>2</w:t>
            </w:r>
          </w:p>
        </w:tc>
      </w:tr>
      <w:tr w:rsidR="00AF4BF0" w14:paraId="5BA38860" w14:textId="77777777" w:rsidTr="00171106">
        <w:tc>
          <w:tcPr>
            <w:tcW w:w="9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9A2C54" w14:textId="6EFE7F89" w:rsidR="00AF4BF0" w:rsidRDefault="00AF4BF0" w:rsidP="00171106">
            <w:r>
              <w:rPr>
                <w:b/>
                <w:bCs/>
              </w:rPr>
              <w:t xml:space="preserve">Precondizioni: </w:t>
            </w:r>
          </w:p>
        </w:tc>
      </w:tr>
      <w:tr w:rsidR="00AF4BF0" w14:paraId="29E7826F" w14:textId="77777777" w:rsidTr="00171106">
        <w:tc>
          <w:tcPr>
            <w:tcW w:w="9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3C05D" w14:textId="29A21CF1" w:rsidR="00AF4BF0" w:rsidRDefault="00EB0092" w:rsidP="00171106">
            <w:r>
              <w:t>L’utente non registrato si trova nella pagina di registrazione</w:t>
            </w:r>
          </w:p>
        </w:tc>
      </w:tr>
      <w:tr w:rsidR="00AF4BF0" w14:paraId="213305FF" w14:textId="77777777" w:rsidTr="00171106">
        <w:tc>
          <w:tcPr>
            <w:tcW w:w="9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1839D37" w14:textId="77777777" w:rsidR="00AF4BF0" w:rsidRDefault="00AF4BF0" w:rsidP="00171106">
            <w:pPr>
              <w:rPr>
                <w:b/>
                <w:bCs/>
              </w:rPr>
            </w:pPr>
            <w:r>
              <w:rPr>
                <w:b/>
                <w:bCs/>
              </w:rPr>
              <w:t>Flusso di Eventi:</w:t>
            </w:r>
          </w:p>
        </w:tc>
      </w:tr>
      <w:tr w:rsidR="00AF4BF0" w14:paraId="474DC09B" w14:textId="77777777" w:rsidTr="00171106">
        <w:tc>
          <w:tcPr>
            <w:tcW w:w="9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9D843" w14:textId="77777777" w:rsidR="00AF4BF0" w:rsidRDefault="00AF4BF0" w:rsidP="00AF4BF0">
            <w:pPr>
              <w:pStyle w:val="Paragrafoelenco"/>
              <w:numPr>
                <w:ilvl w:val="0"/>
                <w:numId w:val="11"/>
              </w:numPr>
              <w:ind w:left="452"/>
            </w:pPr>
            <w:r>
              <w:t>L’utente inserisce i seguenti dati:</w:t>
            </w:r>
          </w:p>
          <w:tbl>
            <w:tblPr>
              <w:tblStyle w:val="Grigliatabella"/>
              <w:tblW w:w="0" w:type="auto"/>
              <w:tblInd w:w="1297" w:type="dxa"/>
              <w:tblLook w:val="04A0" w:firstRow="1" w:lastRow="0" w:firstColumn="1" w:lastColumn="0" w:noHBand="0" w:noVBand="1"/>
            </w:tblPr>
            <w:tblGrid>
              <w:gridCol w:w="2546"/>
              <w:gridCol w:w="3686"/>
            </w:tblGrid>
            <w:tr w:rsidR="00AF4BF0" w14:paraId="3B996A0B" w14:textId="77777777" w:rsidTr="00171106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66A46E7" w14:textId="77777777" w:rsidR="00AF4BF0" w:rsidRDefault="00AF4BF0" w:rsidP="00171106">
                  <w:pPr>
                    <w:pStyle w:val="Paragrafoelenco"/>
                    <w:ind w:left="0"/>
                  </w:pPr>
                  <w:r>
                    <w:t>Nome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62EC71D" w14:textId="77777777" w:rsidR="00AF4BF0" w:rsidRDefault="00AF4BF0" w:rsidP="00171106">
                  <w:pPr>
                    <w:pStyle w:val="Paragrafoelenco"/>
                    <w:ind w:left="0"/>
                  </w:pPr>
                  <w:r>
                    <w:t>Simone</w:t>
                  </w:r>
                </w:p>
              </w:tc>
            </w:tr>
            <w:tr w:rsidR="00AF4BF0" w14:paraId="6D56DA29" w14:textId="77777777" w:rsidTr="00171106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785FEEB" w14:textId="77777777" w:rsidR="00AF4BF0" w:rsidRDefault="00AF4BF0" w:rsidP="00171106">
                  <w:pPr>
                    <w:pStyle w:val="Paragrafoelenco"/>
                    <w:ind w:left="0"/>
                  </w:pPr>
                  <w:r>
                    <w:t>Cognome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A912575" w14:textId="77777777" w:rsidR="00AF4BF0" w:rsidRDefault="00AF4BF0" w:rsidP="00171106">
                  <w:pPr>
                    <w:pStyle w:val="Paragrafoelenco"/>
                    <w:ind w:left="0"/>
                  </w:pPr>
                  <w:r>
                    <w:t>Borriello</w:t>
                  </w:r>
                </w:p>
              </w:tc>
            </w:tr>
            <w:tr w:rsidR="00AF4BF0" w14:paraId="4BA77EA4" w14:textId="77777777" w:rsidTr="00171106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7FC3CDF" w14:textId="77777777" w:rsidR="00AF4BF0" w:rsidRDefault="00AF4BF0" w:rsidP="00171106">
                  <w:pPr>
                    <w:pStyle w:val="Paragrafoelenco"/>
                    <w:ind w:left="0"/>
                  </w:pPr>
                  <w:r>
                    <w:t>Indirizzo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2B81917" w14:textId="77777777" w:rsidR="00AF4BF0" w:rsidRDefault="00AF4BF0" w:rsidP="00171106">
                  <w:pPr>
                    <w:pStyle w:val="Paragrafoelenco"/>
                    <w:ind w:left="0"/>
                  </w:pPr>
                  <w:r w:rsidRPr="00C1228D">
                    <w:t>Via XX</w:t>
                  </w:r>
                  <w:r>
                    <w:t xml:space="preserve"> </w:t>
                  </w:r>
                  <w:r w:rsidRPr="00C1228D">
                    <w:t>Settembr</w:t>
                  </w:r>
                  <w:r>
                    <w:t>e</w:t>
                  </w:r>
                </w:p>
              </w:tc>
            </w:tr>
            <w:tr w:rsidR="00AF4BF0" w14:paraId="18BE516B" w14:textId="77777777" w:rsidTr="00171106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3B23A02" w14:textId="77777777" w:rsidR="00AF4BF0" w:rsidRDefault="00AF4BF0" w:rsidP="00171106">
                  <w:pPr>
                    <w:pStyle w:val="Paragrafoelenco"/>
                    <w:ind w:left="0"/>
                  </w:pPr>
                  <w:r>
                    <w:t>N</w:t>
                  </w:r>
                  <w:r>
                    <w:rPr>
                      <w:vertAlign w:val="superscript"/>
                    </w:rPr>
                    <w:t>o</w:t>
                  </w:r>
                  <w:r>
                    <w:t xml:space="preserve"> Civico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768562A" w14:textId="77777777" w:rsidR="00AF4BF0" w:rsidRDefault="00AF4BF0" w:rsidP="00171106">
                  <w:pPr>
                    <w:pStyle w:val="Paragrafoelenco"/>
                    <w:ind w:left="0"/>
                  </w:pPr>
                  <w:r>
                    <w:t>82</w:t>
                  </w:r>
                </w:p>
              </w:tc>
            </w:tr>
            <w:tr w:rsidR="00AF4BF0" w14:paraId="5E91C33C" w14:textId="77777777" w:rsidTr="00171106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8462646" w14:textId="77777777" w:rsidR="00AF4BF0" w:rsidRDefault="00AF4BF0" w:rsidP="00171106">
                  <w:pPr>
                    <w:pStyle w:val="Paragrafoelenco"/>
                    <w:ind w:left="0"/>
                  </w:pPr>
                  <w:r>
                    <w:t>CAP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637324F" w14:textId="77777777" w:rsidR="00AF4BF0" w:rsidRDefault="00AF4BF0" w:rsidP="00171106">
                  <w:pPr>
                    <w:pStyle w:val="Paragrafoelenco"/>
                    <w:ind w:left="0"/>
                  </w:pPr>
                  <w:r>
                    <w:t>80047</w:t>
                  </w:r>
                </w:p>
              </w:tc>
            </w:tr>
            <w:tr w:rsidR="00AF4BF0" w14:paraId="37CAE13C" w14:textId="77777777" w:rsidTr="00171106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8FBBA07" w14:textId="77777777" w:rsidR="00AF4BF0" w:rsidRDefault="00AF4BF0" w:rsidP="00171106">
                  <w:pPr>
                    <w:pStyle w:val="Paragrafoelenco"/>
                    <w:ind w:left="0"/>
                  </w:pPr>
                  <w:r>
                    <w:t xml:space="preserve">Email </w:t>
                  </w:r>
                  <w:proofErr w:type="spellStart"/>
                  <w:r>
                    <w:t>Address</w:t>
                  </w:r>
                  <w:proofErr w:type="spellEnd"/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C1C613C" w14:textId="77777777" w:rsidR="00AF4BF0" w:rsidRDefault="00AF4BF0" w:rsidP="00171106">
                  <w:pPr>
                    <w:pStyle w:val="Paragrafoelenco"/>
                    <w:ind w:left="0"/>
                  </w:pPr>
                  <w:r>
                    <w:t>simoneborriello@gmail.com</w:t>
                  </w:r>
                </w:p>
              </w:tc>
            </w:tr>
            <w:tr w:rsidR="00AF4BF0" w14:paraId="651E0FC2" w14:textId="77777777" w:rsidTr="00171106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D2F9B9A" w14:textId="77777777" w:rsidR="00AF4BF0" w:rsidRDefault="00AF4BF0" w:rsidP="00171106">
                  <w:pPr>
                    <w:pStyle w:val="Paragrafoelenc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67156DC" w14:textId="28084514" w:rsidR="00AF4BF0" w:rsidRDefault="00AF4BF0" w:rsidP="00171106">
                  <w:pPr>
                    <w:pStyle w:val="Paragrafoelenco"/>
                    <w:ind w:left="0"/>
                  </w:pPr>
                  <w:r>
                    <w:t>Simone82</w:t>
                  </w:r>
                </w:p>
              </w:tc>
            </w:tr>
            <w:tr w:rsidR="00AF4BF0" w14:paraId="6DCCE268" w14:textId="77777777" w:rsidTr="00171106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D4F7D83" w14:textId="77777777" w:rsidR="00AF4BF0" w:rsidRDefault="00AF4BF0" w:rsidP="00171106">
                  <w:pPr>
                    <w:pStyle w:val="Paragrafoelenco"/>
                    <w:ind w:left="0"/>
                  </w:pPr>
                  <w:r>
                    <w:t>Ripeti Password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D8EE3FA" w14:textId="77777777" w:rsidR="00AF4BF0" w:rsidRDefault="00AF4BF0" w:rsidP="00171106">
                  <w:pPr>
                    <w:pStyle w:val="Paragrafoelenco"/>
                    <w:ind w:left="0"/>
                  </w:pPr>
                </w:p>
              </w:tc>
            </w:tr>
          </w:tbl>
          <w:p w14:paraId="6816A1E5" w14:textId="77777777" w:rsidR="00AF4BF0" w:rsidRDefault="00AF4BF0" w:rsidP="00AF4BF0">
            <w:pPr>
              <w:pStyle w:val="Paragrafoelenco"/>
              <w:numPr>
                <w:ilvl w:val="0"/>
                <w:numId w:val="11"/>
              </w:numPr>
              <w:ind w:left="452"/>
              <w:rPr>
                <w:kern w:val="2"/>
              </w:rPr>
            </w:pPr>
            <w:r>
              <w:t>L’utente preme sul pulsante “Registrati”</w:t>
            </w:r>
          </w:p>
        </w:tc>
      </w:tr>
      <w:tr w:rsidR="00AF4BF0" w14:paraId="770B0F4A" w14:textId="77777777" w:rsidTr="00171106">
        <w:tc>
          <w:tcPr>
            <w:tcW w:w="9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E2E22A" w14:textId="77777777" w:rsidR="00AF4BF0" w:rsidRDefault="00AF4BF0" w:rsidP="00171106">
            <w:pPr>
              <w:rPr>
                <w:b/>
                <w:bCs/>
              </w:rPr>
            </w:pPr>
            <w:r>
              <w:rPr>
                <w:b/>
                <w:bCs/>
              </w:rPr>
              <w:t>Oracolo:</w:t>
            </w:r>
          </w:p>
        </w:tc>
      </w:tr>
      <w:tr w:rsidR="00AF4BF0" w14:paraId="5869A642" w14:textId="77777777" w:rsidTr="00171106">
        <w:tc>
          <w:tcPr>
            <w:tcW w:w="9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68643" w14:textId="563199EF" w:rsidR="00AF4BF0" w:rsidRDefault="00AF4BF0" w:rsidP="00AF4BF0">
            <w:r w:rsidRPr="009172A7">
              <w:t>La registrazione non è avvenuta perché i campi obbligatori non sono stati compilati</w:t>
            </w:r>
          </w:p>
        </w:tc>
      </w:tr>
    </w:tbl>
    <w:p w14:paraId="387BAAA8" w14:textId="7B4EC199" w:rsidR="00C6784B" w:rsidRDefault="00C6784B" w:rsidP="00FB0028">
      <w:pPr>
        <w:tabs>
          <w:tab w:val="left" w:pos="3036"/>
        </w:tabs>
        <w:rPr>
          <w:rFonts w:ascii="Arial" w:hAnsi="Arial"/>
        </w:rPr>
      </w:pPr>
    </w:p>
    <w:p w14:paraId="1766113B" w14:textId="77777777" w:rsidR="00C6784B" w:rsidRDefault="00C6784B" w:rsidP="00FB0028">
      <w:pPr>
        <w:tabs>
          <w:tab w:val="left" w:pos="3036"/>
        </w:tabs>
        <w:rPr>
          <w:rFonts w:ascii="Arial" w:hAnsi="Arial"/>
        </w:rPr>
      </w:pPr>
    </w:p>
    <w:tbl>
      <w:tblPr>
        <w:tblStyle w:val="Grigliatabella"/>
        <w:tblW w:w="0" w:type="auto"/>
        <w:tblInd w:w="426" w:type="dxa"/>
        <w:tblLook w:val="04A0" w:firstRow="1" w:lastRow="0" w:firstColumn="1" w:lastColumn="0" w:noHBand="0" w:noVBand="1"/>
      </w:tblPr>
      <w:tblGrid>
        <w:gridCol w:w="9201"/>
      </w:tblGrid>
      <w:tr w:rsidR="00F96D92" w14:paraId="0EDEA464" w14:textId="77777777" w:rsidTr="00171106">
        <w:tc>
          <w:tcPr>
            <w:tcW w:w="9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6939E3" w14:textId="4237547F" w:rsidR="00F96D92" w:rsidRDefault="00F96D92" w:rsidP="00171106">
            <w:pPr>
              <w:rPr>
                <w:kern w:val="2"/>
              </w:rPr>
            </w:pPr>
            <w:r>
              <w:rPr>
                <w:b/>
                <w:bCs/>
              </w:rPr>
              <w:t xml:space="preserve">Test Case ID: </w:t>
            </w:r>
            <w:r>
              <w:t>TC 1.2</w:t>
            </w:r>
            <w:r w:rsidR="00C6784B">
              <w:t>3</w:t>
            </w:r>
          </w:p>
        </w:tc>
      </w:tr>
      <w:tr w:rsidR="00F96D92" w14:paraId="7941FA0E" w14:textId="77777777" w:rsidTr="00171106">
        <w:tc>
          <w:tcPr>
            <w:tcW w:w="9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554B9A" w14:textId="346F9D69" w:rsidR="00F96D92" w:rsidRDefault="00F96D92" w:rsidP="00171106">
            <w:r>
              <w:rPr>
                <w:b/>
                <w:bCs/>
              </w:rPr>
              <w:t xml:space="preserve">Precondizioni: </w:t>
            </w:r>
          </w:p>
        </w:tc>
      </w:tr>
      <w:tr w:rsidR="00F96D92" w14:paraId="1C9B13CA" w14:textId="77777777" w:rsidTr="00171106">
        <w:tc>
          <w:tcPr>
            <w:tcW w:w="9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2E43E" w14:textId="01DFD7E3" w:rsidR="00F96D92" w:rsidRDefault="00EB0092" w:rsidP="00171106">
            <w:r>
              <w:t>L’utente non registrato si trova nella pagina di registrazione</w:t>
            </w:r>
          </w:p>
        </w:tc>
      </w:tr>
      <w:tr w:rsidR="00F96D92" w14:paraId="7BEF7ABE" w14:textId="77777777" w:rsidTr="00171106">
        <w:tc>
          <w:tcPr>
            <w:tcW w:w="9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52EA34" w14:textId="77777777" w:rsidR="00F96D92" w:rsidRDefault="00F96D92" w:rsidP="00171106">
            <w:pPr>
              <w:rPr>
                <w:b/>
                <w:bCs/>
              </w:rPr>
            </w:pPr>
            <w:r>
              <w:rPr>
                <w:b/>
                <w:bCs/>
              </w:rPr>
              <w:t>Flusso di Eventi:</w:t>
            </w:r>
          </w:p>
        </w:tc>
      </w:tr>
      <w:tr w:rsidR="00F96D92" w14:paraId="123CA659" w14:textId="77777777" w:rsidTr="00171106">
        <w:tc>
          <w:tcPr>
            <w:tcW w:w="9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4D185" w14:textId="77777777" w:rsidR="00F96D92" w:rsidRDefault="00F96D92" w:rsidP="00F96D92">
            <w:pPr>
              <w:pStyle w:val="Paragrafoelenco"/>
              <w:numPr>
                <w:ilvl w:val="0"/>
                <w:numId w:val="11"/>
              </w:numPr>
              <w:ind w:left="452"/>
            </w:pPr>
            <w:r>
              <w:t>L’utente inserisce i seguenti dati:</w:t>
            </w:r>
          </w:p>
          <w:tbl>
            <w:tblPr>
              <w:tblStyle w:val="Grigliatabella"/>
              <w:tblW w:w="0" w:type="auto"/>
              <w:tblInd w:w="1297" w:type="dxa"/>
              <w:tblLook w:val="04A0" w:firstRow="1" w:lastRow="0" w:firstColumn="1" w:lastColumn="0" w:noHBand="0" w:noVBand="1"/>
            </w:tblPr>
            <w:tblGrid>
              <w:gridCol w:w="2546"/>
              <w:gridCol w:w="3686"/>
            </w:tblGrid>
            <w:tr w:rsidR="00F96D92" w14:paraId="33693EA8" w14:textId="77777777" w:rsidTr="00171106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426B6F4" w14:textId="77777777" w:rsidR="00F96D92" w:rsidRDefault="00F96D92" w:rsidP="00171106">
                  <w:pPr>
                    <w:pStyle w:val="Paragrafoelenco"/>
                    <w:ind w:left="0"/>
                  </w:pPr>
                  <w:r>
                    <w:t>Nome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C458E1A" w14:textId="77777777" w:rsidR="00F96D92" w:rsidRDefault="00F96D92" w:rsidP="00171106">
                  <w:pPr>
                    <w:pStyle w:val="Paragrafoelenco"/>
                    <w:ind w:left="0"/>
                  </w:pPr>
                  <w:r>
                    <w:t>Simone</w:t>
                  </w:r>
                </w:p>
              </w:tc>
            </w:tr>
            <w:tr w:rsidR="00F96D92" w14:paraId="750150CA" w14:textId="77777777" w:rsidTr="00171106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7958A3F" w14:textId="77777777" w:rsidR="00F96D92" w:rsidRDefault="00F96D92" w:rsidP="00171106">
                  <w:pPr>
                    <w:pStyle w:val="Paragrafoelenco"/>
                    <w:ind w:left="0"/>
                  </w:pPr>
                  <w:r>
                    <w:t>Cognome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EE57D35" w14:textId="77777777" w:rsidR="00F96D92" w:rsidRDefault="00F96D92" w:rsidP="00171106">
                  <w:pPr>
                    <w:pStyle w:val="Paragrafoelenco"/>
                    <w:ind w:left="0"/>
                  </w:pPr>
                  <w:r>
                    <w:t>Borriello</w:t>
                  </w:r>
                </w:p>
              </w:tc>
            </w:tr>
            <w:tr w:rsidR="00F96D92" w14:paraId="6B69B161" w14:textId="77777777" w:rsidTr="00171106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E853D02" w14:textId="77777777" w:rsidR="00F96D92" w:rsidRDefault="00F96D92" w:rsidP="00171106">
                  <w:pPr>
                    <w:pStyle w:val="Paragrafoelenco"/>
                    <w:ind w:left="0"/>
                  </w:pPr>
                  <w:r>
                    <w:t>Indirizzo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8257A8" w14:textId="77777777" w:rsidR="00F96D92" w:rsidRDefault="00F96D92" w:rsidP="00171106">
                  <w:pPr>
                    <w:pStyle w:val="Paragrafoelenco"/>
                    <w:ind w:left="0"/>
                  </w:pPr>
                  <w:r w:rsidRPr="00C1228D">
                    <w:t>Via XX</w:t>
                  </w:r>
                  <w:r>
                    <w:t xml:space="preserve"> </w:t>
                  </w:r>
                  <w:r w:rsidRPr="00C1228D">
                    <w:t>Settembr</w:t>
                  </w:r>
                  <w:r>
                    <w:t>e</w:t>
                  </w:r>
                </w:p>
              </w:tc>
            </w:tr>
            <w:tr w:rsidR="00F96D92" w14:paraId="7F3856CC" w14:textId="77777777" w:rsidTr="00171106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0C6BEEA" w14:textId="77777777" w:rsidR="00F96D92" w:rsidRDefault="00F96D92" w:rsidP="00171106">
                  <w:pPr>
                    <w:pStyle w:val="Paragrafoelenco"/>
                    <w:ind w:left="0"/>
                  </w:pPr>
                  <w:r>
                    <w:t>N</w:t>
                  </w:r>
                  <w:r>
                    <w:rPr>
                      <w:vertAlign w:val="superscript"/>
                    </w:rPr>
                    <w:t>o</w:t>
                  </w:r>
                  <w:r>
                    <w:t xml:space="preserve"> Civico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396E767" w14:textId="77777777" w:rsidR="00F96D92" w:rsidRDefault="00F96D92" w:rsidP="00171106">
                  <w:pPr>
                    <w:pStyle w:val="Paragrafoelenco"/>
                    <w:ind w:left="0"/>
                  </w:pPr>
                  <w:r>
                    <w:t>82</w:t>
                  </w:r>
                </w:p>
              </w:tc>
            </w:tr>
            <w:tr w:rsidR="00F96D92" w14:paraId="55EF1E3C" w14:textId="77777777" w:rsidTr="00171106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F66BE08" w14:textId="77777777" w:rsidR="00F96D92" w:rsidRDefault="00F96D92" w:rsidP="00171106">
                  <w:pPr>
                    <w:pStyle w:val="Paragrafoelenco"/>
                    <w:ind w:left="0"/>
                  </w:pPr>
                  <w:r>
                    <w:t>CAP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394FE5E" w14:textId="77777777" w:rsidR="00F96D92" w:rsidRDefault="00F96D92" w:rsidP="00171106">
                  <w:pPr>
                    <w:pStyle w:val="Paragrafoelenco"/>
                    <w:ind w:left="0"/>
                  </w:pPr>
                  <w:r>
                    <w:t>80047</w:t>
                  </w:r>
                </w:p>
              </w:tc>
            </w:tr>
            <w:tr w:rsidR="00F96D92" w14:paraId="2C0EA144" w14:textId="77777777" w:rsidTr="00171106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167C594" w14:textId="77777777" w:rsidR="00F96D92" w:rsidRDefault="00F96D92" w:rsidP="00171106">
                  <w:pPr>
                    <w:pStyle w:val="Paragrafoelenco"/>
                    <w:ind w:left="0"/>
                  </w:pPr>
                  <w:r>
                    <w:t xml:space="preserve">Email </w:t>
                  </w:r>
                  <w:proofErr w:type="spellStart"/>
                  <w:r>
                    <w:t>Address</w:t>
                  </w:r>
                  <w:proofErr w:type="spellEnd"/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5139A2E" w14:textId="77777777" w:rsidR="00F96D92" w:rsidRDefault="00F96D92" w:rsidP="00171106">
                  <w:pPr>
                    <w:pStyle w:val="Paragrafoelenco"/>
                    <w:ind w:left="0"/>
                  </w:pPr>
                  <w:r>
                    <w:t>simoneborriello@gmail.com</w:t>
                  </w:r>
                </w:p>
              </w:tc>
            </w:tr>
            <w:tr w:rsidR="00F96D92" w14:paraId="2BCBECFE" w14:textId="77777777" w:rsidTr="00171106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84D7D47" w14:textId="77777777" w:rsidR="00F96D92" w:rsidRDefault="00F96D92" w:rsidP="00171106">
                  <w:pPr>
                    <w:pStyle w:val="Paragrafoelenc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FCBE2E2" w14:textId="77777777" w:rsidR="00F96D92" w:rsidRDefault="00F96D92" w:rsidP="00171106">
                  <w:pPr>
                    <w:pStyle w:val="Paragrafoelenco"/>
                    <w:ind w:left="0"/>
                  </w:pPr>
                  <w:r>
                    <w:t>Simone82</w:t>
                  </w:r>
                </w:p>
              </w:tc>
            </w:tr>
            <w:tr w:rsidR="00F96D92" w14:paraId="696CB681" w14:textId="77777777" w:rsidTr="00171106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94F8D89" w14:textId="77777777" w:rsidR="00F96D92" w:rsidRDefault="00F96D92" w:rsidP="00171106">
                  <w:pPr>
                    <w:pStyle w:val="Paragrafoelenco"/>
                    <w:ind w:left="0"/>
                  </w:pPr>
                  <w:r>
                    <w:t>Ripeti Password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BF5A2A1" w14:textId="55C7438F" w:rsidR="00F96D92" w:rsidRDefault="00F96D92" w:rsidP="00171106">
                  <w:pPr>
                    <w:pStyle w:val="Paragrafoelenco"/>
                    <w:ind w:left="0"/>
                  </w:pPr>
                  <w:r>
                    <w:t>Sinome82</w:t>
                  </w:r>
                </w:p>
              </w:tc>
            </w:tr>
          </w:tbl>
          <w:p w14:paraId="0AA25FAA" w14:textId="77777777" w:rsidR="00F96D92" w:rsidRDefault="00F96D92" w:rsidP="00F96D92">
            <w:pPr>
              <w:pStyle w:val="Paragrafoelenco"/>
              <w:numPr>
                <w:ilvl w:val="0"/>
                <w:numId w:val="11"/>
              </w:numPr>
              <w:ind w:left="452"/>
              <w:rPr>
                <w:kern w:val="2"/>
              </w:rPr>
            </w:pPr>
            <w:r>
              <w:t>L’utente preme sul pulsante “Registrati”</w:t>
            </w:r>
          </w:p>
        </w:tc>
      </w:tr>
      <w:tr w:rsidR="00F96D92" w14:paraId="420C9E6A" w14:textId="77777777" w:rsidTr="00171106">
        <w:tc>
          <w:tcPr>
            <w:tcW w:w="9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C6508A" w14:textId="77777777" w:rsidR="00F96D92" w:rsidRDefault="00F96D92" w:rsidP="00171106">
            <w:pPr>
              <w:rPr>
                <w:b/>
                <w:bCs/>
              </w:rPr>
            </w:pPr>
            <w:r>
              <w:rPr>
                <w:b/>
                <w:bCs/>
              </w:rPr>
              <w:t>Oracolo:</w:t>
            </w:r>
          </w:p>
        </w:tc>
      </w:tr>
      <w:tr w:rsidR="00F96D92" w14:paraId="495946F9" w14:textId="77777777" w:rsidTr="00171106">
        <w:tc>
          <w:tcPr>
            <w:tcW w:w="9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63201" w14:textId="5A3C4B74" w:rsidR="00F96D92" w:rsidRDefault="00F96D92" w:rsidP="00171106">
            <w:r w:rsidRPr="009172A7">
              <w:t xml:space="preserve">La registrazione non è avvenuta perché i campi </w:t>
            </w:r>
            <w:r>
              <w:t>“Password” e “Ripeti Password” non combaciano</w:t>
            </w:r>
          </w:p>
        </w:tc>
      </w:tr>
    </w:tbl>
    <w:p w14:paraId="10147215" w14:textId="4B91AF5E" w:rsidR="00F96D92" w:rsidRDefault="00F96D92" w:rsidP="00FB0028">
      <w:pPr>
        <w:tabs>
          <w:tab w:val="left" w:pos="3036"/>
        </w:tabs>
        <w:rPr>
          <w:rFonts w:ascii="Arial" w:hAnsi="Arial"/>
        </w:rPr>
      </w:pPr>
    </w:p>
    <w:tbl>
      <w:tblPr>
        <w:tblStyle w:val="Grigliatabella"/>
        <w:tblW w:w="0" w:type="auto"/>
        <w:tblInd w:w="426" w:type="dxa"/>
        <w:tblLook w:val="04A0" w:firstRow="1" w:lastRow="0" w:firstColumn="1" w:lastColumn="0" w:noHBand="0" w:noVBand="1"/>
      </w:tblPr>
      <w:tblGrid>
        <w:gridCol w:w="9201"/>
      </w:tblGrid>
      <w:tr w:rsidR="00F96D92" w14:paraId="488EBDA8" w14:textId="77777777" w:rsidTr="00171106">
        <w:tc>
          <w:tcPr>
            <w:tcW w:w="9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83DBA9" w14:textId="77777777" w:rsidR="00F96D92" w:rsidRDefault="00F96D92" w:rsidP="00171106">
            <w:pPr>
              <w:rPr>
                <w:kern w:val="2"/>
              </w:rPr>
            </w:pPr>
            <w:r>
              <w:rPr>
                <w:b/>
                <w:bCs/>
              </w:rPr>
              <w:t xml:space="preserve">Test Case ID: </w:t>
            </w:r>
            <w:r>
              <w:t>TC 1.24</w:t>
            </w:r>
          </w:p>
        </w:tc>
      </w:tr>
      <w:tr w:rsidR="00F96D92" w14:paraId="7ADC7FE7" w14:textId="77777777" w:rsidTr="00171106">
        <w:tc>
          <w:tcPr>
            <w:tcW w:w="9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0EB903" w14:textId="38F69BB0" w:rsidR="00F96D92" w:rsidRDefault="00F96D92" w:rsidP="00171106">
            <w:r>
              <w:rPr>
                <w:b/>
                <w:bCs/>
              </w:rPr>
              <w:t xml:space="preserve">Precondizioni: </w:t>
            </w:r>
          </w:p>
        </w:tc>
      </w:tr>
      <w:tr w:rsidR="00F96D92" w14:paraId="0E081BC5" w14:textId="77777777" w:rsidTr="00171106">
        <w:tc>
          <w:tcPr>
            <w:tcW w:w="9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3BC9F" w14:textId="0BEB4EF5" w:rsidR="00F96D92" w:rsidRDefault="00EB0092" w:rsidP="00171106">
            <w:r>
              <w:t>L’utente non registrato si trova nella pagina di registrazione</w:t>
            </w:r>
          </w:p>
        </w:tc>
      </w:tr>
      <w:tr w:rsidR="00F96D92" w14:paraId="66B3B6CD" w14:textId="77777777" w:rsidTr="00171106">
        <w:tc>
          <w:tcPr>
            <w:tcW w:w="9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1E1FB8" w14:textId="77777777" w:rsidR="00F96D92" w:rsidRDefault="00F96D92" w:rsidP="00171106">
            <w:pPr>
              <w:rPr>
                <w:b/>
                <w:bCs/>
              </w:rPr>
            </w:pPr>
            <w:r>
              <w:rPr>
                <w:b/>
                <w:bCs/>
              </w:rPr>
              <w:t>Flusso di Eventi:</w:t>
            </w:r>
          </w:p>
        </w:tc>
      </w:tr>
      <w:tr w:rsidR="00F96D92" w14:paraId="24549B98" w14:textId="77777777" w:rsidTr="00171106">
        <w:tc>
          <w:tcPr>
            <w:tcW w:w="9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8B1F7" w14:textId="77777777" w:rsidR="00F96D92" w:rsidRDefault="00F96D92" w:rsidP="00F96D92">
            <w:pPr>
              <w:pStyle w:val="Paragrafoelenco"/>
              <w:numPr>
                <w:ilvl w:val="0"/>
                <w:numId w:val="11"/>
              </w:numPr>
              <w:ind w:left="452"/>
            </w:pPr>
            <w:r>
              <w:t>L’utente inserisce i seguenti dati:</w:t>
            </w:r>
          </w:p>
          <w:tbl>
            <w:tblPr>
              <w:tblStyle w:val="Grigliatabella"/>
              <w:tblW w:w="0" w:type="auto"/>
              <w:tblInd w:w="1297" w:type="dxa"/>
              <w:tblLook w:val="04A0" w:firstRow="1" w:lastRow="0" w:firstColumn="1" w:lastColumn="0" w:noHBand="0" w:noVBand="1"/>
            </w:tblPr>
            <w:tblGrid>
              <w:gridCol w:w="2546"/>
              <w:gridCol w:w="3686"/>
            </w:tblGrid>
            <w:tr w:rsidR="00F96D92" w14:paraId="6FC6119F" w14:textId="77777777" w:rsidTr="00171106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C4FFBE5" w14:textId="77777777" w:rsidR="00F96D92" w:rsidRDefault="00F96D92" w:rsidP="00171106">
                  <w:pPr>
                    <w:pStyle w:val="Paragrafoelenco"/>
                    <w:ind w:left="0"/>
                  </w:pPr>
                  <w:r>
                    <w:t>Nome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37F2547" w14:textId="77777777" w:rsidR="00F96D92" w:rsidRDefault="00F96D92" w:rsidP="00171106">
                  <w:pPr>
                    <w:pStyle w:val="Paragrafoelenco"/>
                    <w:ind w:left="0"/>
                  </w:pPr>
                  <w:r>
                    <w:t>Simone</w:t>
                  </w:r>
                </w:p>
              </w:tc>
            </w:tr>
            <w:tr w:rsidR="00F96D92" w14:paraId="4FC5771C" w14:textId="77777777" w:rsidTr="00171106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C9EF248" w14:textId="77777777" w:rsidR="00F96D92" w:rsidRDefault="00F96D92" w:rsidP="00171106">
                  <w:pPr>
                    <w:pStyle w:val="Paragrafoelenco"/>
                    <w:ind w:left="0"/>
                  </w:pPr>
                  <w:r>
                    <w:t>Cognome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8C16ED4" w14:textId="77777777" w:rsidR="00F96D92" w:rsidRDefault="00F96D92" w:rsidP="00171106">
                  <w:pPr>
                    <w:pStyle w:val="Paragrafoelenco"/>
                    <w:ind w:left="0"/>
                  </w:pPr>
                  <w:r>
                    <w:t>Borriello</w:t>
                  </w:r>
                </w:p>
              </w:tc>
            </w:tr>
            <w:tr w:rsidR="00F96D92" w14:paraId="187CDB62" w14:textId="77777777" w:rsidTr="00171106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5773A92" w14:textId="77777777" w:rsidR="00F96D92" w:rsidRDefault="00F96D92" w:rsidP="00171106">
                  <w:pPr>
                    <w:pStyle w:val="Paragrafoelenco"/>
                    <w:ind w:left="0"/>
                  </w:pPr>
                  <w:r>
                    <w:t>Indirizzo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A0EE53B" w14:textId="77777777" w:rsidR="00F96D92" w:rsidRDefault="00F96D92" w:rsidP="00171106">
                  <w:pPr>
                    <w:pStyle w:val="Paragrafoelenco"/>
                    <w:ind w:left="0"/>
                  </w:pPr>
                  <w:r w:rsidRPr="00C1228D">
                    <w:t>Via XX</w:t>
                  </w:r>
                  <w:r>
                    <w:t xml:space="preserve"> </w:t>
                  </w:r>
                  <w:r w:rsidRPr="00C1228D">
                    <w:t>Settembr</w:t>
                  </w:r>
                  <w:r>
                    <w:t>e</w:t>
                  </w:r>
                </w:p>
              </w:tc>
            </w:tr>
            <w:tr w:rsidR="00F96D92" w14:paraId="79A9844F" w14:textId="77777777" w:rsidTr="00171106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8F8F501" w14:textId="77777777" w:rsidR="00F96D92" w:rsidRDefault="00F96D92" w:rsidP="00171106">
                  <w:pPr>
                    <w:pStyle w:val="Paragrafoelenco"/>
                    <w:ind w:left="0"/>
                  </w:pPr>
                  <w:r>
                    <w:t>N</w:t>
                  </w:r>
                  <w:r>
                    <w:rPr>
                      <w:vertAlign w:val="superscript"/>
                    </w:rPr>
                    <w:t>o</w:t>
                  </w:r>
                  <w:r>
                    <w:t xml:space="preserve"> Civico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1DBD5E5" w14:textId="77777777" w:rsidR="00F96D92" w:rsidRDefault="00F96D92" w:rsidP="00171106">
                  <w:pPr>
                    <w:pStyle w:val="Paragrafoelenco"/>
                    <w:ind w:left="0"/>
                  </w:pPr>
                  <w:r>
                    <w:t>82</w:t>
                  </w:r>
                </w:p>
              </w:tc>
            </w:tr>
            <w:tr w:rsidR="00F96D92" w14:paraId="22C9D2D2" w14:textId="77777777" w:rsidTr="00171106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745CDE5" w14:textId="77777777" w:rsidR="00F96D92" w:rsidRDefault="00F96D92" w:rsidP="00171106">
                  <w:pPr>
                    <w:pStyle w:val="Paragrafoelenco"/>
                    <w:ind w:left="0"/>
                  </w:pPr>
                  <w:r>
                    <w:t>CAP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BF8CC7E" w14:textId="77777777" w:rsidR="00F96D92" w:rsidRDefault="00F96D92" w:rsidP="00171106">
                  <w:pPr>
                    <w:pStyle w:val="Paragrafoelenco"/>
                    <w:ind w:left="0"/>
                  </w:pPr>
                  <w:r>
                    <w:t>80047</w:t>
                  </w:r>
                </w:p>
              </w:tc>
            </w:tr>
            <w:tr w:rsidR="00F96D92" w14:paraId="73E40CB0" w14:textId="77777777" w:rsidTr="00171106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3A97BFC" w14:textId="77777777" w:rsidR="00F96D92" w:rsidRDefault="00F96D92" w:rsidP="00171106">
                  <w:pPr>
                    <w:pStyle w:val="Paragrafoelenco"/>
                    <w:ind w:left="0"/>
                  </w:pPr>
                  <w:r>
                    <w:lastRenderedPageBreak/>
                    <w:t xml:space="preserve">Email </w:t>
                  </w:r>
                  <w:proofErr w:type="spellStart"/>
                  <w:r>
                    <w:t>Address</w:t>
                  </w:r>
                  <w:proofErr w:type="spellEnd"/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8064725" w14:textId="77777777" w:rsidR="00F96D92" w:rsidRDefault="00F96D92" w:rsidP="00171106">
                  <w:pPr>
                    <w:pStyle w:val="Paragrafoelenco"/>
                    <w:ind w:left="0"/>
                  </w:pPr>
                  <w:r>
                    <w:t>simoneborriello@gmail.com</w:t>
                  </w:r>
                </w:p>
              </w:tc>
            </w:tr>
            <w:tr w:rsidR="00F96D92" w14:paraId="6C1C7C90" w14:textId="77777777" w:rsidTr="00171106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EC7A943" w14:textId="77777777" w:rsidR="00F96D92" w:rsidRDefault="00F96D92" w:rsidP="00171106">
                  <w:pPr>
                    <w:pStyle w:val="Paragrafoelenc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CB5236B" w14:textId="77777777" w:rsidR="00F96D92" w:rsidRDefault="00F96D92" w:rsidP="00171106">
                  <w:pPr>
                    <w:pStyle w:val="Paragrafoelenco"/>
                    <w:ind w:left="0"/>
                  </w:pPr>
                  <w:r>
                    <w:t>Simone82</w:t>
                  </w:r>
                </w:p>
              </w:tc>
            </w:tr>
            <w:tr w:rsidR="00F96D92" w14:paraId="00E16D27" w14:textId="77777777" w:rsidTr="00171106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BE37F19" w14:textId="77777777" w:rsidR="00F96D92" w:rsidRDefault="00F96D92" w:rsidP="00171106">
                  <w:pPr>
                    <w:pStyle w:val="Paragrafoelenco"/>
                    <w:ind w:left="0"/>
                  </w:pPr>
                  <w:r>
                    <w:t>Ripeti Password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18FB362" w14:textId="262B0C22" w:rsidR="00F96D92" w:rsidRDefault="00F96D92" w:rsidP="00171106">
                  <w:pPr>
                    <w:pStyle w:val="Paragrafoelenco"/>
                    <w:ind w:left="0"/>
                  </w:pPr>
                  <w:r>
                    <w:t>Simone82</w:t>
                  </w:r>
                </w:p>
              </w:tc>
            </w:tr>
          </w:tbl>
          <w:p w14:paraId="63252DA2" w14:textId="77777777" w:rsidR="00F96D92" w:rsidRDefault="00F96D92" w:rsidP="00F96D92">
            <w:pPr>
              <w:pStyle w:val="Paragrafoelenco"/>
              <w:numPr>
                <w:ilvl w:val="0"/>
                <w:numId w:val="11"/>
              </w:numPr>
              <w:ind w:left="452"/>
              <w:rPr>
                <w:kern w:val="2"/>
              </w:rPr>
            </w:pPr>
            <w:r>
              <w:t>L’utente preme sul pulsante “Registrati”</w:t>
            </w:r>
          </w:p>
        </w:tc>
      </w:tr>
      <w:tr w:rsidR="00F96D92" w14:paraId="6213E902" w14:textId="77777777" w:rsidTr="00171106">
        <w:tc>
          <w:tcPr>
            <w:tcW w:w="9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E1EB7C" w14:textId="77777777" w:rsidR="00F96D92" w:rsidRDefault="00F96D92" w:rsidP="0017110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Oracolo:</w:t>
            </w:r>
          </w:p>
        </w:tc>
      </w:tr>
      <w:tr w:rsidR="00F96D92" w14:paraId="71508786" w14:textId="77777777" w:rsidTr="00171106">
        <w:tc>
          <w:tcPr>
            <w:tcW w:w="9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EE052" w14:textId="0ED2A1F7" w:rsidR="00F96D92" w:rsidRDefault="00F96D92" w:rsidP="00171106">
            <w:r w:rsidRPr="009172A7">
              <w:t xml:space="preserve">La registrazione è avvenuta </w:t>
            </w:r>
            <w:r>
              <w:t>con successo</w:t>
            </w:r>
          </w:p>
        </w:tc>
      </w:tr>
    </w:tbl>
    <w:p w14:paraId="29155789" w14:textId="51BA7E3D" w:rsidR="00573E12" w:rsidRDefault="00573E12" w:rsidP="00573E12">
      <w:pPr>
        <w:pStyle w:val="Titolo2"/>
      </w:pPr>
      <w:bookmarkStart w:id="2" w:name="_Toc59554719"/>
      <w:r>
        <w:t>LOGIN:</w:t>
      </w:r>
      <w:bookmarkEnd w:id="2"/>
    </w:p>
    <w:p w14:paraId="5C2DCC93" w14:textId="77777777" w:rsidR="00573E12" w:rsidRPr="00573E12" w:rsidRDefault="00573E12" w:rsidP="00573E12">
      <w:pPr>
        <w:ind w:left="360"/>
      </w:pPr>
    </w:p>
    <w:tbl>
      <w:tblPr>
        <w:tblStyle w:val="Grigliatabella"/>
        <w:tblW w:w="0" w:type="auto"/>
        <w:tblInd w:w="426" w:type="dxa"/>
        <w:tblLook w:val="04A0" w:firstRow="1" w:lastRow="0" w:firstColumn="1" w:lastColumn="0" w:noHBand="0" w:noVBand="1"/>
      </w:tblPr>
      <w:tblGrid>
        <w:gridCol w:w="9201"/>
      </w:tblGrid>
      <w:tr w:rsidR="00573E12" w14:paraId="53011389" w14:textId="77777777" w:rsidTr="00171106">
        <w:tc>
          <w:tcPr>
            <w:tcW w:w="9627" w:type="dxa"/>
            <w:shd w:val="clear" w:color="auto" w:fill="D9D9D9" w:themeFill="background1" w:themeFillShade="D9"/>
          </w:tcPr>
          <w:p w14:paraId="523B9647" w14:textId="78807F50" w:rsidR="00573E12" w:rsidRPr="005558D8" w:rsidRDefault="00573E12" w:rsidP="00171106">
            <w:r w:rsidRPr="005558D8">
              <w:rPr>
                <w:b/>
                <w:bCs/>
              </w:rPr>
              <w:t xml:space="preserve">Test Case ID: </w:t>
            </w:r>
            <w:r>
              <w:t xml:space="preserve">TC </w:t>
            </w:r>
            <w:r w:rsidR="00171106">
              <w:t>2</w:t>
            </w:r>
            <w:r>
              <w:t>.1</w:t>
            </w:r>
          </w:p>
        </w:tc>
      </w:tr>
      <w:tr w:rsidR="00573E12" w14:paraId="0CFCAC32" w14:textId="77777777" w:rsidTr="00171106">
        <w:tc>
          <w:tcPr>
            <w:tcW w:w="9627" w:type="dxa"/>
            <w:shd w:val="clear" w:color="auto" w:fill="D9D9D9" w:themeFill="background1" w:themeFillShade="D9"/>
          </w:tcPr>
          <w:p w14:paraId="6B573E44" w14:textId="67BF80E8" w:rsidR="00573E12" w:rsidRPr="005558D8" w:rsidRDefault="00573E12" w:rsidP="00171106">
            <w:r w:rsidRPr="005558D8">
              <w:rPr>
                <w:b/>
                <w:bCs/>
              </w:rPr>
              <w:t>Precondizioni:</w:t>
            </w:r>
            <w:r>
              <w:rPr>
                <w:b/>
                <w:bCs/>
              </w:rPr>
              <w:t xml:space="preserve"> </w:t>
            </w:r>
          </w:p>
        </w:tc>
      </w:tr>
      <w:tr w:rsidR="00573E12" w14:paraId="010C4AAB" w14:textId="77777777" w:rsidTr="00171106">
        <w:tc>
          <w:tcPr>
            <w:tcW w:w="9627" w:type="dxa"/>
          </w:tcPr>
          <w:p w14:paraId="5466A672" w14:textId="062DB565" w:rsidR="00573E12" w:rsidRDefault="00573E12" w:rsidP="00171106">
            <w:r>
              <w:t>L’utente si trova sulla pagina di login</w:t>
            </w:r>
          </w:p>
        </w:tc>
      </w:tr>
      <w:tr w:rsidR="00573E12" w14:paraId="4564AC57" w14:textId="77777777" w:rsidTr="00171106">
        <w:tc>
          <w:tcPr>
            <w:tcW w:w="9627" w:type="dxa"/>
            <w:shd w:val="clear" w:color="auto" w:fill="D9D9D9" w:themeFill="background1" w:themeFillShade="D9"/>
          </w:tcPr>
          <w:p w14:paraId="4F994123" w14:textId="77777777" w:rsidR="00573E12" w:rsidRPr="005558D8" w:rsidRDefault="00573E12" w:rsidP="00171106">
            <w:pPr>
              <w:rPr>
                <w:b/>
                <w:bCs/>
              </w:rPr>
            </w:pPr>
            <w:r w:rsidRPr="005558D8">
              <w:rPr>
                <w:b/>
                <w:bCs/>
              </w:rPr>
              <w:t>Flusso di Eventi:</w:t>
            </w:r>
          </w:p>
        </w:tc>
      </w:tr>
      <w:tr w:rsidR="00573E12" w14:paraId="02CD0DDB" w14:textId="77777777" w:rsidTr="00171106">
        <w:tc>
          <w:tcPr>
            <w:tcW w:w="9627" w:type="dxa"/>
          </w:tcPr>
          <w:p w14:paraId="423455A1" w14:textId="77777777" w:rsidR="00573E12" w:rsidRDefault="00573E12" w:rsidP="00573E12">
            <w:pPr>
              <w:pStyle w:val="Paragrafoelenco"/>
              <w:numPr>
                <w:ilvl w:val="0"/>
                <w:numId w:val="10"/>
              </w:numPr>
              <w:ind w:left="452"/>
            </w:pPr>
            <w:r>
              <w:t>L’utente inserisce i seguenti dati:</w:t>
            </w:r>
          </w:p>
          <w:tbl>
            <w:tblPr>
              <w:tblStyle w:val="Grigliatabella"/>
              <w:tblW w:w="0" w:type="auto"/>
              <w:tblInd w:w="1297" w:type="dxa"/>
              <w:tblLook w:val="04A0" w:firstRow="1" w:lastRow="0" w:firstColumn="1" w:lastColumn="0" w:noHBand="0" w:noVBand="1"/>
            </w:tblPr>
            <w:tblGrid>
              <w:gridCol w:w="2546"/>
              <w:gridCol w:w="3686"/>
            </w:tblGrid>
            <w:tr w:rsidR="00573E12" w14:paraId="5EAD1E6A" w14:textId="77777777" w:rsidTr="00171106">
              <w:tc>
                <w:tcPr>
                  <w:tcW w:w="2546" w:type="dxa"/>
                </w:tcPr>
                <w:p w14:paraId="6CC5DB06" w14:textId="284EFF31" w:rsidR="00573E12" w:rsidRDefault="00573E12" w:rsidP="00171106">
                  <w:pPr>
                    <w:pStyle w:val="Paragrafoelenco"/>
                    <w:ind w:left="0"/>
                  </w:pPr>
                  <w:r>
                    <w:t xml:space="preserve">Email </w:t>
                  </w:r>
                  <w:proofErr w:type="spellStart"/>
                  <w:r>
                    <w:t>address</w:t>
                  </w:r>
                  <w:proofErr w:type="spellEnd"/>
                </w:p>
              </w:tc>
              <w:tc>
                <w:tcPr>
                  <w:tcW w:w="3686" w:type="dxa"/>
                </w:tcPr>
                <w:p w14:paraId="7D7077B4" w14:textId="77777777" w:rsidR="00573E12" w:rsidRDefault="00573E12" w:rsidP="00171106">
                  <w:pPr>
                    <w:pStyle w:val="Paragrafoelenco"/>
                    <w:ind w:left="0"/>
                  </w:pPr>
                </w:p>
              </w:tc>
            </w:tr>
            <w:tr w:rsidR="00573E12" w14:paraId="17F7B072" w14:textId="77777777" w:rsidTr="00171106">
              <w:tc>
                <w:tcPr>
                  <w:tcW w:w="2546" w:type="dxa"/>
                </w:tcPr>
                <w:p w14:paraId="3274A33F" w14:textId="2BAC415E" w:rsidR="00573E12" w:rsidRDefault="00573E12" w:rsidP="00171106">
                  <w:pPr>
                    <w:pStyle w:val="Paragrafoelenc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686" w:type="dxa"/>
                </w:tcPr>
                <w:p w14:paraId="3FA78074" w14:textId="77777777" w:rsidR="00573E12" w:rsidRDefault="00573E12" w:rsidP="00171106">
                  <w:pPr>
                    <w:pStyle w:val="Paragrafoelenco"/>
                    <w:ind w:left="0"/>
                  </w:pPr>
                </w:p>
              </w:tc>
            </w:tr>
          </w:tbl>
          <w:p w14:paraId="1CB910FA" w14:textId="701C3A2E" w:rsidR="00573E12" w:rsidRDefault="00573E12" w:rsidP="00573E12">
            <w:pPr>
              <w:pStyle w:val="Paragrafoelenco"/>
              <w:numPr>
                <w:ilvl w:val="0"/>
                <w:numId w:val="10"/>
              </w:numPr>
              <w:ind w:left="452"/>
            </w:pPr>
            <w:r>
              <w:t>L’utente preme sul pulsante “Accedi”</w:t>
            </w:r>
          </w:p>
        </w:tc>
      </w:tr>
      <w:tr w:rsidR="00573E12" w14:paraId="060D2404" w14:textId="77777777" w:rsidTr="00171106">
        <w:tc>
          <w:tcPr>
            <w:tcW w:w="9627" w:type="dxa"/>
            <w:shd w:val="clear" w:color="auto" w:fill="D9D9D9" w:themeFill="background1" w:themeFillShade="D9"/>
          </w:tcPr>
          <w:p w14:paraId="0F994588" w14:textId="77777777" w:rsidR="00573E12" w:rsidRPr="005558D8" w:rsidRDefault="00573E12" w:rsidP="00171106">
            <w:pPr>
              <w:rPr>
                <w:b/>
                <w:bCs/>
              </w:rPr>
            </w:pPr>
            <w:r w:rsidRPr="005558D8">
              <w:rPr>
                <w:b/>
                <w:bCs/>
              </w:rPr>
              <w:t>Oracolo:</w:t>
            </w:r>
          </w:p>
        </w:tc>
      </w:tr>
      <w:tr w:rsidR="00573E12" w14:paraId="374F465A" w14:textId="77777777" w:rsidTr="00171106">
        <w:tc>
          <w:tcPr>
            <w:tcW w:w="9627" w:type="dxa"/>
          </w:tcPr>
          <w:p w14:paraId="412B5B03" w14:textId="777A0F83" w:rsidR="00573E12" w:rsidRDefault="00171106" w:rsidP="00171106">
            <w:r>
              <w:t>L’accesso</w:t>
            </w:r>
            <w:r w:rsidR="00573E12">
              <w:t xml:space="preserve"> non è avvenut</w:t>
            </w:r>
            <w:r>
              <w:t>o</w:t>
            </w:r>
            <w:r w:rsidR="00573E12">
              <w:t xml:space="preserve"> perché i campi obbligatori non sono stati compilati</w:t>
            </w:r>
          </w:p>
        </w:tc>
      </w:tr>
    </w:tbl>
    <w:p w14:paraId="60F5D6BA" w14:textId="7FA88A82" w:rsidR="00573E12" w:rsidRDefault="00573E12" w:rsidP="00573E12">
      <w:pPr>
        <w:ind w:left="360"/>
      </w:pPr>
    </w:p>
    <w:tbl>
      <w:tblPr>
        <w:tblStyle w:val="Grigliatabella"/>
        <w:tblW w:w="0" w:type="auto"/>
        <w:tblInd w:w="426" w:type="dxa"/>
        <w:tblLook w:val="04A0" w:firstRow="1" w:lastRow="0" w:firstColumn="1" w:lastColumn="0" w:noHBand="0" w:noVBand="1"/>
      </w:tblPr>
      <w:tblGrid>
        <w:gridCol w:w="9201"/>
      </w:tblGrid>
      <w:tr w:rsidR="00573E12" w14:paraId="3B47E825" w14:textId="77777777" w:rsidTr="00171106">
        <w:tc>
          <w:tcPr>
            <w:tcW w:w="9627" w:type="dxa"/>
            <w:shd w:val="clear" w:color="auto" w:fill="D9D9D9" w:themeFill="background1" w:themeFillShade="D9"/>
          </w:tcPr>
          <w:p w14:paraId="644EBA24" w14:textId="627138B1" w:rsidR="00573E12" w:rsidRPr="005558D8" w:rsidRDefault="00573E12" w:rsidP="00171106">
            <w:r w:rsidRPr="005558D8">
              <w:rPr>
                <w:b/>
                <w:bCs/>
              </w:rPr>
              <w:t xml:space="preserve">Test Case ID: </w:t>
            </w:r>
            <w:r>
              <w:t xml:space="preserve">TC </w:t>
            </w:r>
            <w:r w:rsidR="00171106">
              <w:t>2</w:t>
            </w:r>
            <w:r>
              <w:t>.2</w:t>
            </w:r>
          </w:p>
        </w:tc>
      </w:tr>
      <w:tr w:rsidR="00573E12" w14:paraId="660E4E7D" w14:textId="77777777" w:rsidTr="00171106">
        <w:tc>
          <w:tcPr>
            <w:tcW w:w="9627" w:type="dxa"/>
            <w:shd w:val="clear" w:color="auto" w:fill="D9D9D9" w:themeFill="background1" w:themeFillShade="D9"/>
          </w:tcPr>
          <w:p w14:paraId="50A1B0F4" w14:textId="77777777" w:rsidR="00573E12" w:rsidRPr="005558D8" w:rsidRDefault="00573E12" w:rsidP="00171106">
            <w:r w:rsidRPr="005558D8">
              <w:rPr>
                <w:b/>
                <w:bCs/>
              </w:rPr>
              <w:t>Precondizioni:</w:t>
            </w:r>
            <w:r>
              <w:rPr>
                <w:b/>
                <w:bCs/>
              </w:rPr>
              <w:t xml:space="preserve"> </w:t>
            </w:r>
          </w:p>
        </w:tc>
      </w:tr>
      <w:tr w:rsidR="00573E12" w14:paraId="0CA937F2" w14:textId="77777777" w:rsidTr="00171106">
        <w:tc>
          <w:tcPr>
            <w:tcW w:w="9627" w:type="dxa"/>
          </w:tcPr>
          <w:p w14:paraId="4DE6070C" w14:textId="77777777" w:rsidR="00573E12" w:rsidRDefault="00573E12" w:rsidP="00171106">
            <w:r>
              <w:t>L’utente si trova sulla pagina di login</w:t>
            </w:r>
          </w:p>
        </w:tc>
      </w:tr>
      <w:tr w:rsidR="00573E12" w14:paraId="28CD0F14" w14:textId="77777777" w:rsidTr="00171106">
        <w:tc>
          <w:tcPr>
            <w:tcW w:w="9627" w:type="dxa"/>
            <w:shd w:val="clear" w:color="auto" w:fill="D9D9D9" w:themeFill="background1" w:themeFillShade="D9"/>
          </w:tcPr>
          <w:p w14:paraId="52D3F78F" w14:textId="77777777" w:rsidR="00573E12" w:rsidRPr="005558D8" w:rsidRDefault="00573E12" w:rsidP="00171106">
            <w:pPr>
              <w:rPr>
                <w:b/>
                <w:bCs/>
              </w:rPr>
            </w:pPr>
            <w:r w:rsidRPr="005558D8">
              <w:rPr>
                <w:b/>
                <w:bCs/>
              </w:rPr>
              <w:t>Flusso di Eventi:</w:t>
            </w:r>
          </w:p>
        </w:tc>
      </w:tr>
      <w:tr w:rsidR="00573E12" w14:paraId="7CDD9F46" w14:textId="77777777" w:rsidTr="00171106">
        <w:tc>
          <w:tcPr>
            <w:tcW w:w="9627" w:type="dxa"/>
          </w:tcPr>
          <w:p w14:paraId="5DC83BD8" w14:textId="77777777" w:rsidR="00573E12" w:rsidRDefault="00573E12" w:rsidP="00573E12">
            <w:pPr>
              <w:pStyle w:val="Paragrafoelenco"/>
              <w:numPr>
                <w:ilvl w:val="0"/>
                <w:numId w:val="10"/>
              </w:numPr>
              <w:ind w:left="452"/>
            </w:pPr>
            <w:r>
              <w:t>L’utente inserisce i seguenti dati:</w:t>
            </w:r>
          </w:p>
          <w:tbl>
            <w:tblPr>
              <w:tblStyle w:val="Grigliatabella"/>
              <w:tblW w:w="0" w:type="auto"/>
              <w:tblInd w:w="1297" w:type="dxa"/>
              <w:tblLook w:val="04A0" w:firstRow="1" w:lastRow="0" w:firstColumn="1" w:lastColumn="0" w:noHBand="0" w:noVBand="1"/>
            </w:tblPr>
            <w:tblGrid>
              <w:gridCol w:w="2546"/>
              <w:gridCol w:w="3686"/>
            </w:tblGrid>
            <w:tr w:rsidR="00573E12" w14:paraId="591CD420" w14:textId="77777777" w:rsidTr="00171106">
              <w:tc>
                <w:tcPr>
                  <w:tcW w:w="2546" w:type="dxa"/>
                </w:tcPr>
                <w:p w14:paraId="65ACB58B" w14:textId="77777777" w:rsidR="00573E12" w:rsidRDefault="00573E12" w:rsidP="00171106">
                  <w:pPr>
                    <w:pStyle w:val="Paragrafoelenco"/>
                    <w:ind w:left="0"/>
                  </w:pPr>
                  <w:r>
                    <w:t xml:space="preserve">Email </w:t>
                  </w:r>
                  <w:proofErr w:type="spellStart"/>
                  <w:r>
                    <w:t>address</w:t>
                  </w:r>
                  <w:proofErr w:type="spellEnd"/>
                </w:p>
              </w:tc>
              <w:tc>
                <w:tcPr>
                  <w:tcW w:w="3686" w:type="dxa"/>
                </w:tcPr>
                <w:p w14:paraId="2DBD7ACD" w14:textId="42C38EB1" w:rsidR="00573E12" w:rsidRDefault="00171106" w:rsidP="00171106">
                  <w:pPr>
                    <w:pStyle w:val="Paragrafoelenco"/>
                    <w:ind w:left="0"/>
                  </w:pPr>
                  <w:proofErr w:type="spellStart"/>
                  <w:r>
                    <w:t>alberto</w:t>
                  </w:r>
                  <w:proofErr w:type="spellEnd"/>
                </w:p>
              </w:tc>
            </w:tr>
            <w:tr w:rsidR="00573E12" w14:paraId="4BA8855D" w14:textId="77777777" w:rsidTr="00171106">
              <w:tc>
                <w:tcPr>
                  <w:tcW w:w="2546" w:type="dxa"/>
                </w:tcPr>
                <w:p w14:paraId="4202BEAB" w14:textId="77777777" w:rsidR="00573E12" w:rsidRDefault="00573E12" w:rsidP="00171106">
                  <w:pPr>
                    <w:pStyle w:val="Paragrafoelenc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686" w:type="dxa"/>
                </w:tcPr>
                <w:p w14:paraId="7E59874D" w14:textId="77777777" w:rsidR="00573E12" w:rsidRDefault="00573E12" w:rsidP="00171106">
                  <w:pPr>
                    <w:pStyle w:val="Paragrafoelenco"/>
                    <w:ind w:left="0"/>
                  </w:pPr>
                </w:p>
              </w:tc>
            </w:tr>
          </w:tbl>
          <w:p w14:paraId="1B112C4F" w14:textId="77777777" w:rsidR="00573E12" w:rsidRDefault="00573E12" w:rsidP="00573E12">
            <w:pPr>
              <w:pStyle w:val="Paragrafoelenco"/>
              <w:numPr>
                <w:ilvl w:val="0"/>
                <w:numId w:val="10"/>
              </w:numPr>
              <w:ind w:left="452"/>
            </w:pPr>
            <w:r>
              <w:t>L’utente preme sul pulsante “Accedi”</w:t>
            </w:r>
          </w:p>
        </w:tc>
      </w:tr>
      <w:tr w:rsidR="00573E12" w14:paraId="3689B0A7" w14:textId="77777777" w:rsidTr="00171106">
        <w:tc>
          <w:tcPr>
            <w:tcW w:w="9627" w:type="dxa"/>
            <w:shd w:val="clear" w:color="auto" w:fill="D9D9D9" w:themeFill="background1" w:themeFillShade="D9"/>
          </w:tcPr>
          <w:p w14:paraId="5D3432B2" w14:textId="77777777" w:rsidR="00573E12" w:rsidRPr="005558D8" w:rsidRDefault="00573E12" w:rsidP="00171106">
            <w:pPr>
              <w:rPr>
                <w:b/>
                <w:bCs/>
              </w:rPr>
            </w:pPr>
            <w:r w:rsidRPr="005558D8">
              <w:rPr>
                <w:b/>
                <w:bCs/>
              </w:rPr>
              <w:t>Oracolo:</w:t>
            </w:r>
          </w:p>
        </w:tc>
      </w:tr>
      <w:tr w:rsidR="00573E12" w14:paraId="610B32F0" w14:textId="77777777" w:rsidTr="00171106">
        <w:tc>
          <w:tcPr>
            <w:tcW w:w="9627" w:type="dxa"/>
          </w:tcPr>
          <w:p w14:paraId="5B4AD646" w14:textId="5BCC1643" w:rsidR="00573E12" w:rsidRDefault="00171106" w:rsidP="00171106">
            <w:r>
              <w:t xml:space="preserve">L’accesso non è avvenuto perché il campo “Email </w:t>
            </w:r>
            <w:proofErr w:type="spellStart"/>
            <w:r>
              <w:t>address</w:t>
            </w:r>
            <w:proofErr w:type="spellEnd"/>
            <w:r>
              <w:t>” non rispetta il formato</w:t>
            </w:r>
          </w:p>
        </w:tc>
      </w:tr>
    </w:tbl>
    <w:p w14:paraId="7FD688E5" w14:textId="06C2B384" w:rsidR="00573E12" w:rsidRDefault="00573E12" w:rsidP="00573E12">
      <w:pPr>
        <w:ind w:left="360"/>
      </w:pPr>
    </w:p>
    <w:tbl>
      <w:tblPr>
        <w:tblStyle w:val="Grigliatabella"/>
        <w:tblW w:w="0" w:type="auto"/>
        <w:tblInd w:w="426" w:type="dxa"/>
        <w:tblLook w:val="04A0" w:firstRow="1" w:lastRow="0" w:firstColumn="1" w:lastColumn="0" w:noHBand="0" w:noVBand="1"/>
      </w:tblPr>
      <w:tblGrid>
        <w:gridCol w:w="9201"/>
      </w:tblGrid>
      <w:tr w:rsidR="00171106" w14:paraId="1B787F34" w14:textId="77777777" w:rsidTr="00171106">
        <w:tc>
          <w:tcPr>
            <w:tcW w:w="9627" w:type="dxa"/>
            <w:shd w:val="clear" w:color="auto" w:fill="D9D9D9" w:themeFill="background1" w:themeFillShade="D9"/>
          </w:tcPr>
          <w:p w14:paraId="60FB1599" w14:textId="6DA6C8B4" w:rsidR="00171106" w:rsidRPr="005558D8" w:rsidRDefault="00171106" w:rsidP="00171106">
            <w:r w:rsidRPr="005558D8">
              <w:rPr>
                <w:b/>
                <w:bCs/>
              </w:rPr>
              <w:t xml:space="preserve">Test Case ID: </w:t>
            </w:r>
            <w:r>
              <w:t>TC 2.3</w:t>
            </w:r>
          </w:p>
        </w:tc>
      </w:tr>
      <w:tr w:rsidR="00171106" w14:paraId="44A8046F" w14:textId="77777777" w:rsidTr="00171106">
        <w:tc>
          <w:tcPr>
            <w:tcW w:w="9627" w:type="dxa"/>
            <w:shd w:val="clear" w:color="auto" w:fill="D9D9D9" w:themeFill="background1" w:themeFillShade="D9"/>
          </w:tcPr>
          <w:p w14:paraId="78B4A197" w14:textId="77777777" w:rsidR="00171106" w:rsidRPr="005558D8" w:rsidRDefault="00171106" w:rsidP="00171106">
            <w:r w:rsidRPr="005558D8">
              <w:rPr>
                <w:b/>
                <w:bCs/>
              </w:rPr>
              <w:t>Precondizioni:</w:t>
            </w:r>
            <w:r>
              <w:rPr>
                <w:b/>
                <w:bCs/>
              </w:rPr>
              <w:t xml:space="preserve"> </w:t>
            </w:r>
          </w:p>
        </w:tc>
      </w:tr>
      <w:tr w:rsidR="00171106" w14:paraId="4227A2EA" w14:textId="77777777" w:rsidTr="00171106">
        <w:tc>
          <w:tcPr>
            <w:tcW w:w="9627" w:type="dxa"/>
          </w:tcPr>
          <w:p w14:paraId="7CBEE36C" w14:textId="77777777" w:rsidR="00171106" w:rsidRDefault="00171106" w:rsidP="00171106">
            <w:r>
              <w:t>L’utente si trova sulla pagina di login</w:t>
            </w:r>
          </w:p>
        </w:tc>
      </w:tr>
      <w:tr w:rsidR="00171106" w14:paraId="2B7979F4" w14:textId="77777777" w:rsidTr="00171106">
        <w:tc>
          <w:tcPr>
            <w:tcW w:w="9627" w:type="dxa"/>
            <w:shd w:val="clear" w:color="auto" w:fill="D9D9D9" w:themeFill="background1" w:themeFillShade="D9"/>
          </w:tcPr>
          <w:p w14:paraId="05A1CE71" w14:textId="77777777" w:rsidR="00171106" w:rsidRPr="005558D8" w:rsidRDefault="00171106" w:rsidP="00171106">
            <w:pPr>
              <w:rPr>
                <w:b/>
                <w:bCs/>
              </w:rPr>
            </w:pPr>
            <w:r w:rsidRPr="005558D8">
              <w:rPr>
                <w:b/>
                <w:bCs/>
              </w:rPr>
              <w:t>Flusso di Eventi:</w:t>
            </w:r>
          </w:p>
        </w:tc>
      </w:tr>
      <w:tr w:rsidR="00171106" w14:paraId="63EF424F" w14:textId="77777777" w:rsidTr="00171106">
        <w:tc>
          <w:tcPr>
            <w:tcW w:w="9627" w:type="dxa"/>
          </w:tcPr>
          <w:p w14:paraId="6E484241" w14:textId="77777777" w:rsidR="00171106" w:rsidRDefault="00171106" w:rsidP="00171106">
            <w:pPr>
              <w:pStyle w:val="Paragrafoelenco"/>
              <w:numPr>
                <w:ilvl w:val="0"/>
                <w:numId w:val="10"/>
              </w:numPr>
              <w:ind w:left="452"/>
            </w:pPr>
            <w:r>
              <w:t>L’utente inserisce i seguenti dati:</w:t>
            </w:r>
          </w:p>
          <w:tbl>
            <w:tblPr>
              <w:tblStyle w:val="Grigliatabella"/>
              <w:tblW w:w="0" w:type="auto"/>
              <w:tblInd w:w="1297" w:type="dxa"/>
              <w:tblLook w:val="04A0" w:firstRow="1" w:lastRow="0" w:firstColumn="1" w:lastColumn="0" w:noHBand="0" w:noVBand="1"/>
            </w:tblPr>
            <w:tblGrid>
              <w:gridCol w:w="2546"/>
              <w:gridCol w:w="3686"/>
            </w:tblGrid>
            <w:tr w:rsidR="00171106" w14:paraId="784E01EC" w14:textId="77777777" w:rsidTr="00171106">
              <w:tc>
                <w:tcPr>
                  <w:tcW w:w="2546" w:type="dxa"/>
                </w:tcPr>
                <w:p w14:paraId="6522B5CA" w14:textId="77777777" w:rsidR="00171106" w:rsidRDefault="00171106" w:rsidP="00171106">
                  <w:pPr>
                    <w:pStyle w:val="Paragrafoelenco"/>
                    <w:ind w:left="0"/>
                  </w:pPr>
                  <w:r>
                    <w:t xml:space="preserve">Email </w:t>
                  </w:r>
                  <w:proofErr w:type="spellStart"/>
                  <w:r>
                    <w:t>address</w:t>
                  </w:r>
                  <w:proofErr w:type="spellEnd"/>
                </w:p>
              </w:tc>
              <w:tc>
                <w:tcPr>
                  <w:tcW w:w="3686" w:type="dxa"/>
                </w:tcPr>
                <w:p w14:paraId="7FA50216" w14:textId="0858F09B" w:rsidR="00171106" w:rsidRDefault="00171106" w:rsidP="00171106">
                  <w:pPr>
                    <w:pStyle w:val="Paragrafoelenco"/>
                    <w:ind w:left="0"/>
                  </w:pPr>
                  <w:r>
                    <w:t>albertobattaglia@gmail.com</w:t>
                  </w:r>
                </w:p>
              </w:tc>
            </w:tr>
            <w:tr w:rsidR="00171106" w14:paraId="385242AC" w14:textId="77777777" w:rsidTr="00171106">
              <w:tc>
                <w:tcPr>
                  <w:tcW w:w="2546" w:type="dxa"/>
                </w:tcPr>
                <w:p w14:paraId="63ACA55B" w14:textId="77777777" w:rsidR="00171106" w:rsidRDefault="00171106" w:rsidP="00171106">
                  <w:pPr>
                    <w:pStyle w:val="Paragrafoelenc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686" w:type="dxa"/>
                </w:tcPr>
                <w:p w14:paraId="7150802D" w14:textId="77777777" w:rsidR="00171106" w:rsidRDefault="00171106" w:rsidP="00171106">
                  <w:pPr>
                    <w:pStyle w:val="Paragrafoelenco"/>
                    <w:ind w:left="0"/>
                  </w:pPr>
                </w:p>
              </w:tc>
            </w:tr>
          </w:tbl>
          <w:p w14:paraId="46D491EE" w14:textId="77777777" w:rsidR="00171106" w:rsidRDefault="00171106" w:rsidP="00171106">
            <w:pPr>
              <w:pStyle w:val="Paragrafoelenco"/>
              <w:numPr>
                <w:ilvl w:val="0"/>
                <w:numId w:val="10"/>
              </w:numPr>
              <w:ind w:left="452"/>
            </w:pPr>
            <w:r>
              <w:t>L’utente preme sul pulsante “Accedi”</w:t>
            </w:r>
          </w:p>
        </w:tc>
      </w:tr>
      <w:tr w:rsidR="00171106" w14:paraId="75EB0082" w14:textId="77777777" w:rsidTr="00171106">
        <w:tc>
          <w:tcPr>
            <w:tcW w:w="9627" w:type="dxa"/>
            <w:shd w:val="clear" w:color="auto" w:fill="D9D9D9" w:themeFill="background1" w:themeFillShade="D9"/>
          </w:tcPr>
          <w:p w14:paraId="6CCFAB49" w14:textId="77777777" w:rsidR="00171106" w:rsidRPr="005558D8" w:rsidRDefault="00171106" w:rsidP="00171106">
            <w:pPr>
              <w:rPr>
                <w:b/>
                <w:bCs/>
              </w:rPr>
            </w:pPr>
            <w:r w:rsidRPr="005558D8">
              <w:rPr>
                <w:b/>
                <w:bCs/>
              </w:rPr>
              <w:t>Oracolo:</w:t>
            </w:r>
          </w:p>
        </w:tc>
      </w:tr>
      <w:tr w:rsidR="00171106" w14:paraId="5C308266" w14:textId="77777777" w:rsidTr="00171106">
        <w:tc>
          <w:tcPr>
            <w:tcW w:w="9627" w:type="dxa"/>
          </w:tcPr>
          <w:p w14:paraId="537F7822" w14:textId="76AC3795" w:rsidR="00171106" w:rsidRDefault="00171106" w:rsidP="00171106">
            <w:r>
              <w:t>L’accesso non è avvenuto perché i campi obbligatori non sono stati compilati</w:t>
            </w:r>
          </w:p>
        </w:tc>
      </w:tr>
    </w:tbl>
    <w:p w14:paraId="766D7A55" w14:textId="6136EB45" w:rsidR="00171106" w:rsidRDefault="00171106" w:rsidP="00573E12">
      <w:pPr>
        <w:ind w:left="360"/>
      </w:pPr>
    </w:p>
    <w:tbl>
      <w:tblPr>
        <w:tblStyle w:val="Grigliatabella"/>
        <w:tblW w:w="0" w:type="auto"/>
        <w:tblInd w:w="426" w:type="dxa"/>
        <w:tblLook w:val="04A0" w:firstRow="1" w:lastRow="0" w:firstColumn="1" w:lastColumn="0" w:noHBand="0" w:noVBand="1"/>
      </w:tblPr>
      <w:tblGrid>
        <w:gridCol w:w="9201"/>
      </w:tblGrid>
      <w:tr w:rsidR="00171106" w14:paraId="09E74521" w14:textId="77777777" w:rsidTr="00171106">
        <w:tc>
          <w:tcPr>
            <w:tcW w:w="9627" w:type="dxa"/>
            <w:shd w:val="clear" w:color="auto" w:fill="D9D9D9" w:themeFill="background1" w:themeFillShade="D9"/>
          </w:tcPr>
          <w:p w14:paraId="1D2AB17A" w14:textId="0187A89D" w:rsidR="00171106" w:rsidRPr="005558D8" w:rsidRDefault="00171106" w:rsidP="00171106">
            <w:r w:rsidRPr="005558D8">
              <w:rPr>
                <w:b/>
                <w:bCs/>
              </w:rPr>
              <w:t xml:space="preserve">Test Case ID: </w:t>
            </w:r>
            <w:r>
              <w:t>TC 2.4</w:t>
            </w:r>
          </w:p>
        </w:tc>
      </w:tr>
      <w:tr w:rsidR="00171106" w14:paraId="0DE50C68" w14:textId="77777777" w:rsidTr="00171106">
        <w:tc>
          <w:tcPr>
            <w:tcW w:w="9627" w:type="dxa"/>
            <w:shd w:val="clear" w:color="auto" w:fill="D9D9D9" w:themeFill="background1" w:themeFillShade="D9"/>
          </w:tcPr>
          <w:p w14:paraId="0853B21F" w14:textId="77777777" w:rsidR="00171106" w:rsidRPr="005558D8" w:rsidRDefault="00171106" w:rsidP="00171106">
            <w:r w:rsidRPr="005558D8">
              <w:rPr>
                <w:b/>
                <w:bCs/>
              </w:rPr>
              <w:t>Precondizioni:</w:t>
            </w:r>
            <w:r>
              <w:rPr>
                <w:b/>
                <w:bCs/>
              </w:rPr>
              <w:t xml:space="preserve"> </w:t>
            </w:r>
          </w:p>
        </w:tc>
      </w:tr>
      <w:tr w:rsidR="00171106" w14:paraId="1F27982B" w14:textId="77777777" w:rsidTr="00171106">
        <w:tc>
          <w:tcPr>
            <w:tcW w:w="9627" w:type="dxa"/>
          </w:tcPr>
          <w:p w14:paraId="2719ADA7" w14:textId="77777777" w:rsidR="00171106" w:rsidRDefault="00171106" w:rsidP="00171106">
            <w:r>
              <w:t>L’utente si trova sulla pagina di login</w:t>
            </w:r>
          </w:p>
        </w:tc>
      </w:tr>
      <w:tr w:rsidR="00171106" w14:paraId="61921C99" w14:textId="77777777" w:rsidTr="00171106">
        <w:tc>
          <w:tcPr>
            <w:tcW w:w="9627" w:type="dxa"/>
            <w:shd w:val="clear" w:color="auto" w:fill="D9D9D9" w:themeFill="background1" w:themeFillShade="D9"/>
          </w:tcPr>
          <w:p w14:paraId="4D055B73" w14:textId="77777777" w:rsidR="00171106" w:rsidRPr="005558D8" w:rsidRDefault="00171106" w:rsidP="00171106">
            <w:pPr>
              <w:rPr>
                <w:b/>
                <w:bCs/>
              </w:rPr>
            </w:pPr>
            <w:r w:rsidRPr="005558D8">
              <w:rPr>
                <w:b/>
                <w:bCs/>
              </w:rPr>
              <w:t>Flusso di Eventi:</w:t>
            </w:r>
          </w:p>
        </w:tc>
      </w:tr>
      <w:tr w:rsidR="00171106" w14:paraId="11148B64" w14:textId="77777777" w:rsidTr="00171106">
        <w:tc>
          <w:tcPr>
            <w:tcW w:w="9627" w:type="dxa"/>
          </w:tcPr>
          <w:p w14:paraId="3D6000E9" w14:textId="77777777" w:rsidR="00171106" w:rsidRDefault="00171106" w:rsidP="00171106">
            <w:pPr>
              <w:pStyle w:val="Paragrafoelenco"/>
              <w:numPr>
                <w:ilvl w:val="0"/>
                <w:numId w:val="10"/>
              </w:numPr>
              <w:ind w:left="452"/>
            </w:pPr>
            <w:r>
              <w:t>L’utente inserisce i seguenti dati:</w:t>
            </w:r>
          </w:p>
          <w:tbl>
            <w:tblPr>
              <w:tblStyle w:val="Grigliatabella"/>
              <w:tblW w:w="0" w:type="auto"/>
              <w:tblInd w:w="1297" w:type="dxa"/>
              <w:tblLook w:val="04A0" w:firstRow="1" w:lastRow="0" w:firstColumn="1" w:lastColumn="0" w:noHBand="0" w:noVBand="1"/>
            </w:tblPr>
            <w:tblGrid>
              <w:gridCol w:w="2546"/>
              <w:gridCol w:w="3686"/>
            </w:tblGrid>
            <w:tr w:rsidR="00171106" w14:paraId="02E5C136" w14:textId="77777777" w:rsidTr="00171106">
              <w:tc>
                <w:tcPr>
                  <w:tcW w:w="2546" w:type="dxa"/>
                </w:tcPr>
                <w:p w14:paraId="270FB0A1" w14:textId="77777777" w:rsidR="00171106" w:rsidRDefault="00171106" w:rsidP="00171106">
                  <w:pPr>
                    <w:pStyle w:val="Paragrafoelenco"/>
                    <w:ind w:left="0"/>
                  </w:pPr>
                  <w:r>
                    <w:lastRenderedPageBreak/>
                    <w:t xml:space="preserve">Email </w:t>
                  </w:r>
                  <w:proofErr w:type="spellStart"/>
                  <w:r>
                    <w:t>address</w:t>
                  </w:r>
                  <w:proofErr w:type="spellEnd"/>
                </w:p>
              </w:tc>
              <w:tc>
                <w:tcPr>
                  <w:tcW w:w="3686" w:type="dxa"/>
                </w:tcPr>
                <w:p w14:paraId="1FF7DCFE" w14:textId="77777777" w:rsidR="00171106" w:rsidRDefault="00171106" w:rsidP="00171106">
                  <w:pPr>
                    <w:pStyle w:val="Paragrafoelenco"/>
                    <w:ind w:left="0"/>
                  </w:pPr>
                  <w:r>
                    <w:t>albertobattaglia@gmail.com</w:t>
                  </w:r>
                </w:p>
              </w:tc>
            </w:tr>
            <w:tr w:rsidR="00171106" w14:paraId="31ACC099" w14:textId="77777777" w:rsidTr="00171106">
              <w:tc>
                <w:tcPr>
                  <w:tcW w:w="2546" w:type="dxa"/>
                </w:tcPr>
                <w:p w14:paraId="4331EC4A" w14:textId="77777777" w:rsidR="00171106" w:rsidRDefault="00171106" w:rsidP="00171106">
                  <w:pPr>
                    <w:pStyle w:val="Paragrafoelenc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686" w:type="dxa"/>
                </w:tcPr>
                <w:p w14:paraId="6D42AB26" w14:textId="14DDC610" w:rsidR="00171106" w:rsidRDefault="003E159D" w:rsidP="00171106">
                  <w:pPr>
                    <w:pStyle w:val="Paragrafoelenco"/>
                    <w:ind w:left="0"/>
                  </w:pPr>
                  <w:r>
                    <w:t>C</w:t>
                  </w:r>
                  <w:r w:rsidR="00AA0AE7">
                    <w:t>iao</w:t>
                  </w:r>
                  <w:r>
                    <w:t>1</w:t>
                  </w:r>
                </w:p>
              </w:tc>
            </w:tr>
          </w:tbl>
          <w:p w14:paraId="4B6587B8" w14:textId="77777777" w:rsidR="00171106" w:rsidRDefault="00171106" w:rsidP="00171106">
            <w:pPr>
              <w:pStyle w:val="Paragrafoelenco"/>
              <w:numPr>
                <w:ilvl w:val="0"/>
                <w:numId w:val="10"/>
              </w:numPr>
              <w:ind w:left="452"/>
            </w:pPr>
            <w:r>
              <w:t>L’utente preme sul pulsante “Accedi”</w:t>
            </w:r>
          </w:p>
        </w:tc>
      </w:tr>
      <w:tr w:rsidR="00171106" w14:paraId="5C2A8185" w14:textId="77777777" w:rsidTr="00171106">
        <w:tc>
          <w:tcPr>
            <w:tcW w:w="9627" w:type="dxa"/>
            <w:shd w:val="clear" w:color="auto" w:fill="D9D9D9" w:themeFill="background1" w:themeFillShade="D9"/>
          </w:tcPr>
          <w:p w14:paraId="5C34443B" w14:textId="77777777" w:rsidR="00171106" w:rsidRPr="005558D8" w:rsidRDefault="00171106" w:rsidP="00171106">
            <w:pPr>
              <w:rPr>
                <w:b/>
                <w:bCs/>
              </w:rPr>
            </w:pPr>
            <w:r w:rsidRPr="005558D8">
              <w:rPr>
                <w:b/>
                <w:bCs/>
              </w:rPr>
              <w:lastRenderedPageBreak/>
              <w:t>Oracolo:</w:t>
            </w:r>
          </w:p>
        </w:tc>
      </w:tr>
      <w:tr w:rsidR="00171106" w14:paraId="52CEAF9D" w14:textId="77777777" w:rsidTr="00171106">
        <w:tc>
          <w:tcPr>
            <w:tcW w:w="9627" w:type="dxa"/>
          </w:tcPr>
          <w:p w14:paraId="65B7AF58" w14:textId="32166A31" w:rsidR="00171106" w:rsidRDefault="00AA0AE7" w:rsidP="00171106">
            <w:r>
              <w:t>L’accesso non è avvenuto perché il campo “Password” non rispetta la lunghezza minima</w:t>
            </w:r>
          </w:p>
        </w:tc>
      </w:tr>
    </w:tbl>
    <w:p w14:paraId="12ECB00E" w14:textId="0C77F3A8" w:rsidR="00171106" w:rsidRDefault="00171106" w:rsidP="00573E12">
      <w:pPr>
        <w:ind w:left="360"/>
      </w:pPr>
    </w:p>
    <w:tbl>
      <w:tblPr>
        <w:tblStyle w:val="Grigliatabella"/>
        <w:tblW w:w="0" w:type="auto"/>
        <w:tblInd w:w="426" w:type="dxa"/>
        <w:tblLook w:val="04A0" w:firstRow="1" w:lastRow="0" w:firstColumn="1" w:lastColumn="0" w:noHBand="0" w:noVBand="1"/>
      </w:tblPr>
      <w:tblGrid>
        <w:gridCol w:w="9201"/>
      </w:tblGrid>
      <w:tr w:rsidR="00AA0AE7" w14:paraId="3F89EA34" w14:textId="77777777" w:rsidTr="00524580">
        <w:tc>
          <w:tcPr>
            <w:tcW w:w="9627" w:type="dxa"/>
            <w:shd w:val="clear" w:color="auto" w:fill="D9D9D9" w:themeFill="background1" w:themeFillShade="D9"/>
          </w:tcPr>
          <w:p w14:paraId="3FFBF244" w14:textId="408EF194" w:rsidR="00AA0AE7" w:rsidRPr="005558D8" w:rsidRDefault="00AA0AE7" w:rsidP="00524580">
            <w:r w:rsidRPr="005558D8">
              <w:rPr>
                <w:b/>
                <w:bCs/>
              </w:rPr>
              <w:t xml:space="preserve">Test Case ID: </w:t>
            </w:r>
            <w:r>
              <w:t>TC 2.5</w:t>
            </w:r>
          </w:p>
        </w:tc>
      </w:tr>
      <w:tr w:rsidR="00AA0AE7" w14:paraId="4B701819" w14:textId="77777777" w:rsidTr="00524580">
        <w:tc>
          <w:tcPr>
            <w:tcW w:w="9627" w:type="dxa"/>
            <w:shd w:val="clear" w:color="auto" w:fill="D9D9D9" w:themeFill="background1" w:themeFillShade="D9"/>
          </w:tcPr>
          <w:p w14:paraId="28EA9C04" w14:textId="77777777" w:rsidR="00AA0AE7" w:rsidRPr="005558D8" w:rsidRDefault="00AA0AE7" w:rsidP="00524580">
            <w:r w:rsidRPr="005558D8">
              <w:rPr>
                <w:b/>
                <w:bCs/>
              </w:rPr>
              <w:t>Precondizioni:</w:t>
            </w:r>
            <w:r>
              <w:rPr>
                <w:b/>
                <w:bCs/>
              </w:rPr>
              <w:t xml:space="preserve"> </w:t>
            </w:r>
          </w:p>
        </w:tc>
      </w:tr>
      <w:tr w:rsidR="00AA0AE7" w14:paraId="4D84C842" w14:textId="77777777" w:rsidTr="00524580">
        <w:tc>
          <w:tcPr>
            <w:tcW w:w="9627" w:type="dxa"/>
          </w:tcPr>
          <w:p w14:paraId="26595E56" w14:textId="77777777" w:rsidR="00AA0AE7" w:rsidRDefault="00AA0AE7" w:rsidP="00524580">
            <w:r>
              <w:t>L’utente si trova sulla pagina di login</w:t>
            </w:r>
          </w:p>
        </w:tc>
      </w:tr>
      <w:tr w:rsidR="00AA0AE7" w14:paraId="6E044481" w14:textId="77777777" w:rsidTr="00524580">
        <w:tc>
          <w:tcPr>
            <w:tcW w:w="9627" w:type="dxa"/>
            <w:shd w:val="clear" w:color="auto" w:fill="D9D9D9" w:themeFill="background1" w:themeFillShade="D9"/>
          </w:tcPr>
          <w:p w14:paraId="7A035C99" w14:textId="77777777" w:rsidR="00AA0AE7" w:rsidRPr="005558D8" w:rsidRDefault="00AA0AE7" w:rsidP="00524580">
            <w:pPr>
              <w:rPr>
                <w:b/>
                <w:bCs/>
              </w:rPr>
            </w:pPr>
            <w:r w:rsidRPr="005558D8">
              <w:rPr>
                <w:b/>
                <w:bCs/>
              </w:rPr>
              <w:t>Flusso di Eventi:</w:t>
            </w:r>
          </w:p>
        </w:tc>
      </w:tr>
      <w:tr w:rsidR="00AA0AE7" w14:paraId="42513A90" w14:textId="77777777" w:rsidTr="00524580">
        <w:tc>
          <w:tcPr>
            <w:tcW w:w="9627" w:type="dxa"/>
          </w:tcPr>
          <w:p w14:paraId="34C4EA7F" w14:textId="77777777" w:rsidR="00AA0AE7" w:rsidRDefault="00AA0AE7" w:rsidP="00AA0AE7">
            <w:pPr>
              <w:pStyle w:val="Paragrafoelenco"/>
              <w:numPr>
                <w:ilvl w:val="0"/>
                <w:numId w:val="10"/>
              </w:numPr>
              <w:ind w:left="452"/>
            </w:pPr>
            <w:r>
              <w:t>L’utente inserisce i seguenti dati:</w:t>
            </w:r>
          </w:p>
          <w:tbl>
            <w:tblPr>
              <w:tblStyle w:val="Grigliatabella"/>
              <w:tblW w:w="0" w:type="auto"/>
              <w:tblInd w:w="1297" w:type="dxa"/>
              <w:tblLook w:val="04A0" w:firstRow="1" w:lastRow="0" w:firstColumn="1" w:lastColumn="0" w:noHBand="0" w:noVBand="1"/>
            </w:tblPr>
            <w:tblGrid>
              <w:gridCol w:w="2546"/>
              <w:gridCol w:w="3686"/>
            </w:tblGrid>
            <w:tr w:rsidR="00AA0AE7" w14:paraId="3EC54819" w14:textId="77777777" w:rsidTr="00524580">
              <w:tc>
                <w:tcPr>
                  <w:tcW w:w="2546" w:type="dxa"/>
                </w:tcPr>
                <w:p w14:paraId="0164D7B1" w14:textId="77777777" w:rsidR="00AA0AE7" w:rsidRDefault="00AA0AE7" w:rsidP="00524580">
                  <w:pPr>
                    <w:pStyle w:val="Paragrafoelenco"/>
                    <w:ind w:left="0"/>
                  </w:pPr>
                  <w:r>
                    <w:t xml:space="preserve">Email </w:t>
                  </w:r>
                  <w:proofErr w:type="spellStart"/>
                  <w:r>
                    <w:t>address</w:t>
                  </w:r>
                  <w:proofErr w:type="spellEnd"/>
                </w:p>
              </w:tc>
              <w:tc>
                <w:tcPr>
                  <w:tcW w:w="3686" w:type="dxa"/>
                </w:tcPr>
                <w:p w14:paraId="14B354B4" w14:textId="77777777" w:rsidR="00AA0AE7" w:rsidRDefault="00AA0AE7" w:rsidP="00524580">
                  <w:pPr>
                    <w:pStyle w:val="Paragrafoelenco"/>
                    <w:ind w:left="0"/>
                  </w:pPr>
                  <w:r>
                    <w:t>albertobattaglia@gmail.com</w:t>
                  </w:r>
                </w:p>
              </w:tc>
            </w:tr>
            <w:tr w:rsidR="00AA0AE7" w14:paraId="6ACECD13" w14:textId="77777777" w:rsidTr="00524580">
              <w:tc>
                <w:tcPr>
                  <w:tcW w:w="2546" w:type="dxa"/>
                </w:tcPr>
                <w:p w14:paraId="316BA9BB" w14:textId="77777777" w:rsidR="00AA0AE7" w:rsidRDefault="00AA0AE7" w:rsidP="00524580">
                  <w:pPr>
                    <w:pStyle w:val="Paragrafoelenc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686" w:type="dxa"/>
                </w:tcPr>
                <w:p w14:paraId="0A5B4766" w14:textId="76CD087C" w:rsidR="00AA0AE7" w:rsidRDefault="003E159D" w:rsidP="00524580">
                  <w:pPr>
                    <w:pStyle w:val="Paragrafoelenco"/>
                    <w:ind w:left="0"/>
                  </w:pPr>
                  <w:r>
                    <w:t>c</w:t>
                  </w:r>
                  <w:r w:rsidR="00AA0AE7">
                    <w:t>iao</w:t>
                  </w:r>
                  <w:r>
                    <w:t>1111</w:t>
                  </w:r>
                </w:p>
              </w:tc>
            </w:tr>
          </w:tbl>
          <w:p w14:paraId="1A9E3483" w14:textId="77777777" w:rsidR="00AA0AE7" w:rsidRDefault="00AA0AE7" w:rsidP="00AA0AE7">
            <w:pPr>
              <w:pStyle w:val="Paragrafoelenco"/>
              <w:numPr>
                <w:ilvl w:val="0"/>
                <w:numId w:val="10"/>
              </w:numPr>
              <w:ind w:left="452"/>
            </w:pPr>
            <w:r>
              <w:t>L’utente preme sul pulsante “Accedi”</w:t>
            </w:r>
          </w:p>
        </w:tc>
      </w:tr>
      <w:tr w:rsidR="00AA0AE7" w14:paraId="64EB2E08" w14:textId="77777777" w:rsidTr="00524580">
        <w:tc>
          <w:tcPr>
            <w:tcW w:w="9627" w:type="dxa"/>
            <w:shd w:val="clear" w:color="auto" w:fill="D9D9D9" w:themeFill="background1" w:themeFillShade="D9"/>
          </w:tcPr>
          <w:p w14:paraId="41409043" w14:textId="77777777" w:rsidR="00AA0AE7" w:rsidRPr="005558D8" w:rsidRDefault="00AA0AE7" w:rsidP="00524580">
            <w:pPr>
              <w:rPr>
                <w:b/>
                <w:bCs/>
              </w:rPr>
            </w:pPr>
            <w:r w:rsidRPr="005558D8">
              <w:rPr>
                <w:b/>
                <w:bCs/>
              </w:rPr>
              <w:t>Oracolo:</w:t>
            </w:r>
          </w:p>
        </w:tc>
      </w:tr>
      <w:tr w:rsidR="00AA0AE7" w14:paraId="39CA8FF5" w14:textId="77777777" w:rsidTr="00524580">
        <w:tc>
          <w:tcPr>
            <w:tcW w:w="9627" w:type="dxa"/>
          </w:tcPr>
          <w:p w14:paraId="2D51E4FD" w14:textId="37DA98A8" w:rsidR="00AA0AE7" w:rsidRDefault="00AA0AE7" w:rsidP="00524580">
            <w:r>
              <w:t xml:space="preserve">L’accesso non è avvenuto perché il campo “Password” </w:t>
            </w:r>
            <w:r w:rsidR="003E159D">
              <w:t>non rispetta il formato</w:t>
            </w:r>
          </w:p>
        </w:tc>
      </w:tr>
    </w:tbl>
    <w:p w14:paraId="70CB3D4F" w14:textId="136E2A39" w:rsidR="00AA0AE7" w:rsidRDefault="00AA0AE7" w:rsidP="00573E12">
      <w:pPr>
        <w:ind w:left="360"/>
      </w:pPr>
    </w:p>
    <w:tbl>
      <w:tblPr>
        <w:tblStyle w:val="Grigliatabella"/>
        <w:tblW w:w="0" w:type="auto"/>
        <w:tblInd w:w="426" w:type="dxa"/>
        <w:tblLook w:val="04A0" w:firstRow="1" w:lastRow="0" w:firstColumn="1" w:lastColumn="0" w:noHBand="0" w:noVBand="1"/>
      </w:tblPr>
      <w:tblGrid>
        <w:gridCol w:w="9201"/>
      </w:tblGrid>
      <w:tr w:rsidR="00AA0AE7" w14:paraId="10E5855F" w14:textId="77777777" w:rsidTr="00524580">
        <w:tc>
          <w:tcPr>
            <w:tcW w:w="9627" w:type="dxa"/>
            <w:shd w:val="clear" w:color="auto" w:fill="D9D9D9" w:themeFill="background1" w:themeFillShade="D9"/>
          </w:tcPr>
          <w:p w14:paraId="0507A22F" w14:textId="1FBFCA45" w:rsidR="00AA0AE7" w:rsidRPr="005558D8" w:rsidRDefault="00AA0AE7" w:rsidP="00524580">
            <w:r w:rsidRPr="005558D8">
              <w:rPr>
                <w:b/>
                <w:bCs/>
              </w:rPr>
              <w:t xml:space="preserve">Test Case ID: </w:t>
            </w:r>
            <w:r>
              <w:t>TC 2.6</w:t>
            </w:r>
          </w:p>
        </w:tc>
      </w:tr>
      <w:tr w:rsidR="00AA0AE7" w14:paraId="67828892" w14:textId="77777777" w:rsidTr="00524580">
        <w:tc>
          <w:tcPr>
            <w:tcW w:w="9627" w:type="dxa"/>
            <w:shd w:val="clear" w:color="auto" w:fill="D9D9D9" w:themeFill="background1" w:themeFillShade="D9"/>
          </w:tcPr>
          <w:p w14:paraId="503A4C00" w14:textId="77777777" w:rsidR="00AA0AE7" w:rsidRPr="005558D8" w:rsidRDefault="00AA0AE7" w:rsidP="00524580">
            <w:r w:rsidRPr="005558D8">
              <w:rPr>
                <w:b/>
                <w:bCs/>
              </w:rPr>
              <w:t>Precondizioni:</w:t>
            </w:r>
            <w:r>
              <w:rPr>
                <w:b/>
                <w:bCs/>
              </w:rPr>
              <w:t xml:space="preserve"> </w:t>
            </w:r>
          </w:p>
        </w:tc>
      </w:tr>
      <w:tr w:rsidR="00AA0AE7" w14:paraId="3B6F3659" w14:textId="77777777" w:rsidTr="00524580">
        <w:tc>
          <w:tcPr>
            <w:tcW w:w="9627" w:type="dxa"/>
          </w:tcPr>
          <w:p w14:paraId="15BE2A73" w14:textId="77777777" w:rsidR="00AA0AE7" w:rsidRDefault="00AA0AE7" w:rsidP="00524580">
            <w:r>
              <w:t>L’utente si trova sulla pagina di login</w:t>
            </w:r>
          </w:p>
        </w:tc>
      </w:tr>
      <w:tr w:rsidR="00AA0AE7" w14:paraId="66B25679" w14:textId="77777777" w:rsidTr="00524580">
        <w:tc>
          <w:tcPr>
            <w:tcW w:w="9627" w:type="dxa"/>
            <w:shd w:val="clear" w:color="auto" w:fill="D9D9D9" w:themeFill="background1" w:themeFillShade="D9"/>
          </w:tcPr>
          <w:p w14:paraId="3484D37E" w14:textId="77777777" w:rsidR="00AA0AE7" w:rsidRPr="005558D8" w:rsidRDefault="00AA0AE7" w:rsidP="00524580">
            <w:pPr>
              <w:rPr>
                <w:b/>
                <w:bCs/>
              </w:rPr>
            </w:pPr>
            <w:r w:rsidRPr="005558D8">
              <w:rPr>
                <w:b/>
                <w:bCs/>
              </w:rPr>
              <w:t>Flusso di Eventi:</w:t>
            </w:r>
          </w:p>
        </w:tc>
      </w:tr>
      <w:tr w:rsidR="00AA0AE7" w14:paraId="342D4E52" w14:textId="77777777" w:rsidTr="00524580">
        <w:tc>
          <w:tcPr>
            <w:tcW w:w="9627" w:type="dxa"/>
          </w:tcPr>
          <w:p w14:paraId="62AC47A8" w14:textId="77777777" w:rsidR="00AA0AE7" w:rsidRDefault="00AA0AE7" w:rsidP="00AA0AE7">
            <w:pPr>
              <w:pStyle w:val="Paragrafoelenco"/>
              <w:numPr>
                <w:ilvl w:val="0"/>
                <w:numId w:val="10"/>
              </w:numPr>
              <w:ind w:left="452"/>
            </w:pPr>
            <w:r>
              <w:t>L’utente inserisce i seguenti dati:</w:t>
            </w:r>
          </w:p>
          <w:tbl>
            <w:tblPr>
              <w:tblStyle w:val="Grigliatabella"/>
              <w:tblW w:w="0" w:type="auto"/>
              <w:tblInd w:w="1297" w:type="dxa"/>
              <w:tblLook w:val="04A0" w:firstRow="1" w:lastRow="0" w:firstColumn="1" w:lastColumn="0" w:noHBand="0" w:noVBand="1"/>
            </w:tblPr>
            <w:tblGrid>
              <w:gridCol w:w="2546"/>
              <w:gridCol w:w="3686"/>
            </w:tblGrid>
            <w:tr w:rsidR="00AA0AE7" w14:paraId="65FBB218" w14:textId="77777777" w:rsidTr="00524580">
              <w:tc>
                <w:tcPr>
                  <w:tcW w:w="2546" w:type="dxa"/>
                </w:tcPr>
                <w:p w14:paraId="0645E0DC" w14:textId="77777777" w:rsidR="00AA0AE7" w:rsidRDefault="00AA0AE7" w:rsidP="00524580">
                  <w:pPr>
                    <w:pStyle w:val="Paragrafoelenco"/>
                    <w:ind w:left="0"/>
                  </w:pPr>
                  <w:r>
                    <w:t xml:space="preserve">Email </w:t>
                  </w:r>
                  <w:proofErr w:type="spellStart"/>
                  <w:r>
                    <w:t>address</w:t>
                  </w:r>
                  <w:proofErr w:type="spellEnd"/>
                </w:p>
              </w:tc>
              <w:tc>
                <w:tcPr>
                  <w:tcW w:w="3686" w:type="dxa"/>
                </w:tcPr>
                <w:p w14:paraId="41D00FD2" w14:textId="4661F3D4" w:rsidR="00AA0AE7" w:rsidRDefault="00AA0AE7" w:rsidP="00524580">
                  <w:pPr>
                    <w:pStyle w:val="Paragrafoelenco"/>
                    <w:ind w:left="0"/>
                  </w:pPr>
                  <w:r>
                    <w:t>albertobattaglia@gmail.it</w:t>
                  </w:r>
                </w:p>
              </w:tc>
            </w:tr>
            <w:tr w:rsidR="00AA0AE7" w14:paraId="469549BE" w14:textId="77777777" w:rsidTr="00524580">
              <w:tc>
                <w:tcPr>
                  <w:tcW w:w="2546" w:type="dxa"/>
                </w:tcPr>
                <w:p w14:paraId="03EC3583" w14:textId="77777777" w:rsidR="00AA0AE7" w:rsidRDefault="00AA0AE7" w:rsidP="00524580">
                  <w:pPr>
                    <w:pStyle w:val="Paragrafoelenc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686" w:type="dxa"/>
                </w:tcPr>
                <w:p w14:paraId="17CDA08F" w14:textId="461A9EBB" w:rsidR="00AA0AE7" w:rsidRDefault="00AA0AE7" w:rsidP="00524580">
                  <w:pPr>
                    <w:pStyle w:val="Paragrafoelenco"/>
                    <w:ind w:left="0"/>
                  </w:pPr>
                  <w:r>
                    <w:t>Ciao123456</w:t>
                  </w:r>
                </w:p>
              </w:tc>
            </w:tr>
          </w:tbl>
          <w:p w14:paraId="683AD5EA" w14:textId="77777777" w:rsidR="00AA0AE7" w:rsidRDefault="00AA0AE7" w:rsidP="00AA0AE7">
            <w:pPr>
              <w:pStyle w:val="Paragrafoelenco"/>
              <w:numPr>
                <w:ilvl w:val="0"/>
                <w:numId w:val="10"/>
              </w:numPr>
              <w:ind w:left="452"/>
            </w:pPr>
            <w:r>
              <w:t>L’utente preme sul pulsante “Accedi”</w:t>
            </w:r>
          </w:p>
        </w:tc>
      </w:tr>
      <w:tr w:rsidR="00AA0AE7" w14:paraId="495EF5A5" w14:textId="77777777" w:rsidTr="00524580">
        <w:tc>
          <w:tcPr>
            <w:tcW w:w="9627" w:type="dxa"/>
            <w:shd w:val="clear" w:color="auto" w:fill="D9D9D9" w:themeFill="background1" w:themeFillShade="D9"/>
          </w:tcPr>
          <w:p w14:paraId="4922713C" w14:textId="77777777" w:rsidR="00AA0AE7" w:rsidRPr="005558D8" w:rsidRDefault="00AA0AE7" w:rsidP="00524580">
            <w:pPr>
              <w:rPr>
                <w:b/>
                <w:bCs/>
              </w:rPr>
            </w:pPr>
            <w:r w:rsidRPr="005558D8">
              <w:rPr>
                <w:b/>
                <w:bCs/>
              </w:rPr>
              <w:t>Oracolo:</w:t>
            </w:r>
          </w:p>
        </w:tc>
      </w:tr>
      <w:tr w:rsidR="00AA0AE7" w14:paraId="0D2F4D0A" w14:textId="77777777" w:rsidTr="00524580">
        <w:tc>
          <w:tcPr>
            <w:tcW w:w="9627" w:type="dxa"/>
          </w:tcPr>
          <w:p w14:paraId="5B029587" w14:textId="614A0E22" w:rsidR="00AA0AE7" w:rsidRDefault="00AA0AE7" w:rsidP="00524580">
            <w:r>
              <w:t>L’accesso non è avvenuto perché il campo “Email” e il campo “Password” non corrispondono.</w:t>
            </w:r>
          </w:p>
        </w:tc>
      </w:tr>
    </w:tbl>
    <w:p w14:paraId="04567D0A" w14:textId="6E8CFD58" w:rsidR="00AA0AE7" w:rsidRDefault="00AA0AE7" w:rsidP="00573E12">
      <w:pPr>
        <w:ind w:left="360"/>
      </w:pPr>
    </w:p>
    <w:tbl>
      <w:tblPr>
        <w:tblStyle w:val="Grigliatabella"/>
        <w:tblW w:w="0" w:type="auto"/>
        <w:tblInd w:w="426" w:type="dxa"/>
        <w:tblLook w:val="04A0" w:firstRow="1" w:lastRow="0" w:firstColumn="1" w:lastColumn="0" w:noHBand="0" w:noVBand="1"/>
      </w:tblPr>
      <w:tblGrid>
        <w:gridCol w:w="9201"/>
      </w:tblGrid>
      <w:tr w:rsidR="00AA0AE7" w14:paraId="3B6B6832" w14:textId="77777777" w:rsidTr="00C95EF2">
        <w:tc>
          <w:tcPr>
            <w:tcW w:w="9201" w:type="dxa"/>
            <w:shd w:val="clear" w:color="auto" w:fill="D9D9D9" w:themeFill="background1" w:themeFillShade="D9"/>
          </w:tcPr>
          <w:p w14:paraId="78785540" w14:textId="6D8CAEED" w:rsidR="00AA0AE7" w:rsidRPr="005558D8" w:rsidRDefault="00AA0AE7" w:rsidP="00524580">
            <w:r w:rsidRPr="005558D8">
              <w:rPr>
                <w:b/>
                <w:bCs/>
              </w:rPr>
              <w:t xml:space="preserve">Test Case ID: </w:t>
            </w:r>
            <w:r>
              <w:t>TC 2.7</w:t>
            </w:r>
          </w:p>
        </w:tc>
      </w:tr>
      <w:tr w:rsidR="00AA0AE7" w14:paraId="7E05C16A" w14:textId="77777777" w:rsidTr="00C95EF2">
        <w:tc>
          <w:tcPr>
            <w:tcW w:w="9201" w:type="dxa"/>
            <w:shd w:val="clear" w:color="auto" w:fill="D9D9D9" w:themeFill="background1" w:themeFillShade="D9"/>
          </w:tcPr>
          <w:p w14:paraId="22890807" w14:textId="77777777" w:rsidR="00AA0AE7" w:rsidRPr="005558D8" w:rsidRDefault="00AA0AE7" w:rsidP="00524580">
            <w:r w:rsidRPr="005558D8">
              <w:rPr>
                <w:b/>
                <w:bCs/>
              </w:rPr>
              <w:t>Precondizioni:</w:t>
            </w:r>
            <w:r>
              <w:rPr>
                <w:b/>
                <w:bCs/>
              </w:rPr>
              <w:t xml:space="preserve"> </w:t>
            </w:r>
          </w:p>
        </w:tc>
      </w:tr>
      <w:tr w:rsidR="00AA0AE7" w14:paraId="714A62CF" w14:textId="77777777" w:rsidTr="00C95EF2">
        <w:tc>
          <w:tcPr>
            <w:tcW w:w="9201" w:type="dxa"/>
          </w:tcPr>
          <w:p w14:paraId="3DDA0DA6" w14:textId="77777777" w:rsidR="00AA0AE7" w:rsidRDefault="00AA0AE7" w:rsidP="00524580">
            <w:r>
              <w:t>L’utente si trova sulla pagina di login</w:t>
            </w:r>
          </w:p>
        </w:tc>
      </w:tr>
      <w:tr w:rsidR="00AA0AE7" w14:paraId="79F019C2" w14:textId="77777777" w:rsidTr="00C95EF2">
        <w:tc>
          <w:tcPr>
            <w:tcW w:w="9201" w:type="dxa"/>
            <w:shd w:val="clear" w:color="auto" w:fill="D9D9D9" w:themeFill="background1" w:themeFillShade="D9"/>
          </w:tcPr>
          <w:p w14:paraId="4DBD804E" w14:textId="77777777" w:rsidR="00AA0AE7" w:rsidRPr="005558D8" w:rsidRDefault="00AA0AE7" w:rsidP="00524580">
            <w:pPr>
              <w:rPr>
                <w:b/>
                <w:bCs/>
              </w:rPr>
            </w:pPr>
            <w:r w:rsidRPr="005558D8">
              <w:rPr>
                <w:b/>
                <w:bCs/>
              </w:rPr>
              <w:t>Flusso di Eventi:</w:t>
            </w:r>
          </w:p>
        </w:tc>
      </w:tr>
      <w:tr w:rsidR="00AA0AE7" w14:paraId="146358C1" w14:textId="77777777" w:rsidTr="00C95EF2">
        <w:tc>
          <w:tcPr>
            <w:tcW w:w="9201" w:type="dxa"/>
          </w:tcPr>
          <w:p w14:paraId="0B191720" w14:textId="77777777" w:rsidR="00AA0AE7" w:rsidRDefault="00AA0AE7" w:rsidP="00AA0AE7">
            <w:pPr>
              <w:pStyle w:val="Paragrafoelenco"/>
              <w:numPr>
                <w:ilvl w:val="0"/>
                <w:numId w:val="10"/>
              </w:numPr>
              <w:ind w:left="452"/>
            </w:pPr>
            <w:r>
              <w:t>L’utente inserisce i seguenti dati:</w:t>
            </w:r>
          </w:p>
          <w:tbl>
            <w:tblPr>
              <w:tblStyle w:val="Grigliatabella"/>
              <w:tblW w:w="0" w:type="auto"/>
              <w:tblInd w:w="1297" w:type="dxa"/>
              <w:tblLook w:val="04A0" w:firstRow="1" w:lastRow="0" w:firstColumn="1" w:lastColumn="0" w:noHBand="0" w:noVBand="1"/>
            </w:tblPr>
            <w:tblGrid>
              <w:gridCol w:w="2546"/>
              <w:gridCol w:w="3686"/>
            </w:tblGrid>
            <w:tr w:rsidR="00AA0AE7" w14:paraId="14C088F9" w14:textId="77777777" w:rsidTr="00524580">
              <w:tc>
                <w:tcPr>
                  <w:tcW w:w="2546" w:type="dxa"/>
                </w:tcPr>
                <w:p w14:paraId="5C98CC9D" w14:textId="77777777" w:rsidR="00AA0AE7" w:rsidRDefault="00AA0AE7" w:rsidP="00524580">
                  <w:pPr>
                    <w:pStyle w:val="Paragrafoelenco"/>
                    <w:ind w:left="0"/>
                  </w:pPr>
                  <w:r>
                    <w:t xml:space="preserve">Email </w:t>
                  </w:r>
                  <w:proofErr w:type="spellStart"/>
                  <w:r>
                    <w:t>address</w:t>
                  </w:r>
                  <w:proofErr w:type="spellEnd"/>
                </w:p>
              </w:tc>
              <w:tc>
                <w:tcPr>
                  <w:tcW w:w="3686" w:type="dxa"/>
                </w:tcPr>
                <w:p w14:paraId="6CEE8065" w14:textId="5B5CE2B5" w:rsidR="00AA0AE7" w:rsidRDefault="00AA0AE7" w:rsidP="00524580">
                  <w:pPr>
                    <w:pStyle w:val="Paragrafoelenco"/>
                    <w:ind w:left="0"/>
                  </w:pPr>
                  <w:r>
                    <w:t>albertobattaglia@gmail.com</w:t>
                  </w:r>
                </w:p>
              </w:tc>
            </w:tr>
            <w:tr w:rsidR="00AA0AE7" w14:paraId="351455CF" w14:textId="77777777" w:rsidTr="00524580">
              <w:tc>
                <w:tcPr>
                  <w:tcW w:w="2546" w:type="dxa"/>
                </w:tcPr>
                <w:p w14:paraId="395369B0" w14:textId="77777777" w:rsidR="00AA0AE7" w:rsidRDefault="00AA0AE7" w:rsidP="00524580">
                  <w:pPr>
                    <w:pStyle w:val="Paragrafoelenc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686" w:type="dxa"/>
                </w:tcPr>
                <w:p w14:paraId="500A4560" w14:textId="77777777" w:rsidR="00AA0AE7" w:rsidRDefault="00AA0AE7" w:rsidP="00524580">
                  <w:pPr>
                    <w:pStyle w:val="Paragrafoelenco"/>
                    <w:ind w:left="0"/>
                  </w:pPr>
                  <w:r>
                    <w:t>Ciao123456</w:t>
                  </w:r>
                </w:p>
              </w:tc>
            </w:tr>
          </w:tbl>
          <w:p w14:paraId="682CA92F" w14:textId="77777777" w:rsidR="00AA0AE7" w:rsidRDefault="00AA0AE7" w:rsidP="00AA0AE7">
            <w:pPr>
              <w:pStyle w:val="Paragrafoelenco"/>
              <w:numPr>
                <w:ilvl w:val="0"/>
                <w:numId w:val="10"/>
              </w:numPr>
              <w:ind w:left="452"/>
            </w:pPr>
            <w:r>
              <w:t>L’utente preme sul pulsante “Accedi”</w:t>
            </w:r>
          </w:p>
        </w:tc>
      </w:tr>
      <w:tr w:rsidR="00AA0AE7" w14:paraId="27673DF4" w14:textId="77777777" w:rsidTr="00C95EF2">
        <w:tc>
          <w:tcPr>
            <w:tcW w:w="9201" w:type="dxa"/>
            <w:shd w:val="clear" w:color="auto" w:fill="D9D9D9" w:themeFill="background1" w:themeFillShade="D9"/>
          </w:tcPr>
          <w:p w14:paraId="42508E13" w14:textId="77777777" w:rsidR="00AA0AE7" w:rsidRPr="005558D8" w:rsidRDefault="00AA0AE7" w:rsidP="00524580">
            <w:pPr>
              <w:rPr>
                <w:b/>
                <w:bCs/>
              </w:rPr>
            </w:pPr>
            <w:r w:rsidRPr="005558D8">
              <w:rPr>
                <w:b/>
                <w:bCs/>
              </w:rPr>
              <w:t>Oracolo:</w:t>
            </w:r>
          </w:p>
        </w:tc>
      </w:tr>
      <w:tr w:rsidR="00AA0AE7" w14:paraId="7AC75FCB" w14:textId="77777777" w:rsidTr="00C95EF2">
        <w:tc>
          <w:tcPr>
            <w:tcW w:w="9201" w:type="dxa"/>
          </w:tcPr>
          <w:p w14:paraId="3EC08552" w14:textId="4EBCD4DF" w:rsidR="00AA0AE7" w:rsidRDefault="00AA0AE7" w:rsidP="00524580">
            <w:r>
              <w:t>L’accesso è avvenuto con successo</w:t>
            </w:r>
          </w:p>
        </w:tc>
      </w:tr>
    </w:tbl>
    <w:p w14:paraId="7BF86ED3" w14:textId="0521820A" w:rsidR="0041738D" w:rsidRDefault="00C95EF2" w:rsidP="0041738D">
      <w:pPr>
        <w:pStyle w:val="Titolo2"/>
      </w:pPr>
      <w:bookmarkStart w:id="3" w:name="_Toc59554720"/>
      <w:r>
        <w:t>MODIFICA DATI PERSONALI:</w:t>
      </w:r>
      <w:bookmarkEnd w:id="3"/>
    </w:p>
    <w:p w14:paraId="04C092C3" w14:textId="77777777" w:rsidR="0041738D" w:rsidRPr="00573E12" w:rsidRDefault="0041738D" w:rsidP="0041738D">
      <w:pPr>
        <w:ind w:left="360"/>
      </w:pPr>
    </w:p>
    <w:tbl>
      <w:tblPr>
        <w:tblStyle w:val="Grigliatabella"/>
        <w:tblW w:w="0" w:type="auto"/>
        <w:tblInd w:w="426" w:type="dxa"/>
        <w:tblLook w:val="04A0" w:firstRow="1" w:lastRow="0" w:firstColumn="1" w:lastColumn="0" w:noHBand="0" w:noVBand="1"/>
      </w:tblPr>
      <w:tblGrid>
        <w:gridCol w:w="9201"/>
      </w:tblGrid>
      <w:tr w:rsidR="0041738D" w14:paraId="05A366C2" w14:textId="77777777" w:rsidTr="0041738D">
        <w:tc>
          <w:tcPr>
            <w:tcW w:w="9627" w:type="dxa"/>
            <w:shd w:val="clear" w:color="auto" w:fill="D9D9D9" w:themeFill="background1" w:themeFillShade="D9"/>
          </w:tcPr>
          <w:p w14:paraId="6ACAEAED" w14:textId="77777777" w:rsidR="0041738D" w:rsidRPr="005558D8" w:rsidRDefault="0041738D" w:rsidP="0041738D">
            <w:r w:rsidRPr="005558D8">
              <w:rPr>
                <w:b/>
                <w:bCs/>
              </w:rPr>
              <w:t xml:space="preserve">Test Case ID: </w:t>
            </w:r>
            <w:r>
              <w:t>TC 3.1.1</w:t>
            </w:r>
          </w:p>
        </w:tc>
      </w:tr>
      <w:tr w:rsidR="0041738D" w14:paraId="580C741A" w14:textId="77777777" w:rsidTr="0041738D">
        <w:tc>
          <w:tcPr>
            <w:tcW w:w="9627" w:type="dxa"/>
            <w:shd w:val="clear" w:color="auto" w:fill="D9D9D9" w:themeFill="background1" w:themeFillShade="D9"/>
          </w:tcPr>
          <w:p w14:paraId="68A9E03D" w14:textId="77777777" w:rsidR="0041738D" w:rsidRPr="005558D8" w:rsidRDefault="0041738D" w:rsidP="0041738D">
            <w:r w:rsidRPr="005558D8">
              <w:rPr>
                <w:b/>
                <w:bCs/>
              </w:rPr>
              <w:t>Precondizioni:</w:t>
            </w:r>
            <w:r>
              <w:rPr>
                <w:b/>
                <w:bCs/>
              </w:rPr>
              <w:t xml:space="preserve"> </w:t>
            </w:r>
          </w:p>
        </w:tc>
      </w:tr>
      <w:tr w:rsidR="0041738D" w14:paraId="4E14609E" w14:textId="77777777" w:rsidTr="0041738D">
        <w:tc>
          <w:tcPr>
            <w:tcW w:w="9627" w:type="dxa"/>
          </w:tcPr>
          <w:p w14:paraId="70CEF185" w14:textId="77777777" w:rsidR="0041738D" w:rsidRDefault="0041738D" w:rsidP="0041738D">
            <w:r>
              <w:t>L’utente si trova sulla propria pagina personale</w:t>
            </w:r>
          </w:p>
        </w:tc>
      </w:tr>
      <w:tr w:rsidR="0041738D" w14:paraId="5F973A8D" w14:textId="77777777" w:rsidTr="0041738D">
        <w:tc>
          <w:tcPr>
            <w:tcW w:w="9627" w:type="dxa"/>
            <w:shd w:val="clear" w:color="auto" w:fill="D9D9D9" w:themeFill="background1" w:themeFillShade="D9"/>
          </w:tcPr>
          <w:p w14:paraId="7ECB7D6A" w14:textId="77777777" w:rsidR="0041738D" w:rsidRPr="005558D8" w:rsidRDefault="0041738D" w:rsidP="0041738D">
            <w:pPr>
              <w:rPr>
                <w:b/>
                <w:bCs/>
              </w:rPr>
            </w:pPr>
            <w:r w:rsidRPr="005558D8">
              <w:rPr>
                <w:b/>
                <w:bCs/>
              </w:rPr>
              <w:t>Flusso di Eventi:</w:t>
            </w:r>
          </w:p>
        </w:tc>
      </w:tr>
      <w:tr w:rsidR="0041738D" w14:paraId="130CEC12" w14:textId="77777777" w:rsidTr="0041738D">
        <w:tc>
          <w:tcPr>
            <w:tcW w:w="9627" w:type="dxa"/>
          </w:tcPr>
          <w:p w14:paraId="47AE148E" w14:textId="77777777" w:rsidR="0041738D" w:rsidRDefault="0041738D" w:rsidP="0041738D">
            <w:pPr>
              <w:pStyle w:val="Paragrafoelenco"/>
              <w:numPr>
                <w:ilvl w:val="0"/>
                <w:numId w:val="10"/>
              </w:numPr>
              <w:ind w:left="452"/>
            </w:pPr>
            <w:r>
              <w:t>L’utente inserisce i seguenti dati:</w:t>
            </w:r>
          </w:p>
          <w:tbl>
            <w:tblPr>
              <w:tblStyle w:val="Grigliatabella"/>
              <w:tblW w:w="0" w:type="auto"/>
              <w:tblInd w:w="1297" w:type="dxa"/>
              <w:tblLook w:val="04A0" w:firstRow="1" w:lastRow="0" w:firstColumn="1" w:lastColumn="0" w:noHBand="0" w:noVBand="1"/>
            </w:tblPr>
            <w:tblGrid>
              <w:gridCol w:w="2546"/>
              <w:gridCol w:w="3686"/>
            </w:tblGrid>
            <w:tr w:rsidR="0041738D" w14:paraId="04C75145" w14:textId="77777777" w:rsidTr="0041738D">
              <w:tc>
                <w:tcPr>
                  <w:tcW w:w="2546" w:type="dxa"/>
                </w:tcPr>
                <w:p w14:paraId="7C57638C" w14:textId="77777777" w:rsidR="0041738D" w:rsidRDefault="0041738D" w:rsidP="0041738D">
                  <w:pPr>
                    <w:pStyle w:val="Paragrafoelenco"/>
                    <w:ind w:left="0"/>
                  </w:pPr>
                  <w:r>
                    <w:lastRenderedPageBreak/>
                    <w:t>Nome</w:t>
                  </w:r>
                </w:p>
              </w:tc>
              <w:tc>
                <w:tcPr>
                  <w:tcW w:w="3686" w:type="dxa"/>
                </w:tcPr>
                <w:p w14:paraId="3F92FB81" w14:textId="77777777" w:rsidR="0041738D" w:rsidRDefault="0041738D" w:rsidP="0041738D">
                  <w:pPr>
                    <w:pStyle w:val="Paragrafoelenco"/>
                    <w:ind w:left="0"/>
                  </w:pPr>
                </w:p>
              </w:tc>
            </w:tr>
            <w:tr w:rsidR="0041738D" w14:paraId="3726AE88" w14:textId="77777777" w:rsidTr="0041738D">
              <w:tc>
                <w:tcPr>
                  <w:tcW w:w="2546" w:type="dxa"/>
                </w:tcPr>
                <w:p w14:paraId="6D856987" w14:textId="77777777" w:rsidR="0041738D" w:rsidRDefault="0041738D" w:rsidP="0041738D">
                  <w:pPr>
                    <w:pStyle w:val="Paragrafoelenco"/>
                    <w:ind w:left="0"/>
                  </w:pPr>
                  <w:r>
                    <w:t>Cognome</w:t>
                  </w:r>
                </w:p>
              </w:tc>
              <w:tc>
                <w:tcPr>
                  <w:tcW w:w="3686" w:type="dxa"/>
                </w:tcPr>
                <w:p w14:paraId="322E595A" w14:textId="77777777" w:rsidR="0041738D" w:rsidRDefault="0041738D" w:rsidP="0041738D">
                  <w:pPr>
                    <w:pStyle w:val="Paragrafoelenco"/>
                    <w:ind w:left="0"/>
                  </w:pPr>
                </w:p>
              </w:tc>
            </w:tr>
          </w:tbl>
          <w:p w14:paraId="62027344" w14:textId="77777777" w:rsidR="0041738D" w:rsidRDefault="0041738D" w:rsidP="0041738D">
            <w:pPr>
              <w:pStyle w:val="Paragrafoelenco"/>
              <w:numPr>
                <w:ilvl w:val="0"/>
                <w:numId w:val="10"/>
              </w:numPr>
              <w:ind w:left="452"/>
            </w:pPr>
            <w:r>
              <w:t>L’utente preme sul pulsante “Salva”</w:t>
            </w:r>
          </w:p>
        </w:tc>
      </w:tr>
      <w:tr w:rsidR="0041738D" w14:paraId="4CAC1F4E" w14:textId="77777777" w:rsidTr="0041738D">
        <w:tc>
          <w:tcPr>
            <w:tcW w:w="9627" w:type="dxa"/>
            <w:shd w:val="clear" w:color="auto" w:fill="D9D9D9" w:themeFill="background1" w:themeFillShade="D9"/>
          </w:tcPr>
          <w:p w14:paraId="71C92562" w14:textId="77777777" w:rsidR="0041738D" w:rsidRPr="005558D8" w:rsidRDefault="0041738D" w:rsidP="0041738D">
            <w:pPr>
              <w:rPr>
                <w:b/>
                <w:bCs/>
              </w:rPr>
            </w:pPr>
            <w:r w:rsidRPr="005558D8">
              <w:rPr>
                <w:b/>
                <w:bCs/>
              </w:rPr>
              <w:lastRenderedPageBreak/>
              <w:t>Oracolo:</w:t>
            </w:r>
          </w:p>
        </w:tc>
      </w:tr>
      <w:tr w:rsidR="0041738D" w14:paraId="7F66FEAB" w14:textId="77777777" w:rsidTr="0041738D">
        <w:tc>
          <w:tcPr>
            <w:tcW w:w="9627" w:type="dxa"/>
          </w:tcPr>
          <w:p w14:paraId="0239D32C" w14:textId="77777777" w:rsidR="0041738D" w:rsidRDefault="0041738D" w:rsidP="0041738D">
            <w:r>
              <w:t>Il salvataggio non è avvenuto perché i campi obbligatori non sono stati compilati</w:t>
            </w:r>
          </w:p>
        </w:tc>
      </w:tr>
    </w:tbl>
    <w:p w14:paraId="2D44F576" w14:textId="77777777" w:rsidR="0041738D" w:rsidRDefault="0041738D" w:rsidP="0041738D"/>
    <w:tbl>
      <w:tblPr>
        <w:tblStyle w:val="Grigliatabella"/>
        <w:tblW w:w="0" w:type="auto"/>
        <w:tblInd w:w="426" w:type="dxa"/>
        <w:tblLook w:val="04A0" w:firstRow="1" w:lastRow="0" w:firstColumn="1" w:lastColumn="0" w:noHBand="0" w:noVBand="1"/>
      </w:tblPr>
      <w:tblGrid>
        <w:gridCol w:w="9201"/>
      </w:tblGrid>
      <w:tr w:rsidR="0041738D" w14:paraId="3CE7B141" w14:textId="77777777" w:rsidTr="0041738D">
        <w:tc>
          <w:tcPr>
            <w:tcW w:w="9627" w:type="dxa"/>
            <w:shd w:val="clear" w:color="auto" w:fill="D9D9D9" w:themeFill="background1" w:themeFillShade="D9"/>
          </w:tcPr>
          <w:p w14:paraId="49898CB4" w14:textId="77777777" w:rsidR="0041738D" w:rsidRPr="005558D8" w:rsidRDefault="0041738D" w:rsidP="0041738D">
            <w:r w:rsidRPr="005558D8">
              <w:rPr>
                <w:b/>
                <w:bCs/>
              </w:rPr>
              <w:t xml:space="preserve">Test Case ID: </w:t>
            </w:r>
            <w:r>
              <w:t>TC 3.1.2</w:t>
            </w:r>
          </w:p>
        </w:tc>
      </w:tr>
      <w:tr w:rsidR="0041738D" w14:paraId="398DDC3F" w14:textId="77777777" w:rsidTr="0041738D">
        <w:tc>
          <w:tcPr>
            <w:tcW w:w="9627" w:type="dxa"/>
            <w:shd w:val="clear" w:color="auto" w:fill="D9D9D9" w:themeFill="background1" w:themeFillShade="D9"/>
          </w:tcPr>
          <w:p w14:paraId="1F87D89E" w14:textId="77777777" w:rsidR="0041738D" w:rsidRPr="005558D8" w:rsidRDefault="0041738D" w:rsidP="0041738D">
            <w:r w:rsidRPr="005558D8">
              <w:rPr>
                <w:b/>
                <w:bCs/>
              </w:rPr>
              <w:t>Precondizioni:</w:t>
            </w:r>
            <w:r>
              <w:rPr>
                <w:b/>
                <w:bCs/>
              </w:rPr>
              <w:t xml:space="preserve"> </w:t>
            </w:r>
          </w:p>
        </w:tc>
      </w:tr>
      <w:tr w:rsidR="0041738D" w14:paraId="50D1D1D4" w14:textId="77777777" w:rsidTr="0041738D">
        <w:tc>
          <w:tcPr>
            <w:tcW w:w="9627" w:type="dxa"/>
          </w:tcPr>
          <w:p w14:paraId="1247353B" w14:textId="77777777" w:rsidR="0041738D" w:rsidRDefault="0041738D" w:rsidP="0041738D">
            <w:r>
              <w:t>L’utente si trova sulla propria pagina personale</w:t>
            </w:r>
          </w:p>
        </w:tc>
      </w:tr>
      <w:tr w:rsidR="0041738D" w14:paraId="65AA592D" w14:textId="77777777" w:rsidTr="0041738D">
        <w:tc>
          <w:tcPr>
            <w:tcW w:w="9627" w:type="dxa"/>
            <w:shd w:val="clear" w:color="auto" w:fill="D9D9D9" w:themeFill="background1" w:themeFillShade="D9"/>
          </w:tcPr>
          <w:p w14:paraId="1C6B911A" w14:textId="77777777" w:rsidR="0041738D" w:rsidRPr="005558D8" w:rsidRDefault="0041738D" w:rsidP="0041738D">
            <w:pPr>
              <w:rPr>
                <w:b/>
                <w:bCs/>
              </w:rPr>
            </w:pPr>
            <w:r w:rsidRPr="005558D8">
              <w:rPr>
                <w:b/>
                <w:bCs/>
              </w:rPr>
              <w:t>Flusso di Eventi:</w:t>
            </w:r>
          </w:p>
        </w:tc>
      </w:tr>
      <w:tr w:rsidR="0041738D" w14:paraId="6992DF17" w14:textId="77777777" w:rsidTr="0041738D">
        <w:tc>
          <w:tcPr>
            <w:tcW w:w="9627" w:type="dxa"/>
          </w:tcPr>
          <w:p w14:paraId="532BFF2B" w14:textId="77777777" w:rsidR="0041738D" w:rsidRDefault="0041738D" w:rsidP="0041738D">
            <w:pPr>
              <w:pStyle w:val="Paragrafoelenco"/>
              <w:numPr>
                <w:ilvl w:val="0"/>
                <w:numId w:val="10"/>
              </w:numPr>
              <w:ind w:left="452"/>
            </w:pPr>
            <w:r>
              <w:t>L’utente inserisce i seguenti dati:</w:t>
            </w:r>
          </w:p>
          <w:tbl>
            <w:tblPr>
              <w:tblStyle w:val="Grigliatabella"/>
              <w:tblW w:w="0" w:type="auto"/>
              <w:tblInd w:w="1297" w:type="dxa"/>
              <w:tblLook w:val="04A0" w:firstRow="1" w:lastRow="0" w:firstColumn="1" w:lastColumn="0" w:noHBand="0" w:noVBand="1"/>
            </w:tblPr>
            <w:tblGrid>
              <w:gridCol w:w="2546"/>
              <w:gridCol w:w="3686"/>
            </w:tblGrid>
            <w:tr w:rsidR="0041738D" w14:paraId="1D718E34" w14:textId="77777777" w:rsidTr="0041738D">
              <w:tc>
                <w:tcPr>
                  <w:tcW w:w="2546" w:type="dxa"/>
                </w:tcPr>
                <w:p w14:paraId="59E8FD12" w14:textId="77777777" w:rsidR="0041738D" w:rsidRDefault="0041738D" w:rsidP="0041738D">
                  <w:pPr>
                    <w:pStyle w:val="Paragrafoelenco"/>
                    <w:ind w:left="0"/>
                  </w:pPr>
                  <w:r>
                    <w:t>Nome</w:t>
                  </w:r>
                </w:p>
              </w:tc>
              <w:tc>
                <w:tcPr>
                  <w:tcW w:w="3686" w:type="dxa"/>
                </w:tcPr>
                <w:p w14:paraId="5A417D52" w14:textId="77777777" w:rsidR="0041738D" w:rsidRDefault="0041738D" w:rsidP="0041738D">
                  <w:pPr>
                    <w:pStyle w:val="Paragrafoelenco"/>
                    <w:ind w:left="0"/>
                  </w:pPr>
                  <w:r>
                    <w:t>A</w:t>
                  </w:r>
                </w:p>
              </w:tc>
            </w:tr>
            <w:tr w:rsidR="0041738D" w14:paraId="59385700" w14:textId="77777777" w:rsidTr="0041738D">
              <w:tc>
                <w:tcPr>
                  <w:tcW w:w="2546" w:type="dxa"/>
                </w:tcPr>
                <w:p w14:paraId="28692B72" w14:textId="77777777" w:rsidR="0041738D" w:rsidRDefault="0041738D" w:rsidP="0041738D">
                  <w:pPr>
                    <w:pStyle w:val="Paragrafoelenco"/>
                    <w:ind w:left="0"/>
                  </w:pPr>
                  <w:r>
                    <w:t>Cognome</w:t>
                  </w:r>
                </w:p>
              </w:tc>
              <w:tc>
                <w:tcPr>
                  <w:tcW w:w="3686" w:type="dxa"/>
                </w:tcPr>
                <w:p w14:paraId="65B483FC" w14:textId="77777777" w:rsidR="0041738D" w:rsidRDefault="0041738D" w:rsidP="0041738D">
                  <w:pPr>
                    <w:pStyle w:val="Paragrafoelenco"/>
                    <w:ind w:left="0"/>
                  </w:pPr>
                </w:p>
              </w:tc>
            </w:tr>
          </w:tbl>
          <w:p w14:paraId="616E8FE3" w14:textId="77777777" w:rsidR="0041738D" w:rsidRDefault="0041738D" w:rsidP="0041738D">
            <w:pPr>
              <w:pStyle w:val="Paragrafoelenco"/>
              <w:numPr>
                <w:ilvl w:val="0"/>
                <w:numId w:val="10"/>
              </w:numPr>
              <w:ind w:left="452"/>
            </w:pPr>
            <w:r>
              <w:t>L’utente preme sul pulsante “Salva”</w:t>
            </w:r>
          </w:p>
        </w:tc>
      </w:tr>
      <w:tr w:rsidR="0041738D" w14:paraId="106F9500" w14:textId="77777777" w:rsidTr="0041738D">
        <w:tc>
          <w:tcPr>
            <w:tcW w:w="9627" w:type="dxa"/>
            <w:shd w:val="clear" w:color="auto" w:fill="D9D9D9" w:themeFill="background1" w:themeFillShade="D9"/>
          </w:tcPr>
          <w:p w14:paraId="42855736" w14:textId="77777777" w:rsidR="0041738D" w:rsidRPr="005558D8" w:rsidRDefault="0041738D" w:rsidP="0041738D">
            <w:pPr>
              <w:rPr>
                <w:b/>
                <w:bCs/>
              </w:rPr>
            </w:pPr>
            <w:r w:rsidRPr="005558D8">
              <w:rPr>
                <w:b/>
                <w:bCs/>
              </w:rPr>
              <w:t>Oracolo:</w:t>
            </w:r>
          </w:p>
        </w:tc>
      </w:tr>
      <w:tr w:rsidR="0041738D" w14:paraId="47C25D46" w14:textId="77777777" w:rsidTr="0041738D">
        <w:tc>
          <w:tcPr>
            <w:tcW w:w="9627" w:type="dxa"/>
          </w:tcPr>
          <w:p w14:paraId="23B3E76F" w14:textId="77777777" w:rsidR="0041738D" w:rsidRDefault="0041738D" w:rsidP="0041738D">
            <w:r>
              <w:t>Il salvataggio non è avvenuto perché il campo “Nome” non rispetta la lunghezza minima</w:t>
            </w:r>
          </w:p>
        </w:tc>
      </w:tr>
    </w:tbl>
    <w:p w14:paraId="06811901" w14:textId="77777777" w:rsidR="0041738D" w:rsidRDefault="0041738D" w:rsidP="0041738D"/>
    <w:tbl>
      <w:tblPr>
        <w:tblStyle w:val="Grigliatabella"/>
        <w:tblW w:w="0" w:type="auto"/>
        <w:tblInd w:w="426" w:type="dxa"/>
        <w:tblLook w:val="04A0" w:firstRow="1" w:lastRow="0" w:firstColumn="1" w:lastColumn="0" w:noHBand="0" w:noVBand="1"/>
      </w:tblPr>
      <w:tblGrid>
        <w:gridCol w:w="9201"/>
      </w:tblGrid>
      <w:tr w:rsidR="0041738D" w14:paraId="69D6B4A7" w14:textId="77777777" w:rsidTr="0041738D">
        <w:tc>
          <w:tcPr>
            <w:tcW w:w="9627" w:type="dxa"/>
            <w:shd w:val="clear" w:color="auto" w:fill="D9D9D9" w:themeFill="background1" w:themeFillShade="D9"/>
          </w:tcPr>
          <w:p w14:paraId="21A8F549" w14:textId="77777777" w:rsidR="0041738D" w:rsidRPr="005558D8" w:rsidRDefault="0041738D" w:rsidP="0041738D">
            <w:r w:rsidRPr="005558D8">
              <w:rPr>
                <w:b/>
                <w:bCs/>
              </w:rPr>
              <w:t xml:space="preserve">Test Case ID: </w:t>
            </w:r>
            <w:r>
              <w:t>TC 3.1.3</w:t>
            </w:r>
          </w:p>
        </w:tc>
      </w:tr>
      <w:tr w:rsidR="0041738D" w14:paraId="03E9CF3E" w14:textId="77777777" w:rsidTr="0041738D">
        <w:tc>
          <w:tcPr>
            <w:tcW w:w="9627" w:type="dxa"/>
            <w:shd w:val="clear" w:color="auto" w:fill="D9D9D9" w:themeFill="background1" w:themeFillShade="D9"/>
          </w:tcPr>
          <w:p w14:paraId="6CDD6147" w14:textId="77777777" w:rsidR="0041738D" w:rsidRPr="005558D8" w:rsidRDefault="0041738D" w:rsidP="0041738D">
            <w:r w:rsidRPr="005558D8">
              <w:rPr>
                <w:b/>
                <w:bCs/>
              </w:rPr>
              <w:t>Precondizioni:</w:t>
            </w:r>
            <w:r>
              <w:rPr>
                <w:b/>
                <w:bCs/>
              </w:rPr>
              <w:t xml:space="preserve"> </w:t>
            </w:r>
          </w:p>
        </w:tc>
      </w:tr>
      <w:tr w:rsidR="0041738D" w14:paraId="55A92FBE" w14:textId="77777777" w:rsidTr="0041738D">
        <w:tc>
          <w:tcPr>
            <w:tcW w:w="9627" w:type="dxa"/>
          </w:tcPr>
          <w:p w14:paraId="3BC0271C" w14:textId="77777777" w:rsidR="0041738D" w:rsidRDefault="0041738D" w:rsidP="0041738D">
            <w:r>
              <w:t>L’utente si trova sulla propria pagina personale</w:t>
            </w:r>
          </w:p>
        </w:tc>
      </w:tr>
      <w:tr w:rsidR="0041738D" w14:paraId="56DCD5D5" w14:textId="77777777" w:rsidTr="0041738D">
        <w:tc>
          <w:tcPr>
            <w:tcW w:w="9627" w:type="dxa"/>
            <w:shd w:val="clear" w:color="auto" w:fill="D9D9D9" w:themeFill="background1" w:themeFillShade="D9"/>
          </w:tcPr>
          <w:p w14:paraId="56996C4E" w14:textId="77777777" w:rsidR="0041738D" w:rsidRPr="005558D8" w:rsidRDefault="0041738D" w:rsidP="0041738D">
            <w:pPr>
              <w:rPr>
                <w:b/>
                <w:bCs/>
              </w:rPr>
            </w:pPr>
            <w:r w:rsidRPr="005558D8">
              <w:rPr>
                <w:b/>
                <w:bCs/>
              </w:rPr>
              <w:t>Flusso di Eventi:</w:t>
            </w:r>
          </w:p>
        </w:tc>
      </w:tr>
      <w:tr w:rsidR="0041738D" w14:paraId="16980C89" w14:textId="77777777" w:rsidTr="0041738D">
        <w:tc>
          <w:tcPr>
            <w:tcW w:w="9627" w:type="dxa"/>
          </w:tcPr>
          <w:p w14:paraId="710442FD" w14:textId="77777777" w:rsidR="0041738D" w:rsidRDefault="0041738D" w:rsidP="0041738D">
            <w:pPr>
              <w:pStyle w:val="Paragrafoelenco"/>
              <w:numPr>
                <w:ilvl w:val="0"/>
                <w:numId w:val="10"/>
              </w:numPr>
              <w:ind w:left="452"/>
            </w:pPr>
            <w:r>
              <w:t>L’utente inserisce i seguenti dati:</w:t>
            </w:r>
          </w:p>
          <w:tbl>
            <w:tblPr>
              <w:tblStyle w:val="Grigliatabella"/>
              <w:tblW w:w="0" w:type="auto"/>
              <w:tblInd w:w="1297" w:type="dxa"/>
              <w:tblLook w:val="04A0" w:firstRow="1" w:lastRow="0" w:firstColumn="1" w:lastColumn="0" w:noHBand="0" w:noVBand="1"/>
            </w:tblPr>
            <w:tblGrid>
              <w:gridCol w:w="2546"/>
              <w:gridCol w:w="3686"/>
            </w:tblGrid>
            <w:tr w:rsidR="0041738D" w14:paraId="5BC3C84C" w14:textId="77777777" w:rsidTr="0041738D">
              <w:tc>
                <w:tcPr>
                  <w:tcW w:w="2546" w:type="dxa"/>
                </w:tcPr>
                <w:p w14:paraId="4B8AD25B" w14:textId="77777777" w:rsidR="0041738D" w:rsidRDefault="0041738D" w:rsidP="0041738D">
                  <w:pPr>
                    <w:pStyle w:val="Paragrafoelenco"/>
                    <w:ind w:left="0"/>
                  </w:pPr>
                  <w:r>
                    <w:t>Nome</w:t>
                  </w:r>
                </w:p>
              </w:tc>
              <w:tc>
                <w:tcPr>
                  <w:tcW w:w="3686" w:type="dxa"/>
                </w:tcPr>
                <w:p w14:paraId="27B4BD02" w14:textId="77777777" w:rsidR="0041738D" w:rsidRDefault="0041738D" w:rsidP="0041738D">
                  <w:pPr>
                    <w:pStyle w:val="Paragrafoelenco"/>
                    <w:ind w:left="0"/>
                  </w:pPr>
                  <w:r>
                    <w:t>Antonio*</w:t>
                  </w:r>
                </w:p>
              </w:tc>
            </w:tr>
            <w:tr w:rsidR="0041738D" w14:paraId="3BC22DC4" w14:textId="77777777" w:rsidTr="0041738D">
              <w:tc>
                <w:tcPr>
                  <w:tcW w:w="2546" w:type="dxa"/>
                </w:tcPr>
                <w:p w14:paraId="00E7EBE5" w14:textId="77777777" w:rsidR="0041738D" w:rsidRDefault="0041738D" w:rsidP="0041738D">
                  <w:pPr>
                    <w:pStyle w:val="Paragrafoelenco"/>
                    <w:ind w:left="0"/>
                  </w:pPr>
                  <w:r>
                    <w:t>Cognome</w:t>
                  </w:r>
                </w:p>
              </w:tc>
              <w:tc>
                <w:tcPr>
                  <w:tcW w:w="3686" w:type="dxa"/>
                </w:tcPr>
                <w:p w14:paraId="5C517353" w14:textId="77777777" w:rsidR="0041738D" w:rsidRDefault="0041738D" w:rsidP="0041738D">
                  <w:pPr>
                    <w:pStyle w:val="Paragrafoelenco"/>
                    <w:ind w:left="0"/>
                  </w:pPr>
                </w:p>
              </w:tc>
            </w:tr>
          </w:tbl>
          <w:p w14:paraId="23628BC0" w14:textId="77777777" w:rsidR="0041738D" w:rsidRDefault="0041738D" w:rsidP="0041738D">
            <w:pPr>
              <w:pStyle w:val="Paragrafoelenco"/>
              <w:numPr>
                <w:ilvl w:val="0"/>
                <w:numId w:val="10"/>
              </w:numPr>
              <w:ind w:left="452"/>
            </w:pPr>
            <w:r>
              <w:t>L’utente preme sul pulsante “Salva”</w:t>
            </w:r>
          </w:p>
        </w:tc>
      </w:tr>
      <w:tr w:rsidR="0041738D" w14:paraId="57395CC8" w14:textId="77777777" w:rsidTr="0041738D">
        <w:tc>
          <w:tcPr>
            <w:tcW w:w="9627" w:type="dxa"/>
            <w:shd w:val="clear" w:color="auto" w:fill="D9D9D9" w:themeFill="background1" w:themeFillShade="D9"/>
          </w:tcPr>
          <w:p w14:paraId="622597B1" w14:textId="77777777" w:rsidR="0041738D" w:rsidRPr="005558D8" w:rsidRDefault="0041738D" w:rsidP="0041738D">
            <w:pPr>
              <w:rPr>
                <w:b/>
                <w:bCs/>
              </w:rPr>
            </w:pPr>
            <w:r w:rsidRPr="005558D8">
              <w:rPr>
                <w:b/>
                <w:bCs/>
              </w:rPr>
              <w:t>Oracolo:</w:t>
            </w:r>
          </w:p>
        </w:tc>
      </w:tr>
      <w:tr w:rsidR="0041738D" w14:paraId="4FC9490C" w14:textId="77777777" w:rsidTr="0041738D">
        <w:tc>
          <w:tcPr>
            <w:tcW w:w="9627" w:type="dxa"/>
          </w:tcPr>
          <w:p w14:paraId="4EA94BAF" w14:textId="77777777" w:rsidR="0041738D" w:rsidRDefault="0041738D" w:rsidP="0041738D">
            <w:r>
              <w:t>Il salvataggio non è avvenuto perché il campo “Nome” non rispetta il formato</w:t>
            </w:r>
          </w:p>
        </w:tc>
      </w:tr>
    </w:tbl>
    <w:p w14:paraId="78042E58" w14:textId="77777777" w:rsidR="0041738D" w:rsidRDefault="0041738D" w:rsidP="0041738D"/>
    <w:tbl>
      <w:tblPr>
        <w:tblStyle w:val="Grigliatabella"/>
        <w:tblW w:w="0" w:type="auto"/>
        <w:tblInd w:w="426" w:type="dxa"/>
        <w:tblLook w:val="04A0" w:firstRow="1" w:lastRow="0" w:firstColumn="1" w:lastColumn="0" w:noHBand="0" w:noVBand="1"/>
      </w:tblPr>
      <w:tblGrid>
        <w:gridCol w:w="9201"/>
      </w:tblGrid>
      <w:tr w:rsidR="0041738D" w14:paraId="76997E52" w14:textId="77777777" w:rsidTr="0041738D">
        <w:tc>
          <w:tcPr>
            <w:tcW w:w="9627" w:type="dxa"/>
            <w:shd w:val="clear" w:color="auto" w:fill="D9D9D9" w:themeFill="background1" w:themeFillShade="D9"/>
          </w:tcPr>
          <w:p w14:paraId="5372CFC4" w14:textId="77777777" w:rsidR="0041738D" w:rsidRPr="005558D8" w:rsidRDefault="0041738D" w:rsidP="0041738D">
            <w:r w:rsidRPr="005558D8">
              <w:rPr>
                <w:b/>
                <w:bCs/>
              </w:rPr>
              <w:t xml:space="preserve">Test Case ID: </w:t>
            </w:r>
            <w:r>
              <w:t>TC 3.1.4</w:t>
            </w:r>
          </w:p>
        </w:tc>
      </w:tr>
      <w:tr w:rsidR="0041738D" w14:paraId="27606DFC" w14:textId="77777777" w:rsidTr="0041738D">
        <w:tc>
          <w:tcPr>
            <w:tcW w:w="9627" w:type="dxa"/>
            <w:shd w:val="clear" w:color="auto" w:fill="D9D9D9" w:themeFill="background1" w:themeFillShade="D9"/>
          </w:tcPr>
          <w:p w14:paraId="7990141C" w14:textId="77777777" w:rsidR="0041738D" w:rsidRPr="005558D8" w:rsidRDefault="0041738D" w:rsidP="0041738D">
            <w:r w:rsidRPr="005558D8">
              <w:rPr>
                <w:b/>
                <w:bCs/>
              </w:rPr>
              <w:t>Precondizioni:</w:t>
            </w:r>
            <w:r>
              <w:rPr>
                <w:b/>
                <w:bCs/>
              </w:rPr>
              <w:t xml:space="preserve"> </w:t>
            </w:r>
          </w:p>
        </w:tc>
      </w:tr>
      <w:tr w:rsidR="0041738D" w14:paraId="6ACAEA5D" w14:textId="77777777" w:rsidTr="0041738D">
        <w:tc>
          <w:tcPr>
            <w:tcW w:w="9627" w:type="dxa"/>
          </w:tcPr>
          <w:p w14:paraId="3968211B" w14:textId="77777777" w:rsidR="0041738D" w:rsidRDefault="0041738D" w:rsidP="0041738D">
            <w:r>
              <w:t>L’utente si trova sulla propria pagina personale</w:t>
            </w:r>
          </w:p>
        </w:tc>
      </w:tr>
      <w:tr w:rsidR="0041738D" w14:paraId="2EA3AA06" w14:textId="77777777" w:rsidTr="0041738D">
        <w:tc>
          <w:tcPr>
            <w:tcW w:w="9627" w:type="dxa"/>
            <w:shd w:val="clear" w:color="auto" w:fill="D9D9D9" w:themeFill="background1" w:themeFillShade="D9"/>
          </w:tcPr>
          <w:p w14:paraId="058DDEA9" w14:textId="77777777" w:rsidR="0041738D" w:rsidRPr="005558D8" w:rsidRDefault="0041738D" w:rsidP="0041738D">
            <w:pPr>
              <w:rPr>
                <w:b/>
                <w:bCs/>
              </w:rPr>
            </w:pPr>
            <w:r w:rsidRPr="005558D8">
              <w:rPr>
                <w:b/>
                <w:bCs/>
              </w:rPr>
              <w:t>Flusso di Eventi:</w:t>
            </w:r>
          </w:p>
        </w:tc>
      </w:tr>
      <w:tr w:rsidR="0041738D" w14:paraId="0BE88B3E" w14:textId="77777777" w:rsidTr="0041738D">
        <w:tc>
          <w:tcPr>
            <w:tcW w:w="9627" w:type="dxa"/>
          </w:tcPr>
          <w:p w14:paraId="57BE7D99" w14:textId="77777777" w:rsidR="0041738D" w:rsidRDefault="0041738D" w:rsidP="0041738D">
            <w:pPr>
              <w:pStyle w:val="Paragrafoelenco"/>
              <w:numPr>
                <w:ilvl w:val="0"/>
                <w:numId w:val="10"/>
              </w:numPr>
              <w:ind w:left="452"/>
            </w:pPr>
            <w:r>
              <w:t>L’utente inserisce i seguenti dati:</w:t>
            </w:r>
          </w:p>
          <w:tbl>
            <w:tblPr>
              <w:tblStyle w:val="Grigliatabella"/>
              <w:tblW w:w="0" w:type="auto"/>
              <w:tblInd w:w="1297" w:type="dxa"/>
              <w:tblLook w:val="04A0" w:firstRow="1" w:lastRow="0" w:firstColumn="1" w:lastColumn="0" w:noHBand="0" w:noVBand="1"/>
            </w:tblPr>
            <w:tblGrid>
              <w:gridCol w:w="2546"/>
              <w:gridCol w:w="3686"/>
            </w:tblGrid>
            <w:tr w:rsidR="0041738D" w14:paraId="060231BD" w14:textId="77777777" w:rsidTr="0041738D">
              <w:tc>
                <w:tcPr>
                  <w:tcW w:w="2546" w:type="dxa"/>
                </w:tcPr>
                <w:p w14:paraId="41E5331E" w14:textId="77777777" w:rsidR="0041738D" w:rsidRDefault="0041738D" w:rsidP="0041738D">
                  <w:pPr>
                    <w:pStyle w:val="Paragrafoelenco"/>
                    <w:ind w:left="0"/>
                  </w:pPr>
                  <w:r>
                    <w:t>Nome</w:t>
                  </w:r>
                </w:p>
              </w:tc>
              <w:tc>
                <w:tcPr>
                  <w:tcW w:w="3686" w:type="dxa"/>
                </w:tcPr>
                <w:p w14:paraId="10E6EC41" w14:textId="77777777" w:rsidR="0041738D" w:rsidRDefault="0041738D" w:rsidP="0041738D">
                  <w:pPr>
                    <w:pStyle w:val="Paragrafoelenco"/>
                    <w:ind w:left="0"/>
                  </w:pPr>
                  <w:r>
                    <w:t>Antonio</w:t>
                  </w:r>
                </w:p>
              </w:tc>
            </w:tr>
            <w:tr w:rsidR="0041738D" w14:paraId="31E2819F" w14:textId="77777777" w:rsidTr="0041738D">
              <w:tc>
                <w:tcPr>
                  <w:tcW w:w="2546" w:type="dxa"/>
                </w:tcPr>
                <w:p w14:paraId="1D3AD503" w14:textId="77777777" w:rsidR="0041738D" w:rsidRDefault="0041738D" w:rsidP="0041738D">
                  <w:pPr>
                    <w:pStyle w:val="Paragrafoelenco"/>
                    <w:ind w:left="0"/>
                  </w:pPr>
                  <w:r>
                    <w:t>Cognome</w:t>
                  </w:r>
                </w:p>
              </w:tc>
              <w:tc>
                <w:tcPr>
                  <w:tcW w:w="3686" w:type="dxa"/>
                </w:tcPr>
                <w:p w14:paraId="750A9427" w14:textId="77777777" w:rsidR="0041738D" w:rsidRDefault="0041738D" w:rsidP="0041738D">
                  <w:pPr>
                    <w:pStyle w:val="Paragrafoelenco"/>
                    <w:ind w:left="0"/>
                  </w:pPr>
                </w:p>
              </w:tc>
            </w:tr>
          </w:tbl>
          <w:p w14:paraId="59938880" w14:textId="77777777" w:rsidR="0041738D" w:rsidRDefault="0041738D" w:rsidP="0041738D">
            <w:pPr>
              <w:pStyle w:val="Paragrafoelenco"/>
              <w:numPr>
                <w:ilvl w:val="0"/>
                <w:numId w:val="10"/>
              </w:numPr>
              <w:ind w:left="452"/>
            </w:pPr>
            <w:r>
              <w:t>L’utente preme sul pulsante “Salva”</w:t>
            </w:r>
          </w:p>
        </w:tc>
      </w:tr>
      <w:tr w:rsidR="0041738D" w14:paraId="72EC7AED" w14:textId="77777777" w:rsidTr="0041738D">
        <w:tc>
          <w:tcPr>
            <w:tcW w:w="9627" w:type="dxa"/>
            <w:shd w:val="clear" w:color="auto" w:fill="D9D9D9" w:themeFill="background1" w:themeFillShade="D9"/>
          </w:tcPr>
          <w:p w14:paraId="73327CD9" w14:textId="77777777" w:rsidR="0041738D" w:rsidRPr="005558D8" w:rsidRDefault="0041738D" w:rsidP="0041738D">
            <w:pPr>
              <w:rPr>
                <w:b/>
                <w:bCs/>
              </w:rPr>
            </w:pPr>
            <w:r w:rsidRPr="005558D8">
              <w:rPr>
                <w:b/>
                <w:bCs/>
              </w:rPr>
              <w:t>Oracolo:</w:t>
            </w:r>
          </w:p>
        </w:tc>
      </w:tr>
      <w:tr w:rsidR="0041738D" w14:paraId="08390C46" w14:textId="77777777" w:rsidTr="0041738D">
        <w:tc>
          <w:tcPr>
            <w:tcW w:w="9627" w:type="dxa"/>
          </w:tcPr>
          <w:p w14:paraId="7534DE17" w14:textId="77777777" w:rsidR="0041738D" w:rsidRDefault="0041738D" w:rsidP="0041738D">
            <w:r>
              <w:t>Il salvataggio non è avvenuto perché i campi obbligatori non sono stati compilati</w:t>
            </w:r>
          </w:p>
        </w:tc>
      </w:tr>
    </w:tbl>
    <w:p w14:paraId="0F988CE9" w14:textId="77777777" w:rsidR="0041738D" w:rsidRDefault="0041738D" w:rsidP="0041738D"/>
    <w:tbl>
      <w:tblPr>
        <w:tblStyle w:val="Grigliatabella"/>
        <w:tblW w:w="0" w:type="auto"/>
        <w:tblInd w:w="426" w:type="dxa"/>
        <w:tblLook w:val="04A0" w:firstRow="1" w:lastRow="0" w:firstColumn="1" w:lastColumn="0" w:noHBand="0" w:noVBand="1"/>
      </w:tblPr>
      <w:tblGrid>
        <w:gridCol w:w="9201"/>
      </w:tblGrid>
      <w:tr w:rsidR="0041738D" w14:paraId="5DBA7707" w14:textId="77777777" w:rsidTr="0041738D">
        <w:tc>
          <w:tcPr>
            <w:tcW w:w="9627" w:type="dxa"/>
            <w:shd w:val="clear" w:color="auto" w:fill="D9D9D9" w:themeFill="background1" w:themeFillShade="D9"/>
          </w:tcPr>
          <w:p w14:paraId="6A6271F3" w14:textId="77777777" w:rsidR="0041738D" w:rsidRPr="005558D8" w:rsidRDefault="0041738D" w:rsidP="0041738D">
            <w:r w:rsidRPr="005558D8">
              <w:rPr>
                <w:b/>
                <w:bCs/>
              </w:rPr>
              <w:t xml:space="preserve">Test Case ID: </w:t>
            </w:r>
            <w:r>
              <w:t>TC 3.1.5</w:t>
            </w:r>
          </w:p>
        </w:tc>
      </w:tr>
      <w:tr w:rsidR="0041738D" w14:paraId="0D90B01C" w14:textId="77777777" w:rsidTr="0041738D">
        <w:tc>
          <w:tcPr>
            <w:tcW w:w="9627" w:type="dxa"/>
            <w:shd w:val="clear" w:color="auto" w:fill="D9D9D9" w:themeFill="background1" w:themeFillShade="D9"/>
          </w:tcPr>
          <w:p w14:paraId="55753C21" w14:textId="77777777" w:rsidR="0041738D" w:rsidRPr="005558D8" w:rsidRDefault="0041738D" w:rsidP="0041738D">
            <w:r w:rsidRPr="005558D8">
              <w:rPr>
                <w:b/>
                <w:bCs/>
              </w:rPr>
              <w:t>Precondizioni:</w:t>
            </w:r>
            <w:r>
              <w:rPr>
                <w:b/>
                <w:bCs/>
              </w:rPr>
              <w:t xml:space="preserve"> </w:t>
            </w:r>
          </w:p>
        </w:tc>
      </w:tr>
      <w:tr w:rsidR="0041738D" w14:paraId="38BD4AE7" w14:textId="77777777" w:rsidTr="0041738D">
        <w:tc>
          <w:tcPr>
            <w:tcW w:w="9627" w:type="dxa"/>
          </w:tcPr>
          <w:p w14:paraId="02C0C7CA" w14:textId="77777777" w:rsidR="0041738D" w:rsidRDefault="0041738D" w:rsidP="0041738D">
            <w:r>
              <w:t>L’utente si trova sulla propria pagina personale</w:t>
            </w:r>
          </w:p>
        </w:tc>
      </w:tr>
      <w:tr w:rsidR="0041738D" w14:paraId="08873956" w14:textId="77777777" w:rsidTr="0041738D">
        <w:tc>
          <w:tcPr>
            <w:tcW w:w="9627" w:type="dxa"/>
            <w:shd w:val="clear" w:color="auto" w:fill="D9D9D9" w:themeFill="background1" w:themeFillShade="D9"/>
          </w:tcPr>
          <w:p w14:paraId="50EF5470" w14:textId="77777777" w:rsidR="0041738D" w:rsidRPr="005558D8" w:rsidRDefault="0041738D" w:rsidP="0041738D">
            <w:pPr>
              <w:rPr>
                <w:b/>
                <w:bCs/>
              </w:rPr>
            </w:pPr>
            <w:r w:rsidRPr="005558D8">
              <w:rPr>
                <w:b/>
                <w:bCs/>
              </w:rPr>
              <w:t>Flusso di Eventi:</w:t>
            </w:r>
          </w:p>
        </w:tc>
      </w:tr>
      <w:tr w:rsidR="0041738D" w14:paraId="5B8AC7EC" w14:textId="77777777" w:rsidTr="0041738D">
        <w:tc>
          <w:tcPr>
            <w:tcW w:w="9627" w:type="dxa"/>
          </w:tcPr>
          <w:p w14:paraId="46AF5A41" w14:textId="77777777" w:rsidR="0041738D" w:rsidRDefault="0041738D" w:rsidP="0041738D">
            <w:pPr>
              <w:pStyle w:val="Paragrafoelenco"/>
              <w:numPr>
                <w:ilvl w:val="0"/>
                <w:numId w:val="10"/>
              </w:numPr>
              <w:ind w:left="452"/>
            </w:pPr>
            <w:r>
              <w:t>L’utente inserisce i seguenti dati:</w:t>
            </w:r>
          </w:p>
          <w:tbl>
            <w:tblPr>
              <w:tblStyle w:val="Grigliatabella"/>
              <w:tblW w:w="0" w:type="auto"/>
              <w:tblInd w:w="1297" w:type="dxa"/>
              <w:tblLook w:val="04A0" w:firstRow="1" w:lastRow="0" w:firstColumn="1" w:lastColumn="0" w:noHBand="0" w:noVBand="1"/>
            </w:tblPr>
            <w:tblGrid>
              <w:gridCol w:w="2546"/>
              <w:gridCol w:w="3686"/>
            </w:tblGrid>
            <w:tr w:rsidR="0041738D" w14:paraId="333E3D88" w14:textId="77777777" w:rsidTr="0041738D">
              <w:tc>
                <w:tcPr>
                  <w:tcW w:w="2546" w:type="dxa"/>
                </w:tcPr>
                <w:p w14:paraId="50264A6D" w14:textId="77777777" w:rsidR="0041738D" w:rsidRDefault="0041738D" w:rsidP="0041738D">
                  <w:pPr>
                    <w:pStyle w:val="Paragrafoelenco"/>
                    <w:ind w:left="0"/>
                  </w:pPr>
                  <w:r>
                    <w:t>Nome</w:t>
                  </w:r>
                </w:p>
              </w:tc>
              <w:tc>
                <w:tcPr>
                  <w:tcW w:w="3686" w:type="dxa"/>
                </w:tcPr>
                <w:p w14:paraId="68021721" w14:textId="77777777" w:rsidR="0041738D" w:rsidRDefault="0041738D" w:rsidP="0041738D">
                  <w:pPr>
                    <w:pStyle w:val="Paragrafoelenco"/>
                    <w:ind w:left="0"/>
                  </w:pPr>
                  <w:r>
                    <w:t>Antonio</w:t>
                  </w:r>
                </w:p>
              </w:tc>
            </w:tr>
            <w:tr w:rsidR="0041738D" w14:paraId="3CC88B2E" w14:textId="77777777" w:rsidTr="0041738D">
              <w:tc>
                <w:tcPr>
                  <w:tcW w:w="2546" w:type="dxa"/>
                </w:tcPr>
                <w:p w14:paraId="75CB5D80" w14:textId="77777777" w:rsidR="0041738D" w:rsidRDefault="0041738D" w:rsidP="0041738D">
                  <w:pPr>
                    <w:pStyle w:val="Paragrafoelenco"/>
                    <w:ind w:left="0"/>
                  </w:pPr>
                  <w:r>
                    <w:t>Cognome</w:t>
                  </w:r>
                </w:p>
              </w:tc>
              <w:tc>
                <w:tcPr>
                  <w:tcW w:w="3686" w:type="dxa"/>
                </w:tcPr>
                <w:p w14:paraId="15CEE233" w14:textId="77777777" w:rsidR="0041738D" w:rsidRDefault="0041738D" w:rsidP="0041738D">
                  <w:pPr>
                    <w:pStyle w:val="Paragrafoelenco"/>
                    <w:ind w:left="0"/>
                  </w:pPr>
                  <w:r>
                    <w:t>P</w:t>
                  </w:r>
                </w:p>
              </w:tc>
            </w:tr>
          </w:tbl>
          <w:p w14:paraId="74903694" w14:textId="77777777" w:rsidR="0041738D" w:rsidRDefault="0041738D" w:rsidP="0041738D">
            <w:pPr>
              <w:pStyle w:val="Paragrafoelenco"/>
              <w:numPr>
                <w:ilvl w:val="0"/>
                <w:numId w:val="10"/>
              </w:numPr>
              <w:ind w:left="452"/>
            </w:pPr>
            <w:r>
              <w:lastRenderedPageBreak/>
              <w:t>L’utente preme sul pulsante “Salva”</w:t>
            </w:r>
          </w:p>
        </w:tc>
      </w:tr>
      <w:tr w:rsidR="0041738D" w14:paraId="7195545D" w14:textId="77777777" w:rsidTr="0041738D">
        <w:tc>
          <w:tcPr>
            <w:tcW w:w="9627" w:type="dxa"/>
            <w:shd w:val="clear" w:color="auto" w:fill="D9D9D9" w:themeFill="background1" w:themeFillShade="D9"/>
          </w:tcPr>
          <w:p w14:paraId="762481D2" w14:textId="77777777" w:rsidR="0041738D" w:rsidRPr="005558D8" w:rsidRDefault="0041738D" w:rsidP="0041738D">
            <w:pPr>
              <w:rPr>
                <w:b/>
                <w:bCs/>
              </w:rPr>
            </w:pPr>
            <w:r w:rsidRPr="005558D8">
              <w:rPr>
                <w:b/>
                <w:bCs/>
              </w:rPr>
              <w:lastRenderedPageBreak/>
              <w:t>Oracolo:</w:t>
            </w:r>
          </w:p>
        </w:tc>
      </w:tr>
      <w:tr w:rsidR="0041738D" w14:paraId="0D147E86" w14:textId="77777777" w:rsidTr="0041738D">
        <w:tc>
          <w:tcPr>
            <w:tcW w:w="9627" w:type="dxa"/>
          </w:tcPr>
          <w:p w14:paraId="08D27664" w14:textId="77777777" w:rsidR="0041738D" w:rsidRDefault="0041738D" w:rsidP="0041738D">
            <w:r>
              <w:t>Il salvataggio non è avvenuto perché il campo “Cognome” non rispetta la lunghezza minima</w:t>
            </w:r>
          </w:p>
        </w:tc>
      </w:tr>
    </w:tbl>
    <w:p w14:paraId="664683E3" w14:textId="77777777" w:rsidR="0041738D" w:rsidRDefault="0041738D" w:rsidP="0041738D"/>
    <w:tbl>
      <w:tblPr>
        <w:tblStyle w:val="Grigliatabella"/>
        <w:tblW w:w="0" w:type="auto"/>
        <w:tblInd w:w="426" w:type="dxa"/>
        <w:tblLook w:val="04A0" w:firstRow="1" w:lastRow="0" w:firstColumn="1" w:lastColumn="0" w:noHBand="0" w:noVBand="1"/>
      </w:tblPr>
      <w:tblGrid>
        <w:gridCol w:w="9201"/>
      </w:tblGrid>
      <w:tr w:rsidR="0041738D" w14:paraId="0E570743" w14:textId="77777777" w:rsidTr="0041738D">
        <w:tc>
          <w:tcPr>
            <w:tcW w:w="9627" w:type="dxa"/>
            <w:shd w:val="clear" w:color="auto" w:fill="D9D9D9" w:themeFill="background1" w:themeFillShade="D9"/>
          </w:tcPr>
          <w:p w14:paraId="3A3E97EC" w14:textId="77777777" w:rsidR="0041738D" w:rsidRPr="005558D8" w:rsidRDefault="0041738D" w:rsidP="0041738D">
            <w:r w:rsidRPr="005558D8">
              <w:rPr>
                <w:b/>
                <w:bCs/>
              </w:rPr>
              <w:t xml:space="preserve">Test Case ID: </w:t>
            </w:r>
            <w:r>
              <w:t>TC 3.1.6</w:t>
            </w:r>
          </w:p>
        </w:tc>
      </w:tr>
      <w:tr w:rsidR="0041738D" w14:paraId="100D33CE" w14:textId="77777777" w:rsidTr="0041738D">
        <w:tc>
          <w:tcPr>
            <w:tcW w:w="9627" w:type="dxa"/>
            <w:shd w:val="clear" w:color="auto" w:fill="D9D9D9" w:themeFill="background1" w:themeFillShade="D9"/>
          </w:tcPr>
          <w:p w14:paraId="3BBE569A" w14:textId="77777777" w:rsidR="0041738D" w:rsidRPr="005558D8" w:rsidRDefault="0041738D" w:rsidP="0041738D">
            <w:r w:rsidRPr="005558D8">
              <w:rPr>
                <w:b/>
                <w:bCs/>
              </w:rPr>
              <w:t>Precondizioni:</w:t>
            </w:r>
            <w:r>
              <w:rPr>
                <w:b/>
                <w:bCs/>
              </w:rPr>
              <w:t xml:space="preserve"> </w:t>
            </w:r>
          </w:p>
        </w:tc>
      </w:tr>
      <w:tr w:rsidR="0041738D" w14:paraId="58E494FD" w14:textId="77777777" w:rsidTr="0041738D">
        <w:tc>
          <w:tcPr>
            <w:tcW w:w="9627" w:type="dxa"/>
          </w:tcPr>
          <w:p w14:paraId="658921DA" w14:textId="77777777" w:rsidR="0041738D" w:rsidRDefault="0041738D" w:rsidP="0041738D">
            <w:r>
              <w:t>L’utente si trova sulla propria pagina personale</w:t>
            </w:r>
          </w:p>
        </w:tc>
      </w:tr>
      <w:tr w:rsidR="0041738D" w14:paraId="028CF148" w14:textId="77777777" w:rsidTr="0041738D">
        <w:tc>
          <w:tcPr>
            <w:tcW w:w="9627" w:type="dxa"/>
            <w:shd w:val="clear" w:color="auto" w:fill="D9D9D9" w:themeFill="background1" w:themeFillShade="D9"/>
          </w:tcPr>
          <w:p w14:paraId="5434A439" w14:textId="77777777" w:rsidR="0041738D" w:rsidRPr="005558D8" w:rsidRDefault="0041738D" w:rsidP="0041738D">
            <w:pPr>
              <w:rPr>
                <w:b/>
                <w:bCs/>
              </w:rPr>
            </w:pPr>
            <w:r w:rsidRPr="005558D8">
              <w:rPr>
                <w:b/>
                <w:bCs/>
              </w:rPr>
              <w:t>Flusso di Eventi:</w:t>
            </w:r>
          </w:p>
        </w:tc>
      </w:tr>
      <w:tr w:rsidR="0041738D" w14:paraId="623C665D" w14:textId="77777777" w:rsidTr="0041738D">
        <w:tc>
          <w:tcPr>
            <w:tcW w:w="9627" w:type="dxa"/>
          </w:tcPr>
          <w:p w14:paraId="74111113" w14:textId="77777777" w:rsidR="0041738D" w:rsidRDefault="0041738D" w:rsidP="0041738D">
            <w:pPr>
              <w:pStyle w:val="Paragrafoelenco"/>
              <w:numPr>
                <w:ilvl w:val="0"/>
                <w:numId w:val="10"/>
              </w:numPr>
              <w:ind w:left="452"/>
            </w:pPr>
            <w:r>
              <w:t>L’utente inserisce i seguenti dati:</w:t>
            </w:r>
          </w:p>
          <w:tbl>
            <w:tblPr>
              <w:tblStyle w:val="Grigliatabella"/>
              <w:tblW w:w="0" w:type="auto"/>
              <w:tblInd w:w="1297" w:type="dxa"/>
              <w:tblLook w:val="04A0" w:firstRow="1" w:lastRow="0" w:firstColumn="1" w:lastColumn="0" w:noHBand="0" w:noVBand="1"/>
            </w:tblPr>
            <w:tblGrid>
              <w:gridCol w:w="2546"/>
              <w:gridCol w:w="3686"/>
            </w:tblGrid>
            <w:tr w:rsidR="0041738D" w14:paraId="656F4A5E" w14:textId="77777777" w:rsidTr="0041738D">
              <w:tc>
                <w:tcPr>
                  <w:tcW w:w="2546" w:type="dxa"/>
                </w:tcPr>
                <w:p w14:paraId="4DC8EF67" w14:textId="77777777" w:rsidR="0041738D" w:rsidRDefault="0041738D" w:rsidP="0041738D">
                  <w:pPr>
                    <w:pStyle w:val="Paragrafoelenco"/>
                    <w:ind w:left="0"/>
                  </w:pPr>
                  <w:r>
                    <w:t>Nome</w:t>
                  </w:r>
                </w:p>
              </w:tc>
              <w:tc>
                <w:tcPr>
                  <w:tcW w:w="3686" w:type="dxa"/>
                </w:tcPr>
                <w:p w14:paraId="309529BF" w14:textId="77777777" w:rsidR="0041738D" w:rsidRDefault="0041738D" w:rsidP="0041738D">
                  <w:pPr>
                    <w:pStyle w:val="Paragrafoelenco"/>
                    <w:ind w:left="0"/>
                  </w:pPr>
                  <w:r>
                    <w:t>Antonio</w:t>
                  </w:r>
                </w:p>
              </w:tc>
            </w:tr>
            <w:tr w:rsidR="0041738D" w14:paraId="4AC65D00" w14:textId="77777777" w:rsidTr="0041738D">
              <w:tc>
                <w:tcPr>
                  <w:tcW w:w="2546" w:type="dxa"/>
                </w:tcPr>
                <w:p w14:paraId="7984EB03" w14:textId="77777777" w:rsidR="0041738D" w:rsidRDefault="0041738D" w:rsidP="0041738D">
                  <w:pPr>
                    <w:pStyle w:val="Paragrafoelenco"/>
                    <w:ind w:left="0"/>
                  </w:pPr>
                  <w:r>
                    <w:t>Cognome</w:t>
                  </w:r>
                </w:p>
              </w:tc>
              <w:tc>
                <w:tcPr>
                  <w:tcW w:w="3686" w:type="dxa"/>
                </w:tcPr>
                <w:p w14:paraId="7B38BD62" w14:textId="77777777" w:rsidR="0041738D" w:rsidRDefault="0041738D" w:rsidP="0041738D">
                  <w:pPr>
                    <w:pStyle w:val="Paragrafoelenco"/>
                    <w:ind w:left="0"/>
                  </w:pPr>
                  <w:r>
                    <w:t>Pacciani*</w:t>
                  </w:r>
                </w:p>
              </w:tc>
            </w:tr>
          </w:tbl>
          <w:p w14:paraId="36EAA157" w14:textId="77777777" w:rsidR="0041738D" w:rsidRDefault="0041738D" w:rsidP="0041738D">
            <w:pPr>
              <w:pStyle w:val="Paragrafoelenco"/>
              <w:numPr>
                <w:ilvl w:val="0"/>
                <w:numId w:val="10"/>
              </w:numPr>
              <w:ind w:left="452"/>
            </w:pPr>
            <w:r>
              <w:t>L’utente preme sul pulsante “Salva”</w:t>
            </w:r>
          </w:p>
        </w:tc>
      </w:tr>
      <w:tr w:rsidR="0041738D" w14:paraId="41391DBF" w14:textId="77777777" w:rsidTr="0041738D">
        <w:tc>
          <w:tcPr>
            <w:tcW w:w="9627" w:type="dxa"/>
            <w:shd w:val="clear" w:color="auto" w:fill="D9D9D9" w:themeFill="background1" w:themeFillShade="D9"/>
          </w:tcPr>
          <w:p w14:paraId="422FDCDF" w14:textId="77777777" w:rsidR="0041738D" w:rsidRPr="005558D8" w:rsidRDefault="0041738D" w:rsidP="0041738D">
            <w:pPr>
              <w:rPr>
                <w:b/>
                <w:bCs/>
              </w:rPr>
            </w:pPr>
            <w:r w:rsidRPr="005558D8">
              <w:rPr>
                <w:b/>
                <w:bCs/>
              </w:rPr>
              <w:t>Oracolo:</w:t>
            </w:r>
          </w:p>
        </w:tc>
      </w:tr>
      <w:tr w:rsidR="0041738D" w14:paraId="214F5FEC" w14:textId="77777777" w:rsidTr="0041738D">
        <w:tc>
          <w:tcPr>
            <w:tcW w:w="9627" w:type="dxa"/>
          </w:tcPr>
          <w:p w14:paraId="4736EDD8" w14:textId="77777777" w:rsidR="0041738D" w:rsidRDefault="0041738D" w:rsidP="0041738D">
            <w:r>
              <w:t>Il salvataggio non è avvenuto perché il campo “Cognome” non rispetta il formato</w:t>
            </w:r>
          </w:p>
        </w:tc>
      </w:tr>
    </w:tbl>
    <w:p w14:paraId="7D1F9C26" w14:textId="77777777" w:rsidR="0041738D" w:rsidRDefault="0041738D" w:rsidP="0041738D"/>
    <w:tbl>
      <w:tblPr>
        <w:tblStyle w:val="Grigliatabella"/>
        <w:tblW w:w="0" w:type="auto"/>
        <w:tblInd w:w="426" w:type="dxa"/>
        <w:tblLook w:val="04A0" w:firstRow="1" w:lastRow="0" w:firstColumn="1" w:lastColumn="0" w:noHBand="0" w:noVBand="1"/>
      </w:tblPr>
      <w:tblGrid>
        <w:gridCol w:w="9201"/>
      </w:tblGrid>
      <w:tr w:rsidR="0041738D" w14:paraId="2F7DA1AF" w14:textId="77777777" w:rsidTr="0041738D">
        <w:tc>
          <w:tcPr>
            <w:tcW w:w="9627" w:type="dxa"/>
            <w:shd w:val="clear" w:color="auto" w:fill="D9D9D9" w:themeFill="background1" w:themeFillShade="D9"/>
          </w:tcPr>
          <w:p w14:paraId="40B65F95" w14:textId="77777777" w:rsidR="0041738D" w:rsidRPr="005558D8" w:rsidRDefault="0041738D" w:rsidP="0041738D">
            <w:r w:rsidRPr="005558D8">
              <w:rPr>
                <w:b/>
                <w:bCs/>
              </w:rPr>
              <w:t xml:space="preserve">Test Case ID: </w:t>
            </w:r>
            <w:r>
              <w:t>TC 3.1.7</w:t>
            </w:r>
          </w:p>
        </w:tc>
      </w:tr>
      <w:tr w:rsidR="0041738D" w14:paraId="6C1735E5" w14:textId="77777777" w:rsidTr="0041738D">
        <w:tc>
          <w:tcPr>
            <w:tcW w:w="9627" w:type="dxa"/>
            <w:shd w:val="clear" w:color="auto" w:fill="D9D9D9" w:themeFill="background1" w:themeFillShade="D9"/>
          </w:tcPr>
          <w:p w14:paraId="01B08627" w14:textId="77777777" w:rsidR="0041738D" w:rsidRPr="005558D8" w:rsidRDefault="0041738D" w:rsidP="0041738D">
            <w:r w:rsidRPr="005558D8">
              <w:rPr>
                <w:b/>
                <w:bCs/>
              </w:rPr>
              <w:t>Precondizioni:</w:t>
            </w:r>
            <w:r>
              <w:rPr>
                <w:b/>
                <w:bCs/>
              </w:rPr>
              <w:t xml:space="preserve"> </w:t>
            </w:r>
          </w:p>
        </w:tc>
      </w:tr>
      <w:tr w:rsidR="0041738D" w14:paraId="0AFA08F9" w14:textId="77777777" w:rsidTr="0041738D">
        <w:tc>
          <w:tcPr>
            <w:tcW w:w="9627" w:type="dxa"/>
          </w:tcPr>
          <w:p w14:paraId="517B8715" w14:textId="77777777" w:rsidR="0041738D" w:rsidRDefault="0041738D" w:rsidP="0041738D">
            <w:r>
              <w:t>L’utente si trova sulla propria pagina personale</w:t>
            </w:r>
          </w:p>
        </w:tc>
      </w:tr>
      <w:tr w:rsidR="0041738D" w14:paraId="17E91748" w14:textId="77777777" w:rsidTr="0041738D">
        <w:tc>
          <w:tcPr>
            <w:tcW w:w="9627" w:type="dxa"/>
            <w:shd w:val="clear" w:color="auto" w:fill="D9D9D9" w:themeFill="background1" w:themeFillShade="D9"/>
          </w:tcPr>
          <w:p w14:paraId="3536F1DA" w14:textId="77777777" w:rsidR="0041738D" w:rsidRPr="005558D8" w:rsidRDefault="0041738D" w:rsidP="0041738D">
            <w:pPr>
              <w:rPr>
                <w:b/>
                <w:bCs/>
              </w:rPr>
            </w:pPr>
            <w:r w:rsidRPr="005558D8">
              <w:rPr>
                <w:b/>
                <w:bCs/>
              </w:rPr>
              <w:t>Flusso di Eventi:</w:t>
            </w:r>
          </w:p>
        </w:tc>
      </w:tr>
      <w:tr w:rsidR="0041738D" w14:paraId="6C65963E" w14:textId="77777777" w:rsidTr="0041738D">
        <w:tc>
          <w:tcPr>
            <w:tcW w:w="9627" w:type="dxa"/>
          </w:tcPr>
          <w:p w14:paraId="642EEBE3" w14:textId="77777777" w:rsidR="0041738D" w:rsidRDefault="0041738D" w:rsidP="0041738D">
            <w:pPr>
              <w:pStyle w:val="Paragrafoelenco"/>
              <w:numPr>
                <w:ilvl w:val="0"/>
                <w:numId w:val="10"/>
              </w:numPr>
              <w:ind w:left="452"/>
            </w:pPr>
            <w:r>
              <w:t>L’utente inserisce i seguenti dati:</w:t>
            </w:r>
          </w:p>
          <w:tbl>
            <w:tblPr>
              <w:tblStyle w:val="Grigliatabella"/>
              <w:tblW w:w="0" w:type="auto"/>
              <w:tblInd w:w="1297" w:type="dxa"/>
              <w:tblLook w:val="04A0" w:firstRow="1" w:lastRow="0" w:firstColumn="1" w:lastColumn="0" w:noHBand="0" w:noVBand="1"/>
            </w:tblPr>
            <w:tblGrid>
              <w:gridCol w:w="2546"/>
              <w:gridCol w:w="3686"/>
            </w:tblGrid>
            <w:tr w:rsidR="0041738D" w14:paraId="59788B06" w14:textId="77777777" w:rsidTr="0041738D">
              <w:tc>
                <w:tcPr>
                  <w:tcW w:w="2546" w:type="dxa"/>
                </w:tcPr>
                <w:p w14:paraId="771C4F49" w14:textId="77777777" w:rsidR="0041738D" w:rsidRDefault="0041738D" w:rsidP="0041738D">
                  <w:pPr>
                    <w:pStyle w:val="Paragrafoelenco"/>
                    <w:ind w:left="0"/>
                  </w:pPr>
                  <w:r>
                    <w:t>Nome</w:t>
                  </w:r>
                </w:p>
              </w:tc>
              <w:tc>
                <w:tcPr>
                  <w:tcW w:w="3686" w:type="dxa"/>
                </w:tcPr>
                <w:p w14:paraId="141A8BF9" w14:textId="77777777" w:rsidR="0041738D" w:rsidRDefault="0041738D" w:rsidP="0041738D">
                  <w:pPr>
                    <w:pStyle w:val="Paragrafoelenco"/>
                    <w:ind w:left="0"/>
                  </w:pPr>
                  <w:r>
                    <w:t>Antonio</w:t>
                  </w:r>
                </w:p>
              </w:tc>
            </w:tr>
            <w:tr w:rsidR="0041738D" w14:paraId="3F01582B" w14:textId="77777777" w:rsidTr="0041738D">
              <w:tc>
                <w:tcPr>
                  <w:tcW w:w="2546" w:type="dxa"/>
                </w:tcPr>
                <w:p w14:paraId="007A4E88" w14:textId="77777777" w:rsidR="0041738D" w:rsidRDefault="0041738D" w:rsidP="0041738D">
                  <w:pPr>
                    <w:pStyle w:val="Paragrafoelenco"/>
                    <w:ind w:left="0"/>
                  </w:pPr>
                  <w:r>
                    <w:t>Cognome</w:t>
                  </w:r>
                </w:p>
              </w:tc>
              <w:tc>
                <w:tcPr>
                  <w:tcW w:w="3686" w:type="dxa"/>
                </w:tcPr>
                <w:p w14:paraId="6F2379B7" w14:textId="77777777" w:rsidR="0041738D" w:rsidRDefault="0041738D" w:rsidP="0041738D">
                  <w:pPr>
                    <w:pStyle w:val="Paragrafoelenco"/>
                    <w:ind w:left="0"/>
                  </w:pPr>
                  <w:r>
                    <w:t>Pacciani</w:t>
                  </w:r>
                </w:p>
              </w:tc>
            </w:tr>
          </w:tbl>
          <w:p w14:paraId="31A04436" w14:textId="77777777" w:rsidR="0041738D" w:rsidRDefault="0041738D" w:rsidP="0041738D">
            <w:pPr>
              <w:pStyle w:val="Paragrafoelenco"/>
              <w:numPr>
                <w:ilvl w:val="0"/>
                <w:numId w:val="10"/>
              </w:numPr>
              <w:ind w:left="452"/>
            </w:pPr>
            <w:r>
              <w:t>L’utente preme sul pulsante “Salva”</w:t>
            </w:r>
          </w:p>
        </w:tc>
      </w:tr>
      <w:tr w:rsidR="0041738D" w14:paraId="463FDF02" w14:textId="77777777" w:rsidTr="0041738D">
        <w:tc>
          <w:tcPr>
            <w:tcW w:w="9627" w:type="dxa"/>
            <w:shd w:val="clear" w:color="auto" w:fill="D9D9D9" w:themeFill="background1" w:themeFillShade="D9"/>
          </w:tcPr>
          <w:p w14:paraId="1041C56F" w14:textId="77777777" w:rsidR="0041738D" w:rsidRPr="005558D8" w:rsidRDefault="0041738D" w:rsidP="0041738D">
            <w:pPr>
              <w:rPr>
                <w:b/>
                <w:bCs/>
              </w:rPr>
            </w:pPr>
            <w:r w:rsidRPr="005558D8">
              <w:rPr>
                <w:b/>
                <w:bCs/>
              </w:rPr>
              <w:t>Oracolo:</w:t>
            </w:r>
          </w:p>
        </w:tc>
      </w:tr>
      <w:tr w:rsidR="0041738D" w14:paraId="12BE1834" w14:textId="77777777" w:rsidTr="0041738D">
        <w:tc>
          <w:tcPr>
            <w:tcW w:w="9627" w:type="dxa"/>
          </w:tcPr>
          <w:p w14:paraId="1B5B2599" w14:textId="77777777" w:rsidR="0041738D" w:rsidRDefault="0041738D" w:rsidP="0041738D">
            <w:r>
              <w:t>Il salvataggio è avvenuto con successo</w:t>
            </w:r>
          </w:p>
        </w:tc>
      </w:tr>
    </w:tbl>
    <w:p w14:paraId="21B35085" w14:textId="77777777" w:rsidR="0041738D" w:rsidRDefault="0041738D" w:rsidP="0041738D"/>
    <w:tbl>
      <w:tblPr>
        <w:tblStyle w:val="Grigliatabella"/>
        <w:tblW w:w="0" w:type="auto"/>
        <w:tblInd w:w="426" w:type="dxa"/>
        <w:tblLook w:val="04A0" w:firstRow="1" w:lastRow="0" w:firstColumn="1" w:lastColumn="0" w:noHBand="0" w:noVBand="1"/>
      </w:tblPr>
      <w:tblGrid>
        <w:gridCol w:w="9201"/>
      </w:tblGrid>
      <w:tr w:rsidR="0041738D" w14:paraId="56CDFE85" w14:textId="77777777" w:rsidTr="0041738D">
        <w:tc>
          <w:tcPr>
            <w:tcW w:w="9627" w:type="dxa"/>
            <w:shd w:val="clear" w:color="auto" w:fill="D9D9D9" w:themeFill="background1" w:themeFillShade="D9"/>
          </w:tcPr>
          <w:p w14:paraId="7724B8AF" w14:textId="77777777" w:rsidR="0041738D" w:rsidRPr="005558D8" w:rsidRDefault="0041738D" w:rsidP="0041738D">
            <w:r w:rsidRPr="005558D8">
              <w:rPr>
                <w:b/>
                <w:bCs/>
              </w:rPr>
              <w:t xml:space="preserve">Test Case ID: </w:t>
            </w:r>
            <w:r>
              <w:t>TC 3.2.1</w:t>
            </w:r>
          </w:p>
        </w:tc>
      </w:tr>
      <w:tr w:rsidR="0041738D" w14:paraId="128EDEF7" w14:textId="77777777" w:rsidTr="0041738D">
        <w:tc>
          <w:tcPr>
            <w:tcW w:w="9627" w:type="dxa"/>
            <w:shd w:val="clear" w:color="auto" w:fill="D9D9D9" w:themeFill="background1" w:themeFillShade="D9"/>
          </w:tcPr>
          <w:p w14:paraId="37AA125A" w14:textId="77777777" w:rsidR="0041738D" w:rsidRPr="005558D8" w:rsidRDefault="0041738D" w:rsidP="0041738D">
            <w:r w:rsidRPr="005558D8">
              <w:rPr>
                <w:b/>
                <w:bCs/>
              </w:rPr>
              <w:t>Precondizioni:</w:t>
            </w:r>
            <w:r>
              <w:rPr>
                <w:b/>
                <w:bCs/>
              </w:rPr>
              <w:t xml:space="preserve"> </w:t>
            </w:r>
          </w:p>
        </w:tc>
      </w:tr>
      <w:tr w:rsidR="0041738D" w14:paraId="0B384DBD" w14:textId="77777777" w:rsidTr="0041738D">
        <w:tc>
          <w:tcPr>
            <w:tcW w:w="9627" w:type="dxa"/>
          </w:tcPr>
          <w:p w14:paraId="0E0C5C29" w14:textId="77777777" w:rsidR="0041738D" w:rsidRDefault="0041738D" w:rsidP="0041738D">
            <w:r>
              <w:t>L’utente si trova sulla propria pagina personale</w:t>
            </w:r>
          </w:p>
        </w:tc>
      </w:tr>
      <w:tr w:rsidR="0041738D" w14:paraId="65BF12CB" w14:textId="77777777" w:rsidTr="0041738D">
        <w:tc>
          <w:tcPr>
            <w:tcW w:w="9627" w:type="dxa"/>
            <w:shd w:val="clear" w:color="auto" w:fill="D9D9D9" w:themeFill="background1" w:themeFillShade="D9"/>
          </w:tcPr>
          <w:p w14:paraId="0A0B1205" w14:textId="77777777" w:rsidR="0041738D" w:rsidRPr="005558D8" w:rsidRDefault="0041738D" w:rsidP="0041738D">
            <w:pPr>
              <w:rPr>
                <w:b/>
                <w:bCs/>
              </w:rPr>
            </w:pPr>
            <w:r w:rsidRPr="005558D8">
              <w:rPr>
                <w:b/>
                <w:bCs/>
              </w:rPr>
              <w:t>Flusso di Eventi:</w:t>
            </w:r>
          </w:p>
        </w:tc>
      </w:tr>
      <w:tr w:rsidR="0041738D" w14:paraId="50F5018D" w14:textId="77777777" w:rsidTr="0041738D">
        <w:tc>
          <w:tcPr>
            <w:tcW w:w="9627" w:type="dxa"/>
          </w:tcPr>
          <w:p w14:paraId="6E40F2CD" w14:textId="77777777" w:rsidR="0041738D" w:rsidRDefault="0041738D" w:rsidP="0041738D">
            <w:pPr>
              <w:pStyle w:val="Paragrafoelenco"/>
              <w:numPr>
                <w:ilvl w:val="0"/>
                <w:numId w:val="10"/>
              </w:numPr>
              <w:ind w:left="452"/>
            </w:pPr>
            <w:r>
              <w:t>L’utente inserisce i seguenti dati:</w:t>
            </w:r>
          </w:p>
          <w:tbl>
            <w:tblPr>
              <w:tblStyle w:val="Grigliatabella"/>
              <w:tblW w:w="0" w:type="auto"/>
              <w:tblInd w:w="1297" w:type="dxa"/>
              <w:tblLook w:val="04A0" w:firstRow="1" w:lastRow="0" w:firstColumn="1" w:lastColumn="0" w:noHBand="0" w:noVBand="1"/>
            </w:tblPr>
            <w:tblGrid>
              <w:gridCol w:w="2546"/>
              <w:gridCol w:w="3686"/>
            </w:tblGrid>
            <w:tr w:rsidR="0041738D" w14:paraId="4E5BB8D4" w14:textId="77777777" w:rsidTr="0041738D">
              <w:tc>
                <w:tcPr>
                  <w:tcW w:w="2546" w:type="dxa"/>
                </w:tcPr>
                <w:p w14:paraId="4CAF8261" w14:textId="77777777" w:rsidR="0041738D" w:rsidRDefault="0041738D" w:rsidP="0041738D">
                  <w:pPr>
                    <w:pStyle w:val="Paragrafoelenco"/>
                    <w:ind w:left="0"/>
                  </w:pPr>
                  <w:r>
                    <w:t>Indirizzo</w:t>
                  </w:r>
                </w:p>
              </w:tc>
              <w:tc>
                <w:tcPr>
                  <w:tcW w:w="3686" w:type="dxa"/>
                </w:tcPr>
                <w:p w14:paraId="0429B043" w14:textId="77777777" w:rsidR="0041738D" w:rsidRDefault="0041738D" w:rsidP="0041738D">
                  <w:pPr>
                    <w:pStyle w:val="Paragrafoelenco"/>
                    <w:ind w:left="0"/>
                  </w:pPr>
                </w:p>
              </w:tc>
            </w:tr>
            <w:tr w:rsidR="0041738D" w14:paraId="71D7F67C" w14:textId="77777777" w:rsidTr="0041738D">
              <w:tc>
                <w:tcPr>
                  <w:tcW w:w="2546" w:type="dxa"/>
                </w:tcPr>
                <w:p w14:paraId="2FCE8997" w14:textId="77777777" w:rsidR="0041738D" w:rsidRDefault="0041738D" w:rsidP="0041738D">
                  <w:pPr>
                    <w:pStyle w:val="Paragrafoelenco"/>
                    <w:ind w:left="0"/>
                  </w:pPr>
                  <w:r>
                    <w:t>N</w:t>
                  </w:r>
                  <w:r w:rsidRPr="00702E90">
                    <w:rPr>
                      <w:vertAlign w:val="superscript"/>
                    </w:rPr>
                    <w:t>o</w:t>
                  </w:r>
                  <w:r>
                    <w:t xml:space="preserve"> Civico</w:t>
                  </w:r>
                </w:p>
              </w:tc>
              <w:tc>
                <w:tcPr>
                  <w:tcW w:w="3686" w:type="dxa"/>
                </w:tcPr>
                <w:p w14:paraId="218120E7" w14:textId="77777777" w:rsidR="0041738D" w:rsidRDefault="0041738D" w:rsidP="0041738D">
                  <w:pPr>
                    <w:pStyle w:val="Paragrafoelenco"/>
                    <w:ind w:left="0"/>
                  </w:pPr>
                </w:p>
              </w:tc>
            </w:tr>
            <w:tr w:rsidR="0041738D" w14:paraId="5685E81A" w14:textId="77777777" w:rsidTr="0041738D">
              <w:tc>
                <w:tcPr>
                  <w:tcW w:w="2546" w:type="dxa"/>
                </w:tcPr>
                <w:p w14:paraId="0517F893" w14:textId="77777777" w:rsidR="0041738D" w:rsidRDefault="0041738D" w:rsidP="0041738D">
                  <w:pPr>
                    <w:pStyle w:val="Paragrafoelenco"/>
                    <w:ind w:left="0"/>
                  </w:pPr>
                  <w:r>
                    <w:t>CAP</w:t>
                  </w:r>
                </w:p>
              </w:tc>
              <w:tc>
                <w:tcPr>
                  <w:tcW w:w="3686" w:type="dxa"/>
                </w:tcPr>
                <w:p w14:paraId="03A7C6E5" w14:textId="77777777" w:rsidR="0041738D" w:rsidRDefault="0041738D" w:rsidP="0041738D">
                  <w:pPr>
                    <w:pStyle w:val="Paragrafoelenco"/>
                    <w:ind w:left="0"/>
                  </w:pPr>
                </w:p>
              </w:tc>
            </w:tr>
          </w:tbl>
          <w:p w14:paraId="6A260E07" w14:textId="77777777" w:rsidR="0041738D" w:rsidRDefault="0041738D" w:rsidP="0041738D">
            <w:pPr>
              <w:pStyle w:val="Paragrafoelenco"/>
              <w:numPr>
                <w:ilvl w:val="0"/>
                <w:numId w:val="10"/>
              </w:numPr>
              <w:ind w:left="452"/>
            </w:pPr>
            <w:r>
              <w:t>L’utente preme sul pulsante “Salva”</w:t>
            </w:r>
          </w:p>
        </w:tc>
      </w:tr>
      <w:tr w:rsidR="0041738D" w14:paraId="349B9A47" w14:textId="77777777" w:rsidTr="0041738D">
        <w:tc>
          <w:tcPr>
            <w:tcW w:w="9627" w:type="dxa"/>
            <w:shd w:val="clear" w:color="auto" w:fill="D9D9D9" w:themeFill="background1" w:themeFillShade="D9"/>
          </w:tcPr>
          <w:p w14:paraId="62496459" w14:textId="77777777" w:rsidR="0041738D" w:rsidRPr="005558D8" w:rsidRDefault="0041738D" w:rsidP="0041738D">
            <w:pPr>
              <w:rPr>
                <w:b/>
                <w:bCs/>
              </w:rPr>
            </w:pPr>
            <w:r w:rsidRPr="005558D8">
              <w:rPr>
                <w:b/>
                <w:bCs/>
              </w:rPr>
              <w:t>Oracolo:</w:t>
            </w:r>
          </w:p>
        </w:tc>
      </w:tr>
      <w:tr w:rsidR="0041738D" w14:paraId="007BD52C" w14:textId="77777777" w:rsidTr="0041738D">
        <w:tc>
          <w:tcPr>
            <w:tcW w:w="9627" w:type="dxa"/>
          </w:tcPr>
          <w:p w14:paraId="507A5781" w14:textId="77777777" w:rsidR="0041738D" w:rsidRDefault="0041738D" w:rsidP="0041738D">
            <w:r>
              <w:t>Il salvataggio non è avvenuto perché i campi obbligatori non sono stati compilati</w:t>
            </w:r>
          </w:p>
        </w:tc>
      </w:tr>
    </w:tbl>
    <w:p w14:paraId="29AD9C47" w14:textId="77777777" w:rsidR="0041738D" w:rsidRDefault="0041738D" w:rsidP="0041738D"/>
    <w:tbl>
      <w:tblPr>
        <w:tblStyle w:val="Grigliatabella"/>
        <w:tblW w:w="0" w:type="auto"/>
        <w:tblInd w:w="426" w:type="dxa"/>
        <w:tblLook w:val="04A0" w:firstRow="1" w:lastRow="0" w:firstColumn="1" w:lastColumn="0" w:noHBand="0" w:noVBand="1"/>
      </w:tblPr>
      <w:tblGrid>
        <w:gridCol w:w="9201"/>
      </w:tblGrid>
      <w:tr w:rsidR="0041738D" w14:paraId="3624C6A4" w14:textId="77777777" w:rsidTr="0041738D">
        <w:tc>
          <w:tcPr>
            <w:tcW w:w="9627" w:type="dxa"/>
            <w:shd w:val="clear" w:color="auto" w:fill="D9D9D9" w:themeFill="background1" w:themeFillShade="D9"/>
          </w:tcPr>
          <w:p w14:paraId="0451187B" w14:textId="77777777" w:rsidR="0041738D" w:rsidRPr="005558D8" w:rsidRDefault="0041738D" w:rsidP="0041738D">
            <w:r w:rsidRPr="005558D8">
              <w:rPr>
                <w:b/>
                <w:bCs/>
              </w:rPr>
              <w:t xml:space="preserve">Test Case ID: </w:t>
            </w:r>
            <w:r>
              <w:t>TC 3.2.2</w:t>
            </w:r>
          </w:p>
        </w:tc>
      </w:tr>
      <w:tr w:rsidR="0041738D" w14:paraId="68C45B82" w14:textId="77777777" w:rsidTr="0041738D">
        <w:tc>
          <w:tcPr>
            <w:tcW w:w="9627" w:type="dxa"/>
            <w:shd w:val="clear" w:color="auto" w:fill="D9D9D9" w:themeFill="background1" w:themeFillShade="D9"/>
          </w:tcPr>
          <w:p w14:paraId="3BE55A42" w14:textId="77777777" w:rsidR="0041738D" w:rsidRPr="005558D8" w:rsidRDefault="0041738D" w:rsidP="0041738D">
            <w:r w:rsidRPr="005558D8">
              <w:rPr>
                <w:b/>
                <w:bCs/>
              </w:rPr>
              <w:t>Precondizioni:</w:t>
            </w:r>
            <w:r>
              <w:rPr>
                <w:b/>
                <w:bCs/>
              </w:rPr>
              <w:t xml:space="preserve"> </w:t>
            </w:r>
          </w:p>
        </w:tc>
      </w:tr>
      <w:tr w:rsidR="0041738D" w14:paraId="64028C9A" w14:textId="77777777" w:rsidTr="0041738D">
        <w:tc>
          <w:tcPr>
            <w:tcW w:w="9627" w:type="dxa"/>
          </w:tcPr>
          <w:p w14:paraId="4FF779A5" w14:textId="77777777" w:rsidR="0041738D" w:rsidRDefault="0041738D" w:rsidP="0041738D">
            <w:r>
              <w:t>L’utente si trova sulla propria pagina personale</w:t>
            </w:r>
          </w:p>
        </w:tc>
      </w:tr>
      <w:tr w:rsidR="0041738D" w14:paraId="280CB255" w14:textId="77777777" w:rsidTr="0041738D">
        <w:tc>
          <w:tcPr>
            <w:tcW w:w="9627" w:type="dxa"/>
            <w:shd w:val="clear" w:color="auto" w:fill="D9D9D9" w:themeFill="background1" w:themeFillShade="D9"/>
          </w:tcPr>
          <w:p w14:paraId="50D8CBBB" w14:textId="77777777" w:rsidR="0041738D" w:rsidRPr="005558D8" w:rsidRDefault="0041738D" w:rsidP="0041738D">
            <w:pPr>
              <w:rPr>
                <w:b/>
                <w:bCs/>
              </w:rPr>
            </w:pPr>
            <w:r w:rsidRPr="005558D8">
              <w:rPr>
                <w:b/>
                <w:bCs/>
              </w:rPr>
              <w:t>Flusso di Eventi:</w:t>
            </w:r>
          </w:p>
        </w:tc>
      </w:tr>
      <w:tr w:rsidR="0041738D" w14:paraId="339F3763" w14:textId="77777777" w:rsidTr="0041738D">
        <w:tc>
          <w:tcPr>
            <w:tcW w:w="9627" w:type="dxa"/>
          </w:tcPr>
          <w:p w14:paraId="0A2221DA" w14:textId="77777777" w:rsidR="0041738D" w:rsidRDefault="0041738D" w:rsidP="0041738D">
            <w:pPr>
              <w:pStyle w:val="Paragrafoelenco"/>
              <w:numPr>
                <w:ilvl w:val="0"/>
                <w:numId w:val="10"/>
              </w:numPr>
              <w:ind w:left="452"/>
            </w:pPr>
            <w:r>
              <w:t>L’utente inserisce i seguenti dati:</w:t>
            </w:r>
          </w:p>
          <w:tbl>
            <w:tblPr>
              <w:tblStyle w:val="Grigliatabella"/>
              <w:tblW w:w="0" w:type="auto"/>
              <w:tblInd w:w="1297" w:type="dxa"/>
              <w:tblLook w:val="04A0" w:firstRow="1" w:lastRow="0" w:firstColumn="1" w:lastColumn="0" w:noHBand="0" w:noVBand="1"/>
            </w:tblPr>
            <w:tblGrid>
              <w:gridCol w:w="2546"/>
              <w:gridCol w:w="3686"/>
            </w:tblGrid>
            <w:tr w:rsidR="0041738D" w14:paraId="743F2BA7" w14:textId="77777777" w:rsidTr="0041738D">
              <w:tc>
                <w:tcPr>
                  <w:tcW w:w="2546" w:type="dxa"/>
                </w:tcPr>
                <w:p w14:paraId="5A7959CC" w14:textId="77777777" w:rsidR="0041738D" w:rsidRDefault="0041738D" w:rsidP="0041738D">
                  <w:pPr>
                    <w:pStyle w:val="Paragrafoelenco"/>
                    <w:ind w:left="0"/>
                  </w:pPr>
                  <w:r>
                    <w:t>Indirizzo</w:t>
                  </w:r>
                </w:p>
              </w:tc>
              <w:tc>
                <w:tcPr>
                  <w:tcW w:w="3686" w:type="dxa"/>
                </w:tcPr>
                <w:p w14:paraId="7C76CA63" w14:textId="77777777" w:rsidR="0041738D" w:rsidRDefault="0041738D" w:rsidP="0041738D">
                  <w:pPr>
                    <w:pStyle w:val="Paragrafoelenco"/>
                    <w:ind w:left="0"/>
                  </w:pPr>
                  <w:r>
                    <w:t>V</w:t>
                  </w:r>
                </w:p>
              </w:tc>
            </w:tr>
            <w:tr w:rsidR="0041738D" w14:paraId="27F67A73" w14:textId="77777777" w:rsidTr="0041738D">
              <w:tc>
                <w:tcPr>
                  <w:tcW w:w="2546" w:type="dxa"/>
                </w:tcPr>
                <w:p w14:paraId="367A90E4" w14:textId="77777777" w:rsidR="0041738D" w:rsidRDefault="0041738D" w:rsidP="0041738D">
                  <w:pPr>
                    <w:pStyle w:val="Paragrafoelenco"/>
                    <w:ind w:left="0"/>
                  </w:pPr>
                  <w:r>
                    <w:t>N</w:t>
                  </w:r>
                  <w:r w:rsidRPr="00702E90">
                    <w:rPr>
                      <w:vertAlign w:val="superscript"/>
                    </w:rPr>
                    <w:t>o</w:t>
                  </w:r>
                  <w:r>
                    <w:t xml:space="preserve"> Civico</w:t>
                  </w:r>
                </w:p>
              </w:tc>
              <w:tc>
                <w:tcPr>
                  <w:tcW w:w="3686" w:type="dxa"/>
                </w:tcPr>
                <w:p w14:paraId="171551F9" w14:textId="77777777" w:rsidR="0041738D" w:rsidRDefault="0041738D" w:rsidP="0041738D">
                  <w:pPr>
                    <w:pStyle w:val="Paragrafoelenco"/>
                    <w:ind w:left="0"/>
                  </w:pPr>
                </w:p>
              </w:tc>
            </w:tr>
            <w:tr w:rsidR="0041738D" w14:paraId="1210F206" w14:textId="77777777" w:rsidTr="0041738D">
              <w:tc>
                <w:tcPr>
                  <w:tcW w:w="2546" w:type="dxa"/>
                </w:tcPr>
                <w:p w14:paraId="35C46213" w14:textId="77777777" w:rsidR="0041738D" w:rsidRDefault="0041738D" w:rsidP="0041738D">
                  <w:pPr>
                    <w:pStyle w:val="Paragrafoelenco"/>
                    <w:ind w:left="0"/>
                  </w:pPr>
                  <w:r>
                    <w:t>CAP</w:t>
                  </w:r>
                </w:p>
              </w:tc>
              <w:tc>
                <w:tcPr>
                  <w:tcW w:w="3686" w:type="dxa"/>
                </w:tcPr>
                <w:p w14:paraId="49F333A4" w14:textId="77777777" w:rsidR="0041738D" w:rsidRDefault="0041738D" w:rsidP="0041738D">
                  <w:pPr>
                    <w:pStyle w:val="Paragrafoelenco"/>
                    <w:ind w:left="0"/>
                  </w:pPr>
                </w:p>
              </w:tc>
            </w:tr>
          </w:tbl>
          <w:p w14:paraId="2F2182AF" w14:textId="77777777" w:rsidR="0041738D" w:rsidRDefault="0041738D" w:rsidP="0041738D">
            <w:pPr>
              <w:pStyle w:val="Paragrafoelenco"/>
              <w:numPr>
                <w:ilvl w:val="0"/>
                <w:numId w:val="10"/>
              </w:numPr>
              <w:ind w:left="452"/>
            </w:pPr>
            <w:r>
              <w:lastRenderedPageBreak/>
              <w:t>L’utente preme sul pulsante “Salva”</w:t>
            </w:r>
          </w:p>
        </w:tc>
      </w:tr>
      <w:tr w:rsidR="0041738D" w14:paraId="2947FB3F" w14:textId="77777777" w:rsidTr="0041738D">
        <w:tc>
          <w:tcPr>
            <w:tcW w:w="9627" w:type="dxa"/>
            <w:shd w:val="clear" w:color="auto" w:fill="D9D9D9" w:themeFill="background1" w:themeFillShade="D9"/>
          </w:tcPr>
          <w:p w14:paraId="7E1C9333" w14:textId="77777777" w:rsidR="0041738D" w:rsidRPr="005558D8" w:rsidRDefault="0041738D" w:rsidP="0041738D">
            <w:pPr>
              <w:rPr>
                <w:b/>
                <w:bCs/>
              </w:rPr>
            </w:pPr>
            <w:r w:rsidRPr="005558D8">
              <w:rPr>
                <w:b/>
                <w:bCs/>
              </w:rPr>
              <w:lastRenderedPageBreak/>
              <w:t>Oracolo:</w:t>
            </w:r>
          </w:p>
        </w:tc>
      </w:tr>
      <w:tr w:rsidR="0041738D" w14:paraId="1313B1A0" w14:textId="77777777" w:rsidTr="0041738D">
        <w:tc>
          <w:tcPr>
            <w:tcW w:w="9627" w:type="dxa"/>
          </w:tcPr>
          <w:p w14:paraId="497E7322" w14:textId="77777777" w:rsidR="0041738D" w:rsidRDefault="0041738D" w:rsidP="0041738D">
            <w:r>
              <w:t>Il salvataggio non è avvenuto perché il campo “Indirizzo” non rispetta la lunghezza minima</w:t>
            </w:r>
          </w:p>
        </w:tc>
      </w:tr>
    </w:tbl>
    <w:p w14:paraId="75920B88" w14:textId="77777777" w:rsidR="0041738D" w:rsidRDefault="0041738D" w:rsidP="0041738D"/>
    <w:tbl>
      <w:tblPr>
        <w:tblStyle w:val="Grigliatabella"/>
        <w:tblW w:w="0" w:type="auto"/>
        <w:tblInd w:w="426" w:type="dxa"/>
        <w:tblLook w:val="04A0" w:firstRow="1" w:lastRow="0" w:firstColumn="1" w:lastColumn="0" w:noHBand="0" w:noVBand="1"/>
      </w:tblPr>
      <w:tblGrid>
        <w:gridCol w:w="9201"/>
      </w:tblGrid>
      <w:tr w:rsidR="0041738D" w14:paraId="40857D14" w14:textId="77777777" w:rsidTr="0041738D">
        <w:tc>
          <w:tcPr>
            <w:tcW w:w="9627" w:type="dxa"/>
            <w:shd w:val="clear" w:color="auto" w:fill="D9D9D9" w:themeFill="background1" w:themeFillShade="D9"/>
          </w:tcPr>
          <w:p w14:paraId="7ED15A63" w14:textId="77777777" w:rsidR="0041738D" w:rsidRPr="005558D8" w:rsidRDefault="0041738D" w:rsidP="0041738D">
            <w:r w:rsidRPr="005558D8">
              <w:rPr>
                <w:b/>
                <w:bCs/>
              </w:rPr>
              <w:t xml:space="preserve">Test Case ID: </w:t>
            </w:r>
            <w:r>
              <w:t>TC 3.2.3</w:t>
            </w:r>
          </w:p>
        </w:tc>
      </w:tr>
      <w:tr w:rsidR="0041738D" w14:paraId="4296DDB0" w14:textId="77777777" w:rsidTr="0041738D">
        <w:tc>
          <w:tcPr>
            <w:tcW w:w="9627" w:type="dxa"/>
            <w:shd w:val="clear" w:color="auto" w:fill="D9D9D9" w:themeFill="background1" w:themeFillShade="D9"/>
          </w:tcPr>
          <w:p w14:paraId="5C1C3E82" w14:textId="77777777" w:rsidR="0041738D" w:rsidRPr="005558D8" w:rsidRDefault="0041738D" w:rsidP="0041738D">
            <w:r w:rsidRPr="005558D8">
              <w:rPr>
                <w:b/>
                <w:bCs/>
              </w:rPr>
              <w:t>Precondizioni:</w:t>
            </w:r>
            <w:r>
              <w:rPr>
                <w:b/>
                <w:bCs/>
              </w:rPr>
              <w:t xml:space="preserve"> </w:t>
            </w:r>
          </w:p>
        </w:tc>
      </w:tr>
      <w:tr w:rsidR="0041738D" w14:paraId="58519465" w14:textId="77777777" w:rsidTr="0041738D">
        <w:tc>
          <w:tcPr>
            <w:tcW w:w="9627" w:type="dxa"/>
          </w:tcPr>
          <w:p w14:paraId="30C38853" w14:textId="77777777" w:rsidR="0041738D" w:rsidRDefault="0041738D" w:rsidP="0041738D">
            <w:r>
              <w:t>L’utente si trova sulla propria pagina personale</w:t>
            </w:r>
          </w:p>
        </w:tc>
      </w:tr>
      <w:tr w:rsidR="0041738D" w14:paraId="1A3E707F" w14:textId="77777777" w:rsidTr="0041738D">
        <w:tc>
          <w:tcPr>
            <w:tcW w:w="9627" w:type="dxa"/>
            <w:shd w:val="clear" w:color="auto" w:fill="D9D9D9" w:themeFill="background1" w:themeFillShade="D9"/>
          </w:tcPr>
          <w:p w14:paraId="4CB6C207" w14:textId="77777777" w:rsidR="0041738D" w:rsidRPr="005558D8" w:rsidRDefault="0041738D" w:rsidP="0041738D">
            <w:pPr>
              <w:rPr>
                <w:b/>
                <w:bCs/>
              </w:rPr>
            </w:pPr>
            <w:r w:rsidRPr="005558D8">
              <w:rPr>
                <w:b/>
                <w:bCs/>
              </w:rPr>
              <w:t>Flusso di Eventi:</w:t>
            </w:r>
          </w:p>
        </w:tc>
      </w:tr>
      <w:tr w:rsidR="0041738D" w14:paraId="79CE659A" w14:textId="77777777" w:rsidTr="0041738D">
        <w:tc>
          <w:tcPr>
            <w:tcW w:w="9627" w:type="dxa"/>
          </w:tcPr>
          <w:p w14:paraId="686E6577" w14:textId="77777777" w:rsidR="0041738D" w:rsidRDefault="0041738D" w:rsidP="0041738D">
            <w:pPr>
              <w:pStyle w:val="Paragrafoelenco"/>
              <w:numPr>
                <w:ilvl w:val="0"/>
                <w:numId w:val="10"/>
              </w:numPr>
              <w:ind w:left="452"/>
            </w:pPr>
            <w:r>
              <w:t>L’utente inserisce i seguenti dati:</w:t>
            </w:r>
          </w:p>
          <w:tbl>
            <w:tblPr>
              <w:tblStyle w:val="Grigliatabella"/>
              <w:tblW w:w="0" w:type="auto"/>
              <w:tblInd w:w="1297" w:type="dxa"/>
              <w:tblLook w:val="04A0" w:firstRow="1" w:lastRow="0" w:firstColumn="1" w:lastColumn="0" w:noHBand="0" w:noVBand="1"/>
            </w:tblPr>
            <w:tblGrid>
              <w:gridCol w:w="2546"/>
              <w:gridCol w:w="3686"/>
            </w:tblGrid>
            <w:tr w:rsidR="0041738D" w14:paraId="245D4D1E" w14:textId="77777777" w:rsidTr="0041738D">
              <w:tc>
                <w:tcPr>
                  <w:tcW w:w="2546" w:type="dxa"/>
                </w:tcPr>
                <w:p w14:paraId="6E37824F" w14:textId="77777777" w:rsidR="0041738D" w:rsidRDefault="0041738D" w:rsidP="0041738D">
                  <w:pPr>
                    <w:pStyle w:val="Paragrafoelenco"/>
                    <w:ind w:left="0"/>
                  </w:pPr>
                  <w:r>
                    <w:t>Indirizzo</w:t>
                  </w:r>
                </w:p>
              </w:tc>
              <w:tc>
                <w:tcPr>
                  <w:tcW w:w="3686" w:type="dxa"/>
                </w:tcPr>
                <w:p w14:paraId="628F091B" w14:textId="77777777" w:rsidR="0041738D" w:rsidRDefault="0041738D" w:rsidP="0041738D">
                  <w:pPr>
                    <w:pStyle w:val="Paragrafoelenco"/>
                    <w:ind w:left="0"/>
                  </w:pPr>
                  <w:r>
                    <w:t>Via Trieste*</w:t>
                  </w:r>
                </w:p>
              </w:tc>
            </w:tr>
            <w:tr w:rsidR="0041738D" w14:paraId="3142DE1E" w14:textId="77777777" w:rsidTr="0041738D">
              <w:tc>
                <w:tcPr>
                  <w:tcW w:w="2546" w:type="dxa"/>
                </w:tcPr>
                <w:p w14:paraId="2A64387D" w14:textId="77777777" w:rsidR="0041738D" w:rsidRDefault="0041738D" w:rsidP="0041738D">
                  <w:pPr>
                    <w:pStyle w:val="Paragrafoelenco"/>
                    <w:ind w:left="0"/>
                  </w:pPr>
                  <w:r>
                    <w:t>N</w:t>
                  </w:r>
                  <w:r w:rsidRPr="00702E90">
                    <w:rPr>
                      <w:vertAlign w:val="superscript"/>
                    </w:rPr>
                    <w:t>o</w:t>
                  </w:r>
                  <w:r>
                    <w:t xml:space="preserve"> Civico</w:t>
                  </w:r>
                </w:p>
              </w:tc>
              <w:tc>
                <w:tcPr>
                  <w:tcW w:w="3686" w:type="dxa"/>
                </w:tcPr>
                <w:p w14:paraId="61D7DCEA" w14:textId="77777777" w:rsidR="0041738D" w:rsidRDefault="0041738D" w:rsidP="0041738D">
                  <w:pPr>
                    <w:pStyle w:val="Paragrafoelenco"/>
                    <w:ind w:left="0"/>
                  </w:pPr>
                </w:p>
              </w:tc>
            </w:tr>
            <w:tr w:rsidR="0041738D" w14:paraId="051A59A9" w14:textId="77777777" w:rsidTr="0041738D">
              <w:tc>
                <w:tcPr>
                  <w:tcW w:w="2546" w:type="dxa"/>
                </w:tcPr>
                <w:p w14:paraId="6D4FE7F5" w14:textId="77777777" w:rsidR="0041738D" w:rsidRDefault="0041738D" w:rsidP="0041738D">
                  <w:pPr>
                    <w:pStyle w:val="Paragrafoelenco"/>
                    <w:ind w:left="0"/>
                  </w:pPr>
                  <w:r>
                    <w:t>CAP</w:t>
                  </w:r>
                </w:p>
              </w:tc>
              <w:tc>
                <w:tcPr>
                  <w:tcW w:w="3686" w:type="dxa"/>
                </w:tcPr>
                <w:p w14:paraId="2D8291A6" w14:textId="77777777" w:rsidR="0041738D" w:rsidRDefault="0041738D" w:rsidP="0041738D">
                  <w:pPr>
                    <w:pStyle w:val="Paragrafoelenco"/>
                    <w:ind w:left="0"/>
                  </w:pPr>
                </w:p>
              </w:tc>
            </w:tr>
          </w:tbl>
          <w:p w14:paraId="5EEE5F64" w14:textId="77777777" w:rsidR="0041738D" w:rsidRDefault="0041738D" w:rsidP="0041738D">
            <w:pPr>
              <w:pStyle w:val="Paragrafoelenco"/>
              <w:numPr>
                <w:ilvl w:val="0"/>
                <w:numId w:val="10"/>
              </w:numPr>
              <w:ind w:left="452"/>
            </w:pPr>
            <w:r>
              <w:t>L’utente preme sul pulsante “Salva”</w:t>
            </w:r>
          </w:p>
        </w:tc>
      </w:tr>
      <w:tr w:rsidR="0041738D" w14:paraId="306AF87D" w14:textId="77777777" w:rsidTr="0041738D">
        <w:tc>
          <w:tcPr>
            <w:tcW w:w="9627" w:type="dxa"/>
            <w:shd w:val="clear" w:color="auto" w:fill="D9D9D9" w:themeFill="background1" w:themeFillShade="D9"/>
          </w:tcPr>
          <w:p w14:paraId="7E1CC2D2" w14:textId="77777777" w:rsidR="0041738D" w:rsidRPr="005558D8" w:rsidRDefault="0041738D" w:rsidP="0041738D">
            <w:pPr>
              <w:rPr>
                <w:b/>
                <w:bCs/>
              </w:rPr>
            </w:pPr>
            <w:r w:rsidRPr="005558D8">
              <w:rPr>
                <w:b/>
                <w:bCs/>
              </w:rPr>
              <w:t>Oracolo:</w:t>
            </w:r>
          </w:p>
        </w:tc>
      </w:tr>
      <w:tr w:rsidR="0041738D" w14:paraId="26D9EEEE" w14:textId="77777777" w:rsidTr="0041738D">
        <w:tc>
          <w:tcPr>
            <w:tcW w:w="9627" w:type="dxa"/>
          </w:tcPr>
          <w:p w14:paraId="12CB932D" w14:textId="77777777" w:rsidR="0041738D" w:rsidRDefault="0041738D" w:rsidP="0041738D">
            <w:r>
              <w:t>Il salvataggio non è avvenuto perché il campo “Indirizzo” non rispetta il formato</w:t>
            </w:r>
          </w:p>
        </w:tc>
      </w:tr>
    </w:tbl>
    <w:p w14:paraId="11AFE22D" w14:textId="77777777" w:rsidR="0041738D" w:rsidRDefault="0041738D" w:rsidP="0041738D"/>
    <w:tbl>
      <w:tblPr>
        <w:tblStyle w:val="Grigliatabella"/>
        <w:tblW w:w="0" w:type="auto"/>
        <w:tblInd w:w="426" w:type="dxa"/>
        <w:tblLook w:val="04A0" w:firstRow="1" w:lastRow="0" w:firstColumn="1" w:lastColumn="0" w:noHBand="0" w:noVBand="1"/>
      </w:tblPr>
      <w:tblGrid>
        <w:gridCol w:w="9201"/>
      </w:tblGrid>
      <w:tr w:rsidR="0041738D" w14:paraId="30ACBB8A" w14:textId="77777777" w:rsidTr="0041738D">
        <w:tc>
          <w:tcPr>
            <w:tcW w:w="9627" w:type="dxa"/>
            <w:shd w:val="clear" w:color="auto" w:fill="D9D9D9" w:themeFill="background1" w:themeFillShade="D9"/>
          </w:tcPr>
          <w:p w14:paraId="2384974A" w14:textId="77777777" w:rsidR="0041738D" w:rsidRPr="005558D8" w:rsidRDefault="0041738D" w:rsidP="0041738D">
            <w:r w:rsidRPr="005558D8">
              <w:rPr>
                <w:b/>
                <w:bCs/>
              </w:rPr>
              <w:t xml:space="preserve">Test Case ID: </w:t>
            </w:r>
            <w:r>
              <w:t>TC 3.2.4</w:t>
            </w:r>
          </w:p>
        </w:tc>
      </w:tr>
      <w:tr w:rsidR="0041738D" w14:paraId="3085BDBF" w14:textId="77777777" w:rsidTr="0041738D">
        <w:tc>
          <w:tcPr>
            <w:tcW w:w="9627" w:type="dxa"/>
            <w:shd w:val="clear" w:color="auto" w:fill="D9D9D9" w:themeFill="background1" w:themeFillShade="D9"/>
          </w:tcPr>
          <w:p w14:paraId="6DA365D0" w14:textId="77777777" w:rsidR="0041738D" w:rsidRPr="005558D8" w:rsidRDefault="0041738D" w:rsidP="0041738D">
            <w:r w:rsidRPr="005558D8">
              <w:rPr>
                <w:b/>
                <w:bCs/>
              </w:rPr>
              <w:t>Precondizioni:</w:t>
            </w:r>
            <w:r>
              <w:rPr>
                <w:b/>
                <w:bCs/>
              </w:rPr>
              <w:t xml:space="preserve"> </w:t>
            </w:r>
          </w:p>
        </w:tc>
      </w:tr>
      <w:tr w:rsidR="0041738D" w14:paraId="774B37E6" w14:textId="77777777" w:rsidTr="0041738D">
        <w:tc>
          <w:tcPr>
            <w:tcW w:w="9627" w:type="dxa"/>
          </w:tcPr>
          <w:p w14:paraId="15CD127E" w14:textId="77777777" w:rsidR="0041738D" w:rsidRDefault="0041738D" w:rsidP="0041738D">
            <w:r>
              <w:t>L’utente si trova sulla propria pagina personale</w:t>
            </w:r>
          </w:p>
        </w:tc>
      </w:tr>
      <w:tr w:rsidR="0041738D" w14:paraId="3F206C3A" w14:textId="77777777" w:rsidTr="0041738D">
        <w:tc>
          <w:tcPr>
            <w:tcW w:w="9627" w:type="dxa"/>
            <w:shd w:val="clear" w:color="auto" w:fill="D9D9D9" w:themeFill="background1" w:themeFillShade="D9"/>
          </w:tcPr>
          <w:p w14:paraId="1BAC6160" w14:textId="77777777" w:rsidR="0041738D" w:rsidRPr="005558D8" w:rsidRDefault="0041738D" w:rsidP="0041738D">
            <w:pPr>
              <w:rPr>
                <w:b/>
                <w:bCs/>
              </w:rPr>
            </w:pPr>
            <w:r w:rsidRPr="005558D8">
              <w:rPr>
                <w:b/>
                <w:bCs/>
              </w:rPr>
              <w:t>Flusso di Eventi:</w:t>
            </w:r>
          </w:p>
        </w:tc>
      </w:tr>
      <w:tr w:rsidR="0041738D" w14:paraId="24F63ED9" w14:textId="77777777" w:rsidTr="0041738D">
        <w:tc>
          <w:tcPr>
            <w:tcW w:w="9627" w:type="dxa"/>
          </w:tcPr>
          <w:p w14:paraId="59E4CA6E" w14:textId="77777777" w:rsidR="0041738D" w:rsidRDefault="0041738D" w:rsidP="0041738D">
            <w:pPr>
              <w:pStyle w:val="Paragrafoelenco"/>
              <w:numPr>
                <w:ilvl w:val="0"/>
                <w:numId w:val="10"/>
              </w:numPr>
              <w:ind w:left="452"/>
            </w:pPr>
            <w:r>
              <w:t>L’utente inserisce i seguenti dati:</w:t>
            </w:r>
          </w:p>
          <w:tbl>
            <w:tblPr>
              <w:tblStyle w:val="Grigliatabella"/>
              <w:tblW w:w="0" w:type="auto"/>
              <w:tblInd w:w="1297" w:type="dxa"/>
              <w:tblLook w:val="04A0" w:firstRow="1" w:lastRow="0" w:firstColumn="1" w:lastColumn="0" w:noHBand="0" w:noVBand="1"/>
            </w:tblPr>
            <w:tblGrid>
              <w:gridCol w:w="2546"/>
              <w:gridCol w:w="3686"/>
            </w:tblGrid>
            <w:tr w:rsidR="0041738D" w14:paraId="4C18DFAE" w14:textId="77777777" w:rsidTr="0041738D">
              <w:tc>
                <w:tcPr>
                  <w:tcW w:w="2546" w:type="dxa"/>
                </w:tcPr>
                <w:p w14:paraId="3936C43D" w14:textId="77777777" w:rsidR="0041738D" w:rsidRDefault="0041738D" w:rsidP="0041738D">
                  <w:pPr>
                    <w:pStyle w:val="Paragrafoelenco"/>
                    <w:ind w:left="0"/>
                  </w:pPr>
                  <w:r>
                    <w:t>Indirizzo</w:t>
                  </w:r>
                </w:p>
              </w:tc>
              <w:tc>
                <w:tcPr>
                  <w:tcW w:w="3686" w:type="dxa"/>
                </w:tcPr>
                <w:p w14:paraId="05132FAE" w14:textId="77777777" w:rsidR="0041738D" w:rsidRDefault="0041738D" w:rsidP="0041738D">
                  <w:pPr>
                    <w:pStyle w:val="Paragrafoelenco"/>
                    <w:ind w:left="0"/>
                  </w:pPr>
                  <w:r>
                    <w:t>Via Trieste</w:t>
                  </w:r>
                </w:p>
              </w:tc>
            </w:tr>
            <w:tr w:rsidR="0041738D" w14:paraId="70A40C55" w14:textId="77777777" w:rsidTr="0041738D">
              <w:tc>
                <w:tcPr>
                  <w:tcW w:w="2546" w:type="dxa"/>
                </w:tcPr>
                <w:p w14:paraId="7149FC43" w14:textId="77777777" w:rsidR="0041738D" w:rsidRDefault="0041738D" w:rsidP="0041738D">
                  <w:pPr>
                    <w:pStyle w:val="Paragrafoelenco"/>
                    <w:ind w:left="0"/>
                  </w:pPr>
                  <w:r>
                    <w:t>N</w:t>
                  </w:r>
                  <w:r w:rsidRPr="00702E90">
                    <w:rPr>
                      <w:vertAlign w:val="superscript"/>
                    </w:rPr>
                    <w:t>o</w:t>
                  </w:r>
                  <w:r>
                    <w:t xml:space="preserve"> Civico</w:t>
                  </w:r>
                </w:p>
              </w:tc>
              <w:tc>
                <w:tcPr>
                  <w:tcW w:w="3686" w:type="dxa"/>
                </w:tcPr>
                <w:p w14:paraId="3E5F7F51" w14:textId="77777777" w:rsidR="0041738D" w:rsidRDefault="0041738D" w:rsidP="0041738D">
                  <w:pPr>
                    <w:pStyle w:val="Paragrafoelenco"/>
                    <w:ind w:left="0"/>
                  </w:pPr>
                </w:p>
              </w:tc>
            </w:tr>
            <w:tr w:rsidR="0041738D" w14:paraId="1D57A6FF" w14:textId="77777777" w:rsidTr="0041738D">
              <w:tc>
                <w:tcPr>
                  <w:tcW w:w="2546" w:type="dxa"/>
                </w:tcPr>
                <w:p w14:paraId="607A04C6" w14:textId="77777777" w:rsidR="0041738D" w:rsidRDefault="0041738D" w:rsidP="0041738D">
                  <w:pPr>
                    <w:pStyle w:val="Paragrafoelenco"/>
                    <w:ind w:left="0"/>
                  </w:pPr>
                  <w:r>
                    <w:t>CAP</w:t>
                  </w:r>
                </w:p>
              </w:tc>
              <w:tc>
                <w:tcPr>
                  <w:tcW w:w="3686" w:type="dxa"/>
                </w:tcPr>
                <w:p w14:paraId="44160F59" w14:textId="77777777" w:rsidR="0041738D" w:rsidRDefault="0041738D" w:rsidP="0041738D">
                  <w:pPr>
                    <w:pStyle w:val="Paragrafoelenco"/>
                    <w:ind w:left="0"/>
                  </w:pPr>
                </w:p>
              </w:tc>
            </w:tr>
          </w:tbl>
          <w:p w14:paraId="46AE3A0F" w14:textId="77777777" w:rsidR="0041738D" w:rsidRDefault="0041738D" w:rsidP="0041738D">
            <w:pPr>
              <w:pStyle w:val="Paragrafoelenco"/>
              <w:numPr>
                <w:ilvl w:val="0"/>
                <w:numId w:val="10"/>
              </w:numPr>
              <w:ind w:left="452"/>
            </w:pPr>
            <w:r>
              <w:t>L’utente preme sul pulsante “Salva”</w:t>
            </w:r>
          </w:p>
        </w:tc>
      </w:tr>
      <w:tr w:rsidR="0041738D" w14:paraId="45122170" w14:textId="77777777" w:rsidTr="0041738D">
        <w:tc>
          <w:tcPr>
            <w:tcW w:w="9627" w:type="dxa"/>
            <w:shd w:val="clear" w:color="auto" w:fill="D9D9D9" w:themeFill="background1" w:themeFillShade="D9"/>
          </w:tcPr>
          <w:p w14:paraId="15D5C5CE" w14:textId="77777777" w:rsidR="0041738D" w:rsidRPr="005558D8" w:rsidRDefault="0041738D" w:rsidP="0041738D">
            <w:pPr>
              <w:rPr>
                <w:b/>
                <w:bCs/>
              </w:rPr>
            </w:pPr>
            <w:r w:rsidRPr="005558D8">
              <w:rPr>
                <w:b/>
                <w:bCs/>
              </w:rPr>
              <w:t>Oracolo:</w:t>
            </w:r>
          </w:p>
        </w:tc>
      </w:tr>
      <w:tr w:rsidR="0041738D" w14:paraId="18F3FF6C" w14:textId="77777777" w:rsidTr="0041738D">
        <w:tc>
          <w:tcPr>
            <w:tcW w:w="9627" w:type="dxa"/>
          </w:tcPr>
          <w:p w14:paraId="6399A8F7" w14:textId="77777777" w:rsidR="0041738D" w:rsidRDefault="0041738D" w:rsidP="0041738D">
            <w:r>
              <w:t>Il salvataggio non è avvenuto perché i campi obbligatori non sono stati compilati</w:t>
            </w:r>
          </w:p>
        </w:tc>
      </w:tr>
    </w:tbl>
    <w:p w14:paraId="639A9717" w14:textId="77777777" w:rsidR="0041738D" w:rsidRDefault="0041738D" w:rsidP="0041738D"/>
    <w:tbl>
      <w:tblPr>
        <w:tblStyle w:val="Grigliatabella"/>
        <w:tblW w:w="0" w:type="auto"/>
        <w:tblInd w:w="426" w:type="dxa"/>
        <w:tblLook w:val="04A0" w:firstRow="1" w:lastRow="0" w:firstColumn="1" w:lastColumn="0" w:noHBand="0" w:noVBand="1"/>
      </w:tblPr>
      <w:tblGrid>
        <w:gridCol w:w="9201"/>
      </w:tblGrid>
      <w:tr w:rsidR="0041738D" w14:paraId="5F78DD68" w14:textId="77777777" w:rsidTr="0041738D">
        <w:tc>
          <w:tcPr>
            <w:tcW w:w="9627" w:type="dxa"/>
            <w:shd w:val="clear" w:color="auto" w:fill="D9D9D9" w:themeFill="background1" w:themeFillShade="D9"/>
          </w:tcPr>
          <w:p w14:paraId="3CA34AC9" w14:textId="77777777" w:rsidR="0041738D" w:rsidRPr="005558D8" w:rsidRDefault="0041738D" w:rsidP="0041738D">
            <w:r w:rsidRPr="005558D8">
              <w:rPr>
                <w:b/>
                <w:bCs/>
              </w:rPr>
              <w:t xml:space="preserve">Test Case ID: </w:t>
            </w:r>
            <w:r>
              <w:t>TC 3.2.5</w:t>
            </w:r>
          </w:p>
        </w:tc>
      </w:tr>
      <w:tr w:rsidR="0041738D" w14:paraId="40CADFE4" w14:textId="77777777" w:rsidTr="0041738D">
        <w:tc>
          <w:tcPr>
            <w:tcW w:w="9627" w:type="dxa"/>
            <w:shd w:val="clear" w:color="auto" w:fill="D9D9D9" w:themeFill="background1" w:themeFillShade="D9"/>
          </w:tcPr>
          <w:p w14:paraId="3AD2B733" w14:textId="77777777" w:rsidR="0041738D" w:rsidRPr="005558D8" w:rsidRDefault="0041738D" w:rsidP="0041738D">
            <w:r w:rsidRPr="005558D8">
              <w:rPr>
                <w:b/>
                <w:bCs/>
              </w:rPr>
              <w:t>Precondizioni:</w:t>
            </w:r>
            <w:r>
              <w:rPr>
                <w:b/>
                <w:bCs/>
              </w:rPr>
              <w:t xml:space="preserve"> </w:t>
            </w:r>
          </w:p>
        </w:tc>
      </w:tr>
      <w:tr w:rsidR="0041738D" w14:paraId="7CEA1ADA" w14:textId="77777777" w:rsidTr="0041738D">
        <w:tc>
          <w:tcPr>
            <w:tcW w:w="9627" w:type="dxa"/>
          </w:tcPr>
          <w:p w14:paraId="41FC08CB" w14:textId="77777777" w:rsidR="0041738D" w:rsidRDefault="0041738D" w:rsidP="0041738D">
            <w:r>
              <w:t>L’utente si trova sulla propria pagina personale</w:t>
            </w:r>
          </w:p>
        </w:tc>
      </w:tr>
      <w:tr w:rsidR="0041738D" w14:paraId="0D80ACFC" w14:textId="77777777" w:rsidTr="0041738D">
        <w:tc>
          <w:tcPr>
            <w:tcW w:w="9627" w:type="dxa"/>
            <w:shd w:val="clear" w:color="auto" w:fill="D9D9D9" w:themeFill="background1" w:themeFillShade="D9"/>
          </w:tcPr>
          <w:p w14:paraId="3C15057F" w14:textId="77777777" w:rsidR="0041738D" w:rsidRPr="005558D8" w:rsidRDefault="0041738D" w:rsidP="0041738D">
            <w:pPr>
              <w:rPr>
                <w:b/>
                <w:bCs/>
              </w:rPr>
            </w:pPr>
            <w:r w:rsidRPr="005558D8">
              <w:rPr>
                <w:b/>
                <w:bCs/>
              </w:rPr>
              <w:t>Flusso di Eventi:</w:t>
            </w:r>
          </w:p>
        </w:tc>
      </w:tr>
      <w:tr w:rsidR="0041738D" w14:paraId="6B5C61C7" w14:textId="77777777" w:rsidTr="0041738D">
        <w:tc>
          <w:tcPr>
            <w:tcW w:w="9627" w:type="dxa"/>
          </w:tcPr>
          <w:p w14:paraId="1C78FCD7" w14:textId="77777777" w:rsidR="0041738D" w:rsidRDefault="0041738D" w:rsidP="0041738D">
            <w:pPr>
              <w:pStyle w:val="Paragrafoelenco"/>
              <w:numPr>
                <w:ilvl w:val="0"/>
                <w:numId w:val="10"/>
              </w:numPr>
              <w:ind w:left="452"/>
            </w:pPr>
            <w:r>
              <w:t>L’utente inserisce i seguenti dati:</w:t>
            </w:r>
          </w:p>
          <w:tbl>
            <w:tblPr>
              <w:tblStyle w:val="Grigliatabella"/>
              <w:tblW w:w="0" w:type="auto"/>
              <w:tblInd w:w="1297" w:type="dxa"/>
              <w:tblLook w:val="04A0" w:firstRow="1" w:lastRow="0" w:firstColumn="1" w:lastColumn="0" w:noHBand="0" w:noVBand="1"/>
            </w:tblPr>
            <w:tblGrid>
              <w:gridCol w:w="2546"/>
              <w:gridCol w:w="3686"/>
            </w:tblGrid>
            <w:tr w:rsidR="0041738D" w14:paraId="2865B548" w14:textId="77777777" w:rsidTr="0041738D">
              <w:tc>
                <w:tcPr>
                  <w:tcW w:w="2546" w:type="dxa"/>
                </w:tcPr>
                <w:p w14:paraId="68888DE8" w14:textId="77777777" w:rsidR="0041738D" w:rsidRDefault="0041738D" w:rsidP="0041738D">
                  <w:pPr>
                    <w:pStyle w:val="Paragrafoelenco"/>
                    <w:ind w:left="0"/>
                  </w:pPr>
                  <w:r>
                    <w:t>Indirizzo</w:t>
                  </w:r>
                </w:p>
              </w:tc>
              <w:tc>
                <w:tcPr>
                  <w:tcW w:w="3686" w:type="dxa"/>
                </w:tcPr>
                <w:p w14:paraId="59B8FA43" w14:textId="77777777" w:rsidR="0041738D" w:rsidRDefault="0041738D" w:rsidP="0041738D">
                  <w:pPr>
                    <w:pStyle w:val="Paragrafoelenco"/>
                    <w:ind w:left="0"/>
                  </w:pPr>
                  <w:r>
                    <w:t>Via Trieste</w:t>
                  </w:r>
                </w:p>
              </w:tc>
            </w:tr>
            <w:tr w:rsidR="0041738D" w14:paraId="3ED3F811" w14:textId="77777777" w:rsidTr="0041738D">
              <w:tc>
                <w:tcPr>
                  <w:tcW w:w="2546" w:type="dxa"/>
                </w:tcPr>
                <w:p w14:paraId="60E855EF" w14:textId="77777777" w:rsidR="0041738D" w:rsidRDefault="0041738D" w:rsidP="0041738D">
                  <w:pPr>
                    <w:pStyle w:val="Paragrafoelenco"/>
                    <w:ind w:left="0"/>
                  </w:pPr>
                  <w:r>
                    <w:t>N</w:t>
                  </w:r>
                  <w:r w:rsidRPr="00702E90">
                    <w:rPr>
                      <w:vertAlign w:val="superscript"/>
                    </w:rPr>
                    <w:t>o</w:t>
                  </w:r>
                  <w:r>
                    <w:t xml:space="preserve"> Civico</w:t>
                  </w:r>
                </w:p>
              </w:tc>
              <w:tc>
                <w:tcPr>
                  <w:tcW w:w="3686" w:type="dxa"/>
                </w:tcPr>
                <w:p w14:paraId="4C35964D" w14:textId="77777777" w:rsidR="0041738D" w:rsidRDefault="0041738D" w:rsidP="0041738D">
                  <w:pPr>
                    <w:pStyle w:val="Paragrafoelenco"/>
                    <w:ind w:left="0"/>
                  </w:pPr>
                  <w:r>
                    <w:t>172478</w:t>
                  </w:r>
                </w:p>
              </w:tc>
            </w:tr>
            <w:tr w:rsidR="0041738D" w14:paraId="4AB430E2" w14:textId="77777777" w:rsidTr="0041738D">
              <w:tc>
                <w:tcPr>
                  <w:tcW w:w="2546" w:type="dxa"/>
                </w:tcPr>
                <w:p w14:paraId="64E073D3" w14:textId="77777777" w:rsidR="0041738D" w:rsidRDefault="0041738D" w:rsidP="0041738D">
                  <w:pPr>
                    <w:pStyle w:val="Paragrafoelenco"/>
                    <w:ind w:left="0"/>
                  </w:pPr>
                  <w:r>
                    <w:t>CAP</w:t>
                  </w:r>
                </w:p>
              </w:tc>
              <w:tc>
                <w:tcPr>
                  <w:tcW w:w="3686" w:type="dxa"/>
                </w:tcPr>
                <w:p w14:paraId="11C842B7" w14:textId="77777777" w:rsidR="0041738D" w:rsidRDefault="0041738D" w:rsidP="0041738D">
                  <w:pPr>
                    <w:pStyle w:val="Paragrafoelenco"/>
                    <w:ind w:left="0"/>
                  </w:pPr>
                </w:p>
              </w:tc>
            </w:tr>
          </w:tbl>
          <w:p w14:paraId="7DC43619" w14:textId="77777777" w:rsidR="0041738D" w:rsidRDefault="0041738D" w:rsidP="0041738D">
            <w:pPr>
              <w:pStyle w:val="Paragrafoelenco"/>
              <w:numPr>
                <w:ilvl w:val="0"/>
                <w:numId w:val="10"/>
              </w:numPr>
              <w:ind w:left="452"/>
            </w:pPr>
            <w:r>
              <w:t>L’utente preme sul pulsante “Salva”</w:t>
            </w:r>
          </w:p>
        </w:tc>
      </w:tr>
      <w:tr w:rsidR="0041738D" w14:paraId="31336194" w14:textId="77777777" w:rsidTr="0041738D">
        <w:tc>
          <w:tcPr>
            <w:tcW w:w="9627" w:type="dxa"/>
            <w:shd w:val="clear" w:color="auto" w:fill="D9D9D9" w:themeFill="background1" w:themeFillShade="D9"/>
          </w:tcPr>
          <w:p w14:paraId="52200382" w14:textId="77777777" w:rsidR="0041738D" w:rsidRPr="005558D8" w:rsidRDefault="0041738D" w:rsidP="0041738D">
            <w:pPr>
              <w:rPr>
                <w:b/>
                <w:bCs/>
              </w:rPr>
            </w:pPr>
            <w:r w:rsidRPr="005558D8">
              <w:rPr>
                <w:b/>
                <w:bCs/>
              </w:rPr>
              <w:t>Oracolo:</w:t>
            </w:r>
          </w:p>
        </w:tc>
      </w:tr>
      <w:tr w:rsidR="0041738D" w14:paraId="152A0A88" w14:textId="77777777" w:rsidTr="0041738D">
        <w:tc>
          <w:tcPr>
            <w:tcW w:w="9627" w:type="dxa"/>
          </w:tcPr>
          <w:p w14:paraId="1B332BF5" w14:textId="77777777" w:rsidR="0041738D" w:rsidRDefault="0041738D" w:rsidP="0041738D">
            <w:r>
              <w:t>Il salvataggio non è avvenuto perché il campo “N</w:t>
            </w:r>
            <w:r w:rsidRPr="00702E90">
              <w:rPr>
                <w:vertAlign w:val="superscript"/>
              </w:rPr>
              <w:t>o</w:t>
            </w:r>
            <w:r>
              <w:t xml:space="preserve"> Civico” non rispetta la lunghezza</w:t>
            </w:r>
          </w:p>
        </w:tc>
      </w:tr>
    </w:tbl>
    <w:p w14:paraId="08E2C38C" w14:textId="77777777" w:rsidR="0041738D" w:rsidRDefault="0041738D" w:rsidP="0041738D"/>
    <w:tbl>
      <w:tblPr>
        <w:tblStyle w:val="Grigliatabella"/>
        <w:tblW w:w="0" w:type="auto"/>
        <w:tblInd w:w="426" w:type="dxa"/>
        <w:tblLook w:val="04A0" w:firstRow="1" w:lastRow="0" w:firstColumn="1" w:lastColumn="0" w:noHBand="0" w:noVBand="1"/>
      </w:tblPr>
      <w:tblGrid>
        <w:gridCol w:w="9201"/>
      </w:tblGrid>
      <w:tr w:rsidR="0041738D" w14:paraId="59F4E5D7" w14:textId="77777777" w:rsidTr="0041738D">
        <w:tc>
          <w:tcPr>
            <w:tcW w:w="9627" w:type="dxa"/>
            <w:shd w:val="clear" w:color="auto" w:fill="D9D9D9" w:themeFill="background1" w:themeFillShade="D9"/>
          </w:tcPr>
          <w:p w14:paraId="7E7497EA" w14:textId="77777777" w:rsidR="0041738D" w:rsidRPr="005558D8" w:rsidRDefault="0041738D" w:rsidP="0041738D">
            <w:r w:rsidRPr="005558D8">
              <w:rPr>
                <w:b/>
                <w:bCs/>
              </w:rPr>
              <w:t xml:space="preserve">Test Case ID: </w:t>
            </w:r>
            <w:r>
              <w:t>TC 3.2.6</w:t>
            </w:r>
          </w:p>
        </w:tc>
      </w:tr>
      <w:tr w:rsidR="0041738D" w14:paraId="7674784E" w14:textId="77777777" w:rsidTr="0041738D">
        <w:tc>
          <w:tcPr>
            <w:tcW w:w="9627" w:type="dxa"/>
            <w:shd w:val="clear" w:color="auto" w:fill="D9D9D9" w:themeFill="background1" w:themeFillShade="D9"/>
          </w:tcPr>
          <w:p w14:paraId="2322506F" w14:textId="77777777" w:rsidR="0041738D" w:rsidRPr="005558D8" w:rsidRDefault="0041738D" w:rsidP="0041738D">
            <w:r w:rsidRPr="005558D8">
              <w:rPr>
                <w:b/>
                <w:bCs/>
              </w:rPr>
              <w:t>Precondizioni:</w:t>
            </w:r>
            <w:r>
              <w:rPr>
                <w:b/>
                <w:bCs/>
              </w:rPr>
              <w:t xml:space="preserve"> </w:t>
            </w:r>
          </w:p>
        </w:tc>
      </w:tr>
      <w:tr w:rsidR="0041738D" w14:paraId="2143FEE7" w14:textId="77777777" w:rsidTr="0041738D">
        <w:tc>
          <w:tcPr>
            <w:tcW w:w="9627" w:type="dxa"/>
          </w:tcPr>
          <w:p w14:paraId="6D383B33" w14:textId="77777777" w:rsidR="0041738D" w:rsidRDefault="0041738D" w:rsidP="0041738D">
            <w:r>
              <w:t>L’utente si trova sulla propria pagina personale</w:t>
            </w:r>
          </w:p>
        </w:tc>
      </w:tr>
      <w:tr w:rsidR="0041738D" w14:paraId="55E9FBF7" w14:textId="77777777" w:rsidTr="0041738D">
        <w:tc>
          <w:tcPr>
            <w:tcW w:w="9627" w:type="dxa"/>
            <w:shd w:val="clear" w:color="auto" w:fill="D9D9D9" w:themeFill="background1" w:themeFillShade="D9"/>
          </w:tcPr>
          <w:p w14:paraId="4896A2A2" w14:textId="77777777" w:rsidR="0041738D" w:rsidRPr="005558D8" w:rsidRDefault="0041738D" w:rsidP="0041738D">
            <w:pPr>
              <w:rPr>
                <w:b/>
                <w:bCs/>
              </w:rPr>
            </w:pPr>
            <w:r w:rsidRPr="005558D8">
              <w:rPr>
                <w:b/>
                <w:bCs/>
              </w:rPr>
              <w:t>Flusso di Eventi:</w:t>
            </w:r>
          </w:p>
        </w:tc>
      </w:tr>
      <w:tr w:rsidR="0041738D" w14:paraId="5A860625" w14:textId="77777777" w:rsidTr="0041738D">
        <w:tc>
          <w:tcPr>
            <w:tcW w:w="9627" w:type="dxa"/>
          </w:tcPr>
          <w:p w14:paraId="0C7407C7" w14:textId="77777777" w:rsidR="0041738D" w:rsidRDefault="0041738D" w:rsidP="0041738D">
            <w:pPr>
              <w:pStyle w:val="Paragrafoelenco"/>
              <w:numPr>
                <w:ilvl w:val="0"/>
                <w:numId w:val="10"/>
              </w:numPr>
              <w:ind w:left="452"/>
            </w:pPr>
            <w:r>
              <w:t>L’utente inserisce i seguenti dati:</w:t>
            </w:r>
          </w:p>
          <w:tbl>
            <w:tblPr>
              <w:tblStyle w:val="Grigliatabella"/>
              <w:tblW w:w="0" w:type="auto"/>
              <w:tblInd w:w="1297" w:type="dxa"/>
              <w:tblLook w:val="04A0" w:firstRow="1" w:lastRow="0" w:firstColumn="1" w:lastColumn="0" w:noHBand="0" w:noVBand="1"/>
            </w:tblPr>
            <w:tblGrid>
              <w:gridCol w:w="2546"/>
              <w:gridCol w:w="3686"/>
            </w:tblGrid>
            <w:tr w:rsidR="0041738D" w14:paraId="1F857D7A" w14:textId="77777777" w:rsidTr="0041738D">
              <w:tc>
                <w:tcPr>
                  <w:tcW w:w="2546" w:type="dxa"/>
                </w:tcPr>
                <w:p w14:paraId="5A5B16FD" w14:textId="77777777" w:rsidR="0041738D" w:rsidRDefault="0041738D" w:rsidP="0041738D">
                  <w:pPr>
                    <w:pStyle w:val="Paragrafoelenco"/>
                    <w:ind w:left="0"/>
                  </w:pPr>
                  <w:r>
                    <w:t>Indirizzo</w:t>
                  </w:r>
                </w:p>
              </w:tc>
              <w:tc>
                <w:tcPr>
                  <w:tcW w:w="3686" w:type="dxa"/>
                </w:tcPr>
                <w:p w14:paraId="738DBC80" w14:textId="77777777" w:rsidR="0041738D" w:rsidRDefault="0041738D" w:rsidP="0041738D">
                  <w:pPr>
                    <w:pStyle w:val="Paragrafoelenco"/>
                    <w:ind w:left="0"/>
                  </w:pPr>
                  <w:r>
                    <w:t>Via Trieste</w:t>
                  </w:r>
                </w:p>
              </w:tc>
            </w:tr>
            <w:tr w:rsidR="0041738D" w14:paraId="4808D89E" w14:textId="77777777" w:rsidTr="0041738D">
              <w:tc>
                <w:tcPr>
                  <w:tcW w:w="2546" w:type="dxa"/>
                </w:tcPr>
                <w:p w14:paraId="5F2B7847" w14:textId="77777777" w:rsidR="0041738D" w:rsidRDefault="0041738D" w:rsidP="0041738D">
                  <w:pPr>
                    <w:pStyle w:val="Paragrafoelenco"/>
                    <w:ind w:left="0"/>
                  </w:pPr>
                  <w:r>
                    <w:lastRenderedPageBreak/>
                    <w:t>N</w:t>
                  </w:r>
                  <w:r w:rsidRPr="00702E90">
                    <w:rPr>
                      <w:vertAlign w:val="superscript"/>
                    </w:rPr>
                    <w:t>o</w:t>
                  </w:r>
                  <w:r>
                    <w:t xml:space="preserve"> Civico</w:t>
                  </w:r>
                </w:p>
              </w:tc>
              <w:tc>
                <w:tcPr>
                  <w:tcW w:w="3686" w:type="dxa"/>
                </w:tcPr>
                <w:p w14:paraId="21B21629" w14:textId="77777777" w:rsidR="0041738D" w:rsidRDefault="0041738D" w:rsidP="0041738D">
                  <w:pPr>
                    <w:pStyle w:val="Paragrafoelenco"/>
                    <w:ind w:left="0"/>
                  </w:pPr>
                  <w:r>
                    <w:t>172*</w:t>
                  </w:r>
                </w:p>
              </w:tc>
            </w:tr>
            <w:tr w:rsidR="0041738D" w14:paraId="2D12098A" w14:textId="77777777" w:rsidTr="0041738D">
              <w:tc>
                <w:tcPr>
                  <w:tcW w:w="2546" w:type="dxa"/>
                </w:tcPr>
                <w:p w14:paraId="166B084F" w14:textId="77777777" w:rsidR="0041738D" w:rsidRDefault="0041738D" w:rsidP="0041738D">
                  <w:pPr>
                    <w:pStyle w:val="Paragrafoelenco"/>
                    <w:ind w:left="0"/>
                  </w:pPr>
                  <w:r>
                    <w:t>CAP</w:t>
                  </w:r>
                </w:p>
              </w:tc>
              <w:tc>
                <w:tcPr>
                  <w:tcW w:w="3686" w:type="dxa"/>
                </w:tcPr>
                <w:p w14:paraId="232A6930" w14:textId="77777777" w:rsidR="0041738D" w:rsidRDefault="0041738D" w:rsidP="0041738D">
                  <w:pPr>
                    <w:pStyle w:val="Paragrafoelenco"/>
                    <w:ind w:left="0"/>
                  </w:pPr>
                </w:p>
              </w:tc>
            </w:tr>
          </w:tbl>
          <w:p w14:paraId="2804C854" w14:textId="77777777" w:rsidR="0041738D" w:rsidRDefault="0041738D" w:rsidP="0041738D">
            <w:pPr>
              <w:pStyle w:val="Paragrafoelenco"/>
              <w:numPr>
                <w:ilvl w:val="0"/>
                <w:numId w:val="10"/>
              </w:numPr>
              <w:ind w:left="452"/>
            </w:pPr>
            <w:r>
              <w:t>L’utente preme sul pulsante “Salva”</w:t>
            </w:r>
          </w:p>
        </w:tc>
      </w:tr>
      <w:tr w:rsidR="0041738D" w14:paraId="2F2757E5" w14:textId="77777777" w:rsidTr="0041738D">
        <w:tc>
          <w:tcPr>
            <w:tcW w:w="9627" w:type="dxa"/>
            <w:shd w:val="clear" w:color="auto" w:fill="D9D9D9" w:themeFill="background1" w:themeFillShade="D9"/>
          </w:tcPr>
          <w:p w14:paraId="62A6AC28" w14:textId="77777777" w:rsidR="0041738D" w:rsidRPr="005558D8" w:rsidRDefault="0041738D" w:rsidP="0041738D">
            <w:pPr>
              <w:rPr>
                <w:b/>
                <w:bCs/>
              </w:rPr>
            </w:pPr>
            <w:r w:rsidRPr="005558D8">
              <w:rPr>
                <w:b/>
                <w:bCs/>
              </w:rPr>
              <w:lastRenderedPageBreak/>
              <w:t>Oracolo:</w:t>
            </w:r>
          </w:p>
        </w:tc>
      </w:tr>
      <w:tr w:rsidR="0041738D" w14:paraId="71CE5F52" w14:textId="77777777" w:rsidTr="0041738D">
        <w:tc>
          <w:tcPr>
            <w:tcW w:w="9627" w:type="dxa"/>
          </w:tcPr>
          <w:p w14:paraId="1363AC1C" w14:textId="77777777" w:rsidR="0041738D" w:rsidRDefault="0041738D" w:rsidP="0041738D">
            <w:r>
              <w:t>Il salvataggio non è avvenuto perché il campo “N</w:t>
            </w:r>
            <w:r w:rsidRPr="00702E90">
              <w:rPr>
                <w:vertAlign w:val="superscript"/>
              </w:rPr>
              <w:t>o</w:t>
            </w:r>
            <w:r>
              <w:t xml:space="preserve"> Civico” non rispetta il formato</w:t>
            </w:r>
          </w:p>
        </w:tc>
      </w:tr>
    </w:tbl>
    <w:p w14:paraId="152BD2FD" w14:textId="77777777" w:rsidR="0041738D" w:rsidRDefault="0041738D" w:rsidP="0041738D"/>
    <w:tbl>
      <w:tblPr>
        <w:tblStyle w:val="Grigliatabella"/>
        <w:tblW w:w="0" w:type="auto"/>
        <w:tblInd w:w="426" w:type="dxa"/>
        <w:tblLook w:val="04A0" w:firstRow="1" w:lastRow="0" w:firstColumn="1" w:lastColumn="0" w:noHBand="0" w:noVBand="1"/>
      </w:tblPr>
      <w:tblGrid>
        <w:gridCol w:w="9201"/>
      </w:tblGrid>
      <w:tr w:rsidR="0041738D" w14:paraId="2915FD6E" w14:textId="77777777" w:rsidTr="0041738D">
        <w:tc>
          <w:tcPr>
            <w:tcW w:w="9627" w:type="dxa"/>
            <w:shd w:val="clear" w:color="auto" w:fill="D9D9D9" w:themeFill="background1" w:themeFillShade="D9"/>
          </w:tcPr>
          <w:p w14:paraId="4D49F3AC" w14:textId="77777777" w:rsidR="0041738D" w:rsidRPr="005558D8" w:rsidRDefault="0041738D" w:rsidP="0041738D">
            <w:r w:rsidRPr="005558D8">
              <w:rPr>
                <w:b/>
                <w:bCs/>
              </w:rPr>
              <w:t xml:space="preserve">Test Case ID: </w:t>
            </w:r>
            <w:r>
              <w:t>TC 3.2.7</w:t>
            </w:r>
          </w:p>
        </w:tc>
      </w:tr>
      <w:tr w:rsidR="0041738D" w14:paraId="0CE079CA" w14:textId="77777777" w:rsidTr="0041738D">
        <w:tc>
          <w:tcPr>
            <w:tcW w:w="9627" w:type="dxa"/>
            <w:shd w:val="clear" w:color="auto" w:fill="D9D9D9" w:themeFill="background1" w:themeFillShade="D9"/>
          </w:tcPr>
          <w:p w14:paraId="4BA826AC" w14:textId="77777777" w:rsidR="0041738D" w:rsidRPr="005558D8" w:rsidRDefault="0041738D" w:rsidP="0041738D">
            <w:r w:rsidRPr="005558D8">
              <w:rPr>
                <w:b/>
                <w:bCs/>
              </w:rPr>
              <w:t>Precondizioni:</w:t>
            </w:r>
            <w:r>
              <w:rPr>
                <w:b/>
                <w:bCs/>
              </w:rPr>
              <w:t xml:space="preserve"> </w:t>
            </w:r>
          </w:p>
        </w:tc>
      </w:tr>
      <w:tr w:rsidR="0041738D" w14:paraId="7A80BC4F" w14:textId="77777777" w:rsidTr="0041738D">
        <w:tc>
          <w:tcPr>
            <w:tcW w:w="9627" w:type="dxa"/>
          </w:tcPr>
          <w:p w14:paraId="1AAD040A" w14:textId="77777777" w:rsidR="0041738D" w:rsidRDefault="0041738D" w:rsidP="0041738D">
            <w:r>
              <w:t>L’utente si trova sulla propria pagina personale</w:t>
            </w:r>
          </w:p>
        </w:tc>
      </w:tr>
      <w:tr w:rsidR="0041738D" w14:paraId="21F27CFE" w14:textId="77777777" w:rsidTr="0041738D">
        <w:tc>
          <w:tcPr>
            <w:tcW w:w="9627" w:type="dxa"/>
            <w:shd w:val="clear" w:color="auto" w:fill="D9D9D9" w:themeFill="background1" w:themeFillShade="D9"/>
          </w:tcPr>
          <w:p w14:paraId="37C52A3F" w14:textId="77777777" w:rsidR="0041738D" w:rsidRPr="005558D8" w:rsidRDefault="0041738D" w:rsidP="0041738D">
            <w:pPr>
              <w:rPr>
                <w:b/>
                <w:bCs/>
              </w:rPr>
            </w:pPr>
            <w:r w:rsidRPr="005558D8">
              <w:rPr>
                <w:b/>
                <w:bCs/>
              </w:rPr>
              <w:t>Flusso di Eventi:</w:t>
            </w:r>
          </w:p>
        </w:tc>
      </w:tr>
      <w:tr w:rsidR="0041738D" w14:paraId="24C52961" w14:textId="77777777" w:rsidTr="0041738D">
        <w:tc>
          <w:tcPr>
            <w:tcW w:w="9627" w:type="dxa"/>
          </w:tcPr>
          <w:p w14:paraId="6EB1E866" w14:textId="77777777" w:rsidR="0041738D" w:rsidRDefault="0041738D" w:rsidP="0041738D">
            <w:pPr>
              <w:pStyle w:val="Paragrafoelenco"/>
              <w:numPr>
                <w:ilvl w:val="0"/>
                <w:numId w:val="10"/>
              </w:numPr>
              <w:ind w:left="452"/>
            </w:pPr>
            <w:r>
              <w:t>L’utente inserisce i seguenti dati:</w:t>
            </w:r>
          </w:p>
          <w:tbl>
            <w:tblPr>
              <w:tblStyle w:val="Grigliatabella"/>
              <w:tblW w:w="0" w:type="auto"/>
              <w:tblInd w:w="1297" w:type="dxa"/>
              <w:tblLook w:val="04A0" w:firstRow="1" w:lastRow="0" w:firstColumn="1" w:lastColumn="0" w:noHBand="0" w:noVBand="1"/>
            </w:tblPr>
            <w:tblGrid>
              <w:gridCol w:w="2546"/>
              <w:gridCol w:w="3686"/>
            </w:tblGrid>
            <w:tr w:rsidR="0041738D" w14:paraId="624A3CEE" w14:textId="77777777" w:rsidTr="0041738D">
              <w:tc>
                <w:tcPr>
                  <w:tcW w:w="2546" w:type="dxa"/>
                </w:tcPr>
                <w:p w14:paraId="3A2D7FE0" w14:textId="77777777" w:rsidR="0041738D" w:rsidRDefault="0041738D" w:rsidP="0041738D">
                  <w:pPr>
                    <w:pStyle w:val="Paragrafoelenco"/>
                    <w:ind w:left="0"/>
                  </w:pPr>
                  <w:r>
                    <w:t>Indirizzo</w:t>
                  </w:r>
                </w:p>
              </w:tc>
              <w:tc>
                <w:tcPr>
                  <w:tcW w:w="3686" w:type="dxa"/>
                </w:tcPr>
                <w:p w14:paraId="7E8F80B9" w14:textId="77777777" w:rsidR="0041738D" w:rsidRDefault="0041738D" w:rsidP="0041738D">
                  <w:pPr>
                    <w:pStyle w:val="Paragrafoelenco"/>
                    <w:ind w:left="0"/>
                  </w:pPr>
                  <w:r>
                    <w:t>Via Trieste</w:t>
                  </w:r>
                </w:p>
              </w:tc>
            </w:tr>
            <w:tr w:rsidR="0041738D" w14:paraId="7394EFF6" w14:textId="77777777" w:rsidTr="0041738D">
              <w:tc>
                <w:tcPr>
                  <w:tcW w:w="2546" w:type="dxa"/>
                </w:tcPr>
                <w:p w14:paraId="55105CE3" w14:textId="77777777" w:rsidR="0041738D" w:rsidRDefault="0041738D" w:rsidP="0041738D">
                  <w:pPr>
                    <w:pStyle w:val="Paragrafoelenco"/>
                    <w:ind w:left="0"/>
                  </w:pPr>
                  <w:r>
                    <w:t>N</w:t>
                  </w:r>
                  <w:r w:rsidRPr="00702E90">
                    <w:rPr>
                      <w:vertAlign w:val="superscript"/>
                    </w:rPr>
                    <w:t>o</w:t>
                  </w:r>
                  <w:r>
                    <w:t xml:space="preserve"> Civico</w:t>
                  </w:r>
                </w:p>
              </w:tc>
              <w:tc>
                <w:tcPr>
                  <w:tcW w:w="3686" w:type="dxa"/>
                </w:tcPr>
                <w:p w14:paraId="6FC855EA" w14:textId="77777777" w:rsidR="0041738D" w:rsidRDefault="0041738D" w:rsidP="0041738D">
                  <w:pPr>
                    <w:pStyle w:val="Paragrafoelenco"/>
                    <w:ind w:left="0"/>
                  </w:pPr>
                  <w:r>
                    <w:t>172</w:t>
                  </w:r>
                </w:p>
              </w:tc>
            </w:tr>
            <w:tr w:rsidR="0041738D" w14:paraId="2B2A0A56" w14:textId="77777777" w:rsidTr="0041738D">
              <w:tc>
                <w:tcPr>
                  <w:tcW w:w="2546" w:type="dxa"/>
                </w:tcPr>
                <w:p w14:paraId="33C6973F" w14:textId="77777777" w:rsidR="0041738D" w:rsidRDefault="0041738D" w:rsidP="0041738D">
                  <w:pPr>
                    <w:pStyle w:val="Paragrafoelenco"/>
                    <w:ind w:left="0"/>
                  </w:pPr>
                  <w:r>
                    <w:t>CAP</w:t>
                  </w:r>
                </w:p>
              </w:tc>
              <w:tc>
                <w:tcPr>
                  <w:tcW w:w="3686" w:type="dxa"/>
                </w:tcPr>
                <w:p w14:paraId="64A50E7F" w14:textId="77777777" w:rsidR="0041738D" w:rsidRDefault="0041738D" w:rsidP="0041738D">
                  <w:pPr>
                    <w:pStyle w:val="Paragrafoelenco"/>
                    <w:ind w:left="0"/>
                  </w:pPr>
                </w:p>
              </w:tc>
            </w:tr>
          </w:tbl>
          <w:p w14:paraId="06DB43D0" w14:textId="77777777" w:rsidR="0041738D" w:rsidRDefault="0041738D" w:rsidP="0041738D">
            <w:pPr>
              <w:pStyle w:val="Paragrafoelenco"/>
              <w:numPr>
                <w:ilvl w:val="0"/>
                <w:numId w:val="10"/>
              </w:numPr>
              <w:ind w:left="452"/>
            </w:pPr>
            <w:r>
              <w:t>L’utente preme sul pulsante “Salva”</w:t>
            </w:r>
          </w:p>
        </w:tc>
      </w:tr>
      <w:tr w:rsidR="0041738D" w14:paraId="048B7535" w14:textId="77777777" w:rsidTr="0041738D">
        <w:tc>
          <w:tcPr>
            <w:tcW w:w="9627" w:type="dxa"/>
            <w:shd w:val="clear" w:color="auto" w:fill="D9D9D9" w:themeFill="background1" w:themeFillShade="D9"/>
          </w:tcPr>
          <w:p w14:paraId="3AD12529" w14:textId="77777777" w:rsidR="0041738D" w:rsidRPr="005558D8" w:rsidRDefault="0041738D" w:rsidP="0041738D">
            <w:pPr>
              <w:rPr>
                <w:b/>
                <w:bCs/>
              </w:rPr>
            </w:pPr>
            <w:r w:rsidRPr="005558D8">
              <w:rPr>
                <w:b/>
                <w:bCs/>
              </w:rPr>
              <w:t>Oracolo:</w:t>
            </w:r>
          </w:p>
        </w:tc>
      </w:tr>
      <w:tr w:rsidR="0041738D" w14:paraId="54254580" w14:textId="77777777" w:rsidTr="0041738D">
        <w:tc>
          <w:tcPr>
            <w:tcW w:w="9627" w:type="dxa"/>
          </w:tcPr>
          <w:p w14:paraId="751C2786" w14:textId="77777777" w:rsidR="0041738D" w:rsidRDefault="0041738D" w:rsidP="0041738D">
            <w:r>
              <w:t>Il salvataggio non è avvenuto perché i campi obbligatori non sono stati compilati</w:t>
            </w:r>
          </w:p>
        </w:tc>
      </w:tr>
    </w:tbl>
    <w:p w14:paraId="34E8293A" w14:textId="77777777" w:rsidR="0041738D" w:rsidRDefault="0041738D" w:rsidP="0041738D"/>
    <w:tbl>
      <w:tblPr>
        <w:tblStyle w:val="Grigliatabella"/>
        <w:tblW w:w="0" w:type="auto"/>
        <w:tblInd w:w="426" w:type="dxa"/>
        <w:tblLook w:val="04A0" w:firstRow="1" w:lastRow="0" w:firstColumn="1" w:lastColumn="0" w:noHBand="0" w:noVBand="1"/>
      </w:tblPr>
      <w:tblGrid>
        <w:gridCol w:w="9201"/>
      </w:tblGrid>
      <w:tr w:rsidR="0041738D" w14:paraId="27FE5E01" w14:textId="77777777" w:rsidTr="0041738D">
        <w:tc>
          <w:tcPr>
            <w:tcW w:w="9627" w:type="dxa"/>
            <w:shd w:val="clear" w:color="auto" w:fill="D9D9D9" w:themeFill="background1" w:themeFillShade="D9"/>
          </w:tcPr>
          <w:p w14:paraId="498254DC" w14:textId="77777777" w:rsidR="0041738D" w:rsidRPr="005558D8" w:rsidRDefault="0041738D" w:rsidP="0041738D">
            <w:r w:rsidRPr="005558D8">
              <w:rPr>
                <w:b/>
                <w:bCs/>
              </w:rPr>
              <w:t xml:space="preserve">Test Case ID: </w:t>
            </w:r>
            <w:r>
              <w:t>TC 3.2.8</w:t>
            </w:r>
          </w:p>
        </w:tc>
      </w:tr>
      <w:tr w:rsidR="0041738D" w14:paraId="2F9559F4" w14:textId="77777777" w:rsidTr="0041738D">
        <w:tc>
          <w:tcPr>
            <w:tcW w:w="9627" w:type="dxa"/>
            <w:shd w:val="clear" w:color="auto" w:fill="D9D9D9" w:themeFill="background1" w:themeFillShade="D9"/>
          </w:tcPr>
          <w:p w14:paraId="64691D49" w14:textId="77777777" w:rsidR="0041738D" w:rsidRPr="005558D8" w:rsidRDefault="0041738D" w:rsidP="0041738D">
            <w:r w:rsidRPr="005558D8">
              <w:rPr>
                <w:b/>
                <w:bCs/>
              </w:rPr>
              <w:t>Precondizioni:</w:t>
            </w:r>
            <w:r>
              <w:rPr>
                <w:b/>
                <w:bCs/>
              </w:rPr>
              <w:t xml:space="preserve"> </w:t>
            </w:r>
          </w:p>
        </w:tc>
      </w:tr>
      <w:tr w:rsidR="0041738D" w14:paraId="5676527C" w14:textId="77777777" w:rsidTr="0041738D">
        <w:tc>
          <w:tcPr>
            <w:tcW w:w="9627" w:type="dxa"/>
          </w:tcPr>
          <w:p w14:paraId="0FA8B6B7" w14:textId="77777777" w:rsidR="0041738D" w:rsidRDefault="0041738D" w:rsidP="0041738D">
            <w:r>
              <w:t>L’utente si trova sulla propria pagina personale</w:t>
            </w:r>
          </w:p>
        </w:tc>
      </w:tr>
      <w:tr w:rsidR="0041738D" w14:paraId="0E916948" w14:textId="77777777" w:rsidTr="0041738D">
        <w:tc>
          <w:tcPr>
            <w:tcW w:w="9627" w:type="dxa"/>
            <w:shd w:val="clear" w:color="auto" w:fill="D9D9D9" w:themeFill="background1" w:themeFillShade="D9"/>
          </w:tcPr>
          <w:p w14:paraId="14474E3E" w14:textId="77777777" w:rsidR="0041738D" w:rsidRPr="005558D8" w:rsidRDefault="0041738D" w:rsidP="0041738D">
            <w:pPr>
              <w:rPr>
                <w:b/>
                <w:bCs/>
              </w:rPr>
            </w:pPr>
            <w:r w:rsidRPr="005558D8">
              <w:rPr>
                <w:b/>
                <w:bCs/>
              </w:rPr>
              <w:t>Flusso di Eventi:</w:t>
            </w:r>
          </w:p>
        </w:tc>
      </w:tr>
      <w:tr w:rsidR="0041738D" w14:paraId="7995F8B9" w14:textId="77777777" w:rsidTr="0041738D">
        <w:tc>
          <w:tcPr>
            <w:tcW w:w="9627" w:type="dxa"/>
          </w:tcPr>
          <w:p w14:paraId="7B80B0F1" w14:textId="77777777" w:rsidR="0041738D" w:rsidRDefault="0041738D" w:rsidP="0041738D">
            <w:pPr>
              <w:pStyle w:val="Paragrafoelenco"/>
              <w:numPr>
                <w:ilvl w:val="0"/>
                <w:numId w:val="10"/>
              </w:numPr>
              <w:ind w:left="452"/>
            </w:pPr>
            <w:r>
              <w:t>L’utente inserisce i seguenti dati:</w:t>
            </w:r>
          </w:p>
          <w:tbl>
            <w:tblPr>
              <w:tblStyle w:val="Grigliatabella"/>
              <w:tblW w:w="0" w:type="auto"/>
              <w:tblInd w:w="1297" w:type="dxa"/>
              <w:tblLook w:val="04A0" w:firstRow="1" w:lastRow="0" w:firstColumn="1" w:lastColumn="0" w:noHBand="0" w:noVBand="1"/>
            </w:tblPr>
            <w:tblGrid>
              <w:gridCol w:w="2546"/>
              <w:gridCol w:w="3686"/>
            </w:tblGrid>
            <w:tr w:rsidR="0041738D" w14:paraId="5837AF5D" w14:textId="77777777" w:rsidTr="0041738D">
              <w:tc>
                <w:tcPr>
                  <w:tcW w:w="2546" w:type="dxa"/>
                </w:tcPr>
                <w:p w14:paraId="1310F9D3" w14:textId="77777777" w:rsidR="0041738D" w:rsidRDefault="0041738D" w:rsidP="0041738D">
                  <w:pPr>
                    <w:pStyle w:val="Paragrafoelenco"/>
                    <w:ind w:left="0"/>
                  </w:pPr>
                  <w:r>
                    <w:t>Indirizzo</w:t>
                  </w:r>
                </w:p>
              </w:tc>
              <w:tc>
                <w:tcPr>
                  <w:tcW w:w="3686" w:type="dxa"/>
                </w:tcPr>
                <w:p w14:paraId="0D4CD944" w14:textId="77777777" w:rsidR="0041738D" w:rsidRDefault="0041738D" w:rsidP="0041738D">
                  <w:pPr>
                    <w:pStyle w:val="Paragrafoelenco"/>
                    <w:ind w:left="0"/>
                  </w:pPr>
                  <w:r>
                    <w:t>Via Trieste</w:t>
                  </w:r>
                </w:p>
              </w:tc>
            </w:tr>
            <w:tr w:rsidR="0041738D" w14:paraId="30CCBF16" w14:textId="77777777" w:rsidTr="0041738D">
              <w:tc>
                <w:tcPr>
                  <w:tcW w:w="2546" w:type="dxa"/>
                </w:tcPr>
                <w:p w14:paraId="6B4F5C52" w14:textId="77777777" w:rsidR="0041738D" w:rsidRDefault="0041738D" w:rsidP="0041738D">
                  <w:pPr>
                    <w:pStyle w:val="Paragrafoelenco"/>
                    <w:ind w:left="0"/>
                  </w:pPr>
                  <w:r>
                    <w:t>N</w:t>
                  </w:r>
                  <w:r w:rsidRPr="00702E90">
                    <w:rPr>
                      <w:vertAlign w:val="superscript"/>
                    </w:rPr>
                    <w:t>o</w:t>
                  </w:r>
                  <w:r>
                    <w:t xml:space="preserve"> Civico</w:t>
                  </w:r>
                </w:p>
              </w:tc>
              <w:tc>
                <w:tcPr>
                  <w:tcW w:w="3686" w:type="dxa"/>
                </w:tcPr>
                <w:p w14:paraId="5E95B850" w14:textId="77777777" w:rsidR="0041738D" w:rsidRDefault="0041738D" w:rsidP="0041738D">
                  <w:pPr>
                    <w:pStyle w:val="Paragrafoelenco"/>
                    <w:ind w:left="0"/>
                  </w:pPr>
                  <w:r>
                    <w:t>172</w:t>
                  </w:r>
                </w:p>
              </w:tc>
            </w:tr>
            <w:tr w:rsidR="0041738D" w14:paraId="7799C9E8" w14:textId="77777777" w:rsidTr="0041738D">
              <w:tc>
                <w:tcPr>
                  <w:tcW w:w="2546" w:type="dxa"/>
                </w:tcPr>
                <w:p w14:paraId="39CB89A8" w14:textId="77777777" w:rsidR="0041738D" w:rsidRDefault="0041738D" w:rsidP="0041738D">
                  <w:pPr>
                    <w:pStyle w:val="Paragrafoelenco"/>
                    <w:ind w:left="0"/>
                  </w:pPr>
                  <w:r>
                    <w:t>CAP</w:t>
                  </w:r>
                </w:p>
              </w:tc>
              <w:tc>
                <w:tcPr>
                  <w:tcW w:w="3686" w:type="dxa"/>
                </w:tcPr>
                <w:p w14:paraId="506CC3A1" w14:textId="77777777" w:rsidR="0041738D" w:rsidRDefault="0041738D" w:rsidP="0041738D">
                  <w:pPr>
                    <w:pStyle w:val="Paragrafoelenco"/>
                    <w:ind w:left="0"/>
                  </w:pPr>
                  <w:r>
                    <w:t>89</w:t>
                  </w:r>
                </w:p>
              </w:tc>
            </w:tr>
          </w:tbl>
          <w:p w14:paraId="61E3C1FD" w14:textId="77777777" w:rsidR="0041738D" w:rsidRDefault="0041738D" w:rsidP="0041738D">
            <w:pPr>
              <w:pStyle w:val="Paragrafoelenco"/>
              <w:numPr>
                <w:ilvl w:val="0"/>
                <w:numId w:val="10"/>
              </w:numPr>
              <w:ind w:left="452"/>
            </w:pPr>
            <w:r>
              <w:t>L’utente preme sul pulsante “Salva”</w:t>
            </w:r>
          </w:p>
        </w:tc>
      </w:tr>
      <w:tr w:rsidR="0041738D" w14:paraId="3AB420C9" w14:textId="77777777" w:rsidTr="0041738D">
        <w:tc>
          <w:tcPr>
            <w:tcW w:w="9627" w:type="dxa"/>
            <w:shd w:val="clear" w:color="auto" w:fill="D9D9D9" w:themeFill="background1" w:themeFillShade="D9"/>
          </w:tcPr>
          <w:p w14:paraId="0973CE0B" w14:textId="77777777" w:rsidR="0041738D" w:rsidRPr="005558D8" w:rsidRDefault="0041738D" w:rsidP="0041738D">
            <w:pPr>
              <w:rPr>
                <w:b/>
                <w:bCs/>
              </w:rPr>
            </w:pPr>
            <w:r w:rsidRPr="005558D8">
              <w:rPr>
                <w:b/>
                <w:bCs/>
              </w:rPr>
              <w:t>Oracolo:</w:t>
            </w:r>
          </w:p>
        </w:tc>
      </w:tr>
      <w:tr w:rsidR="0041738D" w14:paraId="4EB8154F" w14:textId="77777777" w:rsidTr="0041738D">
        <w:tc>
          <w:tcPr>
            <w:tcW w:w="9627" w:type="dxa"/>
          </w:tcPr>
          <w:p w14:paraId="2B5A9FFA" w14:textId="77777777" w:rsidR="0041738D" w:rsidRDefault="0041738D" w:rsidP="0041738D">
            <w:r>
              <w:t>Il salvataggio non è avvenuto perché il campo “CAP” non rispetta la lunghezza</w:t>
            </w:r>
          </w:p>
        </w:tc>
      </w:tr>
    </w:tbl>
    <w:p w14:paraId="0716493A" w14:textId="77777777" w:rsidR="0041738D" w:rsidRDefault="0041738D" w:rsidP="0041738D"/>
    <w:tbl>
      <w:tblPr>
        <w:tblStyle w:val="Grigliatabella"/>
        <w:tblW w:w="0" w:type="auto"/>
        <w:tblInd w:w="426" w:type="dxa"/>
        <w:tblLook w:val="04A0" w:firstRow="1" w:lastRow="0" w:firstColumn="1" w:lastColumn="0" w:noHBand="0" w:noVBand="1"/>
      </w:tblPr>
      <w:tblGrid>
        <w:gridCol w:w="9201"/>
      </w:tblGrid>
      <w:tr w:rsidR="0041738D" w14:paraId="17FB8A5D" w14:textId="77777777" w:rsidTr="0041738D">
        <w:tc>
          <w:tcPr>
            <w:tcW w:w="9627" w:type="dxa"/>
            <w:shd w:val="clear" w:color="auto" w:fill="D9D9D9" w:themeFill="background1" w:themeFillShade="D9"/>
          </w:tcPr>
          <w:p w14:paraId="7D03DB28" w14:textId="77777777" w:rsidR="0041738D" w:rsidRPr="005558D8" w:rsidRDefault="0041738D" w:rsidP="0041738D">
            <w:r w:rsidRPr="005558D8">
              <w:rPr>
                <w:b/>
                <w:bCs/>
              </w:rPr>
              <w:t xml:space="preserve">Test Case ID: </w:t>
            </w:r>
            <w:r>
              <w:t>TC 3.2.9</w:t>
            </w:r>
          </w:p>
        </w:tc>
      </w:tr>
      <w:tr w:rsidR="0041738D" w14:paraId="6AE3C424" w14:textId="77777777" w:rsidTr="0041738D">
        <w:tc>
          <w:tcPr>
            <w:tcW w:w="9627" w:type="dxa"/>
            <w:shd w:val="clear" w:color="auto" w:fill="D9D9D9" w:themeFill="background1" w:themeFillShade="D9"/>
          </w:tcPr>
          <w:p w14:paraId="27F7DCF1" w14:textId="77777777" w:rsidR="0041738D" w:rsidRPr="005558D8" w:rsidRDefault="0041738D" w:rsidP="0041738D">
            <w:r w:rsidRPr="005558D8">
              <w:rPr>
                <w:b/>
                <w:bCs/>
              </w:rPr>
              <w:t>Precondizioni:</w:t>
            </w:r>
            <w:r>
              <w:rPr>
                <w:b/>
                <w:bCs/>
              </w:rPr>
              <w:t xml:space="preserve"> </w:t>
            </w:r>
          </w:p>
        </w:tc>
      </w:tr>
      <w:tr w:rsidR="0041738D" w14:paraId="7C8C6E0E" w14:textId="77777777" w:rsidTr="0041738D">
        <w:tc>
          <w:tcPr>
            <w:tcW w:w="9627" w:type="dxa"/>
          </w:tcPr>
          <w:p w14:paraId="3EE89AEE" w14:textId="77777777" w:rsidR="0041738D" w:rsidRDefault="0041738D" w:rsidP="0041738D">
            <w:r>
              <w:t>L’utente si trova sulla propria pagina personale</w:t>
            </w:r>
          </w:p>
        </w:tc>
      </w:tr>
      <w:tr w:rsidR="0041738D" w14:paraId="35A5C85C" w14:textId="77777777" w:rsidTr="0041738D">
        <w:tc>
          <w:tcPr>
            <w:tcW w:w="9627" w:type="dxa"/>
            <w:shd w:val="clear" w:color="auto" w:fill="D9D9D9" w:themeFill="background1" w:themeFillShade="D9"/>
          </w:tcPr>
          <w:p w14:paraId="326707DF" w14:textId="77777777" w:rsidR="0041738D" w:rsidRPr="005558D8" w:rsidRDefault="0041738D" w:rsidP="0041738D">
            <w:pPr>
              <w:rPr>
                <w:b/>
                <w:bCs/>
              </w:rPr>
            </w:pPr>
            <w:r w:rsidRPr="005558D8">
              <w:rPr>
                <w:b/>
                <w:bCs/>
              </w:rPr>
              <w:t>Flusso di Eventi:</w:t>
            </w:r>
          </w:p>
        </w:tc>
      </w:tr>
      <w:tr w:rsidR="0041738D" w14:paraId="17D33F02" w14:textId="77777777" w:rsidTr="0041738D">
        <w:tc>
          <w:tcPr>
            <w:tcW w:w="9627" w:type="dxa"/>
          </w:tcPr>
          <w:p w14:paraId="34043CCD" w14:textId="77777777" w:rsidR="0041738D" w:rsidRDefault="0041738D" w:rsidP="0041738D">
            <w:pPr>
              <w:pStyle w:val="Paragrafoelenco"/>
              <w:numPr>
                <w:ilvl w:val="0"/>
                <w:numId w:val="10"/>
              </w:numPr>
              <w:ind w:left="452"/>
            </w:pPr>
            <w:r>
              <w:t>L’utente inserisce i seguenti dati:</w:t>
            </w:r>
          </w:p>
          <w:tbl>
            <w:tblPr>
              <w:tblStyle w:val="Grigliatabella"/>
              <w:tblW w:w="0" w:type="auto"/>
              <w:tblInd w:w="1297" w:type="dxa"/>
              <w:tblLook w:val="04A0" w:firstRow="1" w:lastRow="0" w:firstColumn="1" w:lastColumn="0" w:noHBand="0" w:noVBand="1"/>
            </w:tblPr>
            <w:tblGrid>
              <w:gridCol w:w="2546"/>
              <w:gridCol w:w="3686"/>
            </w:tblGrid>
            <w:tr w:rsidR="0041738D" w14:paraId="64BF94C6" w14:textId="77777777" w:rsidTr="0041738D">
              <w:tc>
                <w:tcPr>
                  <w:tcW w:w="2546" w:type="dxa"/>
                </w:tcPr>
                <w:p w14:paraId="219D53F9" w14:textId="77777777" w:rsidR="0041738D" w:rsidRDefault="0041738D" w:rsidP="0041738D">
                  <w:pPr>
                    <w:pStyle w:val="Paragrafoelenco"/>
                    <w:ind w:left="0"/>
                  </w:pPr>
                  <w:r>
                    <w:t>Indirizzo</w:t>
                  </w:r>
                </w:p>
              </w:tc>
              <w:tc>
                <w:tcPr>
                  <w:tcW w:w="3686" w:type="dxa"/>
                </w:tcPr>
                <w:p w14:paraId="2BAB4695" w14:textId="77777777" w:rsidR="0041738D" w:rsidRDefault="0041738D" w:rsidP="0041738D">
                  <w:pPr>
                    <w:pStyle w:val="Paragrafoelenco"/>
                    <w:ind w:left="0"/>
                  </w:pPr>
                  <w:r>
                    <w:t>Via Trieste</w:t>
                  </w:r>
                </w:p>
              </w:tc>
            </w:tr>
            <w:tr w:rsidR="0041738D" w14:paraId="708EF3FA" w14:textId="77777777" w:rsidTr="0041738D">
              <w:tc>
                <w:tcPr>
                  <w:tcW w:w="2546" w:type="dxa"/>
                </w:tcPr>
                <w:p w14:paraId="24BB572F" w14:textId="77777777" w:rsidR="0041738D" w:rsidRDefault="0041738D" w:rsidP="0041738D">
                  <w:pPr>
                    <w:pStyle w:val="Paragrafoelenco"/>
                    <w:ind w:left="0"/>
                  </w:pPr>
                  <w:r>
                    <w:t>N</w:t>
                  </w:r>
                  <w:r w:rsidRPr="00702E90">
                    <w:rPr>
                      <w:vertAlign w:val="superscript"/>
                    </w:rPr>
                    <w:t>o</w:t>
                  </w:r>
                  <w:r>
                    <w:t xml:space="preserve"> Civico</w:t>
                  </w:r>
                </w:p>
              </w:tc>
              <w:tc>
                <w:tcPr>
                  <w:tcW w:w="3686" w:type="dxa"/>
                </w:tcPr>
                <w:p w14:paraId="420C6517" w14:textId="77777777" w:rsidR="0041738D" w:rsidRDefault="0041738D" w:rsidP="0041738D">
                  <w:pPr>
                    <w:pStyle w:val="Paragrafoelenco"/>
                    <w:ind w:left="0"/>
                  </w:pPr>
                  <w:r>
                    <w:t>172</w:t>
                  </w:r>
                </w:p>
              </w:tc>
            </w:tr>
            <w:tr w:rsidR="0041738D" w14:paraId="31559482" w14:textId="77777777" w:rsidTr="0041738D">
              <w:tc>
                <w:tcPr>
                  <w:tcW w:w="2546" w:type="dxa"/>
                </w:tcPr>
                <w:p w14:paraId="3732A8BE" w14:textId="77777777" w:rsidR="0041738D" w:rsidRDefault="0041738D" w:rsidP="0041738D">
                  <w:pPr>
                    <w:pStyle w:val="Paragrafoelenco"/>
                    <w:ind w:left="0"/>
                  </w:pPr>
                  <w:r>
                    <w:t>CAP</w:t>
                  </w:r>
                </w:p>
              </w:tc>
              <w:tc>
                <w:tcPr>
                  <w:tcW w:w="3686" w:type="dxa"/>
                </w:tcPr>
                <w:p w14:paraId="2D8062A8" w14:textId="77777777" w:rsidR="0041738D" w:rsidRDefault="0041738D" w:rsidP="0041738D">
                  <w:pPr>
                    <w:pStyle w:val="Paragrafoelenco"/>
                    <w:ind w:left="0"/>
                  </w:pPr>
                  <w:r>
                    <w:t>8904*</w:t>
                  </w:r>
                </w:p>
              </w:tc>
            </w:tr>
          </w:tbl>
          <w:p w14:paraId="3B2F1206" w14:textId="77777777" w:rsidR="0041738D" w:rsidRDefault="0041738D" w:rsidP="0041738D">
            <w:pPr>
              <w:pStyle w:val="Paragrafoelenco"/>
              <w:numPr>
                <w:ilvl w:val="0"/>
                <w:numId w:val="10"/>
              </w:numPr>
              <w:ind w:left="452"/>
            </w:pPr>
            <w:r>
              <w:t>L’utente preme sul pulsante “Salva”</w:t>
            </w:r>
          </w:p>
        </w:tc>
      </w:tr>
      <w:tr w:rsidR="0041738D" w14:paraId="08AB8DE0" w14:textId="77777777" w:rsidTr="0041738D">
        <w:tc>
          <w:tcPr>
            <w:tcW w:w="9627" w:type="dxa"/>
            <w:shd w:val="clear" w:color="auto" w:fill="D9D9D9" w:themeFill="background1" w:themeFillShade="D9"/>
          </w:tcPr>
          <w:p w14:paraId="1E24E680" w14:textId="77777777" w:rsidR="0041738D" w:rsidRPr="005558D8" w:rsidRDefault="0041738D" w:rsidP="0041738D">
            <w:pPr>
              <w:rPr>
                <w:b/>
                <w:bCs/>
              </w:rPr>
            </w:pPr>
            <w:r w:rsidRPr="005558D8">
              <w:rPr>
                <w:b/>
                <w:bCs/>
              </w:rPr>
              <w:t>Oracolo:</w:t>
            </w:r>
          </w:p>
        </w:tc>
      </w:tr>
      <w:tr w:rsidR="0041738D" w14:paraId="0360148B" w14:textId="77777777" w:rsidTr="0041738D">
        <w:tc>
          <w:tcPr>
            <w:tcW w:w="9627" w:type="dxa"/>
          </w:tcPr>
          <w:p w14:paraId="386E87E4" w14:textId="77777777" w:rsidR="0041738D" w:rsidRDefault="0041738D" w:rsidP="0041738D">
            <w:r>
              <w:t>Il salvataggio non è avvenuto perché il campo “CAP” non rispetta il formato</w:t>
            </w:r>
          </w:p>
        </w:tc>
      </w:tr>
    </w:tbl>
    <w:p w14:paraId="1800BC64" w14:textId="77777777" w:rsidR="0041738D" w:rsidRDefault="0041738D" w:rsidP="0041738D"/>
    <w:tbl>
      <w:tblPr>
        <w:tblStyle w:val="Grigliatabella"/>
        <w:tblW w:w="0" w:type="auto"/>
        <w:tblInd w:w="426" w:type="dxa"/>
        <w:tblLook w:val="04A0" w:firstRow="1" w:lastRow="0" w:firstColumn="1" w:lastColumn="0" w:noHBand="0" w:noVBand="1"/>
      </w:tblPr>
      <w:tblGrid>
        <w:gridCol w:w="9201"/>
      </w:tblGrid>
      <w:tr w:rsidR="0041738D" w14:paraId="379C7F1F" w14:textId="77777777" w:rsidTr="0041738D">
        <w:tc>
          <w:tcPr>
            <w:tcW w:w="9627" w:type="dxa"/>
            <w:shd w:val="clear" w:color="auto" w:fill="D9D9D9" w:themeFill="background1" w:themeFillShade="D9"/>
          </w:tcPr>
          <w:p w14:paraId="6F47FC07" w14:textId="77777777" w:rsidR="0041738D" w:rsidRPr="005558D8" w:rsidRDefault="0041738D" w:rsidP="0041738D">
            <w:r w:rsidRPr="005558D8">
              <w:rPr>
                <w:b/>
                <w:bCs/>
              </w:rPr>
              <w:t xml:space="preserve">Test Case ID: </w:t>
            </w:r>
            <w:r>
              <w:t>TC 3.2.10</w:t>
            </w:r>
          </w:p>
        </w:tc>
      </w:tr>
      <w:tr w:rsidR="0041738D" w14:paraId="7BFFE719" w14:textId="77777777" w:rsidTr="0041738D">
        <w:tc>
          <w:tcPr>
            <w:tcW w:w="9627" w:type="dxa"/>
            <w:shd w:val="clear" w:color="auto" w:fill="D9D9D9" w:themeFill="background1" w:themeFillShade="D9"/>
          </w:tcPr>
          <w:p w14:paraId="09C5955E" w14:textId="77777777" w:rsidR="0041738D" w:rsidRPr="005558D8" w:rsidRDefault="0041738D" w:rsidP="0041738D">
            <w:r w:rsidRPr="005558D8">
              <w:rPr>
                <w:b/>
                <w:bCs/>
              </w:rPr>
              <w:t>Precondizioni:</w:t>
            </w:r>
            <w:r>
              <w:rPr>
                <w:b/>
                <w:bCs/>
              </w:rPr>
              <w:t xml:space="preserve"> </w:t>
            </w:r>
          </w:p>
        </w:tc>
      </w:tr>
      <w:tr w:rsidR="0041738D" w14:paraId="106E73B7" w14:textId="77777777" w:rsidTr="0041738D">
        <w:tc>
          <w:tcPr>
            <w:tcW w:w="9627" w:type="dxa"/>
          </w:tcPr>
          <w:p w14:paraId="2351B3E1" w14:textId="77777777" w:rsidR="0041738D" w:rsidRDefault="0041738D" w:rsidP="0041738D">
            <w:r>
              <w:t>L’utente si trova sulla propria pagina personale</w:t>
            </w:r>
          </w:p>
        </w:tc>
      </w:tr>
      <w:tr w:rsidR="0041738D" w14:paraId="2E681ADF" w14:textId="77777777" w:rsidTr="0041738D">
        <w:tc>
          <w:tcPr>
            <w:tcW w:w="9627" w:type="dxa"/>
            <w:shd w:val="clear" w:color="auto" w:fill="D9D9D9" w:themeFill="background1" w:themeFillShade="D9"/>
          </w:tcPr>
          <w:p w14:paraId="7859F710" w14:textId="77777777" w:rsidR="0041738D" w:rsidRPr="005558D8" w:rsidRDefault="0041738D" w:rsidP="0041738D">
            <w:pPr>
              <w:rPr>
                <w:b/>
                <w:bCs/>
              </w:rPr>
            </w:pPr>
            <w:r w:rsidRPr="005558D8">
              <w:rPr>
                <w:b/>
                <w:bCs/>
              </w:rPr>
              <w:t>Flusso di Eventi:</w:t>
            </w:r>
          </w:p>
        </w:tc>
      </w:tr>
      <w:tr w:rsidR="0041738D" w14:paraId="4260EA88" w14:textId="77777777" w:rsidTr="0041738D">
        <w:tc>
          <w:tcPr>
            <w:tcW w:w="9627" w:type="dxa"/>
          </w:tcPr>
          <w:p w14:paraId="6ADBB2CD" w14:textId="77777777" w:rsidR="0041738D" w:rsidRDefault="0041738D" w:rsidP="0041738D">
            <w:pPr>
              <w:pStyle w:val="Paragrafoelenco"/>
              <w:numPr>
                <w:ilvl w:val="0"/>
                <w:numId w:val="10"/>
              </w:numPr>
              <w:ind w:left="452"/>
            </w:pPr>
            <w:r>
              <w:lastRenderedPageBreak/>
              <w:t>L’utente inserisce i seguenti dati:</w:t>
            </w:r>
          </w:p>
          <w:tbl>
            <w:tblPr>
              <w:tblStyle w:val="Grigliatabella"/>
              <w:tblW w:w="0" w:type="auto"/>
              <w:tblInd w:w="1297" w:type="dxa"/>
              <w:tblLook w:val="04A0" w:firstRow="1" w:lastRow="0" w:firstColumn="1" w:lastColumn="0" w:noHBand="0" w:noVBand="1"/>
            </w:tblPr>
            <w:tblGrid>
              <w:gridCol w:w="2546"/>
              <w:gridCol w:w="3686"/>
            </w:tblGrid>
            <w:tr w:rsidR="0041738D" w14:paraId="4EE732E8" w14:textId="77777777" w:rsidTr="0041738D">
              <w:tc>
                <w:tcPr>
                  <w:tcW w:w="2546" w:type="dxa"/>
                </w:tcPr>
                <w:p w14:paraId="096761DB" w14:textId="77777777" w:rsidR="0041738D" w:rsidRDefault="0041738D" w:rsidP="0041738D">
                  <w:pPr>
                    <w:pStyle w:val="Paragrafoelenco"/>
                    <w:ind w:left="0"/>
                  </w:pPr>
                  <w:r>
                    <w:t>Indirizzo</w:t>
                  </w:r>
                </w:p>
              </w:tc>
              <w:tc>
                <w:tcPr>
                  <w:tcW w:w="3686" w:type="dxa"/>
                </w:tcPr>
                <w:p w14:paraId="5E21B9F1" w14:textId="77777777" w:rsidR="0041738D" w:rsidRDefault="0041738D" w:rsidP="0041738D">
                  <w:pPr>
                    <w:pStyle w:val="Paragrafoelenco"/>
                    <w:ind w:left="0"/>
                  </w:pPr>
                  <w:r>
                    <w:t>Via Trieste</w:t>
                  </w:r>
                </w:p>
              </w:tc>
            </w:tr>
            <w:tr w:rsidR="0041738D" w14:paraId="60BA7B31" w14:textId="77777777" w:rsidTr="0041738D">
              <w:tc>
                <w:tcPr>
                  <w:tcW w:w="2546" w:type="dxa"/>
                </w:tcPr>
                <w:p w14:paraId="1698DEC0" w14:textId="77777777" w:rsidR="0041738D" w:rsidRDefault="0041738D" w:rsidP="0041738D">
                  <w:pPr>
                    <w:pStyle w:val="Paragrafoelenco"/>
                    <w:ind w:left="0"/>
                  </w:pPr>
                  <w:r>
                    <w:t>N</w:t>
                  </w:r>
                  <w:r w:rsidRPr="00702E90">
                    <w:rPr>
                      <w:vertAlign w:val="superscript"/>
                    </w:rPr>
                    <w:t>o</w:t>
                  </w:r>
                  <w:r>
                    <w:t xml:space="preserve"> Civico</w:t>
                  </w:r>
                </w:p>
              </w:tc>
              <w:tc>
                <w:tcPr>
                  <w:tcW w:w="3686" w:type="dxa"/>
                </w:tcPr>
                <w:p w14:paraId="01A637E2" w14:textId="77777777" w:rsidR="0041738D" w:rsidRDefault="0041738D" w:rsidP="0041738D">
                  <w:pPr>
                    <w:pStyle w:val="Paragrafoelenco"/>
                    <w:ind w:left="0"/>
                  </w:pPr>
                  <w:r>
                    <w:t>172</w:t>
                  </w:r>
                </w:p>
              </w:tc>
            </w:tr>
            <w:tr w:rsidR="0041738D" w14:paraId="4A30B7D0" w14:textId="77777777" w:rsidTr="0041738D">
              <w:tc>
                <w:tcPr>
                  <w:tcW w:w="2546" w:type="dxa"/>
                </w:tcPr>
                <w:p w14:paraId="6D14F971" w14:textId="77777777" w:rsidR="0041738D" w:rsidRDefault="0041738D" w:rsidP="0041738D">
                  <w:pPr>
                    <w:pStyle w:val="Paragrafoelenco"/>
                    <w:ind w:left="0"/>
                  </w:pPr>
                  <w:r>
                    <w:t>CAP</w:t>
                  </w:r>
                </w:p>
              </w:tc>
              <w:tc>
                <w:tcPr>
                  <w:tcW w:w="3686" w:type="dxa"/>
                </w:tcPr>
                <w:p w14:paraId="58B245E8" w14:textId="77777777" w:rsidR="0041738D" w:rsidRDefault="0041738D" w:rsidP="0041738D">
                  <w:pPr>
                    <w:pStyle w:val="Paragrafoelenco"/>
                    <w:ind w:left="0"/>
                  </w:pPr>
                  <w:r>
                    <w:t>89047</w:t>
                  </w:r>
                </w:p>
              </w:tc>
            </w:tr>
          </w:tbl>
          <w:p w14:paraId="4A087AEE" w14:textId="77777777" w:rsidR="0041738D" w:rsidRDefault="0041738D" w:rsidP="0041738D">
            <w:pPr>
              <w:pStyle w:val="Paragrafoelenco"/>
              <w:numPr>
                <w:ilvl w:val="0"/>
                <w:numId w:val="10"/>
              </w:numPr>
              <w:ind w:left="452"/>
            </w:pPr>
            <w:r>
              <w:t>L’utente preme sul pulsante “Salva”</w:t>
            </w:r>
          </w:p>
        </w:tc>
      </w:tr>
      <w:tr w:rsidR="0041738D" w14:paraId="24CA56D0" w14:textId="77777777" w:rsidTr="0041738D">
        <w:tc>
          <w:tcPr>
            <w:tcW w:w="9627" w:type="dxa"/>
            <w:shd w:val="clear" w:color="auto" w:fill="D9D9D9" w:themeFill="background1" w:themeFillShade="D9"/>
          </w:tcPr>
          <w:p w14:paraId="1B1236BB" w14:textId="77777777" w:rsidR="0041738D" w:rsidRPr="005558D8" w:rsidRDefault="0041738D" w:rsidP="0041738D">
            <w:pPr>
              <w:rPr>
                <w:b/>
                <w:bCs/>
              </w:rPr>
            </w:pPr>
            <w:r w:rsidRPr="005558D8">
              <w:rPr>
                <w:b/>
                <w:bCs/>
              </w:rPr>
              <w:t>Oracolo:</w:t>
            </w:r>
          </w:p>
        </w:tc>
      </w:tr>
      <w:tr w:rsidR="0041738D" w14:paraId="6D5F6430" w14:textId="77777777" w:rsidTr="0041738D">
        <w:tc>
          <w:tcPr>
            <w:tcW w:w="9627" w:type="dxa"/>
          </w:tcPr>
          <w:p w14:paraId="017129DB" w14:textId="77777777" w:rsidR="0041738D" w:rsidRDefault="0041738D" w:rsidP="0041738D">
            <w:r>
              <w:t>Il salvataggio è avvenuto con successo</w:t>
            </w:r>
          </w:p>
        </w:tc>
      </w:tr>
    </w:tbl>
    <w:p w14:paraId="7F937707" w14:textId="77777777" w:rsidR="0041738D" w:rsidRDefault="0041738D" w:rsidP="0041738D"/>
    <w:tbl>
      <w:tblPr>
        <w:tblStyle w:val="Grigliatabella"/>
        <w:tblW w:w="0" w:type="auto"/>
        <w:tblInd w:w="426" w:type="dxa"/>
        <w:tblLook w:val="04A0" w:firstRow="1" w:lastRow="0" w:firstColumn="1" w:lastColumn="0" w:noHBand="0" w:noVBand="1"/>
      </w:tblPr>
      <w:tblGrid>
        <w:gridCol w:w="9201"/>
      </w:tblGrid>
      <w:tr w:rsidR="0041738D" w14:paraId="55C6921E" w14:textId="77777777" w:rsidTr="0041738D">
        <w:tc>
          <w:tcPr>
            <w:tcW w:w="9627" w:type="dxa"/>
            <w:shd w:val="clear" w:color="auto" w:fill="D9D9D9" w:themeFill="background1" w:themeFillShade="D9"/>
          </w:tcPr>
          <w:p w14:paraId="574A3B02" w14:textId="77777777" w:rsidR="0041738D" w:rsidRPr="005558D8" w:rsidRDefault="0041738D" w:rsidP="0041738D">
            <w:r w:rsidRPr="005558D8">
              <w:rPr>
                <w:b/>
                <w:bCs/>
              </w:rPr>
              <w:t xml:space="preserve">Test Case ID: </w:t>
            </w:r>
            <w:r>
              <w:t>TC 3.3.1</w:t>
            </w:r>
          </w:p>
        </w:tc>
      </w:tr>
      <w:tr w:rsidR="0041738D" w14:paraId="66B401C0" w14:textId="77777777" w:rsidTr="0041738D">
        <w:tc>
          <w:tcPr>
            <w:tcW w:w="9627" w:type="dxa"/>
            <w:shd w:val="clear" w:color="auto" w:fill="D9D9D9" w:themeFill="background1" w:themeFillShade="D9"/>
          </w:tcPr>
          <w:p w14:paraId="3DE0734C" w14:textId="77777777" w:rsidR="0041738D" w:rsidRPr="005558D8" w:rsidRDefault="0041738D" w:rsidP="0041738D">
            <w:r w:rsidRPr="005558D8">
              <w:rPr>
                <w:b/>
                <w:bCs/>
              </w:rPr>
              <w:t>Precondizioni:</w:t>
            </w:r>
            <w:r>
              <w:rPr>
                <w:b/>
                <w:bCs/>
              </w:rPr>
              <w:t xml:space="preserve"> </w:t>
            </w:r>
          </w:p>
        </w:tc>
      </w:tr>
      <w:tr w:rsidR="0041738D" w14:paraId="6F5B0E1A" w14:textId="77777777" w:rsidTr="0041738D">
        <w:tc>
          <w:tcPr>
            <w:tcW w:w="9627" w:type="dxa"/>
          </w:tcPr>
          <w:p w14:paraId="22B4061B" w14:textId="77777777" w:rsidR="0041738D" w:rsidRDefault="0041738D" w:rsidP="0041738D">
            <w:r>
              <w:t>L’utente si trova sulla propria pagina personale</w:t>
            </w:r>
          </w:p>
        </w:tc>
      </w:tr>
      <w:tr w:rsidR="0041738D" w14:paraId="0857EC4E" w14:textId="77777777" w:rsidTr="0041738D">
        <w:tc>
          <w:tcPr>
            <w:tcW w:w="9627" w:type="dxa"/>
            <w:shd w:val="clear" w:color="auto" w:fill="D9D9D9" w:themeFill="background1" w:themeFillShade="D9"/>
          </w:tcPr>
          <w:p w14:paraId="1338E28D" w14:textId="77777777" w:rsidR="0041738D" w:rsidRPr="005558D8" w:rsidRDefault="0041738D" w:rsidP="0041738D">
            <w:pPr>
              <w:rPr>
                <w:b/>
                <w:bCs/>
              </w:rPr>
            </w:pPr>
            <w:r w:rsidRPr="005558D8">
              <w:rPr>
                <w:b/>
                <w:bCs/>
              </w:rPr>
              <w:t>Flusso di Eventi:</w:t>
            </w:r>
          </w:p>
        </w:tc>
      </w:tr>
      <w:tr w:rsidR="0041738D" w14:paraId="32C1C2EF" w14:textId="77777777" w:rsidTr="0041738D">
        <w:tc>
          <w:tcPr>
            <w:tcW w:w="9627" w:type="dxa"/>
          </w:tcPr>
          <w:p w14:paraId="30111ED7" w14:textId="77777777" w:rsidR="0041738D" w:rsidRDefault="0041738D" w:rsidP="0041738D">
            <w:pPr>
              <w:pStyle w:val="Paragrafoelenco"/>
              <w:numPr>
                <w:ilvl w:val="0"/>
                <w:numId w:val="10"/>
              </w:numPr>
              <w:ind w:left="452"/>
            </w:pPr>
            <w:r>
              <w:t>L’utente inserisce i seguenti dati:</w:t>
            </w:r>
          </w:p>
          <w:tbl>
            <w:tblPr>
              <w:tblStyle w:val="Grigliatabella"/>
              <w:tblW w:w="0" w:type="auto"/>
              <w:tblInd w:w="1297" w:type="dxa"/>
              <w:tblLook w:val="04A0" w:firstRow="1" w:lastRow="0" w:firstColumn="1" w:lastColumn="0" w:noHBand="0" w:noVBand="1"/>
            </w:tblPr>
            <w:tblGrid>
              <w:gridCol w:w="2546"/>
              <w:gridCol w:w="3686"/>
            </w:tblGrid>
            <w:tr w:rsidR="0041738D" w14:paraId="74ED4806" w14:textId="77777777" w:rsidTr="0041738D">
              <w:tc>
                <w:tcPr>
                  <w:tcW w:w="2546" w:type="dxa"/>
                </w:tcPr>
                <w:p w14:paraId="1BD8E1EB" w14:textId="77777777" w:rsidR="0041738D" w:rsidRDefault="0041738D" w:rsidP="0041738D">
                  <w:pPr>
                    <w:pStyle w:val="Paragrafoelenc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686" w:type="dxa"/>
                </w:tcPr>
                <w:p w14:paraId="6A5FB69B" w14:textId="77777777" w:rsidR="0041738D" w:rsidRDefault="0041738D" w:rsidP="0041738D">
                  <w:pPr>
                    <w:pStyle w:val="Paragrafoelenco"/>
                    <w:ind w:left="0"/>
                  </w:pPr>
                </w:p>
              </w:tc>
            </w:tr>
          </w:tbl>
          <w:p w14:paraId="4DF107B6" w14:textId="77777777" w:rsidR="0041738D" w:rsidRDefault="0041738D" w:rsidP="0041738D">
            <w:pPr>
              <w:pStyle w:val="Paragrafoelenco"/>
              <w:numPr>
                <w:ilvl w:val="0"/>
                <w:numId w:val="10"/>
              </w:numPr>
              <w:ind w:left="452"/>
            </w:pPr>
            <w:r>
              <w:t>L’utente preme sul pulsante “Salva”</w:t>
            </w:r>
          </w:p>
        </w:tc>
      </w:tr>
      <w:tr w:rsidR="0041738D" w14:paraId="58EA0540" w14:textId="77777777" w:rsidTr="0041738D">
        <w:tc>
          <w:tcPr>
            <w:tcW w:w="9627" w:type="dxa"/>
            <w:shd w:val="clear" w:color="auto" w:fill="D9D9D9" w:themeFill="background1" w:themeFillShade="D9"/>
          </w:tcPr>
          <w:p w14:paraId="4E60214A" w14:textId="77777777" w:rsidR="0041738D" w:rsidRPr="005558D8" w:rsidRDefault="0041738D" w:rsidP="0041738D">
            <w:pPr>
              <w:rPr>
                <w:b/>
                <w:bCs/>
              </w:rPr>
            </w:pPr>
            <w:r w:rsidRPr="005558D8">
              <w:rPr>
                <w:b/>
                <w:bCs/>
              </w:rPr>
              <w:t>Oracolo:</w:t>
            </w:r>
          </w:p>
        </w:tc>
      </w:tr>
      <w:tr w:rsidR="0041738D" w14:paraId="1666A9CC" w14:textId="77777777" w:rsidTr="0041738D">
        <w:tc>
          <w:tcPr>
            <w:tcW w:w="9627" w:type="dxa"/>
          </w:tcPr>
          <w:p w14:paraId="24D83B46" w14:textId="77777777" w:rsidR="0041738D" w:rsidRDefault="0041738D" w:rsidP="0041738D">
            <w:r>
              <w:t>Il salvataggio non è avvenuto perché i campi obbligatori non sono stati compilati</w:t>
            </w:r>
          </w:p>
        </w:tc>
      </w:tr>
    </w:tbl>
    <w:p w14:paraId="7B8CC7E1" w14:textId="77777777" w:rsidR="0041738D" w:rsidRDefault="0041738D" w:rsidP="0041738D"/>
    <w:tbl>
      <w:tblPr>
        <w:tblStyle w:val="Grigliatabella"/>
        <w:tblW w:w="0" w:type="auto"/>
        <w:tblInd w:w="426" w:type="dxa"/>
        <w:tblLook w:val="04A0" w:firstRow="1" w:lastRow="0" w:firstColumn="1" w:lastColumn="0" w:noHBand="0" w:noVBand="1"/>
      </w:tblPr>
      <w:tblGrid>
        <w:gridCol w:w="9201"/>
      </w:tblGrid>
      <w:tr w:rsidR="0041738D" w14:paraId="52ACF5F8" w14:textId="77777777" w:rsidTr="0041738D">
        <w:tc>
          <w:tcPr>
            <w:tcW w:w="9627" w:type="dxa"/>
            <w:shd w:val="clear" w:color="auto" w:fill="D9D9D9" w:themeFill="background1" w:themeFillShade="D9"/>
          </w:tcPr>
          <w:p w14:paraId="62DCFB99" w14:textId="77777777" w:rsidR="0041738D" w:rsidRPr="005558D8" w:rsidRDefault="0041738D" w:rsidP="0041738D">
            <w:r w:rsidRPr="005558D8">
              <w:rPr>
                <w:b/>
                <w:bCs/>
              </w:rPr>
              <w:t xml:space="preserve">Test Case ID: </w:t>
            </w:r>
            <w:r>
              <w:t>TC 3.3.2</w:t>
            </w:r>
          </w:p>
        </w:tc>
      </w:tr>
      <w:tr w:rsidR="0041738D" w14:paraId="527D4853" w14:textId="77777777" w:rsidTr="0041738D">
        <w:tc>
          <w:tcPr>
            <w:tcW w:w="9627" w:type="dxa"/>
            <w:shd w:val="clear" w:color="auto" w:fill="D9D9D9" w:themeFill="background1" w:themeFillShade="D9"/>
          </w:tcPr>
          <w:p w14:paraId="50651FAE" w14:textId="77777777" w:rsidR="0041738D" w:rsidRPr="005558D8" w:rsidRDefault="0041738D" w:rsidP="0041738D">
            <w:r w:rsidRPr="005558D8">
              <w:rPr>
                <w:b/>
                <w:bCs/>
              </w:rPr>
              <w:t>Precondizioni:</w:t>
            </w:r>
            <w:r>
              <w:rPr>
                <w:b/>
                <w:bCs/>
              </w:rPr>
              <w:t xml:space="preserve"> </w:t>
            </w:r>
          </w:p>
        </w:tc>
      </w:tr>
      <w:tr w:rsidR="0041738D" w14:paraId="3269E4A8" w14:textId="77777777" w:rsidTr="0041738D">
        <w:tc>
          <w:tcPr>
            <w:tcW w:w="9627" w:type="dxa"/>
          </w:tcPr>
          <w:p w14:paraId="2B4C8A7F" w14:textId="77777777" w:rsidR="0041738D" w:rsidRDefault="0041738D" w:rsidP="0041738D">
            <w:r>
              <w:t>L’utente si trova sulla propria pagina personale</w:t>
            </w:r>
          </w:p>
        </w:tc>
      </w:tr>
      <w:tr w:rsidR="0041738D" w14:paraId="7A8E57DD" w14:textId="77777777" w:rsidTr="0041738D">
        <w:tc>
          <w:tcPr>
            <w:tcW w:w="9627" w:type="dxa"/>
            <w:shd w:val="clear" w:color="auto" w:fill="D9D9D9" w:themeFill="background1" w:themeFillShade="D9"/>
          </w:tcPr>
          <w:p w14:paraId="2375D58D" w14:textId="77777777" w:rsidR="0041738D" w:rsidRPr="005558D8" w:rsidRDefault="0041738D" w:rsidP="0041738D">
            <w:pPr>
              <w:rPr>
                <w:b/>
                <w:bCs/>
              </w:rPr>
            </w:pPr>
            <w:r w:rsidRPr="005558D8">
              <w:rPr>
                <w:b/>
                <w:bCs/>
              </w:rPr>
              <w:t>Flusso di Eventi:</w:t>
            </w:r>
          </w:p>
        </w:tc>
      </w:tr>
      <w:tr w:rsidR="0041738D" w14:paraId="038EABE7" w14:textId="77777777" w:rsidTr="0041738D">
        <w:tc>
          <w:tcPr>
            <w:tcW w:w="9627" w:type="dxa"/>
          </w:tcPr>
          <w:p w14:paraId="41CDAABA" w14:textId="77777777" w:rsidR="0041738D" w:rsidRDefault="0041738D" w:rsidP="0041738D">
            <w:pPr>
              <w:pStyle w:val="Paragrafoelenco"/>
              <w:numPr>
                <w:ilvl w:val="0"/>
                <w:numId w:val="10"/>
              </w:numPr>
              <w:ind w:left="452"/>
            </w:pPr>
            <w:r>
              <w:t>L’utente inserisce i seguenti dati:</w:t>
            </w:r>
          </w:p>
          <w:tbl>
            <w:tblPr>
              <w:tblStyle w:val="Grigliatabella"/>
              <w:tblW w:w="0" w:type="auto"/>
              <w:tblInd w:w="1297" w:type="dxa"/>
              <w:tblLook w:val="04A0" w:firstRow="1" w:lastRow="0" w:firstColumn="1" w:lastColumn="0" w:noHBand="0" w:noVBand="1"/>
            </w:tblPr>
            <w:tblGrid>
              <w:gridCol w:w="2546"/>
              <w:gridCol w:w="3686"/>
            </w:tblGrid>
            <w:tr w:rsidR="0041738D" w14:paraId="68F59EE0" w14:textId="77777777" w:rsidTr="0041738D">
              <w:tc>
                <w:tcPr>
                  <w:tcW w:w="2546" w:type="dxa"/>
                </w:tcPr>
                <w:p w14:paraId="0A1B7BB6" w14:textId="77777777" w:rsidR="0041738D" w:rsidRDefault="0041738D" w:rsidP="0041738D">
                  <w:pPr>
                    <w:pStyle w:val="Paragrafoelenc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686" w:type="dxa"/>
                </w:tcPr>
                <w:p w14:paraId="5B65BC4C" w14:textId="77777777" w:rsidR="0041738D" w:rsidRDefault="0041738D" w:rsidP="0041738D">
                  <w:pPr>
                    <w:pStyle w:val="Paragrafoelenco"/>
                    <w:ind w:left="0"/>
                  </w:pPr>
                  <w:r>
                    <w:t>Pacci11</w:t>
                  </w:r>
                </w:p>
              </w:tc>
            </w:tr>
          </w:tbl>
          <w:p w14:paraId="31DCED77" w14:textId="77777777" w:rsidR="0041738D" w:rsidRDefault="0041738D" w:rsidP="0041738D">
            <w:pPr>
              <w:pStyle w:val="Paragrafoelenco"/>
              <w:numPr>
                <w:ilvl w:val="0"/>
                <w:numId w:val="10"/>
              </w:numPr>
              <w:ind w:left="452"/>
            </w:pPr>
            <w:r>
              <w:t>L’utente preme sul pulsante “Salva”</w:t>
            </w:r>
          </w:p>
        </w:tc>
      </w:tr>
      <w:tr w:rsidR="0041738D" w14:paraId="32A7661E" w14:textId="77777777" w:rsidTr="0041738D">
        <w:tc>
          <w:tcPr>
            <w:tcW w:w="9627" w:type="dxa"/>
            <w:shd w:val="clear" w:color="auto" w:fill="D9D9D9" w:themeFill="background1" w:themeFillShade="D9"/>
          </w:tcPr>
          <w:p w14:paraId="13655CD7" w14:textId="77777777" w:rsidR="0041738D" w:rsidRPr="005558D8" w:rsidRDefault="0041738D" w:rsidP="0041738D">
            <w:pPr>
              <w:rPr>
                <w:b/>
                <w:bCs/>
              </w:rPr>
            </w:pPr>
            <w:r w:rsidRPr="005558D8">
              <w:rPr>
                <w:b/>
                <w:bCs/>
              </w:rPr>
              <w:t>Oracolo:</w:t>
            </w:r>
          </w:p>
        </w:tc>
      </w:tr>
      <w:tr w:rsidR="0041738D" w14:paraId="796890A6" w14:textId="77777777" w:rsidTr="0041738D">
        <w:tc>
          <w:tcPr>
            <w:tcW w:w="9627" w:type="dxa"/>
          </w:tcPr>
          <w:p w14:paraId="5B0567B6" w14:textId="77777777" w:rsidR="0041738D" w:rsidRDefault="0041738D" w:rsidP="0041738D">
            <w:r>
              <w:t>Il salvataggio non è avvenuto perché il campo “Password” non rispetta la lunghezza minima</w:t>
            </w:r>
          </w:p>
        </w:tc>
      </w:tr>
    </w:tbl>
    <w:p w14:paraId="3B8220D9" w14:textId="77777777" w:rsidR="0041738D" w:rsidRDefault="0041738D" w:rsidP="0041738D"/>
    <w:tbl>
      <w:tblPr>
        <w:tblStyle w:val="Grigliatabella"/>
        <w:tblW w:w="0" w:type="auto"/>
        <w:tblInd w:w="426" w:type="dxa"/>
        <w:tblLook w:val="04A0" w:firstRow="1" w:lastRow="0" w:firstColumn="1" w:lastColumn="0" w:noHBand="0" w:noVBand="1"/>
      </w:tblPr>
      <w:tblGrid>
        <w:gridCol w:w="9201"/>
      </w:tblGrid>
      <w:tr w:rsidR="0041738D" w14:paraId="6063E989" w14:textId="77777777" w:rsidTr="0041738D">
        <w:tc>
          <w:tcPr>
            <w:tcW w:w="9627" w:type="dxa"/>
            <w:shd w:val="clear" w:color="auto" w:fill="D9D9D9" w:themeFill="background1" w:themeFillShade="D9"/>
          </w:tcPr>
          <w:p w14:paraId="0A32F815" w14:textId="77777777" w:rsidR="0041738D" w:rsidRPr="005558D8" w:rsidRDefault="0041738D" w:rsidP="0041738D">
            <w:r w:rsidRPr="005558D8">
              <w:rPr>
                <w:b/>
                <w:bCs/>
              </w:rPr>
              <w:t xml:space="preserve">Test Case ID: </w:t>
            </w:r>
            <w:r>
              <w:t>TC 3.3.3</w:t>
            </w:r>
          </w:p>
        </w:tc>
      </w:tr>
      <w:tr w:rsidR="0041738D" w14:paraId="35AB031E" w14:textId="77777777" w:rsidTr="0041738D">
        <w:tc>
          <w:tcPr>
            <w:tcW w:w="9627" w:type="dxa"/>
            <w:shd w:val="clear" w:color="auto" w:fill="D9D9D9" w:themeFill="background1" w:themeFillShade="D9"/>
          </w:tcPr>
          <w:p w14:paraId="7403178A" w14:textId="77777777" w:rsidR="0041738D" w:rsidRPr="005558D8" w:rsidRDefault="0041738D" w:rsidP="0041738D">
            <w:r w:rsidRPr="005558D8">
              <w:rPr>
                <w:b/>
                <w:bCs/>
              </w:rPr>
              <w:t>Precondizioni:</w:t>
            </w:r>
            <w:r>
              <w:rPr>
                <w:b/>
                <w:bCs/>
              </w:rPr>
              <w:t xml:space="preserve"> </w:t>
            </w:r>
          </w:p>
        </w:tc>
      </w:tr>
      <w:tr w:rsidR="0041738D" w14:paraId="23590A79" w14:textId="77777777" w:rsidTr="0041738D">
        <w:tc>
          <w:tcPr>
            <w:tcW w:w="9627" w:type="dxa"/>
          </w:tcPr>
          <w:p w14:paraId="7CA364A5" w14:textId="77777777" w:rsidR="0041738D" w:rsidRDefault="0041738D" w:rsidP="0041738D">
            <w:r>
              <w:t>L’utente si trova sulla propria pagina personale</w:t>
            </w:r>
          </w:p>
        </w:tc>
      </w:tr>
      <w:tr w:rsidR="0041738D" w14:paraId="01587407" w14:textId="77777777" w:rsidTr="0041738D">
        <w:tc>
          <w:tcPr>
            <w:tcW w:w="9627" w:type="dxa"/>
            <w:shd w:val="clear" w:color="auto" w:fill="D9D9D9" w:themeFill="background1" w:themeFillShade="D9"/>
          </w:tcPr>
          <w:p w14:paraId="29F3999A" w14:textId="77777777" w:rsidR="0041738D" w:rsidRPr="005558D8" w:rsidRDefault="0041738D" w:rsidP="0041738D">
            <w:pPr>
              <w:rPr>
                <w:b/>
                <w:bCs/>
              </w:rPr>
            </w:pPr>
            <w:r w:rsidRPr="005558D8">
              <w:rPr>
                <w:b/>
                <w:bCs/>
              </w:rPr>
              <w:t>Flusso di Eventi:</w:t>
            </w:r>
          </w:p>
        </w:tc>
      </w:tr>
      <w:tr w:rsidR="0041738D" w14:paraId="17CC2E79" w14:textId="77777777" w:rsidTr="0041738D">
        <w:tc>
          <w:tcPr>
            <w:tcW w:w="9627" w:type="dxa"/>
          </w:tcPr>
          <w:p w14:paraId="3967E42B" w14:textId="77777777" w:rsidR="0041738D" w:rsidRDefault="0041738D" w:rsidP="0041738D">
            <w:pPr>
              <w:pStyle w:val="Paragrafoelenco"/>
              <w:numPr>
                <w:ilvl w:val="0"/>
                <w:numId w:val="10"/>
              </w:numPr>
              <w:ind w:left="452"/>
            </w:pPr>
            <w:r>
              <w:t>L’utente inserisce i seguenti dati:</w:t>
            </w:r>
          </w:p>
          <w:tbl>
            <w:tblPr>
              <w:tblStyle w:val="Grigliatabella"/>
              <w:tblW w:w="0" w:type="auto"/>
              <w:tblInd w:w="1297" w:type="dxa"/>
              <w:tblLook w:val="04A0" w:firstRow="1" w:lastRow="0" w:firstColumn="1" w:lastColumn="0" w:noHBand="0" w:noVBand="1"/>
            </w:tblPr>
            <w:tblGrid>
              <w:gridCol w:w="2546"/>
              <w:gridCol w:w="3686"/>
            </w:tblGrid>
            <w:tr w:rsidR="0041738D" w14:paraId="53C80451" w14:textId="77777777" w:rsidTr="0041738D">
              <w:tc>
                <w:tcPr>
                  <w:tcW w:w="2546" w:type="dxa"/>
                </w:tcPr>
                <w:p w14:paraId="61A9253B" w14:textId="77777777" w:rsidR="0041738D" w:rsidRDefault="0041738D" w:rsidP="0041738D">
                  <w:pPr>
                    <w:pStyle w:val="Paragrafoelenc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686" w:type="dxa"/>
                </w:tcPr>
                <w:p w14:paraId="3106250C" w14:textId="77777777" w:rsidR="0041738D" w:rsidRDefault="0041738D" w:rsidP="0041738D">
                  <w:pPr>
                    <w:pStyle w:val="Paragrafoelenco"/>
                    <w:ind w:left="0"/>
                  </w:pPr>
                  <w:r>
                    <w:t>pacci1111</w:t>
                  </w:r>
                </w:p>
              </w:tc>
            </w:tr>
          </w:tbl>
          <w:p w14:paraId="3B5A71CA" w14:textId="77777777" w:rsidR="0041738D" w:rsidRDefault="0041738D" w:rsidP="0041738D">
            <w:pPr>
              <w:pStyle w:val="Paragrafoelenco"/>
              <w:numPr>
                <w:ilvl w:val="0"/>
                <w:numId w:val="10"/>
              </w:numPr>
              <w:ind w:left="452"/>
            </w:pPr>
            <w:r>
              <w:t>L’utente preme sul pulsante “Salva”</w:t>
            </w:r>
          </w:p>
        </w:tc>
      </w:tr>
      <w:tr w:rsidR="0041738D" w14:paraId="4990C359" w14:textId="77777777" w:rsidTr="0041738D">
        <w:tc>
          <w:tcPr>
            <w:tcW w:w="9627" w:type="dxa"/>
            <w:shd w:val="clear" w:color="auto" w:fill="D9D9D9" w:themeFill="background1" w:themeFillShade="D9"/>
          </w:tcPr>
          <w:p w14:paraId="0F1F9481" w14:textId="77777777" w:rsidR="0041738D" w:rsidRPr="005558D8" w:rsidRDefault="0041738D" w:rsidP="0041738D">
            <w:pPr>
              <w:rPr>
                <w:b/>
                <w:bCs/>
              </w:rPr>
            </w:pPr>
            <w:r w:rsidRPr="005558D8">
              <w:rPr>
                <w:b/>
                <w:bCs/>
              </w:rPr>
              <w:t>Oracolo:</w:t>
            </w:r>
          </w:p>
        </w:tc>
      </w:tr>
      <w:tr w:rsidR="0041738D" w14:paraId="7648954D" w14:textId="77777777" w:rsidTr="0041738D">
        <w:tc>
          <w:tcPr>
            <w:tcW w:w="9627" w:type="dxa"/>
          </w:tcPr>
          <w:p w14:paraId="51A306CC" w14:textId="77777777" w:rsidR="0041738D" w:rsidRDefault="0041738D" w:rsidP="0041738D">
            <w:r>
              <w:t>Il salvataggio non è avvenuto perché il campo “Password” non rispetta il formato</w:t>
            </w:r>
          </w:p>
        </w:tc>
      </w:tr>
    </w:tbl>
    <w:p w14:paraId="599498F7" w14:textId="77777777" w:rsidR="0041738D" w:rsidRDefault="0041738D" w:rsidP="0041738D"/>
    <w:tbl>
      <w:tblPr>
        <w:tblStyle w:val="Grigliatabella"/>
        <w:tblW w:w="0" w:type="auto"/>
        <w:tblInd w:w="426" w:type="dxa"/>
        <w:tblLook w:val="04A0" w:firstRow="1" w:lastRow="0" w:firstColumn="1" w:lastColumn="0" w:noHBand="0" w:noVBand="1"/>
      </w:tblPr>
      <w:tblGrid>
        <w:gridCol w:w="9201"/>
      </w:tblGrid>
      <w:tr w:rsidR="0041738D" w14:paraId="58ABA8C6" w14:textId="77777777" w:rsidTr="0041738D">
        <w:tc>
          <w:tcPr>
            <w:tcW w:w="9627" w:type="dxa"/>
            <w:shd w:val="clear" w:color="auto" w:fill="D9D9D9" w:themeFill="background1" w:themeFillShade="D9"/>
          </w:tcPr>
          <w:p w14:paraId="34BD2E72" w14:textId="77777777" w:rsidR="0041738D" w:rsidRPr="005558D8" w:rsidRDefault="0041738D" w:rsidP="0041738D">
            <w:r w:rsidRPr="005558D8">
              <w:rPr>
                <w:b/>
                <w:bCs/>
              </w:rPr>
              <w:t xml:space="preserve">Test Case ID: </w:t>
            </w:r>
            <w:r>
              <w:t>TC 3.3.4</w:t>
            </w:r>
          </w:p>
        </w:tc>
      </w:tr>
      <w:tr w:rsidR="0041738D" w14:paraId="7D06BAC4" w14:textId="77777777" w:rsidTr="0041738D">
        <w:tc>
          <w:tcPr>
            <w:tcW w:w="9627" w:type="dxa"/>
            <w:shd w:val="clear" w:color="auto" w:fill="D9D9D9" w:themeFill="background1" w:themeFillShade="D9"/>
          </w:tcPr>
          <w:p w14:paraId="4C769A35" w14:textId="77777777" w:rsidR="0041738D" w:rsidRPr="005558D8" w:rsidRDefault="0041738D" w:rsidP="0041738D">
            <w:r w:rsidRPr="005558D8">
              <w:rPr>
                <w:b/>
                <w:bCs/>
              </w:rPr>
              <w:t>Precondizioni:</w:t>
            </w:r>
            <w:r>
              <w:rPr>
                <w:b/>
                <w:bCs/>
              </w:rPr>
              <w:t xml:space="preserve"> </w:t>
            </w:r>
          </w:p>
        </w:tc>
      </w:tr>
      <w:tr w:rsidR="0041738D" w14:paraId="2C1AEA2F" w14:textId="77777777" w:rsidTr="0041738D">
        <w:tc>
          <w:tcPr>
            <w:tcW w:w="9627" w:type="dxa"/>
          </w:tcPr>
          <w:p w14:paraId="0637F767" w14:textId="77777777" w:rsidR="0041738D" w:rsidRDefault="0041738D" w:rsidP="0041738D">
            <w:r>
              <w:t>L’utente si trova sulla propria pagina personale</w:t>
            </w:r>
          </w:p>
        </w:tc>
      </w:tr>
      <w:tr w:rsidR="0041738D" w14:paraId="78B5ACBD" w14:textId="77777777" w:rsidTr="0041738D">
        <w:tc>
          <w:tcPr>
            <w:tcW w:w="9627" w:type="dxa"/>
            <w:shd w:val="clear" w:color="auto" w:fill="D9D9D9" w:themeFill="background1" w:themeFillShade="D9"/>
          </w:tcPr>
          <w:p w14:paraId="1F96D6A8" w14:textId="77777777" w:rsidR="0041738D" w:rsidRPr="005558D8" w:rsidRDefault="0041738D" w:rsidP="0041738D">
            <w:pPr>
              <w:rPr>
                <w:b/>
                <w:bCs/>
              </w:rPr>
            </w:pPr>
            <w:r w:rsidRPr="005558D8">
              <w:rPr>
                <w:b/>
                <w:bCs/>
              </w:rPr>
              <w:t>Flusso di Eventi:</w:t>
            </w:r>
          </w:p>
        </w:tc>
      </w:tr>
      <w:tr w:rsidR="0041738D" w14:paraId="54961091" w14:textId="77777777" w:rsidTr="0041738D">
        <w:tc>
          <w:tcPr>
            <w:tcW w:w="9627" w:type="dxa"/>
          </w:tcPr>
          <w:p w14:paraId="6CB0DA53" w14:textId="77777777" w:rsidR="0041738D" w:rsidRDefault="0041738D" w:rsidP="0041738D">
            <w:pPr>
              <w:pStyle w:val="Paragrafoelenco"/>
              <w:numPr>
                <w:ilvl w:val="0"/>
                <w:numId w:val="10"/>
              </w:numPr>
              <w:ind w:left="452"/>
            </w:pPr>
            <w:r>
              <w:t>L’utente inserisce i seguenti dati:</w:t>
            </w:r>
          </w:p>
          <w:tbl>
            <w:tblPr>
              <w:tblStyle w:val="Grigliatabella"/>
              <w:tblW w:w="0" w:type="auto"/>
              <w:tblInd w:w="1297" w:type="dxa"/>
              <w:tblLook w:val="04A0" w:firstRow="1" w:lastRow="0" w:firstColumn="1" w:lastColumn="0" w:noHBand="0" w:noVBand="1"/>
            </w:tblPr>
            <w:tblGrid>
              <w:gridCol w:w="2546"/>
              <w:gridCol w:w="3686"/>
            </w:tblGrid>
            <w:tr w:rsidR="0041738D" w14:paraId="6C03BCCF" w14:textId="77777777" w:rsidTr="0041738D">
              <w:tc>
                <w:tcPr>
                  <w:tcW w:w="2546" w:type="dxa"/>
                </w:tcPr>
                <w:p w14:paraId="57B4922B" w14:textId="77777777" w:rsidR="0041738D" w:rsidRDefault="0041738D" w:rsidP="0041738D">
                  <w:pPr>
                    <w:pStyle w:val="Paragrafoelenc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686" w:type="dxa"/>
                </w:tcPr>
                <w:p w14:paraId="45586ABD" w14:textId="77777777" w:rsidR="0041738D" w:rsidRDefault="0041738D" w:rsidP="0041738D">
                  <w:pPr>
                    <w:pStyle w:val="Paragrafoelenco"/>
                    <w:ind w:left="0"/>
                  </w:pPr>
                  <w:r>
                    <w:t>Pacci1111</w:t>
                  </w:r>
                </w:p>
              </w:tc>
            </w:tr>
          </w:tbl>
          <w:p w14:paraId="666F3D78" w14:textId="77777777" w:rsidR="0041738D" w:rsidRDefault="0041738D" w:rsidP="0041738D">
            <w:pPr>
              <w:pStyle w:val="Paragrafoelenco"/>
              <w:numPr>
                <w:ilvl w:val="0"/>
                <w:numId w:val="10"/>
              </w:numPr>
              <w:ind w:left="452"/>
            </w:pPr>
            <w:r>
              <w:t>L’utente preme sul pulsante “Salva”</w:t>
            </w:r>
          </w:p>
        </w:tc>
      </w:tr>
      <w:tr w:rsidR="0041738D" w14:paraId="3AD25E91" w14:textId="77777777" w:rsidTr="0041738D">
        <w:tc>
          <w:tcPr>
            <w:tcW w:w="9627" w:type="dxa"/>
            <w:shd w:val="clear" w:color="auto" w:fill="D9D9D9" w:themeFill="background1" w:themeFillShade="D9"/>
          </w:tcPr>
          <w:p w14:paraId="1C065AB4" w14:textId="77777777" w:rsidR="0041738D" w:rsidRPr="005558D8" w:rsidRDefault="0041738D" w:rsidP="0041738D">
            <w:pPr>
              <w:rPr>
                <w:b/>
                <w:bCs/>
              </w:rPr>
            </w:pPr>
            <w:r w:rsidRPr="005558D8">
              <w:rPr>
                <w:b/>
                <w:bCs/>
              </w:rPr>
              <w:t>Oracolo:</w:t>
            </w:r>
          </w:p>
        </w:tc>
      </w:tr>
      <w:tr w:rsidR="0041738D" w14:paraId="3993479E" w14:textId="77777777" w:rsidTr="0041738D">
        <w:tc>
          <w:tcPr>
            <w:tcW w:w="9627" w:type="dxa"/>
          </w:tcPr>
          <w:p w14:paraId="3382BCD7" w14:textId="77777777" w:rsidR="0041738D" w:rsidRDefault="0041738D" w:rsidP="0041738D">
            <w:r>
              <w:lastRenderedPageBreak/>
              <w:t>Il salvataggio è avvenuto con successo</w:t>
            </w:r>
          </w:p>
        </w:tc>
      </w:tr>
    </w:tbl>
    <w:p w14:paraId="622F4520" w14:textId="77777777" w:rsidR="0041738D" w:rsidRPr="00573E12" w:rsidRDefault="0041738D" w:rsidP="0041738D"/>
    <w:p w14:paraId="2E2DE975" w14:textId="00E23ED8" w:rsidR="0081386A" w:rsidRDefault="0041738D" w:rsidP="0081386A">
      <w:pPr>
        <w:pStyle w:val="Titolo2"/>
      </w:pPr>
      <w:bookmarkStart w:id="4" w:name="_Toc59554721"/>
      <w:r>
        <w:t>MODIFICA PRODOTTO</w:t>
      </w:r>
      <w:bookmarkEnd w:id="4"/>
    </w:p>
    <w:p w14:paraId="326202B3" w14:textId="77777777" w:rsidR="0081386A" w:rsidRPr="007C2843" w:rsidRDefault="0081386A" w:rsidP="0081386A">
      <w:pPr>
        <w:ind w:left="426"/>
        <w:rPr>
          <w:b/>
          <w:bCs/>
          <w:sz w:val="26"/>
          <w:szCs w:val="26"/>
        </w:rPr>
      </w:pPr>
      <w:r w:rsidRPr="005558D8">
        <w:t>Questi test case son</w:t>
      </w:r>
      <w:r>
        <w:t>o uguali sia per l’inserimento di un nuovo prodotto sia per la modifica di un prodotto.</w:t>
      </w:r>
    </w:p>
    <w:tbl>
      <w:tblPr>
        <w:tblStyle w:val="Grigliatabella"/>
        <w:tblW w:w="0" w:type="auto"/>
        <w:tblInd w:w="426" w:type="dxa"/>
        <w:tblLook w:val="04A0" w:firstRow="1" w:lastRow="0" w:firstColumn="1" w:lastColumn="0" w:noHBand="0" w:noVBand="1"/>
      </w:tblPr>
      <w:tblGrid>
        <w:gridCol w:w="9201"/>
      </w:tblGrid>
      <w:tr w:rsidR="0081386A" w14:paraId="41D2A3BF" w14:textId="77777777" w:rsidTr="00EB0092">
        <w:tc>
          <w:tcPr>
            <w:tcW w:w="9627" w:type="dxa"/>
            <w:shd w:val="clear" w:color="auto" w:fill="D9D9D9" w:themeFill="background1" w:themeFillShade="D9"/>
          </w:tcPr>
          <w:p w14:paraId="750E54A8" w14:textId="77777777" w:rsidR="0081386A" w:rsidRPr="005558D8" w:rsidRDefault="0081386A" w:rsidP="00EB0092">
            <w:r w:rsidRPr="005558D8">
              <w:rPr>
                <w:b/>
                <w:bCs/>
              </w:rPr>
              <w:t xml:space="preserve">Test Case ID: </w:t>
            </w:r>
            <w:r>
              <w:t>TC 4.1</w:t>
            </w:r>
          </w:p>
        </w:tc>
      </w:tr>
      <w:tr w:rsidR="0081386A" w14:paraId="6F5F6C88" w14:textId="77777777" w:rsidTr="00EB0092">
        <w:tc>
          <w:tcPr>
            <w:tcW w:w="9627" w:type="dxa"/>
            <w:shd w:val="clear" w:color="auto" w:fill="D9D9D9" w:themeFill="background1" w:themeFillShade="D9"/>
          </w:tcPr>
          <w:p w14:paraId="48E0B3D2" w14:textId="77777777" w:rsidR="0081386A" w:rsidRPr="005558D8" w:rsidRDefault="0081386A" w:rsidP="00EB0092">
            <w:r w:rsidRPr="005558D8">
              <w:rPr>
                <w:b/>
                <w:bCs/>
              </w:rPr>
              <w:t>Precondizioni:</w:t>
            </w:r>
            <w:r>
              <w:rPr>
                <w:b/>
                <w:bCs/>
              </w:rPr>
              <w:t xml:space="preserve"> </w:t>
            </w:r>
          </w:p>
        </w:tc>
      </w:tr>
      <w:tr w:rsidR="0081386A" w14:paraId="625B068A" w14:textId="77777777" w:rsidTr="00EB0092">
        <w:tc>
          <w:tcPr>
            <w:tcW w:w="9627" w:type="dxa"/>
          </w:tcPr>
          <w:p w14:paraId="3AD3972A" w14:textId="24D3B4F6" w:rsidR="0081386A" w:rsidRDefault="0081386A" w:rsidP="00EB0092">
            <w:r>
              <w:t xml:space="preserve">L’utente Product Manager si trova sulla pagina di </w:t>
            </w:r>
            <w:r w:rsidR="00D91108">
              <w:t>modifica/inserimento dei prodotti</w:t>
            </w:r>
          </w:p>
        </w:tc>
      </w:tr>
      <w:tr w:rsidR="0081386A" w14:paraId="59A8A819" w14:textId="77777777" w:rsidTr="00EB0092">
        <w:tc>
          <w:tcPr>
            <w:tcW w:w="9627" w:type="dxa"/>
            <w:shd w:val="clear" w:color="auto" w:fill="D9D9D9" w:themeFill="background1" w:themeFillShade="D9"/>
          </w:tcPr>
          <w:p w14:paraId="5916C5A1" w14:textId="77777777" w:rsidR="0081386A" w:rsidRPr="005558D8" w:rsidRDefault="0081386A" w:rsidP="00EB0092">
            <w:pPr>
              <w:rPr>
                <w:b/>
                <w:bCs/>
              </w:rPr>
            </w:pPr>
            <w:r w:rsidRPr="005558D8">
              <w:rPr>
                <w:b/>
                <w:bCs/>
              </w:rPr>
              <w:t>Flusso di Eventi:</w:t>
            </w:r>
          </w:p>
        </w:tc>
      </w:tr>
      <w:tr w:rsidR="0081386A" w14:paraId="2198A0B6" w14:textId="77777777" w:rsidTr="00EB0092">
        <w:tc>
          <w:tcPr>
            <w:tcW w:w="9627" w:type="dxa"/>
          </w:tcPr>
          <w:p w14:paraId="3645B587" w14:textId="77777777" w:rsidR="0081386A" w:rsidRDefault="0081386A" w:rsidP="0081386A">
            <w:pPr>
              <w:pStyle w:val="Paragrafoelenco"/>
              <w:numPr>
                <w:ilvl w:val="0"/>
                <w:numId w:val="10"/>
              </w:numPr>
              <w:ind w:left="452"/>
            </w:pPr>
            <w:r>
              <w:t>L’utente inserisce i seguenti dati:</w:t>
            </w:r>
          </w:p>
          <w:tbl>
            <w:tblPr>
              <w:tblStyle w:val="Grigliatabella"/>
              <w:tblW w:w="0" w:type="auto"/>
              <w:tblInd w:w="1297" w:type="dxa"/>
              <w:tblLook w:val="04A0" w:firstRow="1" w:lastRow="0" w:firstColumn="1" w:lastColumn="0" w:noHBand="0" w:noVBand="1"/>
            </w:tblPr>
            <w:tblGrid>
              <w:gridCol w:w="2546"/>
              <w:gridCol w:w="3686"/>
            </w:tblGrid>
            <w:tr w:rsidR="0081386A" w14:paraId="08BFE7F9" w14:textId="77777777" w:rsidTr="00EB0092">
              <w:tc>
                <w:tcPr>
                  <w:tcW w:w="2546" w:type="dxa"/>
                </w:tcPr>
                <w:p w14:paraId="2B51CBD8" w14:textId="77777777" w:rsidR="0081386A" w:rsidRDefault="0081386A" w:rsidP="00EB0092">
                  <w:pPr>
                    <w:pStyle w:val="Paragrafoelenco"/>
                    <w:ind w:left="0"/>
                  </w:pPr>
                  <w:r>
                    <w:t>Nome</w:t>
                  </w:r>
                </w:p>
              </w:tc>
              <w:tc>
                <w:tcPr>
                  <w:tcW w:w="3686" w:type="dxa"/>
                </w:tcPr>
                <w:p w14:paraId="7C05E21A" w14:textId="77777777" w:rsidR="0081386A" w:rsidRDefault="0081386A" w:rsidP="00EB0092">
                  <w:pPr>
                    <w:pStyle w:val="Paragrafoelenco"/>
                    <w:ind w:left="0"/>
                  </w:pPr>
                </w:p>
              </w:tc>
            </w:tr>
            <w:tr w:rsidR="0081386A" w14:paraId="5B8C53A8" w14:textId="77777777" w:rsidTr="00EB0092">
              <w:tc>
                <w:tcPr>
                  <w:tcW w:w="2546" w:type="dxa"/>
                </w:tcPr>
                <w:p w14:paraId="4532FDEB" w14:textId="77777777" w:rsidR="0081386A" w:rsidRDefault="0081386A" w:rsidP="00EB0092">
                  <w:pPr>
                    <w:pStyle w:val="Paragrafoelenco"/>
                    <w:ind w:left="0"/>
                  </w:pPr>
                  <w:r>
                    <w:t>Prezzo</w:t>
                  </w:r>
                </w:p>
              </w:tc>
              <w:tc>
                <w:tcPr>
                  <w:tcW w:w="3686" w:type="dxa"/>
                </w:tcPr>
                <w:p w14:paraId="5043FEA1" w14:textId="77777777" w:rsidR="0081386A" w:rsidRDefault="0081386A" w:rsidP="00EB0092">
                  <w:pPr>
                    <w:pStyle w:val="Paragrafoelenco"/>
                    <w:ind w:left="0"/>
                  </w:pPr>
                </w:p>
              </w:tc>
            </w:tr>
          </w:tbl>
          <w:p w14:paraId="0E4FAC7B" w14:textId="77777777" w:rsidR="0081386A" w:rsidRDefault="0081386A" w:rsidP="0081386A">
            <w:pPr>
              <w:pStyle w:val="Paragrafoelenco"/>
              <w:numPr>
                <w:ilvl w:val="0"/>
                <w:numId w:val="10"/>
              </w:numPr>
              <w:ind w:left="452"/>
            </w:pPr>
            <w:r>
              <w:t>L’utente preme sul pulsante “Salva”</w:t>
            </w:r>
          </w:p>
        </w:tc>
      </w:tr>
      <w:tr w:rsidR="0081386A" w14:paraId="565E1059" w14:textId="77777777" w:rsidTr="00EB0092">
        <w:tc>
          <w:tcPr>
            <w:tcW w:w="9627" w:type="dxa"/>
            <w:shd w:val="clear" w:color="auto" w:fill="D9D9D9" w:themeFill="background1" w:themeFillShade="D9"/>
          </w:tcPr>
          <w:p w14:paraId="775A182B" w14:textId="77777777" w:rsidR="0081386A" w:rsidRPr="005558D8" w:rsidRDefault="0081386A" w:rsidP="00EB0092">
            <w:pPr>
              <w:rPr>
                <w:b/>
                <w:bCs/>
              </w:rPr>
            </w:pPr>
            <w:r w:rsidRPr="005558D8">
              <w:rPr>
                <w:b/>
                <w:bCs/>
              </w:rPr>
              <w:t>Oracolo:</w:t>
            </w:r>
          </w:p>
        </w:tc>
      </w:tr>
      <w:tr w:rsidR="0081386A" w14:paraId="088F6797" w14:textId="77777777" w:rsidTr="00EB0092">
        <w:tc>
          <w:tcPr>
            <w:tcW w:w="9627" w:type="dxa"/>
          </w:tcPr>
          <w:p w14:paraId="71A6015E" w14:textId="77777777" w:rsidR="0081386A" w:rsidRDefault="0081386A" w:rsidP="00EB0092">
            <w:r>
              <w:t>Il salvataggio non è avvenuto perché i campi obbligatori non sono stati compilati</w:t>
            </w:r>
          </w:p>
        </w:tc>
      </w:tr>
    </w:tbl>
    <w:p w14:paraId="0085C9D3" w14:textId="631CFD4F" w:rsidR="0081386A" w:rsidRPr="00573E12" w:rsidRDefault="0081386A" w:rsidP="0081386A"/>
    <w:tbl>
      <w:tblPr>
        <w:tblStyle w:val="Grigliatabella"/>
        <w:tblW w:w="0" w:type="auto"/>
        <w:tblInd w:w="426" w:type="dxa"/>
        <w:tblLook w:val="04A0" w:firstRow="1" w:lastRow="0" w:firstColumn="1" w:lastColumn="0" w:noHBand="0" w:noVBand="1"/>
      </w:tblPr>
      <w:tblGrid>
        <w:gridCol w:w="9201"/>
      </w:tblGrid>
      <w:tr w:rsidR="0081386A" w14:paraId="3506704F" w14:textId="77777777" w:rsidTr="00EB0092">
        <w:tc>
          <w:tcPr>
            <w:tcW w:w="9201" w:type="dxa"/>
            <w:shd w:val="clear" w:color="auto" w:fill="D9D9D9" w:themeFill="background1" w:themeFillShade="D9"/>
          </w:tcPr>
          <w:p w14:paraId="279C5F72" w14:textId="77777777" w:rsidR="0081386A" w:rsidRPr="005558D8" w:rsidRDefault="0081386A" w:rsidP="00EB0092">
            <w:r w:rsidRPr="005558D8">
              <w:rPr>
                <w:b/>
                <w:bCs/>
              </w:rPr>
              <w:t xml:space="preserve">Test Case ID: </w:t>
            </w:r>
            <w:r>
              <w:t>TC 4.2</w:t>
            </w:r>
          </w:p>
        </w:tc>
      </w:tr>
      <w:tr w:rsidR="0081386A" w14:paraId="0C4FB9E7" w14:textId="77777777" w:rsidTr="00EB0092">
        <w:tc>
          <w:tcPr>
            <w:tcW w:w="9201" w:type="dxa"/>
            <w:shd w:val="clear" w:color="auto" w:fill="D9D9D9" w:themeFill="background1" w:themeFillShade="D9"/>
          </w:tcPr>
          <w:p w14:paraId="530F4826" w14:textId="77777777" w:rsidR="0081386A" w:rsidRPr="005558D8" w:rsidRDefault="0081386A" w:rsidP="00EB0092">
            <w:r w:rsidRPr="005558D8">
              <w:rPr>
                <w:b/>
                <w:bCs/>
              </w:rPr>
              <w:t>Precondizioni:</w:t>
            </w:r>
            <w:r>
              <w:rPr>
                <w:b/>
                <w:bCs/>
              </w:rPr>
              <w:t xml:space="preserve"> </w:t>
            </w:r>
          </w:p>
        </w:tc>
      </w:tr>
      <w:tr w:rsidR="0081386A" w14:paraId="111D643C" w14:textId="77777777" w:rsidTr="00EB0092">
        <w:tc>
          <w:tcPr>
            <w:tcW w:w="9201" w:type="dxa"/>
          </w:tcPr>
          <w:p w14:paraId="699B97DA" w14:textId="5C8AB308" w:rsidR="0081386A" w:rsidRDefault="0081386A" w:rsidP="00EB0092">
            <w:r>
              <w:t xml:space="preserve">L’utente Product Manager si trova sulla pagina di </w:t>
            </w:r>
            <w:r w:rsidR="00D91108">
              <w:t>modifica/inserimento dei prodotti</w:t>
            </w:r>
          </w:p>
        </w:tc>
      </w:tr>
      <w:tr w:rsidR="0081386A" w14:paraId="68E9C2D1" w14:textId="77777777" w:rsidTr="00EB0092">
        <w:tc>
          <w:tcPr>
            <w:tcW w:w="9201" w:type="dxa"/>
            <w:shd w:val="clear" w:color="auto" w:fill="D9D9D9" w:themeFill="background1" w:themeFillShade="D9"/>
          </w:tcPr>
          <w:p w14:paraId="2F9B03B3" w14:textId="77777777" w:rsidR="0081386A" w:rsidRPr="005558D8" w:rsidRDefault="0081386A" w:rsidP="00EB0092">
            <w:pPr>
              <w:rPr>
                <w:b/>
                <w:bCs/>
              </w:rPr>
            </w:pPr>
            <w:r w:rsidRPr="005558D8">
              <w:rPr>
                <w:b/>
                <w:bCs/>
              </w:rPr>
              <w:t>Flusso di Eventi:</w:t>
            </w:r>
          </w:p>
        </w:tc>
      </w:tr>
      <w:tr w:rsidR="0081386A" w14:paraId="12E0C40B" w14:textId="77777777" w:rsidTr="00EB0092">
        <w:tc>
          <w:tcPr>
            <w:tcW w:w="9201" w:type="dxa"/>
          </w:tcPr>
          <w:p w14:paraId="6AE3AF21" w14:textId="77777777" w:rsidR="0081386A" w:rsidRDefault="0081386A" w:rsidP="0081386A">
            <w:pPr>
              <w:pStyle w:val="Paragrafoelenco"/>
              <w:numPr>
                <w:ilvl w:val="0"/>
                <w:numId w:val="10"/>
              </w:numPr>
              <w:ind w:left="452"/>
            </w:pPr>
            <w:r>
              <w:t>L’utente inserisce i seguenti dati:</w:t>
            </w:r>
          </w:p>
          <w:tbl>
            <w:tblPr>
              <w:tblStyle w:val="Grigliatabella"/>
              <w:tblW w:w="0" w:type="auto"/>
              <w:tblInd w:w="1297" w:type="dxa"/>
              <w:tblLook w:val="04A0" w:firstRow="1" w:lastRow="0" w:firstColumn="1" w:lastColumn="0" w:noHBand="0" w:noVBand="1"/>
            </w:tblPr>
            <w:tblGrid>
              <w:gridCol w:w="2546"/>
              <w:gridCol w:w="3686"/>
            </w:tblGrid>
            <w:tr w:rsidR="0081386A" w14:paraId="32F2A1A5" w14:textId="77777777" w:rsidTr="00EB0092">
              <w:tc>
                <w:tcPr>
                  <w:tcW w:w="2546" w:type="dxa"/>
                </w:tcPr>
                <w:p w14:paraId="3BC271B6" w14:textId="77777777" w:rsidR="0081386A" w:rsidRDefault="0081386A" w:rsidP="00EB0092">
                  <w:pPr>
                    <w:pStyle w:val="Paragrafoelenco"/>
                    <w:ind w:left="0"/>
                  </w:pPr>
                  <w:r>
                    <w:t>Nome</w:t>
                  </w:r>
                </w:p>
              </w:tc>
              <w:tc>
                <w:tcPr>
                  <w:tcW w:w="3686" w:type="dxa"/>
                </w:tcPr>
                <w:p w14:paraId="2D911C2C" w14:textId="77777777" w:rsidR="0081386A" w:rsidRDefault="0081386A" w:rsidP="00EB0092">
                  <w:pPr>
                    <w:pStyle w:val="Paragrafoelenco"/>
                    <w:ind w:left="0"/>
                  </w:pPr>
                  <w:r>
                    <w:t>A</w:t>
                  </w:r>
                </w:p>
              </w:tc>
            </w:tr>
            <w:tr w:rsidR="0081386A" w14:paraId="01542311" w14:textId="77777777" w:rsidTr="00EB0092">
              <w:tc>
                <w:tcPr>
                  <w:tcW w:w="2546" w:type="dxa"/>
                </w:tcPr>
                <w:p w14:paraId="213012BB" w14:textId="77777777" w:rsidR="0081386A" w:rsidRDefault="0081386A" w:rsidP="00EB0092">
                  <w:pPr>
                    <w:pStyle w:val="Paragrafoelenco"/>
                    <w:ind w:left="0"/>
                  </w:pPr>
                  <w:r>
                    <w:t>Prezzo</w:t>
                  </w:r>
                </w:p>
              </w:tc>
              <w:tc>
                <w:tcPr>
                  <w:tcW w:w="3686" w:type="dxa"/>
                </w:tcPr>
                <w:p w14:paraId="4C4B56F7" w14:textId="77777777" w:rsidR="0081386A" w:rsidRDefault="0081386A" w:rsidP="00EB0092">
                  <w:pPr>
                    <w:pStyle w:val="Paragrafoelenco"/>
                    <w:ind w:left="0"/>
                  </w:pPr>
                </w:p>
              </w:tc>
            </w:tr>
          </w:tbl>
          <w:p w14:paraId="10E3EBFB" w14:textId="77777777" w:rsidR="0081386A" w:rsidRDefault="0081386A" w:rsidP="0081386A">
            <w:pPr>
              <w:pStyle w:val="Paragrafoelenco"/>
              <w:numPr>
                <w:ilvl w:val="0"/>
                <w:numId w:val="10"/>
              </w:numPr>
              <w:ind w:left="452"/>
            </w:pPr>
            <w:r>
              <w:t>L’utente preme sul pulsante “Salva”</w:t>
            </w:r>
          </w:p>
        </w:tc>
      </w:tr>
      <w:tr w:rsidR="0081386A" w14:paraId="10D5BFD4" w14:textId="77777777" w:rsidTr="00EB0092">
        <w:tc>
          <w:tcPr>
            <w:tcW w:w="9201" w:type="dxa"/>
            <w:shd w:val="clear" w:color="auto" w:fill="D9D9D9" w:themeFill="background1" w:themeFillShade="D9"/>
          </w:tcPr>
          <w:p w14:paraId="53CD94E4" w14:textId="77777777" w:rsidR="0081386A" w:rsidRPr="005558D8" w:rsidRDefault="0081386A" w:rsidP="00EB0092">
            <w:pPr>
              <w:rPr>
                <w:b/>
                <w:bCs/>
              </w:rPr>
            </w:pPr>
            <w:r w:rsidRPr="005558D8">
              <w:rPr>
                <w:b/>
                <w:bCs/>
              </w:rPr>
              <w:t>Oracolo:</w:t>
            </w:r>
          </w:p>
        </w:tc>
      </w:tr>
      <w:tr w:rsidR="0081386A" w14:paraId="1CF58B0A" w14:textId="77777777" w:rsidTr="00EB0092">
        <w:tc>
          <w:tcPr>
            <w:tcW w:w="9201" w:type="dxa"/>
          </w:tcPr>
          <w:p w14:paraId="732CE90D" w14:textId="77777777" w:rsidR="0081386A" w:rsidRDefault="0081386A" w:rsidP="00EB0092">
            <w:r>
              <w:t>Il salvataggio non è avvenuto perché il campo “Nome” non rispetta la lunghezza minima</w:t>
            </w:r>
          </w:p>
        </w:tc>
      </w:tr>
    </w:tbl>
    <w:p w14:paraId="12E3C717" w14:textId="6A2EA2D4" w:rsidR="0081386A" w:rsidRPr="00573E12" w:rsidRDefault="0081386A" w:rsidP="0081386A"/>
    <w:tbl>
      <w:tblPr>
        <w:tblStyle w:val="Grigliatabella"/>
        <w:tblW w:w="0" w:type="auto"/>
        <w:tblInd w:w="426" w:type="dxa"/>
        <w:tblLook w:val="04A0" w:firstRow="1" w:lastRow="0" w:firstColumn="1" w:lastColumn="0" w:noHBand="0" w:noVBand="1"/>
      </w:tblPr>
      <w:tblGrid>
        <w:gridCol w:w="9201"/>
      </w:tblGrid>
      <w:tr w:rsidR="0081386A" w14:paraId="5101E23E" w14:textId="77777777" w:rsidTr="00EB0092">
        <w:tc>
          <w:tcPr>
            <w:tcW w:w="9627" w:type="dxa"/>
            <w:shd w:val="clear" w:color="auto" w:fill="D9D9D9" w:themeFill="background1" w:themeFillShade="D9"/>
          </w:tcPr>
          <w:p w14:paraId="475989A2" w14:textId="77777777" w:rsidR="0081386A" w:rsidRPr="005558D8" w:rsidRDefault="0081386A" w:rsidP="00EB0092">
            <w:r w:rsidRPr="005558D8">
              <w:rPr>
                <w:b/>
                <w:bCs/>
              </w:rPr>
              <w:t xml:space="preserve">Test Case ID: </w:t>
            </w:r>
            <w:r>
              <w:t>TC 4.3</w:t>
            </w:r>
          </w:p>
        </w:tc>
      </w:tr>
      <w:tr w:rsidR="0081386A" w14:paraId="5A4D8AE0" w14:textId="77777777" w:rsidTr="00EB0092">
        <w:tc>
          <w:tcPr>
            <w:tcW w:w="9627" w:type="dxa"/>
            <w:shd w:val="clear" w:color="auto" w:fill="D9D9D9" w:themeFill="background1" w:themeFillShade="D9"/>
          </w:tcPr>
          <w:p w14:paraId="50514EEC" w14:textId="77777777" w:rsidR="0081386A" w:rsidRPr="005558D8" w:rsidRDefault="0081386A" w:rsidP="00EB0092">
            <w:r w:rsidRPr="005558D8">
              <w:rPr>
                <w:b/>
                <w:bCs/>
              </w:rPr>
              <w:t>Precondizioni:</w:t>
            </w:r>
            <w:r>
              <w:rPr>
                <w:b/>
                <w:bCs/>
              </w:rPr>
              <w:t xml:space="preserve"> </w:t>
            </w:r>
          </w:p>
        </w:tc>
      </w:tr>
      <w:tr w:rsidR="0081386A" w14:paraId="7C045839" w14:textId="77777777" w:rsidTr="00EB0092">
        <w:tc>
          <w:tcPr>
            <w:tcW w:w="9627" w:type="dxa"/>
          </w:tcPr>
          <w:p w14:paraId="6BD596BA" w14:textId="23E7F7BB" w:rsidR="0081386A" w:rsidRDefault="0081386A" w:rsidP="00EB0092">
            <w:r>
              <w:t xml:space="preserve">L’utente Product Manager si trova sulla pagina di </w:t>
            </w:r>
            <w:r w:rsidR="00D91108">
              <w:t>modifica/inserimento dei prodotti</w:t>
            </w:r>
          </w:p>
        </w:tc>
      </w:tr>
      <w:tr w:rsidR="0081386A" w14:paraId="62DF9F5F" w14:textId="77777777" w:rsidTr="00EB0092">
        <w:tc>
          <w:tcPr>
            <w:tcW w:w="9627" w:type="dxa"/>
            <w:shd w:val="clear" w:color="auto" w:fill="D9D9D9" w:themeFill="background1" w:themeFillShade="D9"/>
          </w:tcPr>
          <w:p w14:paraId="4DB9903F" w14:textId="77777777" w:rsidR="0081386A" w:rsidRPr="005558D8" w:rsidRDefault="0081386A" w:rsidP="00EB0092">
            <w:pPr>
              <w:rPr>
                <w:b/>
                <w:bCs/>
              </w:rPr>
            </w:pPr>
            <w:r w:rsidRPr="005558D8">
              <w:rPr>
                <w:b/>
                <w:bCs/>
              </w:rPr>
              <w:t>Flusso di Eventi:</w:t>
            </w:r>
          </w:p>
        </w:tc>
      </w:tr>
      <w:tr w:rsidR="0081386A" w14:paraId="49741FAF" w14:textId="77777777" w:rsidTr="00EB0092">
        <w:tc>
          <w:tcPr>
            <w:tcW w:w="9627" w:type="dxa"/>
          </w:tcPr>
          <w:p w14:paraId="37F1DB3A" w14:textId="77777777" w:rsidR="0081386A" w:rsidRDefault="0081386A" w:rsidP="0081386A">
            <w:pPr>
              <w:pStyle w:val="Paragrafoelenco"/>
              <w:numPr>
                <w:ilvl w:val="0"/>
                <w:numId w:val="10"/>
              </w:numPr>
              <w:ind w:left="452"/>
            </w:pPr>
            <w:r>
              <w:t>L’utente inserisce i seguenti dati:</w:t>
            </w:r>
          </w:p>
          <w:tbl>
            <w:tblPr>
              <w:tblStyle w:val="Grigliatabella"/>
              <w:tblW w:w="0" w:type="auto"/>
              <w:tblInd w:w="1297" w:type="dxa"/>
              <w:tblLook w:val="04A0" w:firstRow="1" w:lastRow="0" w:firstColumn="1" w:lastColumn="0" w:noHBand="0" w:noVBand="1"/>
            </w:tblPr>
            <w:tblGrid>
              <w:gridCol w:w="2546"/>
              <w:gridCol w:w="3686"/>
            </w:tblGrid>
            <w:tr w:rsidR="0081386A" w14:paraId="0F569F6E" w14:textId="77777777" w:rsidTr="00EB0092">
              <w:tc>
                <w:tcPr>
                  <w:tcW w:w="2546" w:type="dxa"/>
                </w:tcPr>
                <w:p w14:paraId="54740022" w14:textId="77777777" w:rsidR="0081386A" w:rsidRDefault="0081386A" w:rsidP="00EB0092">
                  <w:pPr>
                    <w:pStyle w:val="Paragrafoelenco"/>
                    <w:ind w:left="0"/>
                  </w:pPr>
                  <w:r>
                    <w:t>Nome</w:t>
                  </w:r>
                </w:p>
              </w:tc>
              <w:tc>
                <w:tcPr>
                  <w:tcW w:w="3686" w:type="dxa"/>
                </w:tcPr>
                <w:p w14:paraId="0135FDCF" w14:textId="77777777" w:rsidR="0081386A" w:rsidRDefault="0081386A" w:rsidP="00EB0092">
                  <w:pPr>
                    <w:pStyle w:val="Paragrafoelenco"/>
                    <w:ind w:left="0"/>
                  </w:pPr>
                  <w:r>
                    <w:t>A*</w:t>
                  </w:r>
                </w:p>
              </w:tc>
            </w:tr>
            <w:tr w:rsidR="0081386A" w14:paraId="4D8C620B" w14:textId="77777777" w:rsidTr="00EB0092">
              <w:tc>
                <w:tcPr>
                  <w:tcW w:w="2546" w:type="dxa"/>
                </w:tcPr>
                <w:p w14:paraId="092EFF67" w14:textId="77777777" w:rsidR="0081386A" w:rsidRDefault="0081386A" w:rsidP="00EB0092">
                  <w:pPr>
                    <w:pStyle w:val="Paragrafoelenco"/>
                    <w:ind w:left="0"/>
                  </w:pPr>
                  <w:r>
                    <w:t>Prezzo</w:t>
                  </w:r>
                </w:p>
              </w:tc>
              <w:tc>
                <w:tcPr>
                  <w:tcW w:w="3686" w:type="dxa"/>
                </w:tcPr>
                <w:p w14:paraId="6B08D97C" w14:textId="77777777" w:rsidR="0081386A" w:rsidRDefault="0081386A" w:rsidP="00EB0092">
                  <w:pPr>
                    <w:pStyle w:val="Paragrafoelenco"/>
                    <w:ind w:left="0"/>
                  </w:pPr>
                </w:p>
              </w:tc>
            </w:tr>
          </w:tbl>
          <w:p w14:paraId="4290D625" w14:textId="77777777" w:rsidR="0081386A" w:rsidRDefault="0081386A" w:rsidP="0081386A">
            <w:pPr>
              <w:pStyle w:val="Paragrafoelenco"/>
              <w:numPr>
                <w:ilvl w:val="0"/>
                <w:numId w:val="10"/>
              </w:numPr>
              <w:ind w:left="452"/>
            </w:pPr>
            <w:r>
              <w:t>L’utente preme sul pulsante “Salva”</w:t>
            </w:r>
          </w:p>
        </w:tc>
      </w:tr>
      <w:tr w:rsidR="0081386A" w14:paraId="4D948DA7" w14:textId="77777777" w:rsidTr="00EB0092">
        <w:tc>
          <w:tcPr>
            <w:tcW w:w="9627" w:type="dxa"/>
            <w:shd w:val="clear" w:color="auto" w:fill="D9D9D9" w:themeFill="background1" w:themeFillShade="D9"/>
          </w:tcPr>
          <w:p w14:paraId="06F0590A" w14:textId="77777777" w:rsidR="0081386A" w:rsidRPr="005558D8" w:rsidRDefault="0081386A" w:rsidP="00EB0092">
            <w:pPr>
              <w:rPr>
                <w:b/>
                <w:bCs/>
              </w:rPr>
            </w:pPr>
            <w:r w:rsidRPr="005558D8">
              <w:rPr>
                <w:b/>
                <w:bCs/>
              </w:rPr>
              <w:t>Oracolo:</w:t>
            </w:r>
          </w:p>
        </w:tc>
      </w:tr>
      <w:tr w:rsidR="0081386A" w14:paraId="612EB2C4" w14:textId="77777777" w:rsidTr="00EB0092">
        <w:tc>
          <w:tcPr>
            <w:tcW w:w="9627" w:type="dxa"/>
          </w:tcPr>
          <w:p w14:paraId="570B2246" w14:textId="77777777" w:rsidR="0081386A" w:rsidRDefault="0081386A" w:rsidP="00EB0092">
            <w:r>
              <w:t>Il salvataggio non è avvenuto perché il campo “Nome” non rispetta il formato</w:t>
            </w:r>
          </w:p>
        </w:tc>
      </w:tr>
    </w:tbl>
    <w:p w14:paraId="578CF327" w14:textId="1A2984C5" w:rsidR="0081386A" w:rsidRPr="00573E12" w:rsidRDefault="0081386A" w:rsidP="0081386A"/>
    <w:tbl>
      <w:tblPr>
        <w:tblStyle w:val="Grigliatabella"/>
        <w:tblW w:w="0" w:type="auto"/>
        <w:tblInd w:w="426" w:type="dxa"/>
        <w:tblLook w:val="04A0" w:firstRow="1" w:lastRow="0" w:firstColumn="1" w:lastColumn="0" w:noHBand="0" w:noVBand="1"/>
      </w:tblPr>
      <w:tblGrid>
        <w:gridCol w:w="9201"/>
      </w:tblGrid>
      <w:tr w:rsidR="0081386A" w14:paraId="5069DE01" w14:textId="77777777" w:rsidTr="00EB0092">
        <w:tc>
          <w:tcPr>
            <w:tcW w:w="9627" w:type="dxa"/>
            <w:shd w:val="clear" w:color="auto" w:fill="D9D9D9" w:themeFill="background1" w:themeFillShade="D9"/>
          </w:tcPr>
          <w:p w14:paraId="5558F2DD" w14:textId="77777777" w:rsidR="0081386A" w:rsidRPr="005558D8" w:rsidRDefault="0081386A" w:rsidP="00EB0092">
            <w:r w:rsidRPr="005558D8">
              <w:rPr>
                <w:b/>
                <w:bCs/>
              </w:rPr>
              <w:t xml:space="preserve">Test Case ID: </w:t>
            </w:r>
            <w:r>
              <w:t>TC 4.4</w:t>
            </w:r>
          </w:p>
        </w:tc>
      </w:tr>
      <w:tr w:rsidR="0081386A" w14:paraId="49A7F803" w14:textId="77777777" w:rsidTr="00EB0092">
        <w:tc>
          <w:tcPr>
            <w:tcW w:w="9627" w:type="dxa"/>
            <w:shd w:val="clear" w:color="auto" w:fill="D9D9D9" w:themeFill="background1" w:themeFillShade="D9"/>
          </w:tcPr>
          <w:p w14:paraId="08769E6A" w14:textId="77777777" w:rsidR="0081386A" w:rsidRPr="005558D8" w:rsidRDefault="0081386A" w:rsidP="00EB0092">
            <w:r w:rsidRPr="005558D8">
              <w:rPr>
                <w:b/>
                <w:bCs/>
              </w:rPr>
              <w:t>Precondizioni:</w:t>
            </w:r>
            <w:r>
              <w:rPr>
                <w:b/>
                <w:bCs/>
              </w:rPr>
              <w:t xml:space="preserve"> </w:t>
            </w:r>
          </w:p>
        </w:tc>
      </w:tr>
      <w:tr w:rsidR="0081386A" w14:paraId="48328587" w14:textId="77777777" w:rsidTr="00EB0092">
        <w:tc>
          <w:tcPr>
            <w:tcW w:w="9627" w:type="dxa"/>
          </w:tcPr>
          <w:p w14:paraId="4BE26B13" w14:textId="409D2906" w:rsidR="0081386A" w:rsidRDefault="0081386A" w:rsidP="00EB0092">
            <w:r>
              <w:t xml:space="preserve">L’utente Product Manager si trova sulla pagina di </w:t>
            </w:r>
            <w:r w:rsidR="00D91108">
              <w:t>modifica/inserimento dei prodotti</w:t>
            </w:r>
          </w:p>
        </w:tc>
      </w:tr>
      <w:tr w:rsidR="0081386A" w14:paraId="170ED4E1" w14:textId="77777777" w:rsidTr="00EB0092">
        <w:tc>
          <w:tcPr>
            <w:tcW w:w="9627" w:type="dxa"/>
            <w:shd w:val="clear" w:color="auto" w:fill="D9D9D9" w:themeFill="background1" w:themeFillShade="D9"/>
          </w:tcPr>
          <w:p w14:paraId="55396CC6" w14:textId="77777777" w:rsidR="0081386A" w:rsidRPr="005558D8" w:rsidRDefault="0081386A" w:rsidP="00EB0092">
            <w:pPr>
              <w:rPr>
                <w:b/>
                <w:bCs/>
              </w:rPr>
            </w:pPr>
            <w:r w:rsidRPr="005558D8">
              <w:rPr>
                <w:b/>
                <w:bCs/>
              </w:rPr>
              <w:t>Flusso di Eventi:</w:t>
            </w:r>
          </w:p>
        </w:tc>
      </w:tr>
      <w:tr w:rsidR="0081386A" w14:paraId="23353A47" w14:textId="77777777" w:rsidTr="00EB0092">
        <w:tc>
          <w:tcPr>
            <w:tcW w:w="9627" w:type="dxa"/>
          </w:tcPr>
          <w:p w14:paraId="2F097343" w14:textId="77777777" w:rsidR="0081386A" w:rsidRDefault="0081386A" w:rsidP="0081386A">
            <w:pPr>
              <w:pStyle w:val="Paragrafoelenco"/>
              <w:numPr>
                <w:ilvl w:val="0"/>
                <w:numId w:val="10"/>
              </w:numPr>
              <w:ind w:left="452"/>
            </w:pPr>
            <w:r>
              <w:t>L’utente inserisce i seguenti dati:</w:t>
            </w:r>
          </w:p>
          <w:tbl>
            <w:tblPr>
              <w:tblStyle w:val="Grigliatabella"/>
              <w:tblW w:w="0" w:type="auto"/>
              <w:tblInd w:w="1297" w:type="dxa"/>
              <w:tblLook w:val="04A0" w:firstRow="1" w:lastRow="0" w:firstColumn="1" w:lastColumn="0" w:noHBand="0" w:noVBand="1"/>
            </w:tblPr>
            <w:tblGrid>
              <w:gridCol w:w="2546"/>
              <w:gridCol w:w="3686"/>
            </w:tblGrid>
            <w:tr w:rsidR="0081386A" w14:paraId="10AD4AA1" w14:textId="77777777" w:rsidTr="00EB0092">
              <w:tc>
                <w:tcPr>
                  <w:tcW w:w="2546" w:type="dxa"/>
                </w:tcPr>
                <w:p w14:paraId="18979BAC" w14:textId="77777777" w:rsidR="0081386A" w:rsidRDefault="0081386A" w:rsidP="00EB0092">
                  <w:pPr>
                    <w:pStyle w:val="Paragrafoelenco"/>
                    <w:ind w:left="0"/>
                  </w:pPr>
                  <w:r>
                    <w:t>Nome</w:t>
                  </w:r>
                </w:p>
              </w:tc>
              <w:tc>
                <w:tcPr>
                  <w:tcW w:w="3686" w:type="dxa"/>
                </w:tcPr>
                <w:p w14:paraId="0B3BD028" w14:textId="77777777" w:rsidR="0081386A" w:rsidRDefault="0081386A" w:rsidP="00EB0092">
                  <w:pPr>
                    <w:pStyle w:val="Paragrafoelenco"/>
                    <w:ind w:left="0"/>
                  </w:pPr>
                  <w:r>
                    <w:t>Piadina</w:t>
                  </w:r>
                </w:p>
              </w:tc>
            </w:tr>
            <w:tr w:rsidR="0081386A" w14:paraId="000F1CF6" w14:textId="77777777" w:rsidTr="00EB0092">
              <w:tc>
                <w:tcPr>
                  <w:tcW w:w="2546" w:type="dxa"/>
                </w:tcPr>
                <w:p w14:paraId="6314A986" w14:textId="77777777" w:rsidR="0081386A" w:rsidRDefault="0081386A" w:rsidP="00EB0092">
                  <w:pPr>
                    <w:pStyle w:val="Paragrafoelenco"/>
                    <w:ind w:left="0"/>
                  </w:pPr>
                  <w:r>
                    <w:t>Prezzo</w:t>
                  </w:r>
                </w:p>
              </w:tc>
              <w:tc>
                <w:tcPr>
                  <w:tcW w:w="3686" w:type="dxa"/>
                </w:tcPr>
                <w:p w14:paraId="2AB86BDF" w14:textId="77777777" w:rsidR="0081386A" w:rsidRDefault="0081386A" w:rsidP="00EB0092">
                  <w:pPr>
                    <w:pStyle w:val="Paragrafoelenco"/>
                    <w:ind w:left="0"/>
                  </w:pPr>
                </w:p>
              </w:tc>
            </w:tr>
          </w:tbl>
          <w:p w14:paraId="3C9B0C57" w14:textId="77777777" w:rsidR="0081386A" w:rsidRDefault="0081386A" w:rsidP="0081386A">
            <w:pPr>
              <w:pStyle w:val="Paragrafoelenco"/>
              <w:numPr>
                <w:ilvl w:val="0"/>
                <w:numId w:val="10"/>
              </w:numPr>
              <w:ind w:left="452"/>
            </w:pPr>
            <w:r>
              <w:t>L’utente preme sul pulsante “Salva”</w:t>
            </w:r>
          </w:p>
        </w:tc>
      </w:tr>
      <w:tr w:rsidR="0081386A" w14:paraId="218DFCEE" w14:textId="77777777" w:rsidTr="00EB0092">
        <w:tc>
          <w:tcPr>
            <w:tcW w:w="9627" w:type="dxa"/>
            <w:shd w:val="clear" w:color="auto" w:fill="D9D9D9" w:themeFill="background1" w:themeFillShade="D9"/>
          </w:tcPr>
          <w:p w14:paraId="4C097302" w14:textId="77777777" w:rsidR="0081386A" w:rsidRPr="005558D8" w:rsidRDefault="0081386A" w:rsidP="00EB0092">
            <w:pPr>
              <w:rPr>
                <w:b/>
                <w:bCs/>
              </w:rPr>
            </w:pPr>
            <w:r w:rsidRPr="005558D8">
              <w:rPr>
                <w:b/>
                <w:bCs/>
              </w:rPr>
              <w:lastRenderedPageBreak/>
              <w:t>Oracolo:</w:t>
            </w:r>
          </w:p>
        </w:tc>
      </w:tr>
      <w:tr w:rsidR="0081386A" w14:paraId="5939EC4E" w14:textId="77777777" w:rsidTr="00EB0092">
        <w:tc>
          <w:tcPr>
            <w:tcW w:w="9627" w:type="dxa"/>
          </w:tcPr>
          <w:p w14:paraId="5F2CEAD6" w14:textId="77777777" w:rsidR="0081386A" w:rsidRDefault="0081386A" w:rsidP="00EB0092">
            <w:r>
              <w:t>Il salvataggio non è avvenuto perché i campi obbligatori non sono stati compilati</w:t>
            </w:r>
          </w:p>
        </w:tc>
      </w:tr>
    </w:tbl>
    <w:p w14:paraId="1E2B6100" w14:textId="45D746AB" w:rsidR="0081386A" w:rsidRPr="00573E12" w:rsidRDefault="0081386A" w:rsidP="0081386A"/>
    <w:tbl>
      <w:tblPr>
        <w:tblStyle w:val="Grigliatabella"/>
        <w:tblW w:w="0" w:type="auto"/>
        <w:tblInd w:w="426" w:type="dxa"/>
        <w:tblLook w:val="04A0" w:firstRow="1" w:lastRow="0" w:firstColumn="1" w:lastColumn="0" w:noHBand="0" w:noVBand="1"/>
      </w:tblPr>
      <w:tblGrid>
        <w:gridCol w:w="9201"/>
      </w:tblGrid>
      <w:tr w:rsidR="0081386A" w14:paraId="6BA8F410" w14:textId="77777777" w:rsidTr="00EB0092">
        <w:tc>
          <w:tcPr>
            <w:tcW w:w="9627" w:type="dxa"/>
            <w:shd w:val="clear" w:color="auto" w:fill="D9D9D9" w:themeFill="background1" w:themeFillShade="D9"/>
          </w:tcPr>
          <w:p w14:paraId="01350FBA" w14:textId="77777777" w:rsidR="0081386A" w:rsidRPr="005558D8" w:rsidRDefault="0081386A" w:rsidP="00EB0092">
            <w:r w:rsidRPr="005558D8">
              <w:rPr>
                <w:b/>
                <w:bCs/>
              </w:rPr>
              <w:t xml:space="preserve">Test Case ID: </w:t>
            </w:r>
            <w:r>
              <w:t>TC 4.5</w:t>
            </w:r>
          </w:p>
        </w:tc>
      </w:tr>
      <w:tr w:rsidR="0081386A" w14:paraId="03F1EE14" w14:textId="77777777" w:rsidTr="00EB0092">
        <w:tc>
          <w:tcPr>
            <w:tcW w:w="9627" w:type="dxa"/>
            <w:shd w:val="clear" w:color="auto" w:fill="D9D9D9" w:themeFill="background1" w:themeFillShade="D9"/>
          </w:tcPr>
          <w:p w14:paraId="4BA7EB12" w14:textId="77777777" w:rsidR="0081386A" w:rsidRPr="005558D8" w:rsidRDefault="0081386A" w:rsidP="00EB0092">
            <w:r w:rsidRPr="005558D8">
              <w:rPr>
                <w:b/>
                <w:bCs/>
              </w:rPr>
              <w:t>Precondizioni:</w:t>
            </w:r>
            <w:r>
              <w:rPr>
                <w:b/>
                <w:bCs/>
              </w:rPr>
              <w:t xml:space="preserve"> </w:t>
            </w:r>
          </w:p>
        </w:tc>
      </w:tr>
      <w:tr w:rsidR="0081386A" w14:paraId="0DD2DD1A" w14:textId="77777777" w:rsidTr="00EB0092">
        <w:tc>
          <w:tcPr>
            <w:tcW w:w="9627" w:type="dxa"/>
          </w:tcPr>
          <w:p w14:paraId="73473540" w14:textId="5164D770" w:rsidR="0081386A" w:rsidRDefault="0081386A" w:rsidP="00EB0092">
            <w:r>
              <w:t xml:space="preserve">L’utente Product Manager si trova sulla pagina di </w:t>
            </w:r>
            <w:r w:rsidR="00D91108">
              <w:t>modifica/inserimento dei prodotti</w:t>
            </w:r>
          </w:p>
        </w:tc>
      </w:tr>
      <w:tr w:rsidR="0081386A" w14:paraId="51CAA90B" w14:textId="77777777" w:rsidTr="00EB0092">
        <w:tc>
          <w:tcPr>
            <w:tcW w:w="9627" w:type="dxa"/>
            <w:shd w:val="clear" w:color="auto" w:fill="D9D9D9" w:themeFill="background1" w:themeFillShade="D9"/>
          </w:tcPr>
          <w:p w14:paraId="6D78E3DE" w14:textId="77777777" w:rsidR="0081386A" w:rsidRPr="005558D8" w:rsidRDefault="0081386A" w:rsidP="00EB0092">
            <w:pPr>
              <w:rPr>
                <w:b/>
                <w:bCs/>
              </w:rPr>
            </w:pPr>
            <w:r w:rsidRPr="005558D8">
              <w:rPr>
                <w:b/>
                <w:bCs/>
              </w:rPr>
              <w:t>Flusso di Eventi:</w:t>
            </w:r>
          </w:p>
        </w:tc>
      </w:tr>
      <w:tr w:rsidR="0081386A" w14:paraId="4CD22C02" w14:textId="77777777" w:rsidTr="00EB0092">
        <w:tc>
          <w:tcPr>
            <w:tcW w:w="9627" w:type="dxa"/>
          </w:tcPr>
          <w:p w14:paraId="66C3EC53" w14:textId="77777777" w:rsidR="0081386A" w:rsidRDefault="0081386A" w:rsidP="0081386A">
            <w:pPr>
              <w:pStyle w:val="Paragrafoelenco"/>
              <w:numPr>
                <w:ilvl w:val="0"/>
                <w:numId w:val="10"/>
              </w:numPr>
              <w:ind w:left="452"/>
            </w:pPr>
            <w:r>
              <w:t>L’utente inserisce i seguenti dati:</w:t>
            </w:r>
          </w:p>
          <w:tbl>
            <w:tblPr>
              <w:tblStyle w:val="Grigliatabella"/>
              <w:tblW w:w="0" w:type="auto"/>
              <w:tblInd w:w="1297" w:type="dxa"/>
              <w:tblLook w:val="04A0" w:firstRow="1" w:lastRow="0" w:firstColumn="1" w:lastColumn="0" w:noHBand="0" w:noVBand="1"/>
            </w:tblPr>
            <w:tblGrid>
              <w:gridCol w:w="2546"/>
              <w:gridCol w:w="3686"/>
            </w:tblGrid>
            <w:tr w:rsidR="0081386A" w14:paraId="50F9380E" w14:textId="77777777" w:rsidTr="00EB0092">
              <w:tc>
                <w:tcPr>
                  <w:tcW w:w="2546" w:type="dxa"/>
                </w:tcPr>
                <w:p w14:paraId="054E2A7C" w14:textId="77777777" w:rsidR="0081386A" w:rsidRDefault="0081386A" w:rsidP="00EB0092">
                  <w:pPr>
                    <w:pStyle w:val="Paragrafoelenco"/>
                    <w:ind w:left="0"/>
                  </w:pPr>
                  <w:r>
                    <w:t>Nome</w:t>
                  </w:r>
                </w:p>
              </w:tc>
              <w:tc>
                <w:tcPr>
                  <w:tcW w:w="3686" w:type="dxa"/>
                </w:tcPr>
                <w:p w14:paraId="22C093F7" w14:textId="77777777" w:rsidR="0081386A" w:rsidRDefault="0081386A" w:rsidP="00EB0092">
                  <w:pPr>
                    <w:pStyle w:val="Paragrafoelenco"/>
                    <w:ind w:left="0"/>
                  </w:pPr>
                  <w:r>
                    <w:t>Piadina</w:t>
                  </w:r>
                </w:p>
              </w:tc>
            </w:tr>
            <w:tr w:rsidR="0081386A" w14:paraId="5E2B5097" w14:textId="77777777" w:rsidTr="00EB0092">
              <w:tc>
                <w:tcPr>
                  <w:tcW w:w="2546" w:type="dxa"/>
                </w:tcPr>
                <w:p w14:paraId="03E85C50" w14:textId="77777777" w:rsidR="0081386A" w:rsidRDefault="0081386A" w:rsidP="00EB0092">
                  <w:pPr>
                    <w:pStyle w:val="Paragrafoelenco"/>
                    <w:ind w:left="0"/>
                  </w:pPr>
                  <w:r>
                    <w:t>Prezzo</w:t>
                  </w:r>
                </w:p>
              </w:tc>
              <w:tc>
                <w:tcPr>
                  <w:tcW w:w="3686" w:type="dxa"/>
                </w:tcPr>
                <w:p w14:paraId="042A19C5" w14:textId="77777777" w:rsidR="0081386A" w:rsidRDefault="0081386A" w:rsidP="00EB0092">
                  <w:pPr>
                    <w:pStyle w:val="Paragrafoelenco"/>
                    <w:ind w:left="0"/>
                  </w:pPr>
                  <w:r>
                    <w:t>A</w:t>
                  </w:r>
                </w:p>
              </w:tc>
            </w:tr>
          </w:tbl>
          <w:p w14:paraId="1E520D3A" w14:textId="77777777" w:rsidR="0081386A" w:rsidRDefault="0081386A" w:rsidP="0081386A">
            <w:pPr>
              <w:pStyle w:val="Paragrafoelenco"/>
              <w:numPr>
                <w:ilvl w:val="0"/>
                <w:numId w:val="10"/>
              </w:numPr>
              <w:ind w:left="452"/>
            </w:pPr>
            <w:r>
              <w:t>L’utente preme sul pulsante “Salva”</w:t>
            </w:r>
          </w:p>
        </w:tc>
      </w:tr>
      <w:tr w:rsidR="0081386A" w14:paraId="3127F0B2" w14:textId="77777777" w:rsidTr="00EB0092">
        <w:tc>
          <w:tcPr>
            <w:tcW w:w="9627" w:type="dxa"/>
            <w:shd w:val="clear" w:color="auto" w:fill="D9D9D9" w:themeFill="background1" w:themeFillShade="D9"/>
          </w:tcPr>
          <w:p w14:paraId="35EF1C92" w14:textId="77777777" w:rsidR="0081386A" w:rsidRPr="005558D8" w:rsidRDefault="0081386A" w:rsidP="00EB0092">
            <w:pPr>
              <w:rPr>
                <w:b/>
                <w:bCs/>
              </w:rPr>
            </w:pPr>
            <w:r w:rsidRPr="005558D8">
              <w:rPr>
                <w:b/>
                <w:bCs/>
              </w:rPr>
              <w:t>Oracolo:</w:t>
            </w:r>
          </w:p>
        </w:tc>
      </w:tr>
      <w:tr w:rsidR="0081386A" w14:paraId="78842035" w14:textId="77777777" w:rsidTr="00EB0092">
        <w:tc>
          <w:tcPr>
            <w:tcW w:w="9627" w:type="dxa"/>
          </w:tcPr>
          <w:p w14:paraId="6449A677" w14:textId="77777777" w:rsidR="0081386A" w:rsidRDefault="0081386A" w:rsidP="00EB0092">
            <w:r>
              <w:t>Il salvataggio non è avvenuto perché il campo “Prezzo” non rispetta il formato</w:t>
            </w:r>
          </w:p>
        </w:tc>
      </w:tr>
    </w:tbl>
    <w:p w14:paraId="7FD4908E" w14:textId="6EBEE470" w:rsidR="0081386A" w:rsidRPr="00573E12" w:rsidRDefault="0081386A" w:rsidP="0081386A"/>
    <w:tbl>
      <w:tblPr>
        <w:tblStyle w:val="Grigliatabella"/>
        <w:tblW w:w="0" w:type="auto"/>
        <w:tblInd w:w="426" w:type="dxa"/>
        <w:tblLook w:val="04A0" w:firstRow="1" w:lastRow="0" w:firstColumn="1" w:lastColumn="0" w:noHBand="0" w:noVBand="1"/>
      </w:tblPr>
      <w:tblGrid>
        <w:gridCol w:w="9201"/>
      </w:tblGrid>
      <w:tr w:rsidR="0081386A" w14:paraId="471F0BFF" w14:textId="77777777" w:rsidTr="00EB0092">
        <w:tc>
          <w:tcPr>
            <w:tcW w:w="9627" w:type="dxa"/>
            <w:shd w:val="clear" w:color="auto" w:fill="D9D9D9" w:themeFill="background1" w:themeFillShade="D9"/>
          </w:tcPr>
          <w:p w14:paraId="18BA88CE" w14:textId="77777777" w:rsidR="0081386A" w:rsidRPr="005558D8" w:rsidRDefault="0081386A" w:rsidP="00EB0092">
            <w:r w:rsidRPr="005558D8">
              <w:rPr>
                <w:b/>
                <w:bCs/>
              </w:rPr>
              <w:t xml:space="preserve">Test Case ID: </w:t>
            </w:r>
            <w:r>
              <w:t>TC 4.6</w:t>
            </w:r>
          </w:p>
        </w:tc>
      </w:tr>
      <w:tr w:rsidR="0081386A" w14:paraId="068DC3E3" w14:textId="77777777" w:rsidTr="00EB0092">
        <w:tc>
          <w:tcPr>
            <w:tcW w:w="9627" w:type="dxa"/>
            <w:shd w:val="clear" w:color="auto" w:fill="D9D9D9" w:themeFill="background1" w:themeFillShade="D9"/>
          </w:tcPr>
          <w:p w14:paraId="0D1C0238" w14:textId="77777777" w:rsidR="0081386A" w:rsidRPr="005558D8" w:rsidRDefault="0081386A" w:rsidP="00EB0092">
            <w:r w:rsidRPr="005558D8">
              <w:rPr>
                <w:b/>
                <w:bCs/>
              </w:rPr>
              <w:t>Precondizioni:</w:t>
            </w:r>
            <w:r>
              <w:rPr>
                <w:b/>
                <w:bCs/>
              </w:rPr>
              <w:t xml:space="preserve"> </w:t>
            </w:r>
          </w:p>
        </w:tc>
      </w:tr>
      <w:tr w:rsidR="0081386A" w14:paraId="359B6518" w14:textId="77777777" w:rsidTr="00EB0092">
        <w:tc>
          <w:tcPr>
            <w:tcW w:w="9627" w:type="dxa"/>
          </w:tcPr>
          <w:p w14:paraId="07A08F05" w14:textId="21179BDA" w:rsidR="0081386A" w:rsidRDefault="0081386A" w:rsidP="00EB0092">
            <w:r>
              <w:t xml:space="preserve">L’utente Product Manager si trova sulla pagina di </w:t>
            </w:r>
            <w:r w:rsidR="00D91108">
              <w:t>modifica/inserimento dei prodotti</w:t>
            </w:r>
          </w:p>
        </w:tc>
      </w:tr>
      <w:tr w:rsidR="0081386A" w14:paraId="0BEB9E83" w14:textId="77777777" w:rsidTr="00EB0092">
        <w:tc>
          <w:tcPr>
            <w:tcW w:w="9627" w:type="dxa"/>
            <w:shd w:val="clear" w:color="auto" w:fill="D9D9D9" w:themeFill="background1" w:themeFillShade="D9"/>
          </w:tcPr>
          <w:p w14:paraId="25821EFD" w14:textId="77777777" w:rsidR="0081386A" w:rsidRPr="005558D8" w:rsidRDefault="0081386A" w:rsidP="00EB0092">
            <w:pPr>
              <w:rPr>
                <w:b/>
                <w:bCs/>
              </w:rPr>
            </w:pPr>
            <w:r w:rsidRPr="005558D8">
              <w:rPr>
                <w:b/>
                <w:bCs/>
              </w:rPr>
              <w:t>Flusso di Eventi:</w:t>
            </w:r>
          </w:p>
        </w:tc>
      </w:tr>
      <w:tr w:rsidR="0081386A" w14:paraId="3D6D184A" w14:textId="77777777" w:rsidTr="00EB0092">
        <w:tc>
          <w:tcPr>
            <w:tcW w:w="9627" w:type="dxa"/>
          </w:tcPr>
          <w:p w14:paraId="692CCFD2" w14:textId="77777777" w:rsidR="0081386A" w:rsidRDefault="0081386A" w:rsidP="0081386A">
            <w:pPr>
              <w:pStyle w:val="Paragrafoelenco"/>
              <w:numPr>
                <w:ilvl w:val="0"/>
                <w:numId w:val="10"/>
              </w:numPr>
              <w:ind w:left="452"/>
            </w:pPr>
            <w:r>
              <w:t>L’utente inserisce i seguenti dati:</w:t>
            </w:r>
          </w:p>
          <w:tbl>
            <w:tblPr>
              <w:tblStyle w:val="Grigliatabella"/>
              <w:tblW w:w="0" w:type="auto"/>
              <w:tblInd w:w="1297" w:type="dxa"/>
              <w:tblLook w:val="04A0" w:firstRow="1" w:lastRow="0" w:firstColumn="1" w:lastColumn="0" w:noHBand="0" w:noVBand="1"/>
            </w:tblPr>
            <w:tblGrid>
              <w:gridCol w:w="2546"/>
              <w:gridCol w:w="3686"/>
            </w:tblGrid>
            <w:tr w:rsidR="0081386A" w14:paraId="62C7F33F" w14:textId="77777777" w:rsidTr="00EB0092">
              <w:tc>
                <w:tcPr>
                  <w:tcW w:w="2546" w:type="dxa"/>
                </w:tcPr>
                <w:p w14:paraId="772D8905" w14:textId="77777777" w:rsidR="0081386A" w:rsidRDefault="0081386A" w:rsidP="00EB0092">
                  <w:pPr>
                    <w:pStyle w:val="Paragrafoelenco"/>
                    <w:ind w:left="0"/>
                  </w:pPr>
                  <w:r>
                    <w:t>Nome</w:t>
                  </w:r>
                </w:p>
              </w:tc>
              <w:tc>
                <w:tcPr>
                  <w:tcW w:w="3686" w:type="dxa"/>
                </w:tcPr>
                <w:p w14:paraId="28EE8DF0" w14:textId="77777777" w:rsidR="0081386A" w:rsidRDefault="0081386A" w:rsidP="00EB0092">
                  <w:pPr>
                    <w:pStyle w:val="Paragrafoelenco"/>
                    <w:ind w:left="0"/>
                  </w:pPr>
                  <w:r>
                    <w:t>Piadina</w:t>
                  </w:r>
                </w:p>
              </w:tc>
            </w:tr>
            <w:tr w:rsidR="0081386A" w14:paraId="3910A819" w14:textId="77777777" w:rsidTr="00EB0092">
              <w:tc>
                <w:tcPr>
                  <w:tcW w:w="2546" w:type="dxa"/>
                </w:tcPr>
                <w:p w14:paraId="2BCBA788" w14:textId="77777777" w:rsidR="0081386A" w:rsidRDefault="0081386A" w:rsidP="00EB0092">
                  <w:pPr>
                    <w:pStyle w:val="Paragrafoelenco"/>
                    <w:ind w:left="0"/>
                  </w:pPr>
                  <w:r>
                    <w:t>Prezzo</w:t>
                  </w:r>
                </w:p>
              </w:tc>
              <w:tc>
                <w:tcPr>
                  <w:tcW w:w="3686" w:type="dxa"/>
                </w:tcPr>
                <w:p w14:paraId="3EE6D89C" w14:textId="77777777" w:rsidR="0081386A" w:rsidRDefault="0081386A" w:rsidP="00EB0092">
                  <w:pPr>
                    <w:pStyle w:val="Paragrafoelenco"/>
                    <w:ind w:left="0"/>
                  </w:pPr>
                  <w:r>
                    <w:t>0</w:t>
                  </w:r>
                </w:p>
              </w:tc>
            </w:tr>
          </w:tbl>
          <w:p w14:paraId="2F53D05C" w14:textId="77777777" w:rsidR="0081386A" w:rsidRDefault="0081386A" w:rsidP="0081386A">
            <w:pPr>
              <w:pStyle w:val="Paragrafoelenco"/>
              <w:numPr>
                <w:ilvl w:val="0"/>
                <w:numId w:val="10"/>
              </w:numPr>
              <w:ind w:left="452"/>
            </w:pPr>
            <w:r>
              <w:t>L’utente preme sul pulsante “Salva”</w:t>
            </w:r>
          </w:p>
        </w:tc>
      </w:tr>
      <w:tr w:rsidR="0081386A" w14:paraId="2A625AD8" w14:textId="77777777" w:rsidTr="00EB0092">
        <w:tc>
          <w:tcPr>
            <w:tcW w:w="9627" w:type="dxa"/>
            <w:shd w:val="clear" w:color="auto" w:fill="D9D9D9" w:themeFill="background1" w:themeFillShade="D9"/>
          </w:tcPr>
          <w:p w14:paraId="1D499192" w14:textId="77777777" w:rsidR="0081386A" w:rsidRPr="005558D8" w:rsidRDefault="0081386A" w:rsidP="00EB0092">
            <w:pPr>
              <w:rPr>
                <w:b/>
                <w:bCs/>
              </w:rPr>
            </w:pPr>
            <w:r w:rsidRPr="005558D8">
              <w:rPr>
                <w:b/>
                <w:bCs/>
              </w:rPr>
              <w:t>Oracolo:</w:t>
            </w:r>
          </w:p>
        </w:tc>
      </w:tr>
      <w:tr w:rsidR="0081386A" w14:paraId="35CC408F" w14:textId="77777777" w:rsidTr="00EB0092">
        <w:tc>
          <w:tcPr>
            <w:tcW w:w="9627" w:type="dxa"/>
          </w:tcPr>
          <w:p w14:paraId="1A43CAEA" w14:textId="77777777" w:rsidR="0081386A" w:rsidRDefault="0081386A" w:rsidP="00EB0092">
            <w:r>
              <w:t>Il salvataggio non è avvenuto perché il campo “Prezzo” non rispetta il valore minimo</w:t>
            </w:r>
          </w:p>
        </w:tc>
      </w:tr>
    </w:tbl>
    <w:p w14:paraId="77D587B6" w14:textId="2C4E801E" w:rsidR="0081386A" w:rsidRPr="00573E12" w:rsidRDefault="0081386A" w:rsidP="0081386A"/>
    <w:tbl>
      <w:tblPr>
        <w:tblStyle w:val="Grigliatabella"/>
        <w:tblW w:w="0" w:type="auto"/>
        <w:tblInd w:w="426" w:type="dxa"/>
        <w:tblLook w:val="04A0" w:firstRow="1" w:lastRow="0" w:firstColumn="1" w:lastColumn="0" w:noHBand="0" w:noVBand="1"/>
      </w:tblPr>
      <w:tblGrid>
        <w:gridCol w:w="9201"/>
      </w:tblGrid>
      <w:tr w:rsidR="0081386A" w14:paraId="652BE2A8" w14:textId="77777777" w:rsidTr="00EB0092">
        <w:tc>
          <w:tcPr>
            <w:tcW w:w="9627" w:type="dxa"/>
            <w:shd w:val="clear" w:color="auto" w:fill="D9D9D9" w:themeFill="background1" w:themeFillShade="D9"/>
          </w:tcPr>
          <w:p w14:paraId="55C4422F" w14:textId="77777777" w:rsidR="0081386A" w:rsidRPr="005558D8" w:rsidRDefault="0081386A" w:rsidP="00EB0092">
            <w:r w:rsidRPr="005558D8">
              <w:rPr>
                <w:b/>
                <w:bCs/>
              </w:rPr>
              <w:t xml:space="preserve">Test Case ID: </w:t>
            </w:r>
            <w:r>
              <w:t>TC 4.7</w:t>
            </w:r>
          </w:p>
        </w:tc>
      </w:tr>
      <w:tr w:rsidR="0081386A" w14:paraId="15300323" w14:textId="77777777" w:rsidTr="00EB0092">
        <w:tc>
          <w:tcPr>
            <w:tcW w:w="9627" w:type="dxa"/>
            <w:shd w:val="clear" w:color="auto" w:fill="D9D9D9" w:themeFill="background1" w:themeFillShade="D9"/>
          </w:tcPr>
          <w:p w14:paraId="5FA34236" w14:textId="77777777" w:rsidR="0081386A" w:rsidRPr="005558D8" w:rsidRDefault="0081386A" w:rsidP="00EB0092">
            <w:r w:rsidRPr="005558D8">
              <w:rPr>
                <w:b/>
                <w:bCs/>
              </w:rPr>
              <w:t>Precondizioni:</w:t>
            </w:r>
            <w:r>
              <w:rPr>
                <w:b/>
                <w:bCs/>
              </w:rPr>
              <w:t xml:space="preserve"> </w:t>
            </w:r>
          </w:p>
        </w:tc>
      </w:tr>
      <w:tr w:rsidR="0081386A" w14:paraId="6D7F822F" w14:textId="77777777" w:rsidTr="00EB0092">
        <w:tc>
          <w:tcPr>
            <w:tcW w:w="9627" w:type="dxa"/>
          </w:tcPr>
          <w:p w14:paraId="6DF5104E" w14:textId="47730FCA" w:rsidR="0081386A" w:rsidRDefault="0081386A" w:rsidP="00EB0092">
            <w:r>
              <w:t xml:space="preserve">L’utente Product Manager si trova sulla pagina di </w:t>
            </w:r>
            <w:r w:rsidR="00D91108">
              <w:t>modifica/inserimento dei prodotti</w:t>
            </w:r>
          </w:p>
        </w:tc>
      </w:tr>
      <w:tr w:rsidR="0081386A" w14:paraId="03DC54C5" w14:textId="77777777" w:rsidTr="00EB0092">
        <w:tc>
          <w:tcPr>
            <w:tcW w:w="9627" w:type="dxa"/>
            <w:shd w:val="clear" w:color="auto" w:fill="D9D9D9" w:themeFill="background1" w:themeFillShade="D9"/>
          </w:tcPr>
          <w:p w14:paraId="4FB23D09" w14:textId="77777777" w:rsidR="0081386A" w:rsidRPr="005558D8" w:rsidRDefault="0081386A" w:rsidP="00EB0092">
            <w:pPr>
              <w:rPr>
                <w:b/>
                <w:bCs/>
              </w:rPr>
            </w:pPr>
            <w:r w:rsidRPr="005558D8">
              <w:rPr>
                <w:b/>
                <w:bCs/>
              </w:rPr>
              <w:t>Flusso di Eventi:</w:t>
            </w:r>
          </w:p>
        </w:tc>
      </w:tr>
      <w:tr w:rsidR="0081386A" w14:paraId="398C9DEC" w14:textId="77777777" w:rsidTr="00EB0092">
        <w:tc>
          <w:tcPr>
            <w:tcW w:w="9627" w:type="dxa"/>
          </w:tcPr>
          <w:p w14:paraId="36ACBC85" w14:textId="77777777" w:rsidR="0081386A" w:rsidRDefault="0081386A" w:rsidP="0081386A">
            <w:pPr>
              <w:pStyle w:val="Paragrafoelenco"/>
              <w:numPr>
                <w:ilvl w:val="0"/>
                <w:numId w:val="10"/>
              </w:numPr>
              <w:ind w:left="452"/>
            </w:pPr>
            <w:r>
              <w:t>L’utente inserisce i seguenti dati:</w:t>
            </w:r>
          </w:p>
          <w:tbl>
            <w:tblPr>
              <w:tblStyle w:val="Grigliatabella"/>
              <w:tblW w:w="0" w:type="auto"/>
              <w:tblInd w:w="1297" w:type="dxa"/>
              <w:tblLook w:val="04A0" w:firstRow="1" w:lastRow="0" w:firstColumn="1" w:lastColumn="0" w:noHBand="0" w:noVBand="1"/>
            </w:tblPr>
            <w:tblGrid>
              <w:gridCol w:w="2546"/>
              <w:gridCol w:w="3686"/>
            </w:tblGrid>
            <w:tr w:rsidR="0081386A" w14:paraId="18385366" w14:textId="77777777" w:rsidTr="00EB0092">
              <w:tc>
                <w:tcPr>
                  <w:tcW w:w="2546" w:type="dxa"/>
                </w:tcPr>
                <w:p w14:paraId="1BC90193" w14:textId="77777777" w:rsidR="0081386A" w:rsidRDefault="0081386A" w:rsidP="00EB0092">
                  <w:pPr>
                    <w:pStyle w:val="Paragrafoelenco"/>
                    <w:ind w:left="0"/>
                  </w:pPr>
                  <w:r>
                    <w:t>Nome</w:t>
                  </w:r>
                </w:p>
              </w:tc>
              <w:tc>
                <w:tcPr>
                  <w:tcW w:w="3686" w:type="dxa"/>
                </w:tcPr>
                <w:p w14:paraId="094E3448" w14:textId="77777777" w:rsidR="0081386A" w:rsidRDefault="0081386A" w:rsidP="00EB0092">
                  <w:pPr>
                    <w:pStyle w:val="Paragrafoelenco"/>
                    <w:ind w:left="0"/>
                  </w:pPr>
                  <w:r>
                    <w:t>Piadina</w:t>
                  </w:r>
                </w:p>
              </w:tc>
            </w:tr>
            <w:tr w:rsidR="0081386A" w14:paraId="79702D3C" w14:textId="77777777" w:rsidTr="00EB0092">
              <w:tc>
                <w:tcPr>
                  <w:tcW w:w="2546" w:type="dxa"/>
                </w:tcPr>
                <w:p w14:paraId="43E42E18" w14:textId="77777777" w:rsidR="0081386A" w:rsidRDefault="0081386A" w:rsidP="00EB0092">
                  <w:pPr>
                    <w:pStyle w:val="Paragrafoelenco"/>
                    <w:ind w:left="0"/>
                  </w:pPr>
                  <w:r>
                    <w:t>Prezzo</w:t>
                  </w:r>
                </w:p>
              </w:tc>
              <w:tc>
                <w:tcPr>
                  <w:tcW w:w="3686" w:type="dxa"/>
                </w:tcPr>
                <w:p w14:paraId="23C937D8" w14:textId="77777777" w:rsidR="0081386A" w:rsidRDefault="0081386A" w:rsidP="00EB0092">
                  <w:pPr>
                    <w:pStyle w:val="Paragrafoelenco"/>
                    <w:ind w:left="0"/>
                  </w:pPr>
                  <w:r>
                    <w:t>5</w:t>
                  </w:r>
                </w:p>
              </w:tc>
            </w:tr>
          </w:tbl>
          <w:p w14:paraId="38554032" w14:textId="77777777" w:rsidR="0081386A" w:rsidRDefault="0081386A" w:rsidP="0081386A">
            <w:pPr>
              <w:pStyle w:val="Paragrafoelenco"/>
              <w:numPr>
                <w:ilvl w:val="0"/>
                <w:numId w:val="10"/>
              </w:numPr>
              <w:ind w:left="452"/>
            </w:pPr>
            <w:r>
              <w:t>L’utente preme sul pulsante “Salva”</w:t>
            </w:r>
          </w:p>
        </w:tc>
      </w:tr>
      <w:tr w:rsidR="0081386A" w14:paraId="46EA5005" w14:textId="77777777" w:rsidTr="00EB0092">
        <w:tc>
          <w:tcPr>
            <w:tcW w:w="9627" w:type="dxa"/>
            <w:shd w:val="clear" w:color="auto" w:fill="D9D9D9" w:themeFill="background1" w:themeFillShade="D9"/>
          </w:tcPr>
          <w:p w14:paraId="629345D1" w14:textId="77777777" w:rsidR="0081386A" w:rsidRPr="005558D8" w:rsidRDefault="0081386A" w:rsidP="00EB0092">
            <w:pPr>
              <w:rPr>
                <w:b/>
                <w:bCs/>
              </w:rPr>
            </w:pPr>
            <w:r w:rsidRPr="005558D8">
              <w:rPr>
                <w:b/>
                <w:bCs/>
              </w:rPr>
              <w:t>Oracolo:</w:t>
            </w:r>
          </w:p>
        </w:tc>
      </w:tr>
      <w:tr w:rsidR="0081386A" w14:paraId="518744AA" w14:textId="77777777" w:rsidTr="00EB0092">
        <w:tc>
          <w:tcPr>
            <w:tcW w:w="9627" w:type="dxa"/>
          </w:tcPr>
          <w:p w14:paraId="260CBBA4" w14:textId="63363C33" w:rsidR="0081386A" w:rsidRDefault="0081386A" w:rsidP="00EB0092">
            <w:r>
              <w:t xml:space="preserve">Il salvataggio </w:t>
            </w:r>
            <w:r w:rsidR="008E576B">
              <w:t>è avvenuto con successo</w:t>
            </w:r>
          </w:p>
        </w:tc>
      </w:tr>
    </w:tbl>
    <w:p w14:paraId="1DA3A5F0" w14:textId="77777777" w:rsidR="0081386A" w:rsidRPr="00573E12" w:rsidRDefault="0081386A" w:rsidP="0081386A"/>
    <w:p w14:paraId="097A804B" w14:textId="23A61653" w:rsidR="00C95EF2" w:rsidRDefault="0081386A" w:rsidP="00C95EF2">
      <w:pPr>
        <w:pStyle w:val="Titolo2"/>
      </w:pPr>
      <w:bookmarkStart w:id="5" w:name="_Toc59554722"/>
      <w:r>
        <w:t>INSERISCI SCONTO</w:t>
      </w:r>
      <w:bookmarkEnd w:id="5"/>
    </w:p>
    <w:p w14:paraId="3B986C3A" w14:textId="0368496F" w:rsidR="00C95EF2" w:rsidRPr="007C2843" w:rsidRDefault="00C95EF2" w:rsidP="007C2843">
      <w:pPr>
        <w:ind w:left="426"/>
        <w:rPr>
          <w:b/>
          <w:bCs/>
          <w:sz w:val="26"/>
          <w:szCs w:val="26"/>
        </w:rPr>
      </w:pPr>
    </w:p>
    <w:tbl>
      <w:tblPr>
        <w:tblStyle w:val="Grigliatabella"/>
        <w:tblW w:w="0" w:type="auto"/>
        <w:tblInd w:w="426" w:type="dxa"/>
        <w:tblLook w:val="04A0" w:firstRow="1" w:lastRow="0" w:firstColumn="1" w:lastColumn="0" w:noHBand="0" w:noVBand="1"/>
      </w:tblPr>
      <w:tblGrid>
        <w:gridCol w:w="9201"/>
      </w:tblGrid>
      <w:tr w:rsidR="00C95EF2" w14:paraId="0A43D1B1" w14:textId="77777777" w:rsidTr="00524580">
        <w:tc>
          <w:tcPr>
            <w:tcW w:w="9627" w:type="dxa"/>
            <w:shd w:val="clear" w:color="auto" w:fill="D9D9D9" w:themeFill="background1" w:themeFillShade="D9"/>
          </w:tcPr>
          <w:p w14:paraId="617CC2A3" w14:textId="5206BEA9" w:rsidR="00C95EF2" w:rsidRPr="005558D8" w:rsidRDefault="00C95EF2" w:rsidP="00524580">
            <w:r w:rsidRPr="005558D8">
              <w:rPr>
                <w:b/>
                <w:bCs/>
              </w:rPr>
              <w:t xml:space="preserve">Test Case ID: </w:t>
            </w:r>
            <w:r>
              <w:t xml:space="preserve">TC </w:t>
            </w:r>
            <w:r w:rsidR="0081386A">
              <w:t>5</w:t>
            </w:r>
            <w:r>
              <w:t>.1</w:t>
            </w:r>
          </w:p>
        </w:tc>
      </w:tr>
      <w:tr w:rsidR="00C95EF2" w14:paraId="5B104A98" w14:textId="77777777" w:rsidTr="00524580">
        <w:tc>
          <w:tcPr>
            <w:tcW w:w="9627" w:type="dxa"/>
            <w:shd w:val="clear" w:color="auto" w:fill="D9D9D9" w:themeFill="background1" w:themeFillShade="D9"/>
          </w:tcPr>
          <w:p w14:paraId="66D02B0C" w14:textId="77777777" w:rsidR="00C95EF2" w:rsidRPr="005558D8" w:rsidRDefault="00C95EF2" w:rsidP="00524580">
            <w:r w:rsidRPr="005558D8">
              <w:rPr>
                <w:b/>
                <w:bCs/>
              </w:rPr>
              <w:t>Precondizioni:</w:t>
            </w:r>
            <w:r>
              <w:rPr>
                <w:b/>
                <w:bCs/>
              </w:rPr>
              <w:t xml:space="preserve"> </w:t>
            </w:r>
          </w:p>
        </w:tc>
      </w:tr>
      <w:tr w:rsidR="00C95EF2" w14:paraId="7C8C510B" w14:textId="77777777" w:rsidTr="00524580">
        <w:tc>
          <w:tcPr>
            <w:tcW w:w="9627" w:type="dxa"/>
          </w:tcPr>
          <w:p w14:paraId="1B0A7DE4" w14:textId="03AD6856" w:rsidR="00C95EF2" w:rsidRDefault="00C95EF2" w:rsidP="00524580">
            <w:r>
              <w:t xml:space="preserve">L’utente </w:t>
            </w:r>
            <w:r w:rsidR="0041738D">
              <w:t xml:space="preserve">Product Manager </w:t>
            </w:r>
            <w:r>
              <w:t xml:space="preserve">si trova sulla pagina </w:t>
            </w:r>
            <w:r w:rsidR="0041738D">
              <w:t xml:space="preserve">di </w:t>
            </w:r>
            <w:r w:rsidR="0081386A">
              <w:t>inserimento sconti</w:t>
            </w:r>
          </w:p>
        </w:tc>
      </w:tr>
      <w:tr w:rsidR="00C95EF2" w14:paraId="6990E4E6" w14:textId="77777777" w:rsidTr="00524580">
        <w:tc>
          <w:tcPr>
            <w:tcW w:w="9627" w:type="dxa"/>
            <w:shd w:val="clear" w:color="auto" w:fill="D9D9D9" w:themeFill="background1" w:themeFillShade="D9"/>
          </w:tcPr>
          <w:p w14:paraId="2E0DFC32" w14:textId="77777777" w:rsidR="00C95EF2" w:rsidRPr="005558D8" w:rsidRDefault="00C95EF2" w:rsidP="00524580">
            <w:pPr>
              <w:rPr>
                <w:b/>
                <w:bCs/>
              </w:rPr>
            </w:pPr>
            <w:r w:rsidRPr="005558D8">
              <w:rPr>
                <w:b/>
                <w:bCs/>
              </w:rPr>
              <w:t>Flusso di Eventi:</w:t>
            </w:r>
          </w:p>
        </w:tc>
      </w:tr>
      <w:tr w:rsidR="00C95EF2" w14:paraId="38D1DA01" w14:textId="77777777" w:rsidTr="00524580">
        <w:tc>
          <w:tcPr>
            <w:tcW w:w="9627" w:type="dxa"/>
          </w:tcPr>
          <w:p w14:paraId="76AA4A7B" w14:textId="77777777" w:rsidR="00C95EF2" w:rsidRDefault="00C95EF2" w:rsidP="00C95EF2">
            <w:pPr>
              <w:pStyle w:val="Paragrafoelenco"/>
              <w:numPr>
                <w:ilvl w:val="0"/>
                <w:numId w:val="10"/>
              </w:numPr>
              <w:ind w:left="452"/>
            </w:pPr>
            <w:r>
              <w:t>L’utente inserisce i seguenti dati:</w:t>
            </w:r>
          </w:p>
          <w:tbl>
            <w:tblPr>
              <w:tblStyle w:val="Grigliatabella"/>
              <w:tblW w:w="0" w:type="auto"/>
              <w:tblInd w:w="1297" w:type="dxa"/>
              <w:tblLook w:val="04A0" w:firstRow="1" w:lastRow="0" w:firstColumn="1" w:lastColumn="0" w:noHBand="0" w:noVBand="1"/>
            </w:tblPr>
            <w:tblGrid>
              <w:gridCol w:w="2546"/>
              <w:gridCol w:w="3686"/>
            </w:tblGrid>
            <w:tr w:rsidR="00C95EF2" w14:paraId="0387D2E4" w14:textId="77777777" w:rsidTr="00524580">
              <w:tc>
                <w:tcPr>
                  <w:tcW w:w="2546" w:type="dxa"/>
                </w:tcPr>
                <w:p w14:paraId="7DF84558" w14:textId="6CAAFC15" w:rsidR="00C95EF2" w:rsidRDefault="0081386A" w:rsidP="00524580">
                  <w:pPr>
                    <w:pStyle w:val="Paragrafoelenco"/>
                    <w:ind w:left="0"/>
                  </w:pPr>
                  <w:r>
                    <w:t>Sconto</w:t>
                  </w:r>
                </w:p>
              </w:tc>
              <w:tc>
                <w:tcPr>
                  <w:tcW w:w="3686" w:type="dxa"/>
                </w:tcPr>
                <w:p w14:paraId="38893A21" w14:textId="0A259765" w:rsidR="00C95EF2" w:rsidRDefault="00C95EF2" w:rsidP="00524580">
                  <w:pPr>
                    <w:pStyle w:val="Paragrafoelenco"/>
                    <w:ind w:left="0"/>
                  </w:pPr>
                </w:p>
              </w:tc>
            </w:tr>
          </w:tbl>
          <w:p w14:paraId="6945E0E6" w14:textId="3D179A89" w:rsidR="00C95EF2" w:rsidRDefault="00C95EF2" w:rsidP="00C95EF2">
            <w:pPr>
              <w:pStyle w:val="Paragrafoelenco"/>
              <w:numPr>
                <w:ilvl w:val="0"/>
                <w:numId w:val="10"/>
              </w:numPr>
              <w:ind w:left="452"/>
            </w:pPr>
            <w:r>
              <w:t>L’utente preme sul pulsante “</w:t>
            </w:r>
            <w:r w:rsidR="00C95994">
              <w:t>Salva</w:t>
            </w:r>
            <w:r>
              <w:t>”</w:t>
            </w:r>
          </w:p>
        </w:tc>
      </w:tr>
      <w:tr w:rsidR="00C95EF2" w14:paraId="0EDF96EB" w14:textId="77777777" w:rsidTr="00524580">
        <w:tc>
          <w:tcPr>
            <w:tcW w:w="9627" w:type="dxa"/>
            <w:shd w:val="clear" w:color="auto" w:fill="D9D9D9" w:themeFill="background1" w:themeFillShade="D9"/>
          </w:tcPr>
          <w:p w14:paraId="65A53B44" w14:textId="77777777" w:rsidR="00C95EF2" w:rsidRPr="005558D8" w:rsidRDefault="00C95EF2" w:rsidP="00524580">
            <w:pPr>
              <w:rPr>
                <w:b/>
                <w:bCs/>
              </w:rPr>
            </w:pPr>
            <w:r w:rsidRPr="005558D8">
              <w:rPr>
                <w:b/>
                <w:bCs/>
              </w:rPr>
              <w:t>Oracolo:</w:t>
            </w:r>
          </w:p>
        </w:tc>
      </w:tr>
      <w:tr w:rsidR="00C95EF2" w14:paraId="418DBF27" w14:textId="77777777" w:rsidTr="00524580">
        <w:tc>
          <w:tcPr>
            <w:tcW w:w="9627" w:type="dxa"/>
          </w:tcPr>
          <w:p w14:paraId="32AD6879" w14:textId="08C6EF15" w:rsidR="00C95EF2" w:rsidRDefault="00C95994" w:rsidP="00524580">
            <w:r>
              <w:lastRenderedPageBreak/>
              <w:t>Il salvataggio</w:t>
            </w:r>
            <w:r w:rsidR="00C95EF2">
              <w:t xml:space="preserve"> non è avvenuto perché </w:t>
            </w:r>
            <w:r>
              <w:t>i campi obbligatori non sono stati compilati</w:t>
            </w:r>
          </w:p>
        </w:tc>
      </w:tr>
    </w:tbl>
    <w:p w14:paraId="2DB66065" w14:textId="5A95DA3C" w:rsidR="0081386A" w:rsidRPr="00573E12" w:rsidRDefault="0081386A" w:rsidP="00C95994"/>
    <w:tbl>
      <w:tblPr>
        <w:tblStyle w:val="Grigliatabella"/>
        <w:tblW w:w="0" w:type="auto"/>
        <w:tblInd w:w="426" w:type="dxa"/>
        <w:tblLook w:val="04A0" w:firstRow="1" w:lastRow="0" w:firstColumn="1" w:lastColumn="0" w:noHBand="0" w:noVBand="1"/>
      </w:tblPr>
      <w:tblGrid>
        <w:gridCol w:w="9201"/>
      </w:tblGrid>
      <w:tr w:rsidR="0081386A" w14:paraId="448E8189" w14:textId="77777777" w:rsidTr="00EB0092">
        <w:tc>
          <w:tcPr>
            <w:tcW w:w="9627" w:type="dxa"/>
            <w:shd w:val="clear" w:color="auto" w:fill="D9D9D9" w:themeFill="background1" w:themeFillShade="D9"/>
          </w:tcPr>
          <w:p w14:paraId="489CDB1B" w14:textId="518E5988" w:rsidR="0081386A" w:rsidRPr="005558D8" w:rsidRDefault="0081386A" w:rsidP="00EB0092">
            <w:r w:rsidRPr="005558D8">
              <w:rPr>
                <w:b/>
                <w:bCs/>
              </w:rPr>
              <w:t xml:space="preserve">Test Case ID: </w:t>
            </w:r>
            <w:r>
              <w:t>TC 5.</w:t>
            </w:r>
            <w:r w:rsidR="00C83C09">
              <w:t>2</w:t>
            </w:r>
          </w:p>
        </w:tc>
      </w:tr>
      <w:tr w:rsidR="0081386A" w14:paraId="32F5D668" w14:textId="77777777" w:rsidTr="00EB0092">
        <w:tc>
          <w:tcPr>
            <w:tcW w:w="9627" w:type="dxa"/>
            <w:shd w:val="clear" w:color="auto" w:fill="D9D9D9" w:themeFill="background1" w:themeFillShade="D9"/>
          </w:tcPr>
          <w:p w14:paraId="2A0C3FBC" w14:textId="77777777" w:rsidR="0081386A" w:rsidRPr="005558D8" w:rsidRDefault="0081386A" w:rsidP="00EB0092">
            <w:r w:rsidRPr="005558D8">
              <w:rPr>
                <w:b/>
                <w:bCs/>
              </w:rPr>
              <w:t>Precondizioni:</w:t>
            </w:r>
            <w:r>
              <w:rPr>
                <w:b/>
                <w:bCs/>
              </w:rPr>
              <w:t xml:space="preserve"> </w:t>
            </w:r>
          </w:p>
        </w:tc>
      </w:tr>
      <w:tr w:rsidR="0081386A" w14:paraId="556107B0" w14:textId="77777777" w:rsidTr="00EB0092">
        <w:tc>
          <w:tcPr>
            <w:tcW w:w="9627" w:type="dxa"/>
          </w:tcPr>
          <w:p w14:paraId="1C2F15B8" w14:textId="77777777" w:rsidR="0081386A" w:rsidRDefault="0081386A" w:rsidP="00EB0092">
            <w:r>
              <w:t>L’utente Product Manager si trova sulla pagina di inserimento sconti</w:t>
            </w:r>
          </w:p>
        </w:tc>
      </w:tr>
      <w:tr w:rsidR="0081386A" w14:paraId="30B26706" w14:textId="77777777" w:rsidTr="00EB0092">
        <w:tc>
          <w:tcPr>
            <w:tcW w:w="9627" w:type="dxa"/>
            <w:shd w:val="clear" w:color="auto" w:fill="D9D9D9" w:themeFill="background1" w:themeFillShade="D9"/>
          </w:tcPr>
          <w:p w14:paraId="0670CE99" w14:textId="77777777" w:rsidR="0081386A" w:rsidRPr="005558D8" w:rsidRDefault="0081386A" w:rsidP="00EB0092">
            <w:pPr>
              <w:rPr>
                <w:b/>
                <w:bCs/>
              </w:rPr>
            </w:pPr>
            <w:r w:rsidRPr="005558D8">
              <w:rPr>
                <w:b/>
                <w:bCs/>
              </w:rPr>
              <w:t>Flusso di Eventi:</w:t>
            </w:r>
          </w:p>
        </w:tc>
      </w:tr>
      <w:tr w:rsidR="0081386A" w14:paraId="596F37A8" w14:textId="77777777" w:rsidTr="00EB0092">
        <w:tc>
          <w:tcPr>
            <w:tcW w:w="9627" w:type="dxa"/>
          </w:tcPr>
          <w:p w14:paraId="472727CC" w14:textId="77777777" w:rsidR="0081386A" w:rsidRDefault="0081386A" w:rsidP="0081386A">
            <w:pPr>
              <w:pStyle w:val="Paragrafoelenco"/>
              <w:numPr>
                <w:ilvl w:val="0"/>
                <w:numId w:val="10"/>
              </w:numPr>
              <w:ind w:left="452"/>
            </w:pPr>
            <w:r>
              <w:t>L’utente inserisce i seguenti dati:</w:t>
            </w:r>
          </w:p>
          <w:tbl>
            <w:tblPr>
              <w:tblStyle w:val="Grigliatabella"/>
              <w:tblW w:w="0" w:type="auto"/>
              <w:tblInd w:w="1297" w:type="dxa"/>
              <w:tblLook w:val="04A0" w:firstRow="1" w:lastRow="0" w:firstColumn="1" w:lastColumn="0" w:noHBand="0" w:noVBand="1"/>
            </w:tblPr>
            <w:tblGrid>
              <w:gridCol w:w="2546"/>
              <w:gridCol w:w="3686"/>
            </w:tblGrid>
            <w:tr w:rsidR="0081386A" w14:paraId="76DA81FA" w14:textId="77777777" w:rsidTr="00EB0092">
              <w:tc>
                <w:tcPr>
                  <w:tcW w:w="2546" w:type="dxa"/>
                </w:tcPr>
                <w:p w14:paraId="442E960D" w14:textId="77777777" w:rsidR="0081386A" w:rsidRDefault="0081386A" w:rsidP="00EB0092">
                  <w:pPr>
                    <w:pStyle w:val="Paragrafoelenco"/>
                    <w:ind w:left="0"/>
                  </w:pPr>
                  <w:r>
                    <w:t>Sconto</w:t>
                  </w:r>
                </w:p>
              </w:tc>
              <w:tc>
                <w:tcPr>
                  <w:tcW w:w="3686" w:type="dxa"/>
                </w:tcPr>
                <w:p w14:paraId="4A3F3B80" w14:textId="1C627F9A" w:rsidR="0081386A" w:rsidRDefault="00C83C09" w:rsidP="00EB0092">
                  <w:pPr>
                    <w:pStyle w:val="Paragrafoelenco"/>
                    <w:ind w:left="0"/>
                  </w:pPr>
                  <w:r>
                    <w:t>A</w:t>
                  </w:r>
                </w:p>
              </w:tc>
            </w:tr>
          </w:tbl>
          <w:p w14:paraId="37B943EA" w14:textId="77777777" w:rsidR="0081386A" w:rsidRDefault="0081386A" w:rsidP="0081386A">
            <w:pPr>
              <w:pStyle w:val="Paragrafoelenco"/>
              <w:numPr>
                <w:ilvl w:val="0"/>
                <w:numId w:val="10"/>
              </w:numPr>
              <w:ind w:left="452"/>
            </w:pPr>
            <w:r>
              <w:t>L’utente preme sul pulsante “Salva”</w:t>
            </w:r>
          </w:p>
        </w:tc>
      </w:tr>
      <w:tr w:rsidR="0081386A" w14:paraId="7A4B341F" w14:textId="77777777" w:rsidTr="00EB0092">
        <w:tc>
          <w:tcPr>
            <w:tcW w:w="9627" w:type="dxa"/>
            <w:shd w:val="clear" w:color="auto" w:fill="D9D9D9" w:themeFill="background1" w:themeFillShade="D9"/>
          </w:tcPr>
          <w:p w14:paraId="1AB70518" w14:textId="77777777" w:rsidR="0081386A" w:rsidRPr="005558D8" w:rsidRDefault="0081386A" w:rsidP="00EB0092">
            <w:pPr>
              <w:rPr>
                <w:b/>
                <w:bCs/>
              </w:rPr>
            </w:pPr>
            <w:r w:rsidRPr="005558D8">
              <w:rPr>
                <w:b/>
                <w:bCs/>
              </w:rPr>
              <w:t>Oracolo:</w:t>
            </w:r>
          </w:p>
        </w:tc>
      </w:tr>
      <w:tr w:rsidR="0081386A" w14:paraId="61D4F5AC" w14:textId="77777777" w:rsidTr="00EB0092">
        <w:tc>
          <w:tcPr>
            <w:tcW w:w="9627" w:type="dxa"/>
          </w:tcPr>
          <w:p w14:paraId="321B7143" w14:textId="4DB5A300" w:rsidR="0081386A" w:rsidRDefault="0081386A" w:rsidP="00EB0092">
            <w:r>
              <w:t>Il salvataggio non è avvenuto perché i</w:t>
            </w:r>
            <w:r w:rsidR="00C83C09">
              <w:t>l campo “Sconto” non rispetta il formato</w:t>
            </w:r>
          </w:p>
        </w:tc>
      </w:tr>
    </w:tbl>
    <w:p w14:paraId="132FDBB5" w14:textId="41E219BF" w:rsidR="0081386A" w:rsidRPr="00573E12" w:rsidRDefault="0081386A" w:rsidP="00C95994"/>
    <w:tbl>
      <w:tblPr>
        <w:tblStyle w:val="Grigliatabella"/>
        <w:tblW w:w="0" w:type="auto"/>
        <w:tblInd w:w="426" w:type="dxa"/>
        <w:tblLook w:val="04A0" w:firstRow="1" w:lastRow="0" w:firstColumn="1" w:lastColumn="0" w:noHBand="0" w:noVBand="1"/>
      </w:tblPr>
      <w:tblGrid>
        <w:gridCol w:w="9201"/>
      </w:tblGrid>
      <w:tr w:rsidR="0081386A" w14:paraId="2F93BB67" w14:textId="77777777" w:rsidTr="00EB0092">
        <w:tc>
          <w:tcPr>
            <w:tcW w:w="9627" w:type="dxa"/>
            <w:shd w:val="clear" w:color="auto" w:fill="D9D9D9" w:themeFill="background1" w:themeFillShade="D9"/>
          </w:tcPr>
          <w:p w14:paraId="2E0C793C" w14:textId="6BBCDA0F" w:rsidR="0081386A" w:rsidRPr="005558D8" w:rsidRDefault="0081386A" w:rsidP="00EB0092">
            <w:r w:rsidRPr="005558D8">
              <w:rPr>
                <w:b/>
                <w:bCs/>
              </w:rPr>
              <w:t xml:space="preserve">Test Case ID: </w:t>
            </w:r>
            <w:r>
              <w:t>TC 5.</w:t>
            </w:r>
            <w:r w:rsidR="00C83C09">
              <w:t>3</w:t>
            </w:r>
          </w:p>
        </w:tc>
      </w:tr>
      <w:tr w:rsidR="0081386A" w14:paraId="184E6D01" w14:textId="77777777" w:rsidTr="00EB0092">
        <w:tc>
          <w:tcPr>
            <w:tcW w:w="9627" w:type="dxa"/>
            <w:shd w:val="clear" w:color="auto" w:fill="D9D9D9" w:themeFill="background1" w:themeFillShade="D9"/>
          </w:tcPr>
          <w:p w14:paraId="518938A2" w14:textId="77777777" w:rsidR="0081386A" w:rsidRPr="005558D8" w:rsidRDefault="0081386A" w:rsidP="00EB0092">
            <w:r w:rsidRPr="005558D8">
              <w:rPr>
                <w:b/>
                <w:bCs/>
              </w:rPr>
              <w:t>Precondizioni:</w:t>
            </w:r>
            <w:r>
              <w:rPr>
                <w:b/>
                <w:bCs/>
              </w:rPr>
              <w:t xml:space="preserve"> </w:t>
            </w:r>
          </w:p>
        </w:tc>
      </w:tr>
      <w:tr w:rsidR="0081386A" w14:paraId="28B275E8" w14:textId="77777777" w:rsidTr="00EB0092">
        <w:tc>
          <w:tcPr>
            <w:tcW w:w="9627" w:type="dxa"/>
          </w:tcPr>
          <w:p w14:paraId="13B88427" w14:textId="77777777" w:rsidR="0081386A" w:rsidRDefault="0081386A" w:rsidP="00EB0092">
            <w:r>
              <w:t>L’utente Product Manager si trova sulla pagina di inserimento sconti</w:t>
            </w:r>
          </w:p>
        </w:tc>
      </w:tr>
      <w:tr w:rsidR="0081386A" w14:paraId="0790D0A4" w14:textId="77777777" w:rsidTr="00EB0092">
        <w:tc>
          <w:tcPr>
            <w:tcW w:w="9627" w:type="dxa"/>
            <w:shd w:val="clear" w:color="auto" w:fill="D9D9D9" w:themeFill="background1" w:themeFillShade="D9"/>
          </w:tcPr>
          <w:p w14:paraId="6161FF6D" w14:textId="77777777" w:rsidR="0081386A" w:rsidRPr="005558D8" w:rsidRDefault="0081386A" w:rsidP="00EB0092">
            <w:pPr>
              <w:rPr>
                <w:b/>
                <w:bCs/>
              </w:rPr>
            </w:pPr>
            <w:r w:rsidRPr="005558D8">
              <w:rPr>
                <w:b/>
                <w:bCs/>
              </w:rPr>
              <w:t>Flusso di Eventi:</w:t>
            </w:r>
          </w:p>
        </w:tc>
      </w:tr>
      <w:tr w:rsidR="0081386A" w14:paraId="1E3091A1" w14:textId="77777777" w:rsidTr="00EB0092">
        <w:tc>
          <w:tcPr>
            <w:tcW w:w="9627" w:type="dxa"/>
          </w:tcPr>
          <w:p w14:paraId="59A0E776" w14:textId="77777777" w:rsidR="0081386A" w:rsidRDefault="0081386A" w:rsidP="0081386A">
            <w:pPr>
              <w:pStyle w:val="Paragrafoelenco"/>
              <w:numPr>
                <w:ilvl w:val="0"/>
                <w:numId w:val="10"/>
              </w:numPr>
              <w:ind w:left="452"/>
            </w:pPr>
            <w:r>
              <w:t>L’utente inserisce i seguenti dati:</w:t>
            </w:r>
          </w:p>
          <w:tbl>
            <w:tblPr>
              <w:tblStyle w:val="Grigliatabella"/>
              <w:tblW w:w="0" w:type="auto"/>
              <w:tblInd w:w="1297" w:type="dxa"/>
              <w:tblLook w:val="04A0" w:firstRow="1" w:lastRow="0" w:firstColumn="1" w:lastColumn="0" w:noHBand="0" w:noVBand="1"/>
            </w:tblPr>
            <w:tblGrid>
              <w:gridCol w:w="2546"/>
              <w:gridCol w:w="3686"/>
            </w:tblGrid>
            <w:tr w:rsidR="0081386A" w14:paraId="7926FB47" w14:textId="77777777" w:rsidTr="00EB0092">
              <w:tc>
                <w:tcPr>
                  <w:tcW w:w="2546" w:type="dxa"/>
                </w:tcPr>
                <w:p w14:paraId="0CDC8970" w14:textId="77777777" w:rsidR="0081386A" w:rsidRDefault="0081386A" w:rsidP="00EB0092">
                  <w:pPr>
                    <w:pStyle w:val="Paragrafoelenco"/>
                    <w:ind w:left="0"/>
                  </w:pPr>
                  <w:r>
                    <w:t>Sconto</w:t>
                  </w:r>
                </w:p>
              </w:tc>
              <w:tc>
                <w:tcPr>
                  <w:tcW w:w="3686" w:type="dxa"/>
                </w:tcPr>
                <w:p w14:paraId="039152ED" w14:textId="0CC8454D" w:rsidR="0081386A" w:rsidRDefault="00C83C09" w:rsidP="00EB0092">
                  <w:pPr>
                    <w:pStyle w:val="Paragrafoelenco"/>
                    <w:ind w:left="0"/>
                  </w:pPr>
                  <w:r>
                    <w:t>150</w:t>
                  </w:r>
                </w:p>
              </w:tc>
            </w:tr>
          </w:tbl>
          <w:p w14:paraId="6782C0EF" w14:textId="77777777" w:rsidR="0081386A" w:rsidRDefault="0081386A" w:rsidP="0081386A">
            <w:pPr>
              <w:pStyle w:val="Paragrafoelenco"/>
              <w:numPr>
                <w:ilvl w:val="0"/>
                <w:numId w:val="10"/>
              </w:numPr>
              <w:ind w:left="452"/>
            </w:pPr>
            <w:r>
              <w:t>L’utente preme sul pulsante “Salva”</w:t>
            </w:r>
          </w:p>
        </w:tc>
      </w:tr>
      <w:tr w:rsidR="0081386A" w14:paraId="2E74E57F" w14:textId="77777777" w:rsidTr="00EB0092">
        <w:tc>
          <w:tcPr>
            <w:tcW w:w="9627" w:type="dxa"/>
            <w:shd w:val="clear" w:color="auto" w:fill="D9D9D9" w:themeFill="background1" w:themeFillShade="D9"/>
          </w:tcPr>
          <w:p w14:paraId="484F8A2E" w14:textId="77777777" w:rsidR="0081386A" w:rsidRPr="005558D8" w:rsidRDefault="0081386A" w:rsidP="00EB0092">
            <w:pPr>
              <w:rPr>
                <w:b/>
                <w:bCs/>
              </w:rPr>
            </w:pPr>
            <w:r w:rsidRPr="005558D8">
              <w:rPr>
                <w:b/>
                <w:bCs/>
              </w:rPr>
              <w:t>Oracolo:</w:t>
            </w:r>
          </w:p>
        </w:tc>
      </w:tr>
      <w:tr w:rsidR="0081386A" w14:paraId="51BB415D" w14:textId="77777777" w:rsidTr="00EB0092">
        <w:tc>
          <w:tcPr>
            <w:tcW w:w="9627" w:type="dxa"/>
          </w:tcPr>
          <w:p w14:paraId="55950A5C" w14:textId="50BFA924" w:rsidR="0081386A" w:rsidRDefault="0081386A" w:rsidP="00EB0092">
            <w:r>
              <w:t xml:space="preserve">Il salvataggio non è avvenuto perché </w:t>
            </w:r>
            <w:r w:rsidR="00C83C09">
              <w:t>il campo “Sconto” non rispetta il valore massimo</w:t>
            </w:r>
          </w:p>
        </w:tc>
      </w:tr>
    </w:tbl>
    <w:p w14:paraId="5147E06C" w14:textId="1A028816" w:rsidR="0081386A" w:rsidRPr="00573E12" w:rsidRDefault="0081386A" w:rsidP="00C95994"/>
    <w:tbl>
      <w:tblPr>
        <w:tblStyle w:val="Grigliatabella"/>
        <w:tblW w:w="0" w:type="auto"/>
        <w:tblInd w:w="426" w:type="dxa"/>
        <w:tblLook w:val="04A0" w:firstRow="1" w:lastRow="0" w:firstColumn="1" w:lastColumn="0" w:noHBand="0" w:noVBand="1"/>
      </w:tblPr>
      <w:tblGrid>
        <w:gridCol w:w="9201"/>
      </w:tblGrid>
      <w:tr w:rsidR="0081386A" w14:paraId="4924E884" w14:textId="77777777" w:rsidTr="00EB0092">
        <w:tc>
          <w:tcPr>
            <w:tcW w:w="9201" w:type="dxa"/>
            <w:shd w:val="clear" w:color="auto" w:fill="D9D9D9" w:themeFill="background1" w:themeFillShade="D9"/>
          </w:tcPr>
          <w:p w14:paraId="4D797FB4" w14:textId="58C51925" w:rsidR="0081386A" w:rsidRPr="005558D8" w:rsidRDefault="0081386A" w:rsidP="00EB0092">
            <w:r w:rsidRPr="005558D8">
              <w:rPr>
                <w:b/>
                <w:bCs/>
              </w:rPr>
              <w:t xml:space="preserve">Test Case ID: </w:t>
            </w:r>
            <w:r>
              <w:t>TC 5.</w:t>
            </w:r>
            <w:r w:rsidR="00C83C09">
              <w:t>4</w:t>
            </w:r>
          </w:p>
        </w:tc>
      </w:tr>
      <w:tr w:rsidR="0081386A" w14:paraId="1652BE36" w14:textId="77777777" w:rsidTr="00EB0092">
        <w:tc>
          <w:tcPr>
            <w:tcW w:w="9201" w:type="dxa"/>
            <w:shd w:val="clear" w:color="auto" w:fill="D9D9D9" w:themeFill="background1" w:themeFillShade="D9"/>
          </w:tcPr>
          <w:p w14:paraId="27F8FEC6" w14:textId="77777777" w:rsidR="0081386A" w:rsidRPr="005558D8" w:rsidRDefault="0081386A" w:rsidP="00EB0092">
            <w:r w:rsidRPr="005558D8">
              <w:rPr>
                <w:b/>
                <w:bCs/>
              </w:rPr>
              <w:t>Precondizioni:</w:t>
            </w:r>
            <w:r>
              <w:rPr>
                <w:b/>
                <w:bCs/>
              </w:rPr>
              <w:t xml:space="preserve"> </w:t>
            </w:r>
          </w:p>
        </w:tc>
      </w:tr>
      <w:tr w:rsidR="0081386A" w14:paraId="66791D56" w14:textId="77777777" w:rsidTr="00EB0092">
        <w:tc>
          <w:tcPr>
            <w:tcW w:w="9201" w:type="dxa"/>
          </w:tcPr>
          <w:p w14:paraId="7F57CDA5" w14:textId="77777777" w:rsidR="0081386A" w:rsidRDefault="0081386A" w:rsidP="00EB0092">
            <w:r>
              <w:t>L’utente Product Manager si trova sulla pagina di inserimento sconti</w:t>
            </w:r>
          </w:p>
        </w:tc>
      </w:tr>
      <w:tr w:rsidR="0081386A" w14:paraId="4D50A7BE" w14:textId="77777777" w:rsidTr="00EB0092">
        <w:tc>
          <w:tcPr>
            <w:tcW w:w="9201" w:type="dxa"/>
            <w:shd w:val="clear" w:color="auto" w:fill="D9D9D9" w:themeFill="background1" w:themeFillShade="D9"/>
          </w:tcPr>
          <w:p w14:paraId="4F6769BF" w14:textId="77777777" w:rsidR="0081386A" w:rsidRPr="005558D8" w:rsidRDefault="0081386A" w:rsidP="00EB0092">
            <w:pPr>
              <w:rPr>
                <w:b/>
                <w:bCs/>
              </w:rPr>
            </w:pPr>
            <w:r w:rsidRPr="005558D8">
              <w:rPr>
                <w:b/>
                <w:bCs/>
              </w:rPr>
              <w:t>Flusso di Eventi:</w:t>
            </w:r>
          </w:p>
        </w:tc>
      </w:tr>
      <w:tr w:rsidR="0081386A" w14:paraId="22F5596B" w14:textId="77777777" w:rsidTr="00EB0092">
        <w:tc>
          <w:tcPr>
            <w:tcW w:w="9201" w:type="dxa"/>
          </w:tcPr>
          <w:p w14:paraId="2A3FF852" w14:textId="77777777" w:rsidR="0081386A" w:rsidRDefault="0081386A" w:rsidP="0081386A">
            <w:pPr>
              <w:pStyle w:val="Paragrafoelenco"/>
              <w:numPr>
                <w:ilvl w:val="0"/>
                <w:numId w:val="10"/>
              </w:numPr>
              <w:ind w:left="452"/>
            </w:pPr>
            <w:r>
              <w:t>L’utente inserisce i seguenti dati:</w:t>
            </w:r>
          </w:p>
          <w:tbl>
            <w:tblPr>
              <w:tblStyle w:val="Grigliatabella"/>
              <w:tblW w:w="0" w:type="auto"/>
              <w:tblInd w:w="1297" w:type="dxa"/>
              <w:tblLook w:val="04A0" w:firstRow="1" w:lastRow="0" w:firstColumn="1" w:lastColumn="0" w:noHBand="0" w:noVBand="1"/>
            </w:tblPr>
            <w:tblGrid>
              <w:gridCol w:w="2546"/>
              <w:gridCol w:w="3686"/>
            </w:tblGrid>
            <w:tr w:rsidR="0081386A" w14:paraId="4CD9A9FC" w14:textId="77777777" w:rsidTr="00EB0092">
              <w:tc>
                <w:tcPr>
                  <w:tcW w:w="2546" w:type="dxa"/>
                </w:tcPr>
                <w:p w14:paraId="73262286" w14:textId="77777777" w:rsidR="0081386A" w:rsidRDefault="0081386A" w:rsidP="00EB0092">
                  <w:pPr>
                    <w:pStyle w:val="Paragrafoelenco"/>
                    <w:ind w:left="0"/>
                  </w:pPr>
                  <w:r>
                    <w:t>Sconto</w:t>
                  </w:r>
                </w:p>
              </w:tc>
              <w:tc>
                <w:tcPr>
                  <w:tcW w:w="3686" w:type="dxa"/>
                </w:tcPr>
                <w:p w14:paraId="19076C7D" w14:textId="2430F571" w:rsidR="0081386A" w:rsidRDefault="00C83C09" w:rsidP="00EB0092">
                  <w:pPr>
                    <w:pStyle w:val="Paragrafoelenco"/>
                    <w:ind w:left="0"/>
                  </w:pPr>
                  <w:r>
                    <w:t>50</w:t>
                  </w:r>
                </w:p>
              </w:tc>
            </w:tr>
          </w:tbl>
          <w:p w14:paraId="555B19B0" w14:textId="77777777" w:rsidR="0081386A" w:rsidRDefault="0081386A" w:rsidP="0081386A">
            <w:pPr>
              <w:pStyle w:val="Paragrafoelenco"/>
              <w:numPr>
                <w:ilvl w:val="0"/>
                <w:numId w:val="10"/>
              </w:numPr>
              <w:ind w:left="452"/>
            </w:pPr>
            <w:r>
              <w:t>L’utente preme sul pulsante “Salva”</w:t>
            </w:r>
          </w:p>
        </w:tc>
      </w:tr>
      <w:tr w:rsidR="0081386A" w14:paraId="38200E98" w14:textId="77777777" w:rsidTr="00EB0092">
        <w:tc>
          <w:tcPr>
            <w:tcW w:w="9201" w:type="dxa"/>
            <w:shd w:val="clear" w:color="auto" w:fill="D9D9D9" w:themeFill="background1" w:themeFillShade="D9"/>
          </w:tcPr>
          <w:p w14:paraId="3974279A" w14:textId="77777777" w:rsidR="0081386A" w:rsidRPr="005558D8" w:rsidRDefault="0081386A" w:rsidP="00EB0092">
            <w:pPr>
              <w:rPr>
                <w:b/>
                <w:bCs/>
              </w:rPr>
            </w:pPr>
            <w:r w:rsidRPr="005558D8">
              <w:rPr>
                <w:b/>
                <w:bCs/>
              </w:rPr>
              <w:t>Oracolo:</w:t>
            </w:r>
          </w:p>
        </w:tc>
      </w:tr>
      <w:tr w:rsidR="0081386A" w14:paraId="6EE3268F" w14:textId="77777777" w:rsidTr="00EB0092">
        <w:tc>
          <w:tcPr>
            <w:tcW w:w="9201" w:type="dxa"/>
          </w:tcPr>
          <w:p w14:paraId="40DCBA48" w14:textId="047B25DD" w:rsidR="0081386A" w:rsidRDefault="0081386A" w:rsidP="00EB0092">
            <w:r>
              <w:t xml:space="preserve">Il salvataggio </w:t>
            </w:r>
            <w:r w:rsidR="00C83C09">
              <w:t>è avvenuto con successo</w:t>
            </w:r>
          </w:p>
        </w:tc>
      </w:tr>
    </w:tbl>
    <w:p w14:paraId="0D7A59EC" w14:textId="44E95C07" w:rsidR="00EB0092" w:rsidRDefault="00EB0092" w:rsidP="00EB0092">
      <w:pPr>
        <w:pStyle w:val="Titolo2"/>
      </w:pPr>
      <w:bookmarkStart w:id="6" w:name="_Toc59554723"/>
      <w:r w:rsidRPr="005558D8">
        <w:t>REGISTRAZIONE</w:t>
      </w:r>
      <w:r>
        <w:t xml:space="preserve"> UTENTE CORRIERE:</w:t>
      </w:r>
      <w:bookmarkEnd w:id="6"/>
    </w:p>
    <w:p w14:paraId="29D86BC2" w14:textId="77777777" w:rsidR="00EB0092" w:rsidRPr="005558D8" w:rsidRDefault="00EB0092" w:rsidP="00EB0092">
      <w:pPr>
        <w:ind w:left="426"/>
        <w:rPr>
          <w:b/>
          <w:bCs/>
          <w:sz w:val="26"/>
          <w:szCs w:val="26"/>
        </w:rPr>
      </w:pPr>
      <w:r w:rsidRPr="005558D8">
        <w:t>Questi test case son</w:t>
      </w:r>
      <w:r>
        <w:t>o uguali sia per la registrazione dell’utente non registrato e sia per la registrazione dell’utente corriere.</w:t>
      </w:r>
    </w:p>
    <w:tbl>
      <w:tblPr>
        <w:tblStyle w:val="Grigliatabella"/>
        <w:tblW w:w="0" w:type="auto"/>
        <w:tblInd w:w="426" w:type="dxa"/>
        <w:tblLook w:val="04A0" w:firstRow="1" w:lastRow="0" w:firstColumn="1" w:lastColumn="0" w:noHBand="0" w:noVBand="1"/>
      </w:tblPr>
      <w:tblGrid>
        <w:gridCol w:w="9201"/>
      </w:tblGrid>
      <w:tr w:rsidR="00EB0092" w14:paraId="24D7472F" w14:textId="77777777" w:rsidTr="00EB0092">
        <w:tc>
          <w:tcPr>
            <w:tcW w:w="9201" w:type="dxa"/>
            <w:shd w:val="clear" w:color="auto" w:fill="D9D9D9" w:themeFill="background1" w:themeFillShade="D9"/>
          </w:tcPr>
          <w:p w14:paraId="6EAAADB7" w14:textId="687A3DEB" w:rsidR="00EB0092" w:rsidRPr="005558D8" w:rsidRDefault="00EB0092" w:rsidP="00EB0092">
            <w:r w:rsidRPr="005558D8">
              <w:rPr>
                <w:b/>
                <w:bCs/>
              </w:rPr>
              <w:t xml:space="preserve">Test Case ID: </w:t>
            </w:r>
            <w:r>
              <w:t>TC 6.1</w:t>
            </w:r>
          </w:p>
        </w:tc>
      </w:tr>
      <w:tr w:rsidR="00EB0092" w14:paraId="37609BF6" w14:textId="77777777" w:rsidTr="00EB0092">
        <w:tc>
          <w:tcPr>
            <w:tcW w:w="9201" w:type="dxa"/>
            <w:shd w:val="clear" w:color="auto" w:fill="D9D9D9" w:themeFill="background1" w:themeFillShade="D9"/>
          </w:tcPr>
          <w:p w14:paraId="71D299BB" w14:textId="77777777" w:rsidR="00EB0092" w:rsidRPr="005558D8" w:rsidRDefault="00EB0092" w:rsidP="00EB0092">
            <w:r w:rsidRPr="005558D8">
              <w:rPr>
                <w:b/>
                <w:bCs/>
              </w:rPr>
              <w:t>Precondizioni:</w:t>
            </w:r>
            <w:r>
              <w:rPr>
                <w:b/>
                <w:bCs/>
              </w:rPr>
              <w:t xml:space="preserve"> </w:t>
            </w:r>
          </w:p>
        </w:tc>
      </w:tr>
      <w:tr w:rsidR="00EB0092" w14:paraId="4E607EE4" w14:textId="77777777" w:rsidTr="00EB0092">
        <w:tc>
          <w:tcPr>
            <w:tcW w:w="9201" w:type="dxa"/>
          </w:tcPr>
          <w:p w14:paraId="104BFE1E" w14:textId="0E0CA3CF" w:rsidR="00EB0092" w:rsidRDefault="00EB0092" w:rsidP="00EB0092">
            <w:r>
              <w:t xml:space="preserve">L’utente responsabile del personale si trova nella pagina di registrazione corriere </w:t>
            </w:r>
          </w:p>
        </w:tc>
      </w:tr>
      <w:tr w:rsidR="00EB0092" w14:paraId="41FFECBD" w14:textId="77777777" w:rsidTr="00EB0092">
        <w:tc>
          <w:tcPr>
            <w:tcW w:w="9201" w:type="dxa"/>
            <w:shd w:val="clear" w:color="auto" w:fill="D9D9D9" w:themeFill="background1" w:themeFillShade="D9"/>
          </w:tcPr>
          <w:p w14:paraId="66F0E14B" w14:textId="77777777" w:rsidR="00EB0092" w:rsidRPr="005558D8" w:rsidRDefault="00EB0092" w:rsidP="00EB0092">
            <w:pPr>
              <w:rPr>
                <w:b/>
                <w:bCs/>
              </w:rPr>
            </w:pPr>
            <w:r w:rsidRPr="005558D8">
              <w:rPr>
                <w:b/>
                <w:bCs/>
              </w:rPr>
              <w:t>Flusso di Eventi:</w:t>
            </w:r>
          </w:p>
        </w:tc>
      </w:tr>
      <w:tr w:rsidR="00EB0092" w14:paraId="0965B28E" w14:textId="77777777" w:rsidTr="00EB0092">
        <w:tc>
          <w:tcPr>
            <w:tcW w:w="9201" w:type="dxa"/>
          </w:tcPr>
          <w:p w14:paraId="1229D71E" w14:textId="77777777" w:rsidR="00EB0092" w:rsidRDefault="00EB0092" w:rsidP="00EB0092">
            <w:pPr>
              <w:pStyle w:val="Paragrafoelenco"/>
              <w:numPr>
                <w:ilvl w:val="0"/>
                <w:numId w:val="10"/>
              </w:numPr>
              <w:ind w:left="452"/>
            </w:pPr>
            <w:r>
              <w:t>L’utente inserisce i seguenti dati:</w:t>
            </w:r>
          </w:p>
          <w:tbl>
            <w:tblPr>
              <w:tblStyle w:val="Grigliatabella"/>
              <w:tblW w:w="0" w:type="auto"/>
              <w:tblInd w:w="1297" w:type="dxa"/>
              <w:tblLook w:val="04A0" w:firstRow="1" w:lastRow="0" w:firstColumn="1" w:lastColumn="0" w:noHBand="0" w:noVBand="1"/>
            </w:tblPr>
            <w:tblGrid>
              <w:gridCol w:w="2546"/>
              <w:gridCol w:w="3686"/>
            </w:tblGrid>
            <w:tr w:rsidR="00EB0092" w14:paraId="12FA1710" w14:textId="77777777" w:rsidTr="00EB0092">
              <w:tc>
                <w:tcPr>
                  <w:tcW w:w="2546" w:type="dxa"/>
                </w:tcPr>
                <w:p w14:paraId="6A2E662C" w14:textId="77777777" w:rsidR="00EB0092" w:rsidRDefault="00EB0092" w:rsidP="00EB0092">
                  <w:pPr>
                    <w:pStyle w:val="Paragrafoelenco"/>
                    <w:ind w:left="0"/>
                  </w:pPr>
                  <w:r>
                    <w:t>Nome</w:t>
                  </w:r>
                </w:p>
              </w:tc>
              <w:tc>
                <w:tcPr>
                  <w:tcW w:w="3686" w:type="dxa"/>
                </w:tcPr>
                <w:p w14:paraId="1112A2BE" w14:textId="77777777" w:rsidR="00EB0092" w:rsidRDefault="00EB0092" w:rsidP="00EB0092">
                  <w:pPr>
                    <w:pStyle w:val="Paragrafoelenco"/>
                    <w:ind w:left="0"/>
                  </w:pPr>
                </w:p>
              </w:tc>
            </w:tr>
            <w:tr w:rsidR="00EB0092" w14:paraId="3E8498E9" w14:textId="77777777" w:rsidTr="00EB0092">
              <w:tc>
                <w:tcPr>
                  <w:tcW w:w="2546" w:type="dxa"/>
                </w:tcPr>
                <w:p w14:paraId="1F537198" w14:textId="77777777" w:rsidR="00EB0092" w:rsidRDefault="00EB0092" w:rsidP="00EB0092">
                  <w:pPr>
                    <w:pStyle w:val="Paragrafoelenco"/>
                    <w:ind w:left="0"/>
                  </w:pPr>
                  <w:r>
                    <w:t>Cognome</w:t>
                  </w:r>
                </w:p>
              </w:tc>
              <w:tc>
                <w:tcPr>
                  <w:tcW w:w="3686" w:type="dxa"/>
                </w:tcPr>
                <w:p w14:paraId="5F399135" w14:textId="77777777" w:rsidR="00EB0092" w:rsidRDefault="00EB0092" w:rsidP="00EB0092">
                  <w:pPr>
                    <w:pStyle w:val="Paragrafoelenco"/>
                    <w:ind w:left="0"/>
                  </w:pPr>
                </w:p>
              </w:tc>
            </w:tr>
            <w:tr w:rsidR="00EB0092" w14:paraId="4CEF8CF4" w14:textId="77777777" w:rsidTr="00EB0092">
              <w:tc>
                <w:tcPr>
                  <w:tcW w:w="2546" w:type="dxa"/>
                </w:tcPr>
                <w:p w14:paraId="7FEB09BE" w14:textId="77777777" w:rsidR="00EB0092" w:rsidRDefault="00EB0092" w:rsidP="00EB0092">
                  <w:pPr>
                    <w:pStyle w:val="Paragrafoelenco"/>
                    <w:ind w:left="0"/>
                  </w:pPr>
                  <w:r>
                    <w:t>Indirizzo</w:t>
                  </w:r>
                </w:p>
              </w:tc>
              <w:tc>
                <w:tcPr>
                  <w:tcW w:w="3686" w:type="dxa"/>
                </w:tcPr>
                <w:p w14:paraId="76E1BBD3" w14:textId="77777777" w:rsidR="00EB0092" w:rsidRDefault="00EB0092" w:rsidP="00EB0092">
                  <w:pPr>
                    <w:pStyle w:val="Paragrafoelenco"/>
                    <w:ind w:left="0"/>
                  </w:pPr>
                </w:p>
              </w:tc>
            </w:tr>
            <w:tr w:rsidR="00EB0092" w14:paraId="73E1C055" w14:textId="77777777" w:rsidTr="00EB0092">
              <w:tc>
                <w:tcPr>
                  <w:tcW w:w="2546" w:type="dxa"/>
                </w:tcPr>
                <w:p w14:paraId="1CFF5DDC" w14:textId="77777777" w:rsidR="00EB0092" w:rsidRDefault="00EB0092" w:rsidP="00EB0092">
                  <w:pPr>
                    <w:pStyle w:val="Paragrafoelenco"/>
                    <w:ind w:left="0"/>
                  </w:pPr>
                  <w:r>
                    <w:t>N</w:t>
                  </w:r>
                  <w:r w:rsidRPr="00D72583">
                    <w:rPr>
                      <w:vertAlign w:val="superscript"/>
                    </w:rPr>
                    <w:t>o</w:t>
                  </w:r>
                  <w:r>
                    <w:t xml:space="preserve"> Civico</w:t>
                  </w:r>
                </w:p>
              </w:tc>
              <w:tc>
                <w:tcPr>
                  <w:tcW w:w="3686" w:type="dxa"/>
                </w:tcPr>
                <w:p w14:paraId="0BC08602" w14:textId="77777777" w:rsidR="00EB0092" w:rsidRDefault="00EB0092" w:rsidP="00EB0092">
                  <w:pPr>
                    <w:pStyle w:val="Paragrafoelenco"/>
                    <w:ind w:left="0"/>
                  </w:pPr>
                </w:p>
              </w:tc>
            </w:tr>
            <w:tr w:rsidR="00EB0092" w14:paraId="0CAE13B0" w14:textId="77777777" w:rsidTr="00EB0092">
              <w:tc>
                <w:tcPr>
                  <w:tcW w:w="2546" w:type="dxa"/>
                </w:tcPr>
                <w:p w14:paraId="369C7344" w14:textId="77777777" w:rsidR="00EB0092" w:rsidRDefault="00EB0092" w:rsidP="00EB0092">
                  <w:pPr>
                    <w:pStyle w:val="Paragrafoelenco"/>
                    <w:ind w:left="0"/>
                  </w:pPr>
                  <w:r>
                    <w:t>CAP</w:t>
                  </w:r>
                </w:p>
              </w:tc>
              <w:tc>
                <w:tcPr>
                  <w:tcW w:w="3686" w:type="dxa"/>
                </w:tcPr>
                <w:p w14:paraId="2AFED13E" w14:textId="77777777" w:rsidR="00EB0092" w:rsidRDefault="00EB0092" w:rsidP="00EB0092">
                  <w:pPr>
                    <w:pStyle w:val="Paragrafoelenco"/>
                    <w:ind w:left="0"/>
                  </w:pPr>
                </w:p>
              </w:tc>
            </w:tr>
            <w:tr w:rsidR="00EB0092" w14:paraId="2508F0B4" w14:textId="77777777" w:rsidTr="00EB0092">
              <w:tc>
                <w:tcPr>
                  <w:tcW w:w="2546" w:type="dxa"/>
                </w:tcPr>
                <w:p w14:paraId="0D360A74" w14:textId="77777777" w:rsidR="00EB0092" w:rsidRDefault="00EB0092" w:rsidP="00EB0092">
                  <w:pPr>
                    <w:pStyle w:val="Paragrafoelenco"/>
                    <w:ind w:left="0"/>
                  </w:pPr>
                  <w:r>
                    <w:t xml:space="preserve">Email </w:t>
                  </w:r>
                  <w:proofErr w:type="spellStart"/>
                  <w:r>
                    <w:t>Address</w:t>
                  </w:r>
                  <w:proofErr w:type="spellEnd"/>
                </w:p>
              </w:tc>
              <w:tc>
                <w:tcPr>
                  <w:tcW w:w="3686" w:type="dxa"/>
                </w:tcPr>
                <w:p w14:paraId="6D3BAA80" w14:textId="77777777" w:rsidR="00EB0092" w:rsidRDefault="00EB0092" w:rsidP="00EB0092">
                  <w:pPr>
                    <w:pStyle w:val="Paragrafoelenco"/>
                    <w:ind w:left="0"/>
                  </w:pPr>
                </w:p>
              </w:tc>
            </w:tr>
            <w:tr w:rsidR="00EB0092" w14:paraId="4E08F902" w14:textId="77777777" w:rsidTr="00EB0092">
              <w:tc>
                <w:tcPr>
                  <w:tcW w:w="2546" w:type="dxa"/>
                </w:tcPr>
                <w:p w14:paraId="6306FB23" w14:textId="77777777" w:rsidR="00EB0092" w:rsidRDefault="00EB0092" w:rsidP="00EB0092">
                  <w:pPr>
                    <w:pStyle w:val="Paragrafoelenc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686" w:type="dxa"/>
                </w:tcPr>
                <w:p w14:paraId="1DDD4E13" w14:textId="77777777" w:rsidR="00EB0092" w:rsidRDefault="00EB0092" w:rsidP="00EB0092">
                  <w:pPr>
                    <w:pStyle w:val="Paragrafoelenco"/>
                    <w:ind w:left="0"/>
                  </w:pPr>
                </w:p>
              </w:tc>
            </w:tr>
            <w:tr w:rsidR="00EB0092" w14:paraId="532F0CBB" w14:textId="77777777" w:rsidTr="00EB0092">
              <w:tc>
                <w:tcPr>
                  <w:tcW w:w="2546" w:type="dxa"/>
                </w:tcPr>
                <w:p w14:paraId="49458DDA" w14:textId="77777777" w:rsidR="00EB0092" w:rsidRDefault="00EB0092" w:rsidP="00EB0092">
                  <w:pPr>
                    <w:pStyle w:val="Paragrafoelenco"/>
                    <w:ind w:left="0"/>
                  </w:pPr>
                  <w:r>
                    <w:lastRenderedPageBreak/>
                    <w:t>Ripeti Password</w:t>
                  </w:r>
                </w:p>
              </w:tc>
              <w:tc>
                <w:tcPr>
                  <w:tcW w:w="3686" w:type="dxa"/>
                </w:tcPr>
                <w:p w14:paraId="0C5FD305" w14:textId="77777777" w:rsidR="00EB0092" w:rsidRDefault="00EB0092" w:rsidP="00EB0092">
                  <w:pPr>
                    <w:pStyle w:val="Paragrafoelenco"/>
                    <w:ind w:left="0"/>
                  </w:pPr>
                </w:p>
              </w:tc>
            </w:tr>
          </w:tbl>
          <w:p w14:paraId="4F083853" w14:textId="34BB8D04" w:rsidR="00EB0092" w:rsidRDefault="00EB0092" w:rsidP="00EB0092">
            <w:pPr>
              <w:pStyle w:val="Paragrafoelenco"/>
              <w:numPr>
                <w:ilvl w:val="0"/>
                <w:numId w:val="10"/>
              </w:numPr>
              <w:ind w:left="452"/>
            </w:pPr>
            <w:r>
              <w:t>L’utente preme sul pulsante “Registralo”</w:t>
            </w:r>
          </w:p>
        </w:tc>
      </w:tr>
      <w:tr w:rsidR="00EB0092" w14:paraId="4484AD24" w14:textId="77777777" w:rsidTr="00EB0092">
        <w:tc>
          <w:tcPr>
            <w:tcW w:w="9201" w:type="dxa"/>
            <w:shd w:val="clear" w:color="auto" w:fill="D9D9D9" w:themeFill="background1" w:themeFillShade="D9"/>
          </w:tcPr>
          <w:p w14:paraId="1D7FA25E" w14:textId="77777777" w:rsidR="00EB0092" w:rsidRPr="005558D8" w:rsidRDefault="00EB0092" w:rsidP="00EB0092">
            <w:pPr>
              <w:rPr>
                <w:b/>
                <w:bCs/>
              </w:rPr>
            </w:pPr>
            <w:r w:rsidRPr="005558D8">
              <w:rPr>
                <w:b/>
                <w:bCs/>
              </w:rPr>
              <w:lastRenderedPageBreak/>
              <w:t>Oracolo:</w:t>
            </w:r>
          </w:p>
        </w:tc>
      </w:tr>
      <w:tr w:rsidR="00EB0092" w14:paraId="7814AD9C" w14:textId="77777777" w:rsidTr="00EB0092">
        <w:tc>
          <w:tcPr>
            <w:tcW w:w="9201" w:type="dxa"/>
          </w:tcPr>
          <w:p w14:paraId="30F31260" w14:textId="77777777" w:rsidR="00EB0092" w:rsidRDefault="00EB0092" w:rsidP="00EB0092">
            <w:r>
              <w:t>La registrazione non è avvenuta perché i campi obbligatori non sono stati compilati</w:t>
            </w:r>
          </w:p>
        </w:tc>
      </w:tr>
    </w:tbl>
    <w:p w14:paraId="4C55377A" w14:textId="77777777" w:rsidR="00EB0092" w:rsidRDefault="00EB0092" w:rsidP="00EB0092">
      <w:pPr>
        <w:ind w:left="426"/>
      </w:pPr>
    </w:p>
    <w:tbl>
      <w:tblPr>
        <w:tblStyle w:val="Grigliatabella"/>
        <w:tblW w:w="0" w:type="auto"/>
        <w:tblInd w:w="426" w:type="dxa"/>
        <w:tblLook w:val="04A0" w:firstRow="1" w:lastRow="0" w:firstColumn="1" w:lastColumn="0" w:noHBand="0" w:noVBand="1"/>
      </w:tblPr>
      <w:tblGrid>
        <w:gridCol w:w="9201"/>
      </w:tblGrid>
      <w:tr w:rsidR="00EB0092" w14:paraId="75CF011E" w14:textId="77777777" w:rsidTr="00EB0092">
        <w:tc>
          <w:tcPr>
            <w:tcW w:w="9201" w:type="dxa"/>
            <w:shd w:val="clear" w:color="auto" w:fill="D9D9D9" w:themeFill="background1" w:themeFillShade="D9"/>
          </w:tcPr>
          <w:p w14:paraId="7C3E1C42" w14:textId="6E2C7C0B" w:rsidR="00EB0092" w:rsidRPr="005558D8" w:rsidRDefault="00EB0092" w:rsidP="00EB0092">
            <w:r w:rsidRPr="005558D8">
              <w:rPr>
                <w:b/>
                <w:bCs/>
              </w:rPr>
              <w:t xml:space="preserve">Test Case ID: </w:t>
            </w:r>
            <w:r>
              <w:t>TC 6.2</w:t>
            </w:r>
          </w:p>
        </w:tc>
      </w:tr>
      <w:tr w:rsidR="00EB0092" w14:paraId="1768D2C9" w14:textId="77777777" w:rsidTr="00EB0092">
        <w:tc>
          <w:tcPr>
            <w:tcW w:w="9201" w:type="dxa"/>
            <w:shd w:val="clear" w:color="auto" w:fill="D9D9D9" w:themeFill="background1" w:themeFillShade="D9"/>
          </w:tcPr>
          <w:p w14:paraId="216AC088" w14:textId="77777777" w:rsidR="00EB0092" w:rsidRPr="005558D8" w:rsidRDefault="00EB0092" w:rsidP="00EB0092">
            <w:r w:rsidRPr="005558D8">
              <w:rPr>
                <w:b/>
                <w:bCs/>
              </w:rPr>
              <w:t>Precondizioni:</w:t>
            </w:r>
            <w:r>
              <w:rPr>
                <w:b/>
                <w:bCs/>
              </w:rPr>
              <w:t xml:space="preserve"> </w:t>
            </w:r>
          </w:p>
        </w:tc>
      </w:tr>
      <w:tr w:rsidR="00EB0092" w14:paraId="4B38F761" w14:textId="77777777" w:rsidTr="00EB0092">
        <w:tc>
          <w:tcPr>
            <w:tcW w:w="9201" w:type="dxa"/>
          </w:tcPr>
          <w:p w14:paraId="2B6B3765" w14:textId="050E396B" w:rsidR="00EB0092" w:rsidRDefault="00EB0092" w:rsidP="00EB0092">
            <w:r>
              <w:t>L’utente responsabile del personale si trova nella pagina di registrazione corriere</w:t>
            </w:r>
          </w:p>
        </w:tc>
      </w:tr>
      <w:tr w:rsidR="00EB0092" w14:paraId="6E397ADF" w14:textId="77777777" w:rsidTr="00EB0092">
        <w:tc>
          <w:tcPr>
            <w:tcW w:w="9201" w:type="dxa"/>
            <w:shd w:val="clear" w:color="auto" w:fill="D9D9D9" w:themeFill="background1" w:themeFillShade="D9"/>
          </w:tcPr>
          <w:p w14:paraId="63772E56" w14:textId="77777777" w:rsidR="00EB0092" w:rsidRPr="005558D8" w:rsidRDefault="00EB0092" w:rsidP="00EB0092">
            <w:pPr>
              <w:rPr>
                <w:b/>
                <w:bCs/>
              </w:rPr>
            </w:pPr>
            <w:r w:rsidRPr="005558D8">
              <w:rPr>
                <w:b/>
                <w:bCs/>
              </w:rPr>
              <w:t>Flusso di Eventi:</w:t>
            </w:r>
          </w:p>
        </w:tc>
      </w:tr>
      <w:tr w:rsidR="00EB0092" w14:paraId="72DEC771" w14:textId="77777777" w:rsidTr="00EB0092">
        <w:tc>
          <w:tcPr>
            <w:tcW w:w="9201" w:type="dxa"/>
          </w:tcPr>
          <w:p w14:paraId="2E2BB0DA" w14:textId="77777777" w:rsidR="00EB0092" w:rsidRDefault="00EB0092" w:rsidP="00EB0092">
            <w:pPr>
              <w:pStyle w:val="Paragrafoelenco"/>
              <w:numPr>
                <w:ilvl w:val="0"/>
                <w:numId w:val="10"/>
              </w:numPr>
              <w:ind w:left="452"/>
            </w:pPr>
            <w:r>
              <w:t>L’utente inserisce i seguenti dati:</w:t>
            </w:r>
          </w:p>
          <w:tbl>
            <w:tblPr>
              <w:tblStyle w:val="Grigliatabella"/>
              <w:tblW w:w="0" w:type="auto"/>
              <w:tblInd w:w="1297" w:type="dxa"/>
              <w:tblLook w:val="04A0" w:firstRow="1" w:lastRow="0" w:firstColumn="1" w:lastColumn="0" w:noHBand="0" w:noVBand="1"/>
            </w:tblPr>
            <w:tblGrid>
              <w:gridCol w:w="2546"/>
              <w:gridCol w:w="3686"/>
            </w:tblGrid>
            <w:tr w:rsidR="00EB0092" w14:paraId="2D8D0800" w14:textId="77777777" w:rsidTr="00EB0092">
              <w:tc>
                <w:tcPr>
                  <w:tcW w:w="2546" w:type="dxa"/>
                </w:tcPr>
                <w:p w14:paraId="5D2C6E24" w14:textId="77777777" w:rsidR="00EB0092" w:rsidRDefault="00EB0092" w:rsidP="00EB0092">
                  <w:pPr>
                    <w:pStyle w:val="Paragrafoelenco"/>
                    <w:ind w:left="0"/>
                  </w:pPr>
                  <w:r>
                    <w:t>Nome</w:t>
                  </w:r>
                </w:p>
              </w:tc>
              <w:tc>
                <w:tcPr>
                  <w:tcW w:w="3686" w:type="dxa"/>
                </w:tcPr>
                <w:p w14:paraId="0C8A37D8" w14:textId="4E215CF6" w:rsidR="00EB0092" w:rsidRDefault="00825A18" w:rsidP="00EB0092">
                  <w:pPr>
                    <w:pStyle w:val="Paragrafoelenco"/>
                    <w:ind w:left="0"/>
                  </w:pPr>
                  <w:r>
                    <w:t>D</w:t>
                  </w:r>
                </w:p>
              </w:tc>
            </w:tr>
            <w:tr w:rsidR="00EB0092" w14:paraId="15D4DEF2" w14:textId="77777777" w:rsidTr="00EB0092">
              <w:tc>
                <w:tcPr>
                  <w:tcW w:w="2546" w:type="dxa"/>
                </w:tcPr>
                <w:p w14:paraId="1678BA20" w14:textId="77777777" w:rsidR="00EB0092" w:rsidRDefault="00EB0092" w:rsidP="00EB0092">
                  <w:pPr>
                    <w:pStyle w:val="Paragrafoelenco"/>
                    <w:ind w:left="0"/>
                  </w:pPr>
                  <w:r>
                    <w:t>Cognome</w:t>
                  </w:r>
                </w:p>
              </w:tc>
              <w:tc>
                <w:tcPr>
                  <w:tcW w:w="3686" w:type="dxa"/>
                </w:tcPr>
                <w:p w14:paraId="30891419" w14:textId="77777777" w:rsidR="00EB0092" w:rsidRDefault="00EB0092" w:rsidP="00EB0092">
                  <w:pPr>
                    <w:pStyle w:val="Paragrafoelenco"/>
                    <w:ind w:left="0"/>
                  </w:pPr>
                </w:p>
              </w:tc>
            </w:tr>
            <w:tr w:rsidR="00EB0092" w14:paraId="0F7E61B0" w14:textId="77777777" w:rsidTr="00EB0092">
              <w:tc>
                <w:tcPr>
                  <w:tcW w:w="2546" w:type="dxa"/>
                </w:tcPr>
                <w:p w14:paraId="2279B7EB" w14:textId="77777777" w:rsidR="00EB0092" w:rsidRDefault="00EB0092" w:rsidP="00EB0092">
                  <w:pPr>
                    <w:pStyle w:val="Paragrafoelenco"/>
                    <w:ind w:left="0"/>
                  </w:pPr>
                  <w:r>
                    <w:t>Indirizzo</w:t>
                  </w:r>
                </w:p>
              </w:tc>
              <w:tc>
                <w:tcPr>
                  <w:tcW w:w="3686" w:type="dxa"/>
                </w:tcPr>
                <w:p w14:paraId="32916938" w14:textId="77777777" w:rsidR="00EB0092" w:rsidRDefault="00EB0092" w:rsidP="00EB0092">
                  <w:pPr>
                    <w:pStyle w:val="Paragrafoelenco"/>
                    <w:ind w:left="0"/>
                  </w:pPr>
                </w:p>
              </w:tc>
            </w:tr>
            <w:tr w:rsidR="00EB0092" w14:paraId="12E89F8A" w14:textId="77777777" w:rsidTr="00EB0092">
              <w:tc>
                <w:tcPr>
                  <w:tcW w:w="2546" w:type="dxa"/>
                </w:tcPr>
                <w:p w14:paraId="7E765654" w14:textId="77777777" w:rsidR="00EB0092" w:rsidRDefault="00EB0092" w:rsidP="00EB0092">
                  <w:pPr>
                    <w:pStyle w:val="Paragrafoelenco"/>
                    <w:ind w:left="0"/>
                  </w:pPr>
                  <w:r>
                    <w:t>N</w:t>
                  </w:r>
                  <w:r w:rsidRPr="00D72583">
                    <w:rPr>
                      <w:vertAlign w:val="superscript"/>
                    </w:rPr>
                    <w:t>o</w:t>
                  </w:r>
                  <w:r>
                    <w:t xml:space="preserve"> Civico</w:t>
                  </w:r>
                </w:p>
              </w:tc>
              <w:tc>
                <w:tcPr>
                  <w:tcW w:w="3686" w:type="dxa"/>
                </w:tcPr>
                <w:p w14:paraId="1CDAD9F7" w14:textId="77777777" w:rsidR="00EB0092" w:rsidRDefault="00EB0092" w:rsidP="00EB0092">
                  <w:pPr>
                    <w:pStyle w:val="Paragrafoelenco"/>
                    <w:ind w:left="0"/>
                  </w:pPr>
                </w:p>
              </w:tc>
            </w:tr>
            <w:tr w:rsidR="00EB0092" w14:paraId="40D934F3" w14:textId="77777777" w:rsidTr="00EB0092">
              <w:tc>
                <w:tcPr>
                  <w:tcW w:w="2546" w:type="dxa"/>
                </w:tcPr>
                <w:p w14:paraId="013D3D90" w14:textId="77777777" w:rsidR="00EB0092" w:rsidRDefault="00EB0092" w:rsidP="00EB0092">
                  <w:pPr>
                    <w:pStyle w:val="Paragrafoelenco"/>
                    <w:ind w:left="0"/>
                  </w:pPr>
                  <w:r>
                    <w:t>CAP</w:t>
                  </w:r>
                </w:p>
              </w:tc>
              <w:tc>
                <w:tcPr>
                  <w:tcW w:w="3686" w:type="dxa"/>
                </w:tcPr>
                <w:p w14:paraId="256F7B48" w14:textId="77777777" w:rsidR="00EB0092" w:rsidRDefault="00EB0092" w:rsidP="00EB0092">
                  <w:pPr>
                    <w:pStyle w:val="Paragrafoelenco"/>
                    <w:ind w:left="0"/>
                  </w:pPr>
                </w:p>
              </w:tc>
            </w:tr>
            <w:tr w:rsidR="00EB0092" w14:paraId="34205F6D" w14:textId="77777777" w:rsidTr="00EB0092">
              <w:tc>
                <w:tcPr>
                  <w:tcW w:w="2546" w:type="dxa"/>
                </w:tcPr>
                <w:p w14:paraId="67D131AB" w14:textId="77777777" w:rsidR="00EB0092" w:rsidRDefault="00EB0092" w:rsidP="00EB0092">
                  <w:pPr>
                    <w:pStyle w:val="Paragrafoelenco"/>
                    <w:ind w:left="0"/>
                  </w:pPr>
                  <w:r>
                    <w:t xml:space="preserve">Email </w:t>
                  </w:r>
                  <w:proofErr w:type="spellStart"/>
                  <w:r>
                    <w:t>Address</w:t>
                  </w:r>
                  <w:proofErr w:type="spellEnd"/>
                </w:p>
              </w:tc>
              <w:tc>
                <w:tcPr>
                  <w:tcW w:w="3686" w:type="dxa"/>
                </w:tcPr>
                <w:p w14:paraId="5F6B581E" w14:textId="77777777" w:rsidR="00EB0092" w:rsidRDefault="00EB0092" w:rsidP="00EB0092">
                  <w:pPr>
                    <w:pStyle w:val="Paragrafoelenco"/>
                    <w:ind w:left="0"/>
                  </w:pPr>
                </w:p>
              </w:tc>
            </w:tr>
            <w:tr w:rsidR="00EB0092" w14:paraId="0816DF0A" w14:textId="77777777" w:rsidTr="00EB0092">
              <w:tc>
                <w:tcPr>
                  <w:tcW w:w="2546" w:type="dxa"/>
                </w:tcPr>
                <w:p w14:paraId="58F99AFC" w14:textId="77777777" w:rsidR="00EB0092" w:rsidRDefault="00EB0092" w:rsidP="00EB0092">
                  <w:pPr>
                    <w:pStyle w:val="Paragrafoelenc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686" w:type="dxa"/>
                </w:tcPr>
                <w:p w14:paraId="7ABB8CD6" w14:textId="77777777" w:rsidR="00EB0092" w:rsidRDefault="00EB0092" w:rsidP="00EB0092">
                  <w:pPr>
                    <w:pStyle w:val="Paragrafoelenco"/>
                    <w:ind w:left="0"/>
                  </w:pPr>
                </w:p>
              </w:tc>
            </w:tr>
            <w:tr w:rsidR="00EB0092" w14:paraId="4EA89920" w14:textId="77777777" w:rsidTr="00EB0092">
              <w:tc>
                <w:tcPr>
                  <w:tcW w:w="2546" w:type="dxa"/>
                </w:tcPr>
                <w:p w14:paraId="70772852" w14:textId="77777777" w:rsidR="00EB0092" w:rsidRDefault="00EB0092" w:rsidP="00EB0092">
                  <w:pPr>
                    <w:pStyle w:val="Paragrafoelenco"/>
                    <w:ind w:left="0"/>
                  </w:pPr>
                  <w:r>
                    <w:t>Ripeti Password</w:t>
                  </w:r>
                </w:p>
              </w:tc>
              <w:tc>
                <w:tcPr>
                  <w:tcW w:w="3686" w:type="dxa"/>
                </w:tcPr>
                <w:p w14:paraId="2652B9A4" w14:textId="77777777" w:rsidR="00EB0092" w:rsidRDefault="00EB0092" w:rsidP="00EB0092">
                  <w:pPr>
                    <w:pStyle w:val="Paragrafoelenco"/>
                    <w:ind w:left="0"/>
                  </w:pPr>
                </w:p>
              </w:tc>
            </w:tr>
          </w:tbl>
          <w:p w14:paraId="35074495" w14:textId="7C344FC6" w:rsidR="00EB0092" w:rsidRDefault="00EB0092" w:rsidP="00EB0092">
            <w:pPr>
              <w:pStyle w:val="Paragrafoelenco"/>
              <w:numPr>
                <w:ilvl w:val="0"/>
                <w:numId w:val="10"/>
              </w:numPr>
              <w:ind w:left="452"/>
            </w:pPr>
            <w:r>
              <w:t>L’utente preme sul pulsante “Registralo”</w:t>
            </w:r>
          </w:p>
        </w:tc>
      </w:tr>
      <w:tr w:rsidR="00EB0092" w14:paraId="0651A34D" w14:textId="77777777" w:rsidTr="00EB0092">
        <w:tc>
          <w:tcPr>
            <w:tcW w:w="9201" w:type="dxa"/>
            <w:shd w:val="clear" w:color="auto" w:fill="D9D9D9" w:themeFill="background1" w:themeFillShade="D9"/>
          </w:tcPr>
          <w:p w14:paraId="6796268B" w14:textId="77777777" w:rsidR="00EB0092" w:rsidRPr="005558D8" w:rsidRDefault="00EB0092" w:rsidP="00EB0092">
            <w:pPr>
              <w:rPr>
                <w:b/>
                <w:bCs/>
              </w:rPr>
            </w:pPr>
            <w:r w:rsidRPr="005558D8">
              <w:rPr>
                <w:b/>
                <w:bCs/>
              </w:rPr>
              <w:t>Oracolo:</w:t>
            </w:r>
          </w:p>
        </w:tc>
      </w:tr>
      <w:tr w:rsidR="00EB0092" w14:paraId="65CBC18A" w14:textId="77777777" w:rsidTr="00EB0092">
        <w:tc>
          <w:tcPr>
            <w:tcW w:w="9201" w:type="dxa"/>
          </w:tcPr>
          <w:p w14:paraId="04F27DAB" w14:textId="77777777" w:rsidR="00EB0092" w:rsidRDefault="00EB0092" w:rsidP="00EB0092">
            <w:r>
              <w:t>La registrazione non è avvenuta perché il campo “Nome” non rispetta la lunghezza minima</w:t>
            </w:r>
          </w:p>
        </w:tc>
      </w:tr>
    </w:tbl>
    <w:p w14:paraId="54CCC2B8" w14:textId="77777777" w:rsidR="00EB0092" w:rsidRDefault="00EB0092" w:rsidP="00EB0092">
      <w:pPr>
        <w:tabs>
          <w:tab w:val="left" w:pos="3036"/>
        </w:tabs>
        <w:rPr>
          <w:rFonts w:ascii="Arial" w:hAnsi="Arial"/>
        </w:rPr>
      </w:pPr>
    </w:p>
    <w:tbl>
      <w:tblPr>
        <w:tblStyle w:val="Grigliatabella"/>
        <w:tblW w:w="0" w:type="auto"/>
        <w:tblInd w:w="426" w:type="dxa"/>
        <w:tblLook w:val="04A0" w:firstRow="1" w:lastRow="0" w:firstColumn="1" w:lastColumn="0" w:noHBand="0" w:noVBand="1"/>
      </w:tblPr>
      <w:tblGrid>
        <w:gridCol w:w="9201"/>
      </w:tblGrid>
      <w:tr w:rsidR="00EB0092" w14:paraId="76471FF8" w14:textId="77777777" w:rsidTr="00EB0092">
        <w:tc>
          <w:tcPr>
            <w:tcW w:w="9627" w:type="dxa"/>
            <w:shd w:val="clear" w:color="auto" w:fill="D9D9D9" w:themeFill="background1" w:themeFillShade="D9"/>
          </w:tcPr>
          <w:p w14:paraId="4E56E2C9" w14:textId="22C3F71A" w:rsidR="00EB0092" w:rsidRPr="005558D8" w:rsidRDefault="00EB0092" w:rsidP="00EB0092">
            <w:r w:rsidRPr="005558D8">
              <w:rPr>
                <w:b/>
                <w:bCs/>
              </w:rPr>
              <w:t xml:space="preserve">Test Case ID: </w:t>
            </w:r>
            <w:r>
              <w:t>TC 6.3</w:t>
            </w:r>
          </w:p>
        </w:tc>
      </w:tr>
      <w:tr w:rsidR="00EB0092" w14:paraId="6CD52A8C" w14:textId="77777777" w:rsidTr="00EB0092">
        <w:tc>
          <w:tcPr>
            <w:tcW w:w="9627" w:type="dxa"/>
            <w:shd w:val="clear" w:color="auto" w:fill="D9D9D9" w:themeFill="background1" w:themeFillShade="D9"/>
          </w:tcPr>
          <w:p w14:paraId="21A25CF7" w14:textId="77777777" w:rsidR="00EB0092" w:rsidRPr="005558D8" w:rsidRDefault="00EB0092" w:rsidP="00EB0092">
            <w:r w:rsidRPr="005558D8">
              <w:rPr>
                <w:b/>
                <w:bCs/>
              </w:rPr>
              <w:t>Precondizioni:</w:t>
            </w:r>
            <w:r>
              <w:rPr>
                <w:b/>
                <w:bCs/>
              </w:rPr>
              <w:t xml:space="preserve"> </w:t>
            </w:r>
          </w:p>
        </w:tc>
      </w:tr>
      <w:tr w:rsidR="00EB0092" w14:paraId="28AADBC6" w14:textId="77777777" w:rsidTr="00EB0092">
        <w:tc>
          <w:tcPr>
            <w:tcW w:w="9627" w:type="dxa"/>
          </w:tcPr>
          <w:p w14:paraId="48CE2D40" w14:textId="395BA1DD" w:rsidR="00EB0092" w:rsidRDefault="00EB0092" w:rsidP="00EB0092">
            <w:r>
              <w:t>L’utente responsabile del personale si trova nella pagina di registrazione corriere</w:t>
            </w:r>
          </w:p>
        </w:tc>
      </w:tr>
      <w:tr w:rsidR="00EB0092" w14:paraId="3E32D221" w14:textId="77777777" w:rsidTr="00EB0092">
        <w:tc>
          <w:tcPr>
            <w:tcW w:w="9627" w:type="dxa"/>
            <w:shd w:val="clear" w:color="auto" w:fill="D9D9D9" w:themeFill="background1" w:themeFillShade="D9"/>
          </w:tcPr>
          <w:p w14:paraId="3DBE0782" w14:textId="77777777" w:rsidR="00EB0092" w:rsidRPr="005558D8" w:rsidRDefault="00EB0092" w:rsidP="00EB0092">
            <w:pPr>
              <w:rPr>
                <w:b/>
                <w:bCs/>
              </w:rPr>
            </w:pPr>
            <w:r w:rsidRPr="005558D8">
              <w:rPr>
                <w:b/>
                <w:bCs/>
              </w:rPr>
              <w:t>Flusso di Eventi:</w:t>
            </w:r>
          </w:p>
        </w:tc>
      </w:tr>
      <w:tr w:rsidR="00EB0092" w14:paraId="6780640E" w14:textId="77777777" w:rsidTr="00EB0092">
        <w:tc>
          <w:tcPr>
            <w:tcW w:w="9627" w:type="dxa"/>
          </w:tcPr>
          <w:p w14:paraId="3EB415E7" w14:textId="77777777" w:rsidR="00EB0092" w:rsidRDefault="00EB0092" w:rsidP="00EB0092">
            <w:pPr>
              <w:pStyle w:val="Paragrafoelenco"/>
              <w:numPr>
                <w:ilvl w:val="0"/>
                <w:numId w:val="10"/>
              </w:numPr>
              <w:ind w:left="452"/>
            </w:pPr>
            <w:r>
              <w:t>L’utente inserisce i seguenti dati:</w:t>
            </w:r>
          </w:p>
          <w:tbl>
            <w:tblPr>
              <w:tblStyle w:val="Grigliatabella"/>
              <w:tblW w:w="0" w:type="auto"/>
              <w:tblInd w:w="1297" w:type="dxa"/>
              <w:tblLook w:val="04A0" w:firstRow="1" w:lastRow="0" w:firstColumn="1" w:lastColumn="0" w:noHBand="0" w:noVBand="1"/>
            </w:tblPr>
            <w:tblGrid>
              <w:gridCol w:w="2546"/>
              <w:gridCol w:w="3686"/>
            </w:tblGrid>
            <w:tr w:rsidR="00EB0092" w14:paraId="31C798F2" w14:textId="77777777" w:rsidTr="00EB0092">
              <w:tc>
                <w:tcPr>
                  <w:tcW w:w="2546" w:type="dxa"/>
                </w:tcPr>
                <w:p w14:paraId="1DB91790" w14:textId="77777777" w:rsidR="00EB0092" w:rsidRDefault="00EB0092" w:rsidP="00EB0092">
                  <w:pPr>
                    <w:pStyle w:val="Paragrafoelenco"/>
                    <w:ind w:left="0"/>
                  </w:pPr>
                  <w:r>
                    <w:t>Nome</w:t>
                  </w:r>
                </w:p>
              </w:tc>
              <w:tc>
                <w:tcPr>
                  <w:tcW w:w="3686" w:type="dxa"/>
                </w:tcPr>
                <w:p w14:paraId="60C99E37" w14:textId="15A9A203" w:rsidR="00EB0092" w:rsidRDefault="00825A18" w:rsidP="00EB0092">
                  <w:pPr>
                    <w:pStyle w:val="Paragrafoelenco"/>
                    <w:ind w:left="0"/>
                  </w:pPr>
                  <w:r>
                    <w:t>David*</w:t>
                  </w:r>
                </w:p>
              </w:tc>
            </w:tr>
            <w:tr w:rsidR="00EB0092" w14:paraId="5F5E2A1A" w14:textId="77777777" w:rsidTr="00EB0092">
              <w:tc>
                <w:tcPr>
                  <w:tcW w:w="2546" w:type="dxa"/>
                </w:tcPr>
                <w:p w14:paraId="51434425" w14:textId="77777777" w:rsidR="00EB0092" w:rsidRDefault="00EB0092" w:rsidP="00EB0092">
                  <w:pPr>
                    <w:pStyle w:val="Paragrafoelenco"/>
                    <w:ind w:left="0"/>
                  </w:pPr>
                  <w:r>
                    <w:t>Cognome</w:t>
                  </w:r>
                </w:p>
              </w:tc>
              <w:tc>
                <w:tcPr>
                  <w:tcW w:w="3686" w:type="dxa"/>
                </w:tcPr>
                <w:p w14:paraId="1C9A1D2E" w14:textId="77777777" w:rsidR="00EB0092" w:rsidRDefault="00EB0092" w:rsidP="00EB0092">
                  <w:pPr>
                    <w:pStyle w:val="Paragrafoelenco"/>
                    <w:ind w:left="0"/>
                  </w:pPr>
                </w:p>
              </w:tc>
            </w:tr>
            <w:tr w:rsidR="00EB0092" w14:paraId="5FFAA9AA" w14:textId="77777777" w:rsidTr="00EB0092">
              <w:tc>
                <w:tcPr>
                  <w:tcW w:w="2546" w:type="dxa"/>
                </w:tcPr>
                <w:p w14:paraId="3A8210B8" w14:textId="77777777" w:rsidR="00EB0092" w:rsidRDefault="00EB0092" w:rsidP="00EB0092">
                  <w:pPr>
                    <w:pStyle w:val="Paragrafoelenco"/>
                    <w:ind w:left="0"/>
                  </w:pPr>
                  <w:r>
                    <w:t>Indirizzo</w:t>
                  </w:r>
                </w:p>
              </w:tc>
              <w:tc>
                <w:tcPr>
                  <w:tcW w:w="3686" w:type="dxa"/>
                </w:tcPr>
                <w:p w14:paraId="2AC8448D" w14:textId="77777777" w:rsidR="00EB0092" w:rsidRDefault="00EB0092" w:rsidP="00EB0092">
                  <w:pPr>
                    <w:pStyle w:val="Paragrafoelenco"/>
                    <w:ind w:left="0"/>
                  </w:pPr>
                </w:p>
              </w:tc>
            </w:tr>
            <w:tr w:rsidR="00EB0092" w14:paraId="2B909851" w14:textId="77777777" w:rsidTr="00EB0092">
              <w:tc>
                <w:tcPr>
                  <w:tcW w:w="2546" w:type="dxa"/>
                </w:tcPr>
                <w:p w14:paraId="2E4BD3CC" w14:textId="77777777" w:rsidR="00EB0092" w:rsidRDefault="00EB0092" w:rsidP="00EB0092">
                  <w:pPr>
                    <w:pStyle w:val="Paragrafoelenco"/>
                    <w:ind w:left="0"/>
                  </w:pPr>
                  <w:r>
                    <w:t>N</w:t>
                  </w:r>
                  <w:r w:rsidRPr="00D72583">
                    <w:rPr>
                      <w:vertAlign w:val="superscript"/>
                    </w:rPr>
                    <w:t>o</w:t>
                  </w:r>
                  <w:r>
                    <w:t xml:space="preserve"> Civico</w:t>
                  </w:r>
                </w:p>
              </w:tc>
              <w:tc>
                <w:tcPr>
                  <w:tcW w:w="3686" w:type="dxa"/>
                </w:tcPr>
                <w:p w14:paraId="2E09084F" w14:textId="77777777" w:rsidR="00EB0092" w:rsidRDefault="00EB0092" w:rsidP="00EB0092">
                  <w:pPr>
                    <w:pStyle w:val="Paragrafoelenco"/>
                    <w:ind w:left="0"/>
                  </w:pPr>
                </w:p>
              </w:tc>
            </w:tr>
            <w:tr w:rsidR="00EB0092" w14:paraId="4F0515B0" w14:textId="77777777" w:rsidTr="00EB0092">
              <w:tc>
                <w:tcPr>
                  <w:tcW w:w="2546" w:type="dxa"/>
                </w:tcPr>
                <w:p w14:paraId="65301831" w14:textId="77777777" w:rsidR="00EB0092" w:rsidRDefault="00EB0092" w:rsidP="00EB0092">
                  <w:pPr>
                    <w:pStyle w:val="Paragrafoelenco"/>
                    <w:ind w:left="0"/>
                  </w:pPr>
                  <w:r>
                    <w:t>CAP</w:t>
                  </w:r>
                </w:p>
              </w:tc>
              <w:tc>
                <w:tcPr>
                  <w:tcW w:w="3686" w:type="dxa"/>
                </w:tcPr>
                <w:p w14:paraId="011CF58F" w14:textId="77777777" w:rsidR="00EB0092" w:rsidRDefault="00EB0092" w:rsidP="00EB0092">
                  <w:pPr>
                    <w:pStyle w:val="Paragrafoelenco"/>
                    <w:ind w:left="0"/>
                  </w:pPr>
                </w:p>
              </w:tc>
            </w:tr>
            <w:tr w:rsidR="00EB0092" w14:paraId="310D9979" w14:textId="77777777" w:rsidTr="00EB0092">
              <w:tc>
                <w:tcPr>
                  <w:tcW w:w="2546" w:type="dxa"/>
                </w:tcPr>
                <w:p w14:paraId="111DD742" w14:textId="77777777" w:rsidR="00EB0092" w:rsidRDefault="00EB0092" w:rsidP="00EB0092">
                  <w:pPr>
                    <w:pStyle w:val="Paragrafoelenco"/>
                    <w:ind w:left="0"/>
                  </w:pPr>
                  <w:r>
                    <w:t xml:space="preserve">Email </w:t>
                  </w:r>
                  <w:proofErr w:type="spellStart"/>
                  <w:r>
                    <w:t>Address</w:t>
                  </w:r>
                  <w:proofErr w:type="spellEnd"/>
                </w:p>
              </w:tc>
              <w:tc>
                <w:tcPr>
                  <w:tcW w:w="3686" w:type="dxa"/>
                </w:tcPr>
                <w:p w14:paraId="40D7C782" w14:textId="77777777" w:rsidR="00EB0092" w:rsidRDefault="00EB0092" w:rsidP="00EB0092">
                  <w:pPr>
                    <w:pStyle w:val="Paragrafoelenco"/>
                    <w:ind w:left="0"/>
                  </w:pPr>
                </w:p>
              </w:tc>
            </w:tr>
            <w:tr w:rsidR="00EB0092" w14:paraId="0846122B" w14:textId="77777777" w:rsidTr="00EB0092">
              <w:tc>
                <w:tcPr>
                  <w:tcW w:w="2546" w:type="dxa"/>
                </w:tcPr>
                <w:p w14:paraId="71C5893A" w14:textId="77777777" w:rsidR="00EB0092" w:rsidRDefault="00EB0092" w:rsidP="00EB0092">
                  <w:pPr>
                    <w:pStyle w:val="Paragrafoelenc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686" w:type="dxa"/>
                </w:tcPr>
                <w:p w14:paraId="422E60D8" w14:textId="77777777" w:rsidR="00EB0092" w:rsidRDefault="00EB0092" w:rsidP="00EB0092">
                  <w:pPr>
                    <w:pStyle w:val="Paragrafoelenco"/>
                    <w:ind w:left="0"/>
                  </w:pPr>
                </w:p>
              </w:tc>
            </w:tr>
            <w:tr w:rsidR="00EB0092" w14:paraId="7134BC84" w14:textId="77777777" w:rsidTr="00EB0092">
              <w:tc>
                <w:tcPr>
                  <w:tcW w:w="2546" w:type="dxa"/>
                </w:tcPr>
                <w:p w14:paraId="0333AAFB" w14:textId="77777777" w:rsidR="00EB0092" w:rsidRDefault="00EB0092" w:rsidP="00EB0092">
                  <w:pPr>
                    <w:pStyle w:val="Paragrafoelenco"/>
                    <w:ind w:left="0"/>
                  </w:pPr>
                  <w:r>
                    <w:t>Ripeti Password</w:t>
                  </w:r>
                </w:p>
              </w:tc>
              <w:tc>
                <w:tcPr>
                  <w:tcW w:w="3686" w:type="dxa"/>
                </w:tcPr>
                <w:p w14:paraId="70330ADD" w14:textId="77777777" w:rsidR="00EB0092" w:rsidRDefault="00EB0092" w:rsidP="00EB0092">
                  <w:pPr>
                    <w:pStyle w:val="Paragrafoelenco"/>
                    <w:ind w:left="0"/>
                  </w:pPr>
                </w:p>
              </w:tc>
            </w:tr>
          </w:tbl>
          <w:p w14:paraId="0F310B04" w14:textId="6137E746" w:rsidR="00EB0092" w:rsidRDefault="00EB0092" w:rsidP="00EB0092">
            <w:pPr>
              <w:pStyle w:val="Paragrafoelenco"/>
              <w:numPr>
                <w:ilvl w:val="0"/>
                <w:numId w:val="10"/>
              </w:numPr>
              <w:ind w:left="452"/>
            </w:pPr>
            <w:r>
              <w:t>L’utente preme sul pulsante “Registralo”</w:t>
            </w:r>
          </w:p>
        </w:tc>
      </w:tr>
      <w:tr w:rsidR="00EB0092" w14:paraId="52C21189" w14:textId="77777777" w:rsidTr="00EB0092">
        <w:tc>
          <w:tcPr>
            <w:tcW w:w="9627" w:type="dxa"/>
            <w:shd w:val="clear" w:color="auto" w:fill="D9D9D9" w:themeFill="background1" w:themeFillShade="D9"/>
          </w:tcPr>
          <w:p w14:paraId="438B517D" w14:textId="77777777" w:rsidR="00EB0092" w:rsidRPr="005558D8" w:rsidRDefault="00EB0092" w:rsidP="00EB0092">
            <w:pPr>
              <w:rPr>
                <w:b/>
                <w:bCs/>
              </w:rPr>
            </w:pPr>
            <w:r w:rsidRPr="005558D8">
              <w:rPr>
                <w:b/>
                <w:bCs/>
              </w:rPr>
              <w:t>Oracolo:</w:t>
            </w:r>
          </w:p>
        </w:tc>
      </w:tr>
      <w:tr w:rsidR="00EB0092" w14:paraId="59ADF2D1" w14:textId="77777777" w:rsidTr="00EB0092">
        <w:tc>
          <w:tcPr>
            <w:tcW w:w="9627" w:type="dxa"/>
          </w:tcPr>
          <w:p w14:paraId="7A278889" w14:textId="77777777" w:rsidR="00EB0092" w:rsidRDefault="00EB0092" w:rsidP="00EB0092">
            <w:r>
              <w:t>La registrazione non è avvenuta perché il campo “Nome” non rispetta il formato</w:t>
            </w:r>
          </w:p>
        </w:tc>
      </w:tr>
    </w:tbl>
    <w:p w14:paraId="0149304B" w14:textId="77777777" w:rsidR="00EB0092" w:rsidRDefault="00EB0092" w:rsidP="00EB0092">
      <w:pPr>
        <w:tabs>
          <w:tab w:val="left" w:pos="3036"/>
        </w:tabs>
        <w:rPr>
          <w:rFonts w:ascii="Arial" w:hAnsi="Arial"/>
        </w:rPr>
      </w:pPr>
    </w:p>
    <w:tbl>
      <w:tblPr>
        <w:tblStyle w:val="Grigliatabella"/>
        <w:tblW w:w="0" w:type="auto"/>
        <w:tblInd w:w="426" w:type="dxa"/>
        <w:tblLook w:val="04A0" w:firstRow="1" w:lastRow="0" w:firstColumn="1" w:lastColumn="0" w:noHBand="0" w:noVBand="1"/>
      </w:tblPr>
      <w:tblGrid>
        <w:gridCol w:w="9201"/>
      </w:tblGrid>
      <w:tr w:rsidR="00EB0092" w14:paraId="5BE2C50F" w14:textId="77777777" w:rsidTr="00EB0092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CE6417" w14:textId="7D7226E7" w:rsidR="00EB0092" w:rsidRDefault="00EB0092" w:rsidP="00EB0092">
            <w:pPr>
              <w:rPr>
                <w:kern w:val="2"/>
              </w:rPr>
            </w:pPr>
            <w:r>
              <w:rPr>
                <w:b/>
                <w:bCs/>
              </w:rPr>
              <w:t xml:space="preserve">Test Case ID: </w:t>
            </w:r>
            <w:r>
              <w:t>TC 6.4</w:t>
            </w:r>
          </w:p>
        </w:tc>
      </w:tr>
      <w:tr w:rsidR="00EB0092" w14:paraId="3B684C4B" w14:textId="77777777" w:rsidTr="00EB0092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AEBBD3" w14:textId="77777777" w:rsidR="00EB0092" w:rsidRDefault="00EB0092" w:rsidP="00EB0092">
            <w:r>
              <w:rPr>
                <w:b/>
                <w:bCs/>
              </w:rPr>
              <w:t xml:space="preserve">Precondizioni: </w:t>
            </w:r>
          </w:p>
        </w:tc>
      </w:tr>
      <w:tr w:rsidR="00EB0092" w14:paraId="5E5FAE7E" w14:textId="77777777" w:rsidTr="00EB0092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3AD64" w14:textId="1BE7585A" w:rsidR="00EB0092" w:rsidRDefault="00EB0092" w:rsidP="00EB0092">
            <w:r>
              <w:t>L’utente responsabile del personale si trova nella pagina di registrazione corriere</w:t>
            </w:r>
          </w:p>
        </w:tc>
      </w:tr>
      <w:tr w:rsidR="00EB0092" w14:paraId="3AE31B9F" w14:textId="77777777" w:rsidTr="00EB0092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B5F776" w14:textId="77777777" w:rsidR="00EB0092" w:rsidRDefault="00EB0092" w:rsidP="00EB0092">
            <w:pPr>
              <w:rPr>
                <w:b/>
                <w:bCs/>
              </w:rPr>
            </w:pPr>
            <w:r>
              <w:rPr>
                <w:b/>
                <w:bCs/>
              </w:rPr>
              <w:t>Flusso di Eventi:</w:t>
            </w:r>
          </w:p>
        </w:tc>
      </w:tr>
      <w:tr w:rsidR="00EB0092" w14:paraId="05A77397" w14:textId="77777777" w:rsidTr="00EB0092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76D9E" w14:textId="77777777" w:rsidR="00EB0092" w:rsidRDefault="00EB0092" w:rsidP="00EB0092">
            <w:pPr>
              <w:pStyle w:val="Paragrafoelenco"/>
              <w:numPr>
                <w:ilvl w:val="0"/>
                <w:numId w:val="10"/>
              </w:numPr>
              <w:ind w:left="452"/>
            </w:pPr>
            <w:r>
              <w:t>L’utente inserisce i seguenti dati:</w:t>
            </w:r>
          </w:p>
          <w:tbl>
            <w:tblPr>
              <w:tblStyle w:val="Grigliatabella"/>
              <w:tblW w:w="0" w:type="auto"/>
              <w:tblInd w:w="1297" w:type="dxa"/>
              <w:tblLook w:val="04A0" w:firstRow="1" w:lastRow="0" w:firstColumn="1" w:lastColumn="0" w:noHBand="0" w:noVBand="1"/>
            </w:tblPr>
            <w:tblGrid>
              <w:gridCol w:w="2546"/>
              <w:gridCol w:w="3686"/>
            </w:tblGrid>
            <w:tr w:rsidR="00EB0092" w14:paraId="131A5222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3250B7B" w14:textId="77777777" w:rsidR="00EB0092" w:rsidRDefault="00EB0092" w:rsidP="00EB0092">
                  <w:pPr>
                    <w:pStyle w:val="Paragrafoelenco"/>
                    <w:ind w:left="0"/>
                  </w:pPr>
                  <w:r>
                    <w:t>Nome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F3659A7" w14:textId="12E70048" w:rsidR="00EB0092" w:rsidRDefault="00825A18" w:rsidP="00EB0092">
                  <w:pPr>
                    <w:pStyle w:val="Paragrafoelenco"/>
                    <w:ind w:left="0"/>
                  </w:pPr>
                  <w:r>
                    <w:t>David</w:t>
                  </w:r>
                </w:p>
              </w:tc>
            </w:tr>
            <w:tr w:rsidR="00EB0092" w14:paraId="3BC9EE7D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3CD9C91" w14:textId="77777777" w:rsidR="00EB0092" w:rsidRDefault="00EB0092" w:rsidP="00EB0092">
                  <w:pPr>
                    <w:pStyle w:val="Paragrafoelenco"/>
                    <w:ind w:left="0"/>
                  </w:pPr>
                  <w:r>
                    <w:t>Cognome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1FC6C0D" w14:textId="77777777" w:rsidR="00EB0092" w:rsidRDefault="00EB0092" w:rsidP="00EB0092">
                  <w:pPr>
                    <w:pStyle w:val="Paragrafoelenco"/>
                    <w:ind w:left="0"/>
                  </w:pPr>
                </w:p>
              </w:tc>
            </w:tr>
            <w:tr w:rsidR="00EB0092" w14:paraId="2AC2DFDA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CCEFAFD" w14:textId="77777777" w:rsidR="00EB0092" w:rsidRDefault="00EB0092" w:rsidP="00EB0092">
                  <w:pPr>
                    <w:pStyle w:val="Paragrafoelenco"/>
                    <w:ind w:left="0"/>
                  </w:pPr>
                  <w:r>
                    <w:lastRenderedPageBreak/>
                    <w:t>Indirizzo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B7FA3FC" w14:textId="77777777" w:rsidR="00EB0092" w:rsidRDefault="00EB0092" w:rsidP="00EB0092">
                  <w:pPr>
                    <w:pStyle w:val="Paragrafoelenco"/>
                    <w:ind w:left="0"/>
                  </w:pPr>
                </w:p>
              </w:tc>
            </w:tr>
            <w:tr w:rsidR="00EB0092" w14:paraId="0C1DA88F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11277DA" w14:textId="77777777" w:rsidR="00EB0092" w:rsidRDefault="00EB0092" w:rsidP="00EB0092">
                  <w:pPr>
                    <w:pStyle w:val="Paragrafoelenco"/>
                    <w:ind w:left="0"/>
                  </w:pPr>
                  <w:r>
                    <w:t>N</w:t>
                  </w:r>
                  <w:r>
                    <w:rPr>
                      <w:vertAlign w:val="superscript"/>
                    </w:rPr>
                    <w:t>o</w:t>
                  </w:r>
                  <w:r>
                    <w:t xml:space="preserve"> Civico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C8CAEE1" w14:textId="77777777" w:rsidR="00EB0092" w:rsidRDefault="00EB0092" w:rsidP="00EB0092">
                  <w:pPr>
                    <w:pStyle w:val="Paragrafoelenco"/>
                    <w:ind w:left="0"/>
                  </w:pPr>
                </w:p>
              </w:tc>
            </w:tr>
            <w:tr w:rsidR="00EB0092" w14:paraId="70400D8B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8D83FFA" w14:textId="77777777" w:rsidR="00EB0092" w:rsidRDefault="00EB0092" w:rsidP="00EB0092">
                  <w:pPr>
                    <w:pStyle w:val="Paragrafoelenco"/>
                    <w:ind w:left="0"/>
                  </w:pPr>
                  <w:r>
                    <w:t>CAP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B1B4558" w14:textId="77777777" w:rsidR="00EB0092" w:rsidRDefault="00EB0092" w:rsidP="00EB0092">
                  <w:pPr>
                    <w:pStyle w:val="Paragrafoelenco"/>
                    <w:ind w:left="0"/>
                  </w:pPr>
                </w:p>
              </w:tc>
            </w:tr>
            <w:tr w:rsidR="00EB0092" w14:paraId="213BE5A0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4547FC3" w14:textId="77777777" w:rsidR="00EB0092" w:rsidRDefault="00EB0092" w:rsidP="00EB0092">
                  <w:pPr>
                    <w:pStyle w:val="Paragrafoelenco"/>
                    <w:ind w:left="0"/>
                  </w:pPr>
                  <w:r>
                    <w:t xml:space="preserve">Email </w:t>
                  </w:r>
                  <w:proofErr w:type="spellStart"/>
                  <w:r>
                    <w:t>Address</w:t>
                  </w:r>
                  <w:proofErr w:type="spellEnd"/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8B635D5" w14:textId="77777777" w:rsidR="00EB0092" w:rsidRDefault="00EB0092" w:rsidP="00EB0092">
                  <w:pPr>
                    <w:pStyle w:val="Paragrafoelenco"/>
                    <w:ind w:left="0"/>
                  </w:pPr>
                </w:p>
              </w:tc>
            </w:tr>
            <w:tr w:rsidR="00EB0092" w14:paraId="06B0D27F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1E4FC47" w14:textId="77777777" w:rsidR="00EB0092" w:rsidRDefault="00EB0092" w:rsidP="00EB0092">
                  <w:pPr>
                    <w:pStyle w:val="Paragrafoelenc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8AED868" w14:textId="77777777" w:rsidR="00EB0092" w:rsidRDefault="00EB0092" w:rsidP="00EB0092">
                  <w:pPr>
                    <w:pStyle w:val="Paragrafoelenco"/>
                    <w:ind w:left="0"/>
                  </w:pPr>
                </w:p>
              </w:tc>
            </w:tr>
            <w:tr w:rsidR="00EB0092" w14:paraId="6692A086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887F4E7" w14:textId="77777777" w:rsidR="00EB0092" w:rsidRDefault="00EB0092" w:rsidP="00EB0092">
                  <w:pPr>
                    <w:pStyle w:val="Paragrafoelenco"/>
                    <w:ind w:left="0"/>
                  </w:pPr>
                  <w:r>
                    <w:t>Ripeti Password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2CB268C" w14:textId="77777777" w:rsidR="00EB0092" w:rsidRDefault="00EB0092" w:rsidP="00EB0092">
                  <w:pPr>
                    <w:pStyle w:val="Paragrafoelenco"/>
                    <w:ind w:left="0"/>
                  </w:pPr>
                </w:p>
              </w:tc>
            </w:tr>
          </w:tbl>
          <w:p w14:paraId="22252274" w14:textId="617FEDF9" w:rsidR="00EB0092" w:rsidRDefault="00EB0092" w:rsidP="00EB0092">
            <w:pPr>
              <w:pStyle w:val="Paragrafoelenco"/>
              <w:numPr>
                <w:ilvl w:val="0"/>
                <w:numId w:val="10"/>
              </w:numPr>
              <w:ind w:left="452"/>
              <w:rPr>
                <w:kern w:val="2"/>
              </w:rPr>
            </w:pPr>
            <w:r>
              <w:t>L’utente preme sul pulsante “Registralo”</w:t>
            </w:r>
          </w:p>
        </w:tc>
      </w:tr>
      <w:tr w:rsidR="00EB0092" w14:paraId="1528C223" w14:textId="77777777" w:rsidTr="00EB0092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0A2B38" w14:textId="77777777" w:rsidR="00EB0092" w:rsidRDefault="00EB0092" w:rsidP="00EB009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Oracolo:</w:t>
            </w:r>
          </w:p>
        </w:tc>
      </w:tr>
      <w:tr w:rsidR="00EB0092" w14:paraId="0DFB9740" w14:textId="77777777" w:rsidTr="00EB0092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C746E" w14:textId="77777777" w:rsidR="00EB0092" w:rsidRDefault="00EB0092" w:rsidP="00EB0092">
            <w:r>
              <w:t>La registrazione non è avvenuta perché i campi obbligatori non sono stati compilati</w:t>
            </w:r>
          </w:p>
        </w:tc>
      </w:tr>
    </w:tbl>
    <w:p w14:paraId="07E62C53" w14:textId="77777777" w:rsidR="00EB0092" w:rsidRDefault="00EB0092" w:rsidP="00EB0092">
      <w:pPr>
        <w:tabs>
          <w:tab w:val="left" w:pos="3036"/>
        </w:tabs>
        <w:rPr>
          <w:rFonts w:ascii="Arial" w:hAnsi="Arial"/>
        </w:rPr>
      </w:pPr>
    </w:p>
    <w:tbl>
      <w:tblPr>
        <w:tblStyle w:val="Grigliatabella"/>
        <w:tblW w:w="0" w:type="auto"/>
        <w:tblInd w:w="426" w:type="dxa"/>
        <w:tblLook w:val="04A0" w:firstRow="1" w:lastRow="0" w:firstColumn="1" w:lastColumn="0" w:noHBand="0" w:noVBand="1"/>
      </w:tblPr>
      <w:tblGrid>
        <w:gridCol w:w="9201"/>
      </w:tblGrid>
      <w:tr w:rsidR="00EB0092" w14:paraId="235CE44B" w14:textId="77777777" w:rsidTr="00EB0092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3F16DD" w14:textId="75FAAB82" w:rsidR="00EB0092" w:rsidRDefault="00EB0092" w:rsidP="00EB0092">
            <w:pPr>
              <w:rPr>
                <w:kern w:val="2"/>
              </w:rPr>
            </w:pPr>
            <w:r>
              <w:rPr>
                <w:b/>
                <w:bCs/>
              </w:rPr>
              <w:t xml:space="preserve">Test Case ID: </w:t>
            </w:r>
            <w:r>
              <w:t>TC 6.5</w:t>
            </w:r>
          </w:p>
        </w:tc>
      </w:tr>
      <w:tr w:rsidR="00EB0092" w14:paraId="77F0FA05" w14:textId="77777777" w:rsidTr="00EB0092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AEDA14" w14:textId="77777777" w:rsidR="00EB0092" w:rsidRDefault="00EB0092" w:rsidP="00EB0092">
            <w:r>
              <w:rPr>
                <w:b/>
                <w:bCs/>
              </w:rPr>
              <w:t xml:space="preserve">Precondizioni: </w:t>
            </w:r>
          </w:p>
        </w:tc>
      </w:tr>
      <w:tr w:rsidR="00EB0092" w14:paraId="10B7E528" w14:textId="77777777" w:rsidTr="00EB0092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479F7" w14:textId="3397EE8E" w:rsidR="00EB0092" w:rsidRDefault="00EB0092" w:rsidP="00EB0092">
            <w:r>
              <w:t>L’utente responsabile del personale si trova nella pagina di registrazione corriere</w:t>
            </w:r>
          </w:p>
        </w:tc>
      </w:tr>
      <w:tr w:rsidR="00EB0092" w14:paraId="75C62042" w14:textId="77777777" w:rsidTr="00EB0092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DEDCB6" w14:textId="77777777" w:rsidR="00EB0092" w:rsidRDefault="00EB0092" w:rsidP="00EB0092">
            <w:pPr>
              <w:rPr>
                <w:b/>
                <w:bCs/>
              </w:rPr>
            </w:pPr>
            <w:r>
              <w:rPr>
                <w:b/>
                <w:bCs/>
              </w:rPr>
              <w:t>Flusso di Eventi:</w:t>
            </w:r>
          </w:p>
        </w:tc>
      </w:tr>
      <w:tr w:rsidR="00EB0092" w14:paraId="725FB46B" w14:textId="77777777" w:rsidTr="00EB0092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084C7" w14:textId="77777777" w:rsidR="00EB0092" w:rsidRDefault="00EB0092" w:rsidP="00EB0092">
            <w:pPr>
              <w:pStyle w:val="Paragrafoelenco"/>
              <w:numPr>
                <w:ilvl w:val="0"/>
                <w:numId w:val="10"/>
              </w:numPr>
              <w:ind w:left="452"/>
            </w:pPr>
            <w:r>
              <w:t>L’utente inserisce i seguenti dati:</w:t>
            </w:r>
          </w:p>
          <w:tbl>
            <w:tblPr>
              <w:tblStyle w:val="Grigliatabella"/>
              <w:tblW w:w="0" w:type="auto"/>
              <w:tblInd w:w="1297" w:type="dxa"/>
              <w:tblLook w:val="04A0" w:firstRow="1" w:lastRow="0" w:firstColumn="1" w:lastColumn="0" w:noHBand="0" w:noVBand="1"/>
            </w:tblPr>
            <w:tblGrid>
              <w:gridCol w:w="2546"/>
              <w:gridCol w:w="3686"/>
            </w:tblGrid>
            <w:tr w:rsidR="00EB0092" w14:paraId="6016AC29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682A96C" w14:textId="77777777" w:rsidR="00EB0092" w:rsidRDefault="00EB0092" w:rsidP="00EB0092">
                  <w:pPr>
                    <w:pStyle w:val="Paragrafoelenco"/>
                    <w:ind w:left="0"/>
                  </w:pPr>
                  <w:r>
                    <w:t>Nome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DAA79FE" w14:textId="50ED8145" w:rsidR="00EB0092" w:rsidRDefault="00825A18" w:rsidP="00EB0092">
                  <w:pPr>
                    <w:pStyle w:val="Paragrafoelenco"/>
                    <w:ind w:left="0"/>
                  </w:pPr>
                  <w:r>
                    <w:t>David</w:t>
                  </w:r>
                </w:p>
              </w:tc>
            </w:tr>
            <w:tr w:rsidR="00EB0092" w14:paraId="1320354A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0D78526" w14:textId="77777777" w:rsidR="00EB0092" w:rsidRDefault="00EB0092" w:rsidP="00EB0092">
                  <w:pPr>
                    <w:pStyle w:val="Paragrafoelenco"/>
                    <w:ind w:left="0"/>
                  </w:pPr>
                  <w:r>
                    <w:t>Cognome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71BDDFE" w14:textId="05289252" w:rsidR="00EB0092" w:rsidRDefault="00825A18" w:rsidP="00EB0092">
                  <w:pPr>
                    <w:pStyle w:val="Paragrafoelenco"/>
                    <w:ind w:left="0"/>
                  </w:pPr>
                  <w:r>
                    <w:t>R</w:t>
                  </w:r>
                </w:p>
              </w:tc>
            </w:tr>
            <w:tr w:rsidR="00EB0092" w14:paraId="3A48F90C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5A90D75" w14:textId="77777777" w:rsidR="00EB0092" w:rsidRDefault="00EB0092" w:rsidP="00EB0092">
                  <w:pPr>
                    <w:pStyle w:val="Paragrafoelenco"/>
                    <w:ind w:left="0"/>
                  </w:pPr>
                  <w:r>
                    <w:t>Indirizzo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1761679" w14:textId="77777777" w:rsidR="00EB0092" w:rsidRDefault="00EB0092" w:rsidP="00EB0092">
                  <w:pPr>
                    <w:pStyle w:val="Paragrafoelenco"/>
                    <w:ind w:left="0"/>
                  </w:pPr>
                </w:p>
              </w:tc>
            </w:tr>
            <w:tr w:rsidR="00EB0092" w14:paraId="4EEA5A8E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C871A14" w14:textId="77777777" w:rsidR="00EB0092" w:rsidRDefault="00EB0092" w:rsidP="00EB0092">
                  <w:pPr>
                    <w:pStyle w:val="Paragrafoelenco"/>
                    <w:ind w:left="0"/>
                  </w:pPr>
                  <w:r>
                    <w:t>N</w:t>
                  </w:r>
                  <w:r>
                    <w:rPr>
                      <w:vertAlign w:val="superscript"/>
                    </w:rPr>
                    <w:t>o</w:t>
                  </w:r>
                  <w:r>
                    <w:t xml:space="preserve"> Civico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6002725" w14:textId="77777777" w:rsidR="00EB0092" w:rsidRDefault="00EB0092" w:rsidP="00EB0092">
                  <w:pPr>
                    <w:pStyle w:val="Paragrafoelenco"/>
                    <w:ind w:left="0"/>
                  </w:pPr>
                </w:p>
              </w:tc>
            </w:tr>
            <w:tr w:rsidR="00EB0092" w14:paraId="3015ABA0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FA0E88F" w14:textId="77777777" w:rsidR="00EB0092" w:rsidRDefault="00EB0092" w:rsidP="00EB0092">
                  <w:pPr>
                    <w:pStyle w:val="Paragrafoelenco"/>
                    <w:ind w:left="0"/>
                  </w:pPr>
                  <w:r>
                    <w:t>CAP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0669CD" w14:textId="77777777" w:rsidR="00EB0092" w:rsidRDefault="00EB0092" w:rsidP="00EB0092">
                  <w:pPr>
                    <w:pStyle w:val="Paragrafoelenco"/>
                    <w:ind w:left="0"/>
                  </w:pPr>
                </w:p>
              </w:tc>
            </w:tr>
            <w:tr w:rsidR="00EB0092" w14:paraId="123F7089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A65DDE9" w14:textId="77777777" w:rsidR="00EB0092" w:rsidRDefault="00EB0092" w:rsidP="00EB0092">
                  <w:pPr>
                    <w:pStyle w:val="Paragrafoelenco"/>
                    <w:ind w:left="0"/>
                  </w:pPr>
                  <w:r>
                    <w:t xml:space="preserve">Email </w:t>
                  </w:r>
                  <w:proofErr w:type="spellStart"/>
                  <w:r>
                    <w:t>Address</w:t>
                  </w:r>
                  <w:proofErr w:type="spellEnd"/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0FF03BE" w14:textId="77777777" w:rsidR="00EB0092" w:rsidRDefault="00EB0092" w:rsidP="00EB0092">
                  <w:pPr>
                    <w:pStyle w:val="Paragrafoelenco"/>
                    <w:ind w:left="0"/>
                  </w:pPr>
                </w:p>
              </w:tc>
            </w:tr>
            <w:tr w:rsidR="00EB0092" w14:paraId="7ECDD6F6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6CCE973" w14:textId="77777777" w:rsidR="00EB0092" w:rsidRDefault="00EB0092" w:rsidP="00EB0092">
                  <w:pPr>
                    <w:pStyle w:val="Paragrafoelenc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E24A4AA" w14:textId="77777777" w:rsidR="00EB0092" w:rsidRDefault="00EB0092" w:rsidP="00EB0092">
                  <w:pPr>
                    <w:pStyle w:val="Paragrafoelenco"/>
                    <w:ind w:left="0"/>
                  </w:pPr>
                </w:p>
              </w:tc>
            </w:tr>
            <w:tr w:rsidR="00EB0092" w14:paraId="600FBC93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9BC86F7" w14:textId="77777777" w:rsidR="00EB0092" w:rsidRDefault="00EB0092" w:rsidP="00EB0092">
                  <w:pPr>
                    <w:pStyle w:val="Paragrafoelenco"/>
                    <w:ind w:left="0"/>
                  </w:pPr>
                  <w:r>
                    <w:t>Ripeti Password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0928547" w14:textId="77777777" w:rsidR="00EB0092" w:rsidRDefault="00EB0092" w:rsidP="00EB0092">
                  <w:pPr>
                    <w:pStyle w:val="Paragrafoelenco"/>
                    <w:ind w:left="0"/>
                  </w:pPr>
                </w:p>
              </w:tc>
            </w:tr>
          </w:tbl>
          <w:p w14:paraId="56C22DB1" w14:textId="41E341AD" w:rsidR="00EB0092" w:rsidRDefault="00EB0092" w:rsidP="00EB0092">
            <w:pPr>
              <w:pStyle w:val="Paragrafoelenco"/>
              <w:numPr>
                <w:ilvl w:val="0"/>
                <w:numId w:val="10"/>
              </w:numPr>
              <w:ind w:left="452"/>
              <w:rPr>
                <w:kern w:val="2"/>
              </w:rPr>
            </w:pPr>
            <w:r>
              <w:t>L’utente preme sul pulsante “Registralo”</w:t>
            </w:r>
          </w:p>
        </w:tc>
      </w:tr>
      <w:tr w:rsidR="00EB0092" w14:paraId="01346F1B" w14:textId="77777777" w:rsidTr="00EB0092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9953E5" w14:textId="77777777" w:rsidR="00EB0092" w:rsidRDefault="00EB0092" w:rsidP="00EB0092">
            <w:pPr>
              <w:rPr>
                <w:b/>
                <w:bCs/>
              </w:rPr>
            </w:pPr>
            <w:r>
              <w:rPr>
                <w:b/>
                <w:bCs/>
              </w:rPr>
              <w:t>Oracolo:</w:t>
            </w:r>
          </w:p>
        </w:tc>
      </w:tr>
      <w:tr w:rsidR="00EB0092" w14:paraId="67295ABB" w14:textId="77777777" w:rsidTr="00EB0092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71C66" w14:textId="77777777" w:rsidR="00EB0092" w:rsidRDefault="00EB0092" w:rsidP="00EB0092">
            <w:r>
              <w:t>La registrazione non è avvenuta perché il campo “Cognome” non rispetta la lunghezza minima</w:t>
            </w:r>
          </w:p>
        </w:tc>
      </w:tr>
    </w:tbl>
    <w:p w14:paraId="388AAFE5" w14:textId="77777777" w:rsidR="00EB0092" w:rsidRDefault="00EB0092" w:rsidP="00EB0092">
      <w:pPr>
        <w:tabs>
          <w:tab w:val="left" w:pos="3036"/>
        </w:tabs>
        <w:rPr>
          <w:rFonts w:ascii="Arial" w:hAnsi="Arial"/>
        </w:rPr>
      </w:pPr>
    </w:p>
    <w:tbl>
      <w:tblPr>
        <w:tblStyle w:val="Grigliatabella"/>
        <w:tblW w:w="0" w:type="auto"/>
        <w:tblInd w:w="426" w:type="dxa"/>
        <w:tblLook w:val="04A0" w:firstRow="1" w:lastRow="0" w:firstColumn="1" w:lastColumn="0" w:noHBand="0" w:noVBand="1"/>
      </w:tblPr>
      <w:tblGrid>
        <w:gridCol w:w="9201"/>
      </w:tblGrid>
      <w:tr w:rsidR="00EB0092" w14:paraId="538C7761" w14:textId="77777777" w:rsidTr="00EB0092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8AB69D" w14:textId="227EA062" w:rsidR="00EB0092" w:rsidRDefault="00EB0092" w:rsidP="00EB0092">
            <w:pPr>
              <w:rPr>
                <w:kern w:val="2"/>
              </w:rPr>
            </w:pPr>
            <w:r>
              <w:rPr>
                <w:b/>
                <w:bCs/>
              </w:rPr>
              <w:t xml:space="preserve">Test Case ID: </w:t>
            </w:r>
            <w:r>
              <w:t>TC 6.6</w:t>
            </w:r>
          </w:p>
        </w:tc>
      </w:tr>
      <w:tr w:rsidR="00EB0092" w14:paraId="1E6E2DAF" w14:textId="77777777" w:rsidTr="00EB0092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CCB5FB" w14:textId="77777777" w:rsidR="00EB0092" w:rsidRDefault="00EB0092" w:rsidP="00EB0092">
            <w:r>
              <w:rPr>
                <w:b/>
                <w:bCs/>
              </w:rPr>
              <w:t xml:space="preserve">Precondizioni: </w:t>
            </w:r>
          </w:p>
        </w:tc>
      </w:tr>
      <w:tr w:rsidR="00EB0092" w14:paraId="123FE2AD" w14:textId="77777777" w:rsidTr="00EB0092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B61B4" w14:textId="4304E953" w:rsidR="00EB0092" w:rsidRDefault="00EB0092" w:rsidP="00EB0092">
            <w:r>
              <w:t>L’utente responsabile del personale si trova nella pagina di registrazione corriere</w:t>
            </w:r>
          </w:p>
        </w:tc>
      </w:tr>
      <w:tr w:rsidR="00EB0092" w14:paraId="51E65CAD" w14:textId="77777777" w:rsidTr="00EB0092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E7C7BD" w14:textId="77777777" w:rsidR="00EB0092" w:rsidRDefault="00EB0092" w:rsidP="00EB0092">
            <w:pPr>
              <w:rPr>
                <w:b/>
                <w:bCs/>
              </w:rPr>
            </w:pPr>
            <w:r>
              <w:rPr>
                <w:b/>
                <w:bCs/>
              </w:rPr>
              <w:t>Flusso di Eventi:</w:t>
            </w:r>
          </w:p>
        </w:tc>
      </w:tr>
      <w:tr w:rsidR="00EB0092" w14:paraId="5EE90EE1" w14:textId="77777777" w:rsidTr="00EB0092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E2979" w14:textId="77777777" w:rsidR="00EB0092" w:rsidRDefault="00EB0092" w:rsidP="00EB0092">
            <w:pPr>
              <w:pStyle w:val="Paragrafoelenco"/>
              <w:numPr>
                <w:ilvl w:val="0"/>
                <w:numId w:val="10"/>
              </w:numPr>
              <w:ind w:left="452"/>
            </w:pPr>
            <w:r>
              <w:t>L’utente inserisce i seguenti dati:</w:t>
            </w:r>
          </w:p>
          <w:tbl>
            <w:tblPr>
              <w:tblStyle w:val="Grigliatabella"/>
              <w:tblW w:w="0" w:type="auto"/>
              <w:tblInd w:w="1297" w:type="dxa"/>
              <w:tblLook w:val="04A0" w:firstRow="1" w:lastRow="0" w:firstColumn="1" w:lastColumn="0" w:noHBand="0" w:noVBand="1"/>
            </w:tblPr>
            <w:tblGrid>
              <w:gridCol w:w="2546"/>
              <w:gridCol w:w="3686"/>
            </w:tblGrid>
            <w:tr w:rsidR="00EB0092" w14:paraId="22A33019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C09CB84" w14:textId="77777777" w:rsidR="00EB0092" w:rsidRDefault="00EB0092" w:rsidP="00EB0092">
                  <w:pPr>
                    <w:pStyle w:val="Paragrafoelenco"/>
                    <w:ind w:left="0"/>
                  </w:pPr>
                  <w:r>
                    <w:t>Nome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ED16882" w14:textId="253FA60E" w:rsidR="00EB0092" w:rsidRDefault="00825A18" w:rsidP="00EB0092">
                  <w:pPr>
                    <w:pStyle w:val="Paragrafoelenco"/>
                    <w:ind w:left="0"/>
                  </w:pPr>
                  <w:r>
                    <w:t>David</w:t>
                  </w:r>
                </w:p>
              </w:tc>
            </w:tr>
            <w:tr w:rsidR="00EB0092" w14:paraId="78CCA86F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97905FF" w14:textId="77777777" w:rsidR="00EB0092" w:rsidRDefault="00EB0092" w:rsidP="00EB0092">
                  <w:pPr>
                    <w:pStyle w:val="Paragrafoelenco"/>
                    <w:ind w:left="0"/>
                  </w:pPr>
                  <w:r>
                    <w:t>Cognome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2E7FC73" w14:textId="2374CD92" w:rsidR="00EB0092" w:rsidRDefault="00825A18" w:rsidP="00EB0092">
                  <w:pPr>
                    <w:pStyle w:val="Paragrafoelenco"/>
                    <w:ind w:left="0"/>
                  </w:pPr>
                  <w:r>
                    <w:t>Rubino*</w:t>
                  </w:r>
                </w:p>
              </w:tc>
            </w:tr>
            <w:tr w:rsidR="00EB0092" w14:paraId="59CD3602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E66904D" w14:textId="77777777" w:rsidR="00EB0092" w:rsidRDefault="00EB0092" w:rsidP="00EB0092">
                  <w:pPr>
                    <w:pStyle w:val="Paragrafoelenco"/>
                    <w:ind w:left="0"/>
                  </w:pPr>
                  <w:r>
                    <w:t>Indirizzo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FBABC0E" w14:textId="77777777" w:rsidR="00EB0092" w:rsidRDefault="00EB0092" w:rsidP="00EB0092">
                  <w:pPr>
                    <w:pStyle w:val="Paragrafoelenco"/>
                    <w:ind w:left="0"/>
                  </w:pPr>
                </w:p>
              </w:tc>
            </w:tr>
            <w:tr w:rsidR="00EB0092" w14:paraId="61365619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09DCB29" w14:textId="77777777" w:rsidR="00EB0092" w:rsidRDefault="00EB0092" w:rsidP="00EB0092">
                  <w:pPr>
                    <w:pStyle w:val="Paragrafoelenco"/>
                    <w:ind w:left="0"/>
                  </w:pPr>
                  <w:r>
                    <w:t>N</w:t>
                  </w:r>
                  <w:r>
                    <w:rPr>
                      <w:vertAlign w:val="superscript"/>
                    </w:rPr>
                    <w:t>o</w:t>
                  </w:r>
                  <w:r>
                    <w:t xml:space="preserve"> Civico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087B4F8" w14:textId="77777777" w:rsidR="00EB0092" w:rsidRDefault="00EB0092" w:rsidP="00EB0092">
                  <w:pPr>
                    <w:pStyle w:val="Paragrafoelenco"/>
                    <w:ind w:left="0"/>
                  </w:pPr>
                </w:p>
              </w:tc>
            </w:tr>
            <w:tr w:rsidR="00EB0092" w14:paraId="0A7A6B17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C91EC46" w14:textId="77777777" w:rsidR="00EB0092" w:rsidRDefault="00EB0092" w:rsidP="00EB0092">
                  <w:pPr>
                    <w:pStyle w:val="Paragrafoelenco"/>
                    <w:ind w:left="0"/>
                  </w:pPr>
                  <w:r>
                    <w:t>CAP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522288D" w14:textId="77777777" w:rsidR="00EB0092" w:rsidRDefault="00EB0092" w:rsidP="00EB0092">
                  <w:pPr>
                    <w:pStyle w:val="Paragrafoelenco"/>
                    <w:ind w:left="0"/>
                  </w:pPr>
                </w:p>
              </w:tc>
            </w:tr>
            <w:tr w:rsidR="00EB0092" w14:paraId="67C20A06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56AF7DF" w14:textId="77777777" w:rsidR="00EB0092" w:rsidRDefault="00EB0092" w:rsidP="00EB0092">
                  <w:pPr>
                    <w:pStyle w:val="Paragrafoelenco"/>
                    <w:ind w:left="0"/>
                  </w:pPr>
                  <w:r>
                    <w:t xml:space="preserve">Email </w:t>
                  </w:r>
                  <w:proofErr w:type="spellStart"/>
                  <w:r>
                    <w:t>Address</w:t>
                  </w:r>
                  <w:proofErr w:type="spellEnd"/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3B3E76D" w14:textId="77777777" w:rsidR="00EB0092" w:rsidRDefault="00EB0092" w:rsidP="00EB0092">
                  <w:pPr>
                    <w:pStyle w:val="Paragrafoelenco"/>
                    <w:ind w:left="0"/>
                  </w:pPr>
                </w:p>
              </w:tc>
            </w:tr>
            <w:tr w:rsidR="00EB0092" w14:paraId="39A6A362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A0788AF" w14:textId="77777777" w:rsidR="00EB0092" w:rsidRDefault="00EB0092" w:rsidP="00EB0092">
                  <w:pPr>
                    <w:pStyle w:val="Paragrafoelenc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E1368C2" w14:textId="77777777" w:rsidR="00EB0092" w:rsidRDefault="00EB0092" w:rsidP="00EB0092">
                  <w:pPr>
                    <w:pStyle w:val="Paragrafoelenco"/>
                    <w:ind w:left="0"/>
                  </w:pPr>
                </w:p>
              </w:tc>
            </w:tr>
            <w:tr w:rsidR="00EB0092" w14:paraId="34B23B5C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8D6B653" w14:textId="77777777" w:rsidR="00EB0092" w:rsidRDefault="00EB0092" w:rsidP="00EB0092">
                  <w:pPr>
                    <w:pStyle w:val="Paragrafoelenco"/>
                    <w:ind w:left="0"/>
                  </w:pPr>
                  <w:r>
                    <w:t>Ripeti Password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01D722E" w14:textId="77777777" w:rsidR="00EB0092" w:rsidRDefault="00EB0092" w:rsidP="00EB0092">
                  <w:pPr>
                    <w:pStyle w:val="Paragrafoelenco"/>
                    <w:ind w:left="0"/>
                  </w:pPr>
                </w:p>
              </w:tc>
            </w:tr>
          </w:tbl>
          <w:p w14:paraId="349BFA96" w14:textId="3C149CB6" w:rsidR="00EB0092" w:rsidRDefault="00EB0092" w:rsidP="00EB0092">
            <w:pPr>
              <w:pStyle w:val="Paragrafoelenco"/>
              <w:numPr>
                <w:ilvl w:val="0"/>
                <w:numId w:val="10"/>
              </w:numPr>
              <w:ind w:left="452"/>
              <w:rPr>
                <w:kern w:val="2"/>
              </w:rPr>
            </w:pPr>
            <w:r>
              <w:t>L’utente preme sul pulsante “Registralo”</w:t>
            </w:r>
          </w:p>
        </w:tc>
      </w:tr>
      <w:tr w:rsidR="00EB0092" w14:paraId="6A83EED5" w14:textId="77777777" w:rsidTr="00EB0092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ECA508" w14:textId="77777777" w:rsidR="00EB0092" w:rsidRDefault="00EB0092" w:rsidP="00EB0092">
            <w:pPr>
              <w:rPr>
                <w:b/>
                <w:bCs/>
              </w:rPr>
            </w:pPr>
            <w:r>
              <w:rPr>
                <w:b/>
                <w:bCs/>
              </w:rPr>
              <w:t>Oracolo:</w:t>
            </w:r>
          </w:p>
        </w:tc>
      </w:tr>
      <w:tr w:rsidR="00EB0092" w14:paraId="3D917A99" w14:textId="77777777" w:rsidTr="00EB0092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E53CB" w14:textId="77777777" w:rsidR="00EB0092" w:rsidRDefault="00EB0092" w:rsidP="00EB0092">
            <w:r>
              <w:t>La registrazione non è avvenuta perché il campo “Cognome” non rispetta il formato</w:t>
            </w:r>
          </w:p>
        </w:tc>
      </w:tr>
    </w:tbl>
    <w:p w14:paraId="11190FFC" w14:textId="77777777" w:rsidR="00EB0092" w:rsidRDefault="00EB0092" w:rsidP="00EB0092">
      <w:pPr>
        <w:tabs>
          <w:tab w:val="left" w:pos="3036"/>
        </w:tabs>
        <w:rPr>
          <w:rFonts w:ascii="Arial" w:hAnsi="Arial"/>
        </w:rPr>
      </w:pPr>
    </w:p>
    <w:tbl>
      <w:tblPr>
        <w:tblStyle w:val="Grigliatabella"/>
        <w:tblW w:w="0" w:type="auto"/>
        <w:tblInd w:w="426" w:type="dxa"/>
        <w:tblLook w:val="04A0" w:firstRow="1" w:lastRow="0" w:firstColumn="1" w:lastColumn="0" w:noHBand="0" w:noVBand="1"/>
      </w:tblPr>
      <w:tblGrid>
        <w:gridCol w:w="9201"/>
      </w:tblGrid>
      <w:tr w:rsidR="00EB0092" w14:paraId="173A2073" w14:textId="77777777" w:rsidTr="00EB0092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86E634" w14:textId="6431E908" w:rsidR="00EB0092" w:rsidRDefault="00EB0092" w:rsidP="00EB0092">
            <w:pPr>
              <w:rPr>
                <w:kern w:val="2"/>
              </w:rPr>
            </w:pPr>
            <w:r>
              <w:rPr>
                <w:b/>
                <w:bCs/>
              </w:rPr>
              <w:t xml:space="preserve">Test Case ID: </w:t>
            </w:r>
            <w:r>
              <w:t>TC 6.7</w:t>
            </w:r>
          </w:p>
        </w:tc>
      </w:tr>
      <w:tr w:rsidR="00EB0092" w14:paraId="6F628360" w14:textId="77777777" w:rsidTr="00EB0092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FBA12A" w14:textId="77777777" w:rsidR="00EB0092" w:rsidRDefault="00EB0092" w:rsidP="00EB0092">
            <w:r>
              <w:rPr>
                <w:b/>
                <w:bCs/>
              </w:rPr>
              <w:lastRenderedPageBreak/>
              <w:t xml:space="preserve">Precondizioni: </w:t>
            </w:r>
          </w:p>
        </w:tc>
      </w:tr>
      <w:tr w:rsidR="00EB0092" w14:paraId="6CD3B054" w14:textId="77777777" w:rsidTr="00EB0092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6DFC7" w14:textId="4C90BB7E" w:rsidR="00EB0092" w:rsidRDefault="00EB0092" w:rsidP="00EB0092">
            <w:r>
              <w:t>L’utente responsabile del personale si trova nella pagina di registrazione corriere</w:t>
            </w:r>
          </w:p>
        </w:tc>
      </w:tr>
      <w:tr w:rsidR="00EB0092" w14:paraId="4919C6F8" w14:textId="77777777" w:rsidTr="00EB0092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207AF5" w14:textId="77777777" w:rsidR="00EB0092" w:rsidRDefault="00EB0092" w:rsidP="00EB0092">
            <w:pPr>
              <w:rPr>
                <w:b/>
                <w:bCs/>
              </w:rPr>
            </w:pPr>
            <w:r>
              <w:rPr>
                <w:b/>
                <w:bCs/>
              </w:rPr>
              <w:t>Flusso di Eventi:</w:t>
            </w:r>
          </w:p>
        </w:tc>
      </w:tr>
      <w:tr w:rsidR="00EB0092" w14:paraId="4CD59A23" w14:textId="77777777" w:rsidTr="00EB0092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2FA3F" w14:textId="77777777" w:rsidR="00EB0092" w:rsidRDefault="00EB0092" w:rsidP="00EB0092">
            <w:pPr>
              <w:pStyle w:val="Paragrafoelenco"/>
              <w:numPr>
                <w:ilvl w:val="0"/>
                <w:numId w:val="10"/>
              </w:numPr>
              <w:ind w:left="452"/>
            </w:pPr>
            <w:r>
              <w:t>L’utente inserisce i seguenti dati:</w:t>
            </w:r>
          </w:p>
          <w:tbl>
            <w:tblPr>
              <w:tblStyle w:val="Grigliatabella"/>
              <w:tblW w:w="0" w:type="auto"/>
              <w:tblInd w:w="1297" w:type="dxa"/>
              <w:tblLook w:val="04A0" w:firstRow="1" w:lastRow="0" w:firstColumn="1" w:lastColumn="0" w:noHBand="0" w:noVBand="1"/>
            </w:tblPr>
            <w:tblGrid>
              <w:gridCol w:w="2546"/>
              <w:gridCol w:w="3686"/>
            </w:tblGrid>
            <w:tr w:rsidR="00EB0092" w14:paraId="1E0553A6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0774125" w14:textId="77777777" w:rsidR="00EB0092" w:rsidRDefault="00EB0092" w:rsidP="00EB0092">
                  <w:pPr>
                    <w:pStyle w:val="Paragrafoelenco"/>
                    <w:ind w:left="0"/>
                  </w:pPr>
                  <w:r>
                    <w:t>Nome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A0ADE77" w14:textId="681765B7" w:rsidR="00EB0092" w:rsidRDefault="00825A18" w:rsidP="00EB0092">
                  <w:pPr>
                    <w:pStyle w:val="Paragrafoelenco"/>
                    <w:ind w:left="0"/>
                  </w:pPr>
                  <w:r>
                    <w:t>David</w:t>
                  </w:r>
                </w:p>
              </w:tc>
            </w:tr>
            <w:tr w:rsidR="00EB0092" w14:paraId="4DEA0119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D66C7AB" w14:textId="77777777" w:rsidR="00EB0092" w:rsidRDefault="00EB0092" w:rsidP="00EB0092">
                  <w:pPr>
                    <w:pStyle w:val="Paragrafoelenco"/>
                    <w:ind w:left="0"/>
                  </w:pPr>
                  <w:r>
                    <w:t>Cognome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B06C615" w14:textId="49D8E98B" w:rsidR="00EB0092" w:rsidRDefault="00825A18" w:rsidP="00EB0092">
                  <w:pPr>
                    <w:pStyle w:val="Paragrafoelenco"/>
                    <w:ind w:left="0"/>
                  </w:pPr>
                  <w:r>
                    <w:t>Rubino</w:t>
                  </w:r>
                </w:p>
              </w:tc>
            </w:tr>
            <w:tr w:rsidR="00EB0092" w14:paraId="458D1DF6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5390476" w14:textId="77777777" w:rsidR="00EB0092" w:rsidRDefault="00EB0092" w:rsidP="00EB0092">
                  <w:pPr>
                    <w:pStyle w:val="Paragrafoelenco"/>
                    <w:ind w:left="0"/>
                  </w:pPr>
                  <w:r>
                    <w:t>Indirizzo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76CD752" w14:textId="77777777" w:rsidR="00EB0092" w:rsidRDefault="00EB0092" w:rsidP="00EB0092">
                  <w:pPr>
                    <w:pStyle w:val="Paragrafoelenco"/>
                    <w:ind w:left="0"/>
                  </w:pPr>
                </w:p>
              </w:tc>
            </w:tr>
            <w:tr w:rsidR="00EB0092" w14:paraId="1797A457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1C3308C" w14:textId="77777777" w:rsidR="00EB0092" w:rsidRDefault="00EB0092" w:rsidP="00EB0092">
                  <w:pPr>
                    <w:pStyle w:val="Paragrafoelenco"/>
                    <w:ind w:left="0"/>
                  </w:pPr>
                  <w:r>
                    <w:t>N</w:t>
                  </w:r>
                  <w:r>
                    <w:rPr>
                      <w:vertAlign w:val="superscript"/>
                    </w:rPr>
                    <w:t>o</w:t>
                  </w:r>
                  <w:r>
                    <w:t xml:space="preserve"> Civico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82A3DF4" w14:textId="77777777" w:rsidR="00EB0092" w:rsidRDefault="00EB0092" w:rsidP="00EB0092">
                  <w:pPr>
                    <w:pStyle w:val="Paragrafoelenco"/>
                    <w:ind w:left="0"/>
                  </w:pPr>
                </w:p>
              </w:tc>
            </w:tr>
            <w:tr w:rsidR="00EB0092" w14:paraId="6FCEB29F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F886A42" w14:textId="77777777" w:rsidR="00EB0092" w:rsidRDefault="00EB0092" w:rsidP="00EB0092">
                  <w:pPr>
                    <w:pStyle w:val="Paragrafoelenco"/>
                    <w:ind w:left="0"/>
                  </w:pPr>
                  <w:r>
                    <w:t>CAP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F6138D9" w14:textId="77777777" w:rsidR="00EB0092" w:rsidRDefault="00EB0092" w:rsidP="00EB0092">
                  <w:pPr>
                    <w:pStyle w:val="Paragrafoelenco"/>
                    <w:ind w:left="0"/>
                  </w:pPr>
                </w:p>
              </w:tc>
            </w:tr>
            <w:tr w:rsidR="00EB0092" w14:paraId="71984202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7A77D23" w14:textId="77777777" w:rsidR="00EB0092" w:rsidRDefault="00EB0092" w:rsidP="00EB0092">
                  <w:pPr>
                    <w:pStyle w:val="Paragrafoelenco"/>
                    <w:ind w:left="0"/>
                  </w:pPr>
                  <w:r>
                    <w:t xml:space="preserve">Email </w:t>
                  </w:r>
                  <w:proofErr w:type="spellStart"/>
                  <w:r>
                    <w:t>Address</w:t>
                  </w:r>
                  <w:proofErr w:type="spellEnd"/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F789FD4" w14:textId="77777777" w:rsidR="00EB0092" w:rsidRDefault="00EB0092" w:rsidP="00EB0092">
                  <w:pPr>
                    <w:pStyle w:val="Paragrafoelenco"/>
                    <w:ind w:left="0"/>
                  </w:pPr>
                </w:p>
              </w:tc>
            </w:tr>
            <w:tr w:rsidR="00EB0092" w14:paraId="0C6CF6A7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9293731" w14:textId="77777777" w:rsidR="00EB0092" w:rsidRDefault="00EB0092" w:rsidP="00EB0092">
                  <w:pPr>
                    <w:pStyle w:val="Paragrafoelenc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D37455E" w14:textId="77777777" w:rsidR="00EB0092" w:rsidRDefault="00EB0092" w:rsidP="00EB0092">
                  <w:pPr>
                    <w:pStyle w:val="Paragrafoelenco"/>
                    <w:ind w:left="0"/>
                  </w:pPr>
                </w:p>
              </w:tc>
            </w:tr>
            <w:tr w:rsidR="00EB0092" w14:paraId="2277AC90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B3F0D6E" w14:textId="77777777" w:rsidR="00EB0092" w:rsidRDefault="00EB0092" w:rsidP="00EB0092">
                  <w:pPr>
                    <w:pStyle w:val="Paragrafoelenco"/>
                    <w:ind w:left="0"/>
                  </w:pPr>
                  <w:r>
                    <w:t>Ripeti Password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CF3079B" w14:textId="77777777" w:rsidR="00EB0092" w:rsidRDefault="00EB0092" w:rsidP="00EB0092">
                  <w:pPr>
                    <w:pStyle w:val="Paragrafoelenco"/>
                    <w:ind w:left="0"/>
                  </w:pPr>
                </w:p>
              </w:tc>
            </w:tr>
          </w:tbl>
          <w:p w14:paraId="6423CF53" w14:textId="355480B1" w:rsidR="00EB0092" w:rsidRDefault="00EB0092" w:rsidP="00EB0092">
            <w:pPr>
              <w:pStyle w:val="Paragrafoelenco"/>
              <w:numPr>
                <w:ilvl w:val="0"/>
                <w:numId w:val="10"/>
              </w:numPr>
              <w:ind w:left="452"/>
              <w:rPr>
                <w:kern w:val="2"/>
              </w:rPr>
            </w:pPr>
            <w:r>
              <w:t>L’utente preme sul pulsante “Registralo”</w:t>
            </w:r>
          </w:p>
        </w:tc>
      </w:tr>
      <w:tr w:rsidR="00EB0092" w14:paraId="0F3C1DC6" w14:textId="77777777" w:rsidTr="00EB0092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871BA3" w14:textId="77777777" w:rsidR="00EB0092" w:rsidRDefault="00EB0092" w:rsidP="00EB0092">
            <w:pPr>
              <w:rPr>
                <w:b/>
                <w:bCs/>
              </w:rPr>
            </w:pPr>
            <w:r>
              <w:rPr>
                <w:b/>
                <w:bCs/>
              </w:rPr>
              <w:t>Oracolo:</w:t>
            </w:r>
          </w:p>
        </w:tc>
      </w:tr>
      <w:tr w:rsidR="00EB0092" w14:paraId="4110CE9B" w14:textId="77777777" w:rsidTr="00EB0092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EFB71" w14:textId="77777777" w:rsidR="00EB0092" w:rsidRDefault="00EB0092" w:rsidP="00EB0092">
            <w:r>
              <w:t>La registrazione non è avvenuta perché i campi obbligatori non sono stati compilati</w:t>
            </w:r>
          </w:p>
        </w:tc>
      </w:tr>
    </w:tbl>
    <w:p w14:paraId="3CD2DEC2" w14:textId="77777777" w:rsidR="00EB0092" w:rsidRDefault="00EB0092" w:rsidP="00EB0092">
      <w:pPr>
        <w:tabs>
          <w:tab w:val="left" w:pos="3036"/>
        </w:tabs>
        <w:rPr>
          <w:rFonts w:ascii="Arial" w:hAnsi="Arial"/>
        </w:rPr>
      </w:pPr>
    </w:p>
    <w:tbl>
      <w:tblPr>
        <w:tblStyle w:val="Grigliatabella"/>
        <w:tblW w:w="0" w:type="auto"/>
        <w:tblInd w:w="426" w:type="dxa"/>
        <w:tblLook w:val="04A0" w:firstRow="1" w:lastRow="0" w:firstColumn="1" w:lastColumn="0" w:noHBand="0" w:noVBand="1"/>
      </w:tblPr>
      <w:tblGrid>
        <w:gridCol w:w="9201"/>
      </w:tblGrid>
      <w:tr w:rsidR="00EB0092" w14:paraId="44D79354" w14:textId="77777777" w:rsidTr="00EB0092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B89923" w14:textId="178C0295" w:rsidR="00EB0092" w:rsidRDefault="00EB0092" w:rsidP="00EB0092">
            <w:pPr>
              <w:rPr>
                <w:kern w:val="2"/>
              </w:rPr>
            </w:pPr>
            <w:r>
              <w:rPr>
                <w:b/>
                <w:bCs/>
              </w:rPr>
              <w:t xml:space="preserve">Test Case ID: </w:t>
            </w:r>
            <w:r>
              <w:t>TC 6.8</w:t>
            </w:r>
          </w:p>
        </w:tc>
      </w:tr>
      <w:tr w:rsidR="00EB0092" w14:paraId="1CFAED1A" w14:textId="77777777" w:rsidTr="00EB0092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3BDF87" w14:textId="77777777" w:rsidR="00EB0092" w:rsidRDefault="00EB0092" w:rsidP="00EB0092">
            <w:r>
              <w:rPr>
                <w:b/>
                <w:bCs/>
              </w:rPr>
              <w:t xml:space="preserve">Precondizioni: </w:t>
            </w:r>
          </w:p>
        </w:tc>
      </w:tr>
      <w:tr w:rsidR="00EB0092" w14:paraId="3C2BF7C0" w14:textId="77777777" w:rsidTr="00EB0092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6B49E" w14:textId="2A2A432C" w:rsidR="00EB0092" w:rsidRDefault="00EB0092" w:rsidP="00EB0092">
            <w:r>
              <w:t>L’utente responsabile del personale si trova nella pagina di registrazione corriere</w:t>
            </w:r>
          </w:p>
        </w:tc>
      </w:tr>
      <w:tr w:rsidR="00EB0092" w14:paraId="246E5C83" w14:textId="77777777" w:rsidTr="00EB0092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CC5F3B" w14:textId="77777777" w:rsidR="00EB0092" w:rsidRDefault="00EB0092" w:rsidP="00EB0092">
            <w:pPr>
              <w:rPr>
                <w:b/>
                <w:bCs/>
              </w:rPr>
            </w:pPr>
            <w:r>
              <w:rPr>
                <w:b/>
                <w:bCs/>
              </w:rPr>
              <w:t>Flusso di Eventi:</w:t>
            </w:r>
          </w:p>
        </w:tc>
      </w:tr>
      <w:tr w:rsidR="00EB0092" w14:paraId="5F436686" w14:textId="77777777" w:rsidTr="00EB0092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FCDA8" w14:textId="77777777" w:rsidR="00EB0092" w:rsidRDefault="00EB0092" w:rsidP="00EB0092">
            <w:pPr>
              <w:pStyle w:val="Paragrafoelenco"/>
              <w:numPr>
                <w:ilvl w:val="0"/>
                <w:numId w:val="10"/>
              </w:numPr>
              <w:ind w:left="452"/>
            </w:pPr>
            <w:r>
              <w:t>L’utente inserisce i seguenti dati:</w:t>
            </w:r>
          </w:p>
          <w:tbl>
            <w:tblPr>
              <w:tblStyle w:val="Grigliatabella"/>
              <w:tblW w:w="0" w:type="auto"/>
              <w:tblInd w:w="1297" w:type="dxa"/>
              <w:tblLook w:val="04A0" w:firstRow="1" w:lastRow="0" w:firstColumn="1" w:lastColumn="0" w:noHBand="0" w:noVBand="1"/>
            </w:tblPr>
            <w:tblGrid>
              <w:gridCol w:w="2546"/>
              <w:gridCol w:w="3686"/>
            </w:tblGrid>
            <w:tr w:rsidR="00825A18" w14:paraId="5878EB12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CE1651E" w14:textId="77777777" w:rsidR="00825A18" w:rsidRDefault="00825A18" w:rsidP="00825A18">
                  <w:pPr>
                    <w:pStyle w:val="Paragrafoelenco"/>
                    <w:ind w:left="0"/>
                  </w:pPr>
                  <w:r>
                    <w:t>Nome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DF12DDA" w14:textId="2EE2E0DA" w:rsidR="00825A18" w:rsidRDefault="00825A18" w:rsidP="00825A18">
                  <w:pPr>
                    <w:pStyle w:val="Paragrafoelenco"/>
                    <w:ind w:left="0"/>
                  </w:pPr>
                  <w:r>
                    <w:t>David</w:t>
                  </w:r>
                </w:p>
              </w:tc>
            </w:tr>
            <w:tr w:rsidR="00825A18" w14:paraId="179086F3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1DEFA84" w14:textId="77777777" w:rsidR="00825A18" w:rsidRDefault="00825A18" w:rsidP="00825A18">
                  <w:pPr>
                    <w:pStyle w:val="Paragrafoelenco"/>
                    <w:ind w:left="0"/>
                  </w:pPr>
                  <w:r>
                    <w:t>Cognome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23D5FC9" w14:textId="2BDD1BAF" w:rsidR="00825A18" w:rsidRDefault="00825A18" w:rsidP="00825A18">
                  <w:pPr>
                    <w:pStyle w:val="Paragrafoelenco"/>
                    <w:ind w:left="0"/>
                  </w:pPr>
                  <w:r>
                    <w:t>Rubino</w:t>
                  </w:r>
                </w:p>
              </w:tc>
            </w:tr>
            <w:tr w:rsidR="00EB0092" w14:paraId="7B35E4E7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E95E575" w14:textId="77777777" w:rsidR="00EB0092" w:rsidRDefault="00EB0092" w:rsidP="00EB0092">
                  <w:pPr>
                    <w:pStyle w:val="Paragrafoelenco"/>
                    <w:ind w:left="0"/>
                  </w:pPr>
                  <w:r>
                    <w:t>Indirizzo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790706C" w14:textId="77777777" w:rsidR="00EB0092" w:rsidRDefault="00EB0092" w:rsidP="00EB0092">
                  <w:pPr>
                    <w:pStyle w:val="Paragrafoelenco"/>
                    <w:ind w:left="0"/>
                  </w:pPr>
                  <w:r>
                    <w:t>V</w:t>
                  </w:r>
                </w:p>
              </w:tc>
            </w:tr>
            <w:tr w:rsidR="00EB0092" w14:paraId="2EDFD776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D9B73EB" w14:textId="77777777" w:rsidR="00EB0092" w:rsidRDefault="00EB0092" w:rsidP="00EB0092">
                  <w:pPr>
                    <w:pStyle w:val="Paragrafoelenco"/>
                    <w:ind w:left="0"/>
                  </w:pPr>
                  <w:r>
                    <w:t>N</w:t>
                  </w:r>
                  <w:r>
                    <w:rPr>
                      <w:vertAlign w:val="superscript"/>
                    </w:rPr>
                    <w:t>o</w:t>
                  </w:r>
                  <w:r>
                    <w:t xml:space="preserve"> Civico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FBADDE8" w14:textId="77777777" w:rsidR="00EB0092" w:rsidRDefault="00EB0092" w:rsidP="00EB0092">
                  <w:pPr>
                    <w:pStyle w:val="Paragrafoelenco"/>
                    <w:ind w:left="0"/>
                  </w:pPr>
                </w:p>
              </w:tc>
            </w:tr>
            <w:tr w:rsidR="00EB0092" w14:paraId="6E5C7CD3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C599CF6" w14:textId="77777777" w:rsidR="00EB0092" w:rsidRDefault="00EB0092" w:rsidP="00EB0092">
                  <w:pPr>
                    <w:pStyle w:val="Paragrafoelenco"/>
                    <w:ind w:left="0"/>
                  </w:pPr>
                  <w:r>
                    <w:t>CAP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4E77410" w14:textId="77777777" w:rsidR="00EB0092" w:rsidRDefault="00EB0092" w:rsidP="00EB0092">
                  <w:pPr>
                    <w:pStyle w:val="Paragrafoelenco"/>
                    <w:ind w:left="0"/>
                  </w:pPr>
                </w:p>
              </w:tc>
            </w:tr>
            <w:tr w:rsidR="00EB0092" w14:paraId="64ED33D3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D2DA3F5" w14:textId="77777777" w:rsidR="00EB0092" w:rsidRDefault="00EB0092" w:rsidP="00EB0092">
                  <w:pPr>
                    <w:pStyle w:val="Paragrafoelenco"/>
                    <w:ind w:left="0"/>
                  </w:pPr>
                  <w:r>
                    <w:t xml:space="preserve">Email </w:t>
                  </w:r>
                  <w:proofErr w:type="spellStart"/>
                  <w:r>
                    <w:t>Address</w:t>
                  </w:r>
                  <w:proofErr w:type="spellEnd"/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AF7F135" w14:textId="77777777" w:rsidR="00EB0092" w:rsidRDefault="00EB0092" w:rsidP="00EB0092">
                  <w:pPr>
                    <w:pStyle w:val="Paragrafoelenco"/>
                    <w:ind w:left="0"/>
                  </w:pPr>
                </w:p>
              </w:tc>
            </w:tr>
            <w:tr w:rsidR="00EB0092" w14:paraId="3B231201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AEA20FB" w14:textId="77777777" w:rsidR="00EB0092" w:rsidRDefault="00EB0092" w:rsidP="00EB0092">
                  <w:pPr>
                    <w:pStyle w:val="Paragrafoelenc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3003CA4" w14:textId="77777777" w:rsidR="00EB0092" w:rsidRDefault="00EB0092" w:rsidP="00EB0092">
                  <w:pPr>
                    <w:pStyle w:val="Paragrafoelenco"/>
                    <w:ind w:left="0"/>
                  </w:pPr>
                </w:p>
              </w:tc>
            </w:tr>
            <w:tr w:rsidR="00EB0092" w14:paraId="168FA056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B769392" w14:textId="77777777" w:rsidR="00EB0092" w:rsidRDefault="00EB0092" w:rsidP="00EB0092">
                  <w:pPr>
                    <w:pStyle w:val="Paragrafoelenco"/>
                    <w:ind w:left="0"/>
                  </w:pPr>
                  <w:r>
                    <w:t>Ripeti Password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F082567" w14:textId="77777777" w:rsidR="00EB0092" w:rsidRDefault="00EB0092" w:rsidP="00EB0092">
                  <w:pPr>
                    <w:pStyle w:val="Paragrafoelenco"/>
                    <w:ind w:left="0"/>
                  </w:pPr>
                </w:p>
              </w:tc>
            </w:tr>
          </w:tbl>
          <w:p w14:paraId="1F06B466" w14:textId="138C8A56" w:rsidR="00EB0092" w:rsidRDefault="00EB0092" w:rsidP="00EB0092">
            <w:pPr>
              <w:pStyle w:val="Paragrafoelenco"/>
              <w:numPr>
                <w:ilvl w:val="0"/>
                <w:numId w:val="10"/>
              </w:numPr>
              <w:ind w:left="452"/>
              <w:rPr>
                <w:kern w:val="2"/>
              </w:rPr>
            </w:pPr>
            <w:r>
              <w:t>L’utente preme sul pulsante “Registralo”</w:t>
            </w:r>
          </w:p>
        </w:tc>
      </w:tr>
      <w:tr w:rsidR="00EB0092" w14:paraId="0378D6EA" w14:textId="77777777" w:rsidTr="00EB0092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C108BC" w14:textId="77777777" w:rsidR="00EB0092" w:rsidRDefault="00EB0092" w:rsidP="00EB0092">
            <w:pPr>
              <w:rPr>
                <w:b/>
                <w:bCs/>
              </w:rPr>
            </w:pPr>
            <w:r>
              <w:rPr>
                <w:b/>
                <w:bCs/>
              </w:rPr>
              <w:t>Oracolo:</w:t>
            </w:r>
          </w:p>
        </w:tc>
      </w:tr>
      <w:tr w:rsidR="00EB0092" w14:paraId="29702340" w14:textId="77777777" w:rsidTr="00EB0092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96E7A" w14:textId="77777777" w:rsidR="00EB0092" w:rsidRDefault="00EB0092" w:rsidP="00EB0092">
            <w:r>
              <w:t>La registrazione non è avvenuta perché il campo “Indirizzo” non rispetta la lunghezza minima</w:t>
            </w:r>
          </w:p>
        </w:tc>
      </w:tr>
    </w:tbl>
    <w:p w14:paraId="4E051B6D" w14:textId="77777777" w:rsidR="00EB0092" w:rsidRDefault="00EB0092" w:rsidP="00EB0092">
      <w:pPr>
        <w:tabs>
          <w:tab w:val="left" w:pos="3036"/>
        </w:tabs>
        <w:rPr>
          <w:rFonts w:ascii="Arial" w:hAnsi="Arial"/>
        </w:rPr>
      </w:pPr>
    </w:p>
    <w:tbl>
      <w:tblPr>
        <w:tblStyle w:val="Grigliatabella"/>
        <w:tblW w:w="0" w:type="auto"/>
        <w:tblInd w:w="426" w:type="dxa"/>
        <w:tblLook w:val="04A0" w:firstRow="1" w:lastRow="0" w:firstColumn="1" w:lastColumn="0" w:noHBand="0" w:noVBand="1"/>
      </w:tblPr>
      <w:tblGrid>
        <w:gridCol w:w="9201"/>
      </w:tblGrid>
      <w:tr w:rsidR="00EB0092" w14:paraId="76271A68" w14:textId="77777777" w:rsidTr="00EB0092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FA01E2" w14:textId="03299F28" w:rsidR="00EB0092" w:rsidRDefault="00EB0092" w:rsidP="00EB0092">
            <w:pPr>
              <w:rPr>
                <w:kern w:val="2"/>
              </w:rPr>
            </w:pPr>
            <w:r>
              <w:rPr>
                <w:b/>
                <w:bCs/>
              </w:rPr>
              <w:t xml:space="preserve">Test Case ID: </w:t>
            </w:r>
            <w:r>
              <w:t>TC 6.9</w:t>
            </w:r>
          </w:p>
        </w:tc>
      </w:tr>
      <w:tr w:rsidR="00EB0092" w14:paraId="3BDD1D31" w14:textId="77777777" w:rsidTr="00EB0092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2D09C8" w14:textId="77777777" w:rsidR="00EB0092" w:rsidRDefault="00EB0092" w:rsidP="00EB0092">
            <w:r>
              <w:rPr>
                <w:b/>
                <w:bCs/>
              </w:rPr>
              <w:t xml:space="preserve">Precondizioni: </w:t>
            </w:r>
          </w:p>
        </w:tc>
      </w:tr>
      <w:tr w:rsidR="00EB0092" w14:paraId="506D3247" w14:textId="77777777" w:rsidTr="00EB0092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5AAFB" w14:textId="1C6C3D93" w:rsidR="00EB0092" w:rsidRDefault="00EB0092" w:rsidP="00EB0092">
            <w:r>
              <w:t>L’utente responsabile del personale si trova nella pagina di registrazione corriere</w:t>
            </w:r>
          </w:p>
        </w:tc>
      </w:tr>
      <w:tr w:rsidR="00EB0092" w14:paraId="0368866E" w14:textId="77777777" w:rsidTr="00EB0092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2EB87F" w14:textId="77777777" w:rsidR="00EB0092" w:rsidRDefault="00EB0092" w:rsidP="00EB0092">
            <w:pPr>
              <w:rPr>
                <w:b/>
                <w:bCs/>
              </w:rPr>
            </w:pPr>
            <w:r>
              <w:rPr>
                <w:b/>
                <w:bCs/>
              </w:rPr>
              <w:t>Flusso di Eventi:</w:t>
            </w:r>
          </w:p>
        </w:tc>
      </w:tr>
      <w:tr w:rsidR="00EB0092" w14:paraId="38FF44C6" w14:textId="77777777" w:rsidTr="00EB0092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9D678" w14:textId="77777777" w:rsidR="00EB0092" w:rsidRDefault="00EB0092" w:rsidP="00EB0092">
            <w:pPr>
              <w:pStyle w:val="Paragrafoelenco"/>
              <w:numPr>
                <w:ilvl w:val="0"/>
                <w:numId w:val="10"/>
              </w:numPr>
              <w:ind w:left="452"/>
            </w:pPr>
            <w:r>
              <w:t>L’utente inserisce i seguenti dati:</w:t>
            </w:r>
          </w:p>
          <w:tbl>
            <w:tblPr>
              <w:tblStyle w:val="Grigliatabella"/>
              <w:tblW w:w="0" w:type="auto"/>
              <w:tblInd w:w="1297" w:type="dxa"/>
              <w:tblLook w:val="04A0" w:firstRow="1" w:lastRow="0" w:firstColumn="1" w:lastColumn="0" w:noHBand="0" w:noVBand="1"/>
            </w:tblPr>
            <w:tblGrid>
              <w:gridCol w:w="2546"/>
              <w:gridCol w:w="3686"/>
            </w:tblGrid>
            <w:tr w:rsidR="00825A18" w14:paraId="67A4EBEE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AA58F64" w14:textId="77777777" w:rsidR="00825A18" w:rsidRDefault="00825A18" w:rsidP="00825A18">
                  <w:pPr>
                    <w:pStyle w:val="Paragrafoelenco"/>
                    <w:ind w:left="0"/>
                  </w:pPr>
                  <w:r>
                    <w:t>Nome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C7AA1FA" w14:textId="760817FD" w:rsidR="00825A18" w:rsidRDefault="00825A18" w:rsidP="00825A18">
                  <w:pPr>
                    <w:pStyle w:val="Paragrafoelenco"/>
                    <w:ind w:left="0"/>
                  </w:pPr>
                  <w:r>
                    <w:t>David</w:t>
                  </w:r>
                </w:p>
              </w:tc>
            </w:tr>
            <w:tr w:rsidR="00825A18" w14:paraId="3FCAD9D2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CFBE9D2" w14:textId="77777777" w:rsidR="00825A18" w:rsidRDefault="00825A18" w:rsidP="00825A18">
                  <w:pPr>
                    <w:pStyle w:val="Paragrafoelenco"/>
                    <w:ind w:left="0"/>
                  </w:pPr>
                  <w:r>
                    <w:t>Cognome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745E765" w14:textId="56E3DAD6" w:rsidR="00825A18" w:rsidRDefault="00825A18" w:rsidP="00825A18">
                  <w:pPr>
                    <w:pStyle w:val="Paragrafoelenco"/>
                    <w:ind w:left="0"/>
                  </w:pPr>
                  <w:r>
                    <w:t>Rubino</w:t>
                  </w:r>
                </w:p>
              </w:tc>
            </w:tr>
            <w:tr w:rsidR="00EB0092" w14:paraId="7390AC26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41315BE" w14:textId="77777777" w:rsidR="00EB0092" w:rsidRDefault="00EB0092" w:rsidP="00EB0092">
                  <w:pPr>
                    <w:pStyle w:val="Paragrafoelenco"/>
                    <w:ind w:left="0"/>
                  </w:pPr>
                  <w:r>
                    <w:t>Indirizzo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B360CAA" w14:textId="5A595B6A" w:rsidR="00EB0092" w:rsidRDefault="00EB0092" w:rsidP="00EB0092">
                  <w:pPr>
                    <w:pStyle w:val="Paragrafoelenco"/>
                    <w:ind w:left="0"/>
                  </w:pPr>
                  <w:r w:rsidRPr="00C1228D">
                    <w:t xml:space="preserve">Via </w:t>
                  </w:r>
                  <w:r w:rsidR="00825A18">
                    <w:t>Giappone*</w:t>
                  </w:r>
                </w:p>
              </w:tc>
            </w:tr>
            <w:tr w:rsidR="00EB0092" w14:paraId="7094C842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0291835" w14:textId="77777777" w:rsidR="00EB0092" w:rsidRDefault="00EB0092" w:rsidP="00EB0092">
                  <w:pPr>
                    <w:pStyle w:val="Paragrafoelenco"/>
                    <w:ind w:left="0"/>
                  </w:pPr>
                  <w:r>
                    <w:t>N</w:t>
                  </w:r>
                  <w:r>
                    <w:rPr>
                      <w:vertAlign w:val="superscript"/>
                    </w:rPr>
                    <w:t>o</w:t>
                  </w:r>
                  <w:r>
                    <w:t xml:space="preserve"> Civico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3925A09" w14:textId="77777777" w:rsidR="00EB0092" w:rsidRDefault="00EB0092" w:rsidP="00EB0092">
                  <w:pPr>
                    <w:pStyle w:val="Paragrafoelenco"/>
                    <w:ind w:left="0"/>
                  </w:pPr>
                </w:p>
              </w:tc>
            </w:tr>
            <w:tr w:rsidR="00EB0092" w14:paraId="0C65D6F5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6D386A3" w14:textId="77777777" w:rsidR="00EB0092" w:rsidRDefault="00EB0092" w:rsidP="00EB0092">
                  <w:pPr>
                    <w:pStyle w:val="Paragrafoelenco"/>
                    <w:ind w:left="0"/>
                  </w:pPr>
                  <w:r>
                    <w:t>CAP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BE0DC07" w14:textId="77777777" w:rsidR="00EB0092" w:rsidRDefault="00EB0092" w:rsidP="00EB0092">
                  <w:pPr>
                    <w:pStyle w:val="Paragrafoelenco"/>
                    <w:ind w:left="0"/>
                  </w:pPr>
                </w:p>
              </w:tc>
            </w:tr>
            <w:tr w:rsidR="00EB0092" w14:paraId="687C03E1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9F42363" w14:textId="77777777" w:rsidR="00EB0092" w:rsidRDefault="00EB0092" w:rsidP="00EB0092">
                  <w:pPr>
                    <w:pStyle w:val="Paragrafoelenco"/>
                    <w:ind w:left="0"/>
                  </w:pPr>
                  <w:r>
                    <w:t xml:space="preserve">Email </w:t>
                  </w:r>
                  <w:proofErr w:type="spellStart"/>
                  <w:r>
                    <w:t>Address</w:t>
                  </w:r>
                  <w:proofErr w:type="spellEnd"/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5FE5126" w14:textId="77777777" w:rsidR="00EB0092" w:rsidRDefault="00EB0092" w:rsidP="00EB0092">
                  <w:pPr>
                    <w:pStyle w:val="Paragrafoelenco"/>
                    <w:ind w:left="0"/>
                  </w:pPr>
                </w:p>
              </w:tc>
            </w:tr>
            <w:tr w:rsidR="00EB0092" w14:paraId="558FFD50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8ADD036" w14:textId="77777777" w:rsidR="00EB0092" w:rsidRDefault="00EB0092" w:rsidP="00EB0092">
                  <w:pPr>
                    <w:pStyle w:val="Paragrafoelenc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F19A306" w14:textId="77777777" w:rsidR="00EB0092" w:rsidRDefault="00EB0092" w:rsidP="00EB0092">
                  <w:pPr>
                    <w:pStyle w:val="Paragrafoelenco"/>
                    <w:ind w:left="0"/>
                  </w:pPr>
                </w:p>
              </w:tc>
            </w:tr>
            <w:tr w:rsidR="00EB0092" w14:paraId="652247BA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FF5C1A1" w14:textId="77777777" w:rsidR="00EB0092" w:rsidRDefault="00EB0092" w:rsidP="00EB0092">
                  <w:pPr>
                    <w:pStyle w:val="Paragrafoelenco"/>
                    <w:ind w:left="0"/>
                  </w:pPr>
                  <w:r>
                    <w:lastRenderedPageBreak/>
                    <w:t>Ripeti Password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211EF9D" w14:textId="77777777" w:rsidR="00EB0092" w:rsidRDefault="00EB0092" w:rsidP="00EB0092">
                  <w:pPr>
                    <w:pStyle w:val="Paragrafoelenco"/>
                    <w:ind w:left="0"/>
                  </w:pPr>
                </w:p>
              </w:tc>
            </w:tr>
          </w:tbl>
          <w:p w14:paraId="6F26A7C6" w14:textId="54D4CFC5" w:rsidR="00EB0092" w:rsidRDefault="00EB0092" w:rsidP="00EB0092">
            <w:pPr>
              <w:pStyle w:val="Paragrafoelenco"/>
              <w:numPr>
                <w:ilvl w:val="0"/>
                <w:numId w:val="10"/>
              </w:numPr>
              <w:ind w:left="452"/>
              <w:rPr>
                <w:kern w:val="2"/>
              </w:rPr>
            </w:pPr>
            <w:r>
              <w:t>L’utente preme sul pulsante “Registralo”</w:t>
            </w:r>
          </w:p>
        </w:tc>
      </w:tr>
      <w:tr w:rsidR="00EB0092" w14:paraId="3CA47919" w14:textId="77777777" w:rsidTr="00EB0092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FE44DC" w14:textId="77777777" w:rsidR="00EB0092" w:rsidRDefault="00EB0092" w:rsidP="00EB009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Oracolo:</w:t>
            </w:r>
          </w:p>
        </w:tc>
      </w:tr>
      <w:tr w:rsidR="00EB0092" w14:paraId="38C3A275" w14:textId="77777777" w:rsidTr="00EB0092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6915F" w14:textId="77777777" w:rsidR="00EB0092" w:rsidRDefault="00EB0092" w:rsidP="00EB0092">
            <w:r>
              <w:t>La registrazione non è avvenuta perché il campo “Indirizzo” non rispetta il formato</w:t>
            </w:r>
          </w:p>
        </w:tc>
      </w:tr>
    </w:tbl>
    <w:p w14:paraId="443C3E24" w14:textId="77777777" w:rsidR="00EB0092" w:rsidRDefault="00EB0092" w:rsidP="00EB0092">
      <w:pPr>
        <w:tabs>
          <w:tab w:val="left" w:pos="3036"/>
        </w:tabs>
        <w:rPr>
          <w:rFonts w:ascii="Arial" w:hAnsi="Arial"/>
        </w:rPr>
      </w:pPr>
    </w:p>
    <w:tbl>
      <w:tblPr>
        <w:tblStyle w:val="Grigliatabella"/>
        <w:tblW w:w="0" w:type="auto"/>
        <w:tblInd w:w="426" w:type="dxa"/>
        <w:tblLook w:val="04A0" w:firstRow="1" w:lastRow="0" w:firstColumn="1" w:lastColumn="0" w:noHBand="0" w:noVBand="1"/>
      </w:tblPr>
      <w:tblGrid>
        <w:gridCol w:w="9201"/>
      </w:tblGrid>
      <w:tr w:rsidR="00EB0092" w14:paraId="75EED357" w14:textId="77777777" w:rsidTr="00EB0092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28CA89" w14:textId="0D57AAC9" w:rsidR="00EB0092" w:rsidRDefault="00EB0092" w:rsidP="00EB0092">
            <w:pPr>
              <w:rPr>
                <w:kern w:val="2"/>
              </w:rPr>
            </w:pPr>
            <w:r>
              <w:rPr>
                <w:b/>
                <w:bCs/>
              </w:rPr>
              <w:t xml:space="preserve">Test Case ID: </w:t>
            </w:r>
            <w:r>
              <w:t>TC 6.10</w:t>
            </w:r>
          </w:p>
        </w:tc>
      </w:tr>
      <w:tr w:rsidR="00EB0092" w14:paraId="27DD2B66" w14:textId="77777777" w:rsidTr="00EB0092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2EAE2F" w14:textId="77777777" w:rsidR="00EB0092" w:rsidRDefault="00EB0092" w:rsidP="00EB0092">
            <w:r>
              <w:rPr>
                <w:b/>
                <w:bCs/>
              </w:rPr>
              <w:t xml:space="preserve">Precondizioni: </w:t>
            </w:r>
          </w:p>
        </w:tc>
      </w:tr>
      <w:tr w:rsidR="00EB0092" w14:paraId="4A66708C" w14:textId="77777777" w:rsidTr="00EB0092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6B83A" w14:textId="5AFFC553" w:rsidR="00EB0092" w:rsidRDefault="00EB0092" w:rsidP="00EB0092">
            <w:r>
              <w:t>L’utente responsabile del personale si trova nella pagina di registrazione corriere</w:t>
            </w:r>
          </w:p>
        </w:tc>
      </w:tr>
      <w:tr w:rsidR="00EB0092" w14:paraId="162762CA" w14:textId="77777777" w:rsidTr="00EB0092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F87EDA" w14:textId="77777777" w:rsidR="00EB0092" w:rsidRDefault="00EB0092" w:rsidP="00EB0092">
            <w:pPr>
              <w:rPr>
                <w:b/>
                <w:bCs/>
              </w:rPr>
            </w:pPr>
            <w:r>
              <w:rPr>
                <w:b/>
                <w:bCs/>
              </w:rPr>
              <w:t>Flusso di Eventi:</w:t>
            </w:r>
          </w:p>
        </w:tc>
      </w:tr>
      <w:tr w:rsidR="00EB0092" w14:paraId="75306B34" w14:textId="77777777" w:rsidTr="00EB0092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5A0F3" w14:textId="77777777" w:rsidR="00EB0092" w:rsidRDefault="00EB0092" w:rsidP="00EB0092">
            <w:pPr>
              <w:pStyle w:val="Paragrafoelenco"/>
              <w:numPr>
                <w:ilvl w:val="0"/>
                <w:numId w:val="10"/>
              </w:numPr>
              <w:ind w:left="452"/>
            </w:pPr>
            <w:r>
              <w:t>L’utente inserisce i seguenti dati:</w:t>
            </w:r>
          </w:p>
          <w:tbl>
            <w:tblPr>
              <w:tblStyle w:val="Grigliatabella"/>
              <w:tblW w:w="0" w:type="auto"/>
              <w:tblInd w:w="1297" w:type="dxa"/>
              <w:tblLook w:val="04A0" w:firstRow="1" w:lastRow="0" w:firstColumn="1" w:lastColumn="0" w:noHBand="0" w:noVBand="1"/>
            </w:tblPr>
            <w:tblGrid>
              <w:gridCol w:w="2546"/>
              <w:gridCol w:w="3686"/>
            </w:tblGrid>
            <w:tr w:rsidR="00825A18" w14:paraId="7863EDE0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2FC3B47" w14:textId="77777777" w:rsidR="00825A18" w:rsidRDefault="00825A18" w:rsidP="00825A18">
                  <w:pPr>
                    <w:pStyle w:val="Paragrafoelenco"/>
                    <w:ind w:left="0"/>
                  </w:pPr>
                  <w:r>
                    <w:t>Nome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17B0B0E" w14:textId="2B1884DF" w:rsidR="00825A18" w:rsidRDefault="00825A18" w:rsidP="00825A18">
                  <w:pPr>
                    <w:pStyle w:val="Paragrafoelenco"/>
                    <w:ind w:left="0"/>
                  </w:pPr>
                  <w:r>
                    <w:t>David</w:t>
                  </w:r>
                </w:p>
              </w:tc>
            </w:tr>
            <w:tr w:rsidR="00825A18" w14:paraId="15603248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CA9A9C1" w14:textId="77777777" w:rsidR="00825A18" w:rsidRDefault="00825A18" w:rsidP="00825A18">
                  <w:pPr>
                    <w:pStyle w:val="Paragrafoelenco"/>
                    <w:ind w:left="0"/>
                  </w:pPr>
                  <w:r>
                    <w:t>Cognome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3E222DD" w14:textId="4274CFA3" w:rsidR="00825A18" w:rsidRDefault="00825A18" w:rsidP="00825A18">
                  <w:pPr>
                    <w:pStyle w:val="Paragrafoelenco"/>
                    <w:ind w:left="0"/>
                  </w:pPr>
                  <w:r>
                    <w:t>Rubino</w:t>
                  </w:r>
                </w:p>
              </w:tc>
            </w:tr>
            <w:tr w:rsidR="00825A18" w14:paraId="37E6B00D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675BE43" w14:textId="77777777" w:rsidR="00825A18" w:rsidRDefault="00825A18" w:rsidP="00825A18">
                  <w:pPr>
                    <w:pStyle w:val="Paragrafoelenco"/>
                    <w:ind w:left="0"/>
                  </w:pPr>
                  <w:r>
                    <w:t>Indirizzo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E10DC78" w14:textId="29A2494B" w:rsidR="00825A18" w:rsidRDefault="00825A18" w:rsidP="00825A18">
                  <w:pPr>
                    <w:pStyle w:val="Paragrafoelenco"/>
                    <w:ind w:left="0"/>
                  </w:pPr>
                  <w:r w:rsidRPr="00C1228D">
                    <w:t xml:space="preserve">Via </w:t>
                  </w:r>
                  <w:r>
                    <w:t>Giappone</w:t>
                  </w:r>
                </w:p>
              </w:tc>
            </w:tr>
            <w:tr w:rsidR="00EB0092" w14:paraId="5A220BBA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7FCAF00" w14:textId="77777777" w:rsidR="00EB0092" w:rsidRDefault="00EB0092" w:rsidP="00EB0092">
                  <w:pPr>
                    <w:pStyle w:val="Paragrafoelenco"/>
                    <w:ind w:left="0"/>
                  </w:pPr>
                  <w:r>
                    <w:t>N</w:t>
                  </w:r>
                  <w:r>
                    <w:rPr>
                      <w:vertAlign w:val="superscript"/>
                    </w:rPr>
                    <w:t>o</w:t>
                  </w:r>
                  <w:r>
                    <w:t xml:space="preserve"> Civico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3D26965" w14:textId="77777777" w:rsidR="00EB0092" w:rsidRDefault="00EB0092" w:rsidP="00EB0092">
                  <w:pPr>
                    <w:pStyle w:val="Paragrafoelenco"/>
                    <w:ind w:left="0"/>
                  </w:pPr>
                </w:p>
              </w:tc>
            </w:tr>
            <w:tr w:rsidR="00EB0092" w14:paraId="0662F841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728B5B6" w14:textId="77777777" w:rsidR="00EB0092" w:rsidRDefault="00EB0092" w:rsidP="00EB0092">
                  <w:pPr>
                    <w:pStyle w:val="Paragrafoelenco"/>
                    <w:ind w:left="0"/>
                  </w:pPr>
                  <w:r>
                    <w:t>CAP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FCFEA79" w14:textId="77777777" w:rsidR="00EB0092" w:rsidRDefault="00EB0092" w:rsidP="00EB0092">
                  <w:pPr>
                    <w:pStyle w:val="Paragrafoelenco"/>
                    <w:ind w:left="0"/>
                  </w:pPr>
                </w:p>
              </w:tc>
            </w:tr>
            <w:tr w:rsidR="00EB0092" w14:paraId="17786195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DDA965B" w14:textId="77777777" w:rsidR="00EB0092" w:rsidRDefault="00EB0092" w:rsidP="00EB0092">
                  <w:pPr>
                    <w:pStyle w:val="Paragrafoelenco"/>
                    <w:ind w:left="0"/>
                  </w:pPr>
                  <w:r>
                    <w:t xml:space="preserve">Email </w:t>
                  </w:r>
                  <w:proofErr w:type="spellStart"/>
                  <w:r>
                    <w:t>Address</w:t>
                  </w:r>
                  <w:proofErr w:type="spellEnd"/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5C6D222" w14:textId="77777777" w:rsidR="00EB0092" w:rsidRDefault="00EB0092" w:rsidP="00EB0092">
                  <w:pPr>
                    <w:pStyle w:val="Paragrafoelenco"/>
                    <w:ind w:left="0"/>
                  </w:pPr>
                </w:p>
              </w:tc>
            </w:tr>
            <w:tr w:rsidR="00EB0092" w14:paraId="10B005BE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04454F1" w14:textId="77777777" w:rsidR="00EB0092" w:rsidRDefault="00EB0092" w:rsidP="00EB0092">
                  <w:pPr>
                    <w:pStyle w:val="Paragrafoelenc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87B63C9" w14:textId="77777777" w:rsidR="00EB0092" w:rsidRDefault="00EB0092" w:rsidP="00EB0092">
                  <w:pPr>
                    <w:pStyle w:val="Paragrafoelenco"/>
                    <w:ind w:left="0"/>
                  </w:pPr>
                </w:p>
              </w:tc>
            </w:tr>
            <w:tr w:rsidR="00EB0092" w14:paraId="172FB11D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BD90537" w14:textId="77777777" w:rsidR="00EB0092" w:rsidRDefault="00EB0092" w:rsidP="00EB0092">
                  <w:pPr>
                    <w:pStyle w:val="Paragrafoelenco"/>
                    <w:ind w:left="0"/>
                  </w:pPr>
                  <w:r>
                    <w:t>Ripeti Password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FA9FBDA" w14:textId="77777777" w:rsidR="00EB0092" w:rsidRDefault="00EB0092" w:rsidP="00EB0092">
                  <w:pPr>
                    <w:pStyle w:val="Paragrafoelenco"/>
                    <w:ind w:left="0"/>
                  </w:pPr>
                </w:p>
              </w:tc>
            </w:tr>
          </w:tbl>
          <w:p w14:paraId="1BAA73FD" w14:textId="6B7BFD59" w:rsidR="00EB0092" w:rsidRDefault="00EB0092" w:rsidP="00EB0092">
            <w:pPr>
              <w:pStyle w:val="Paragrafoelenco"/>
              <w:numPr>
                <w:ilvl w:val="0"/>
                <w:numId w:val="10"/>
              </w:numPr>
              <w:ind w:left="452"/>
              <w:rPr>
                <w:kern w:val="2"/>
              </w:rPr>
            </w:pPr>
            <w:r>
              <w:t>L’utente preme sul pulsante “Registralo”</w:t>
            </w:r>
          </w:p>
        </w:tc>
      </w:tr>
      <w:tr w:rsidR="00EB0092" w14:paraId="1AD519BB" w14:textId="77777777" w:rsidTr="00EB0092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8D8FDE" w14:textId="77777777" w:rsidR="00EB0092" w:rsidRDefault="00EB0092" w:rsidP="00EB0092">
            <w:pPr>
              <w:rPr>
                <w:b/>
                <w:bCs/>
              </w:rPr>
            </w:pPr>
            <w:r>
              <w:rPr>
                <w:b/>
                <w:bCs/>
              </w:rPr>
              <w:t>Oracolo:</w:t>
            </w:r>
          </w:p>
        </w:tc>
      </w:tr>
      <w:tr w:rsidR="00EB0092" w14:paraId="148D10FF" w14:textId="77777777" w:rsidTr="00EB0092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8EBDA" w14:textId="77777777" w:rsidR="00EB0092" w:rsidRDefault="00EB0092" w:rsidP="00EB0092">
            <w:r>
              <w:t>La registrazione non è avvenuta perché i campi obbligatori non sono stati compilati</w:t>
            </w:r>
          </w:p>
        </w:tc>
      </w:tr>
    </w:tbl>
    <w:p w14:paraId="02D1B16D" w14:textId="77777777" w:rsidR="00EB0092" w:rsidRDefault="00EB0092" w:rsidP="00EB0092">
      <w:pPr>
        <w:tabs>
          <w:tab w:val="left" w:pos="3036"/>
        </w:tabs>
        <w:rPr>
          <w:rFonts w:ascii="Arial" w:hAnsi="Arial"/>
        </w:rPr>
      </w:pPr>
    </w:p>
    <w:tbl>
      <w:tblPr>
        <w:tblStyle w:val="Grigliatabella"/>
        <w:tblW w:w="0" w:type="auto"/>
        <w:tblInd w:w="426" w:type="dxa"/>
        <w:tblLook w:val="04A0" w:firstRow="1" w:lastRow="0" w:firstColumn="1" w:lastColumn="0" w:noHBand="0" w:noVBand="1"/>
      </w:tblPr>
      <w:tblGrid>
        <w:gridCol w:w="9201"/>
      </w:tblGrid>
      <w:tr w:rsidR="00EB0092" w14:paraId="57A21B54" w14:textId="77777777" w:rsidTr="00EB0092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904B36" w14:textId="5D6FDAF6" w:rsidR="00EB0092" w:rsidRDefault="00EB0092" w:rsidP="00EB0092">
            <w:pPr>
              <w:rPr>
                <w:kern w:val="2"/>
              </w:rPr>
            </w:pPr>
            <w:r>
              <w:rPr>
                <w:b/>
                <w:bCs/>
              </w:rPr>
              <w:t xml:space="preserve">Test Case ID: </w:t>
            </w:r>
            <w:r>
              <w:t>TC 6.11</w:t>
            </w:r>
          </w:p>
        </w:tc>
      </w:tr>
      <w:tr w:rsidR="00EB0092" w14:paraId="5C1FCCDE" w14:textId="77777777" w:rsidTr="00EB0092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FF45A7" w14:textId="77777777" w:rsidR="00EB0092" w:rsidRDefault="00EB0092" w:rsidP="00EB0092">
            <w:r>
              <w:rPr>
                <w:b/>
                <w:bCs/>
              </w:rPr>
              <w:t xml:space="preserve">Precondizioni: </w:t>
            </w:r>
          </w:p>
        </w:tc>
      </w:tr>
      <w:tr w:rsidR="00EB0092" w14:paraId="55B3ECDF" w14:textId="77777777" w:rsidTr="00EB0092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33924" w14:textId="76E28F49" w:rsidR="00EB0092" w:rsidRDefault="00EB0092" w:rsidP="00EB0092">
            <w:r>
              <w:t>L’utente responsabile del personale si trova nella pagina di registrazione corriere</w:t>
            </w:r>
          </w:p>
        </w:tc>
      </w:tr>
      <w:tr w:rsidR="00EB0092" w14:paraId="10ADADAB" w14:textId="77777777" w:rsidTr="00EB0092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931C32" w14:textId="77777777" w:rsidR="00EB0092" w:rsidRDefault="00EB0092" w:rsidP="00EB0092">
            <w:pPr>
              <w:rPr>
                <w:b/>
                <w:bCs/>
              </w:rPr>
            </w:pPr>
            <w:r>
              <w:rPr>
                <w:b/>
                <w:bCs/>
              </w:rPr>
              <w:t>Flusso di Eventi:</w:t>
            </w:r>
          </w:p>
        </w:tc>
      </w:tr>
      <w:tr w:rsidR="00EB0092" w14:paraId="23A78804" w14:textId="77777777" w:rsidTr="00EB0092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C2434" w14:textId="77777777" w:rsidR="00EB0092" w:rsidRDefault="00EB0092" w:rsidP="00EB0092">
            <w:pPr>
              <w:pStyle w:val="Paragrafoelenco"/>
              <w:numPr>
                <w:ilvl w:val="0"/>
                <w:numId w:val="10"/>
              </w:numPr>
              <w:ind w:left="452"/>
            </w:pPr>
            <w:r>
              <w:t>L’utente inserisce i seguenti dati:</w:t>
            </w:r>
          </w:p>
          <w:tbl>
            <w:tblPr>
              <w:tblStyle w:val="Grigliatabella"/>
              <w:tblW w:w="0" w:type="auto"/>
              <w:tblInd w:w="1297" w:type="dxa"/>
              <w:tblLook w:val="04A0" w:firstRow="1" w:lastRow="0" w:firstColumn="1" w:lastColumn="0" w:noHBand="0" w:noVBand="1"/>
            </w:tblPr>
            <w:tblGrid>
              <w:gridCol w:w="2546"/>
              <w:gridCol w:w="3686"/>
            </w:tblGrid>
            <w:tr w:rsidR="00825A18" w14:paraId="0F5F4BA0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B35C9BE" w14:textId="77777777" w:rsidR="00825A18" w:rsidRDefault="00825A18" w:rsidP="00825A18">
                  <w:pPr>
                    <w:pStyle w:val="Paragrafoelenco"/>
                    <w:ind w:left="0"/>
                  </w:pPr>
                  <w:r>
                    <w:t>Nome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9893266" w14:textId="13DBE55E" w:rsidR="00825A18" w:rsidRDefault="00825A18" w:rsidP="00825A18">
                  <w:pPr>
                    <w:pStyle w:val="Paragrafoelenco"/>
                    <w:ind w:left="0"/>
                  </w:pPr>
                  <w:r>
                    <w:t>David</w:t>
                  </w:r>
                </w:p>
              </w:tc>
            </w:tr>
            <w:tr w:rsidR="00825A18" w14:paraId="7BCA509F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5E4E110" w14:textId="77777777" w:rsidR="00825A18" w:rsidRDefault="00825A18" w:rsidP="00825A18">
                  <w:pPr>
                    <w:pStyle w:val="Paragrafoelenco"/>
                    <w:ind w:left="0"/>
                  </w:pPr>
                  <w:r>
                    <w:t>Cognome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89AF588" w14:textId="3B111F68" w:rsidR="00825A18" w:rsidRDefault="00825A18" w:rsidP="00825A18">
                  <w:pPr>
                    <w:pStyle w:val="Paragrafoelenco"/>
                    <w:ind w:left="0"/>
                  </w:pPr>
                  <w:r>
                    <w:t>Rubino</w:t>
                  </w:r>
                </w:p>
              </w:tc>
            </w:tr>
            <w:tr w:rsidR="00825A18" w14:paraId="5D3997B9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B83EB62" w14:textId="77777777" w:rsidR="00825A18" w:rsidRDefault="00825A18" w:rsidP="00825A18">
                  <w:pPr>
                    <w:pStyle w:val="Paragrafoelenco"/>
                    <w:ind w:left="0"/>
                  </w:pPr>
                  <w:r>
                    <w:t>Indirizzo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EE9DFC0" w14:textId="50D1A03F" w:rsidR="00825A18" w:rsidRDefault="00825A18" w:rsidP="00825A18">
                  <w:pPr>
                    <w:pStyle w:val="Paragrafoelenco"/>
                    <w:ind w:left="0"/>
                  </w:pPr>
                  <w:r w:rsidRPr="00C1228D">
                    <w:t xml:space="preserve">Via </w:t>
                  </w:r>
                  <w:r>
                    <w:t>Giappone</w:t>
                  </w:r>
                </w:p>
              </w:tc>
            </w:tr>
            <w:tr w:rsidR="00EB0092" w14:paraId="678EF325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57E7F49" w14:textId="77777777" w:rsidR="00EB0092" w:rsidRDefault="00EB0092" w:rsidP="00EB0092">
                  <w:pPr>
                    <w:pStyle w:val="Paragrafoelenco"/>
                    <w:ind w:left="0"/>
                  </w:pPr>
                  <w:r>
                    <w:t>N</w:t>
                  </w:r>
                  <w:r>
                    <w:rPr>
                      <w:vertAlign w:val="superscript"/>
                    </w:rPr>
                    <w:t>o</w:t>
                  </w:r>
                  <w:r>
                    <w:t xml:space="preserve"> Civico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E5B649" w14:textId="1CE9CE9F" w:rsidR="00EB0092" w:rsidRDefault="00825A18" w:rsidP="00EB0092">
                  <w:pPr>
                    <w:pStyle w:val="Paragrafoelenco"/>
                    <w:ind w:left="0"/>
                  </w:pPr>
                  <w:r>
                    <w:t>194612</w:t>
                  </w:r>
                </w:p>
              </w:tc>
            </w:tr>
            <w:tr w:rsidR="00EB0092" w14:paraId="3040C2AC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212D078" w14:textId="77777777" w:rsidR="00EB0092" w:rsidRDefault="00EB0092" w:rsidP="00EB0092">
                  <w:pPr>
                    <w:pStyle w:val="Paragrafoelenco"/>
                    <w:ind w:left="0"/>
                  </w:pPr>
                  <w:r>
                    <w:t>CAP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D4795D" w14:textId="77777777" w:rsidR="00EB0092" w:rsidRDefault="00EB0092" w:rsidP="00EB0092">
                  <w:pPr>
                    <w:pStyle w:val="Paragrafoelenco"/>
                    <w:ind w:left="0"/>
                  </w:pPr>
                </w:p>
              </w:tc>
            </w:tr>
            <w:tr w:rsidR="00EB0092" w14:paraId="2C56DFAD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F790AD0" w14:textId="77777777" w:rsidR="00EB0092" w:rsidRDefault="00EB0092" w:rsidP="00EB0092">
                  <w:pPr>
                    <w:pStyle w:val="Paragrafoelenco"/>
                    <w:ind w:left="0"/>
                  </w:pPr>
                  <w:r>
                    <w:t xml:space="preserve">Email </w:t>
                  </w:r>
                  <w:proofErr w:type="spellStart"/>
                  <w:r>
                    <w:t>Address</w:t>
                  </w:r>
                  <w:proofErr w:type="spellEnd"/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1A0AE99" w14:textId="77777777" w:rsidR="00EB0092" w:rsidRDefault="00EB0092" w:rsidP="00EB0092">
                  <w:pPr>
                    <w:pStyle w:val="Paragrafoelenco"/>
                    <w:ind w:left="0"/>
                  </w:pPr>
                </w:p>
              </w:tc>
            </w:tr>
            <w:tr w:rsidR="00EB0092" w14:paraId="7C882E35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BCFBD40" w14:textId="77777777" w:rsidR="00EB0092" w:rsidRDefault="00EB0092" w:rsidP="00EB0092">
                  <w:pPr>
                    <w:pStyle w:val="Paragrafoelenc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B9C0C15" w14:textId="77777777" w:rsidR="00EB0092" w:rsidRDefault="00EB0092" w:rsidP="00EB0092">
                  <w:pPr>
                    <w:pStyle w:val="Paragrafoelenco"/>
                    <w:ind w:left="0"/>
                  </w:pPr>
                </w:p>
              </w:tc>
            </w:tr>
            <w:tr w:rsidR="00EB0092" w14:paraId="082D4A38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F61AA62" w14:textId="77777777" w:rsidR="00EB0092" w:rsidRDefault="00EB0092" w:rsidP="00EB0092">
                  <w:pPr>
                    <w:pStyle w:val="Paragrafoelenco"/>
                    <w:ind w:left="0"/>
                  </w:pPr>
                  <w:r>
                    <w:t>Ripeti Password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0D22048" w14:textId="77777777" w:rsidR="00EB0092" w:rsidRDefault="00EB0092" w:rsidP="00EB0092">
                  <w:pPr>
                    <w:pStyle w:val="Paragrafoelenco"/>
                    <w:ind w:left="0"/>
                  </w:pPr>
                </w:p>
              </w:tc>
            </w:tr>
          </w:tbl>
          <w:p w14:paraId="4C84F493" w14:textId="0CDB9BFC" w:rsidR="00EB0092" w:rsidRDefault="00EB0092" w:rsidP="00EB0092">
            <w:pPr>
              <w:pStyle w:val="Paragrafoelenco"/>
              <w:numPr>
                <w:ilvl w:val="0"/>
                <w:numId w:val="10"/>
              </w:numPr>
              <w:ind w:left="452"/>
              <w:rPr>
                <w:kern w:val="2"/>
              </w:rPr>
            </w:pPr>
            <w:r>
              <w:t>L’utente preme sul pulsante “Registralo”</w:t>
            </w:r>
          </w:p>
        </w:tc>
      </w:tr>
      <w:tr w:rsidR="00EB0092" w14:paraId="112A3E83" w14:textId="77777777" w:rsidTr="00EB0092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19C868" w14:textId="77777777" w:rsidR="00EB0092" w:rsidRDefault="00EB0092" w:rsidP="00EB0092">
            <w:pPr>
              <w:rPr>
                <w:b/>
                <w:bCs/>
              </w:rPr>
            </w:pPr>
            <w:r>
              <w:rPr>
                <w:b/>
                <w:bCs/>
              </w:rPr>
              <w:t>Oracolo:</w:t>
            </w:r>
          </w:p>
        </w:tc>
      </w:tr>
      <w:tr w:rsidR="00EB0092" w14:paraId="2EB8E8B6" w14:textId="77777777" w:rsidTr="00EB0092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CDD77" w14:textId="77777777" w:rsidR="00EB0092" w:rsidRDefault="00EB0092" w:rsidP="00EB0092">
            <w:r>
              <w:t>La registrazione non è avvenuta perché il campo “N</w:t>
            </w:r>
            <w:r>
              <w:rPr>
                <w:vertAlign w:val="superscript"/>
              </w:rPr>
              <w:t>o</w:t>
            </w:r>
            <w:r>
              <w:t xml:space="preserve"> Civico” non rispetta la lunghezza massima</w:t>
            </w:r>
          </w:p>
        </w:tc>
      </w:tr>
    </w:tbl>
    <w:p w14:paraId="06C456BA" w14:textId="77777777" w:rsidR="00EB0092" w:rsidRDefault="00EB0092" w:rsidP="00EB0092">
      <w:pPr>
        <w:tabs>
          <w:tab w:val="left" w:pos="3036"/>
        </w:tabs>
        <w:rPr>
          <w:rFonts w:ascii="Arial" w:hAnsi="Arial"/>
        </w:rPr>
      </w:pPr>
    </w:p>
    <w:tbl>
      <w:tblPr>
        <w:tblStyle w:val="Grigliatabella"/>
        <w:tblW w:w="0" w:type="auto"/>
        <w:tblInd w:w="426" w:type="dxa"/>
        <w:tblLook w:val="04A0" w:firstRow="1" w:lastRow="0" w:firstColumn="1" w:lastColumn="0" w:noHBand="0" w:noVBand="1"/>
      </w:tblPr>
      <w:tblGrid>
        <w:gridCol w:w="9201"/>
      </w:tblGrid>
      <w:tr w:rsidR="00EB0092" w14:paraId="6C51EA62" w14:textId="77777777" w:rsidTr="00EB0092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3FD16C" w14:textId="77AA3E8A" w:rsidR="00EB0092" w:rsidRDefault="00EB0092" w:rsidP="00EB0092">
            <w:pPr>
              <w:rPr>
                <w:kern w:val="2"/>
              </w:rPr>
            </w:pPr>
            <w:r>
              <w:rPr>
                <w:b/>
                <w:bCs/>
              </w:rPr>
              <w:t xml:space="preserve">Test Case ID: </w:t>
            </w:r>
            <w:r>
              <w:t>TC 6.12</w:t>
            </w:r>
          </w:p>
        </w:tc>
      </w:tr>
      <w:tr w:rsidR="00EB0092" w14:paraId="291F4200" w14:textId="77777777" w:rsidTr="00EB0092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999CC0" w14:textId="77777777" w:rsidR="00EB0092" w:rsidRDefault="00EB0092" w:rsidP="00EB0092">
            <w:r>
              <w:rPr>
                <w:b/>
                <w:bCs/>
              </w:rPr>
              <w:t xml:space="preserve">Precondizioni: </w:t>
            </w:r>
          </w:p>
        </w:tc>
      </w:tr>
      <w:tr w:rsidR="00EB0092" w14:paraId="6FA96F6D" w14:textId="77777777" w:rsidTr="00EB0092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3C215" w14:textId="4DA239EF" w:rsidR="00EB0092" w:rsidRDefault="00EB0092" w:rsidP="00EB0092">
            <w:r>
              <w:t>L’utente responsabile del personale si trova nella pagina di registrazione corriere</w:t>
            </w:r>
          </w:p>
        </w:tc>
      </w:tr>
      <w:tr w:rsidR="00EB0092" w14:paraId="603F16BE" w14:textId="77777777" w:rsidTr="00EB0092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249398" w14:textId="77777777" w:rsidR="00EB0092" w:rsidRDefault="00EB0092" w:rsidP="00EB0092">
            <w:pPr>
              <w:rPr>
                <w:b/>
                <w:bCs/>
              </w:rPr>
            </w:pPr>
            <w:r>
              <w:rPr>
                <w:b/>
                <w:bCs/>
              </w:rPr>
              <w:t>Flusso di Eventi:</w:t>
            </w:r>
          </w:p>
        </w:tc>
      </w:tr>
      <w:tr w:rsidR="00EB0092" w14:paraId="1E009CA8" w14:textId="77777777" w:rsidTr="00EB0092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85FC5" w14:textId="77777777" w:rsidR="00EB0092" w:rsidRDefault="00EB0092" w:rsidP="00EB0092">
            <w:pPr>
              <w:pStyle w:val="Paragrafoelenco"/>
              <w:numPr>
                <w:ilvl w:val="0"/>
                <w:numId w:val="10"/>
              </w:numPr>
              <w:ind w:left="452"/>
            </w:pPr>
            <w:r>
              <w:t>L’utente inserisce i seguenti dati:</w:t>
            </w:r>
          </w:p>
          <w:tbl>
            <w:tblPr>
              <w:tblStyle w:val="Grigliatabella"/>
              <w:tblW w:w="0" w:type="auto"/>
              <w:tblInd w:w="1297" w:type="dxa"/>
              <w:tblLook w:val="04A0" w:firstRow="1" w:lastRow="0" w:firstColumn="1" w:lastColumn="0" w:noHBand="0" w:noVBand="1"/>
            </w:tblPr>
            <w:tblGrid>
              <w:gridCol w:w="2546"/>
              <w:gridCol w:w="3686"/>
            </w:tblGrid>
            <w:tr w:rsidR="00825A18" w14:paraId="148FB024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C5F0639" w14:textId="77777777" w:rsidR="00825A18" w:rsidRDefault="00825A18" w:rsidP="00825A18">
                  <w:pPr>
                    <w:pStyle w:val="Paragrafoelenco"/>
                    <w:ind w:left="0"/>
                  </w:pPr>
                  <w:r>
                    <w:t>Nome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47E83B6" w14:textId="242A7290" w:rsidR="00825A18" w:rsidRDefault="00825A18" w:rsidP="00825A18">
                  <w:pPr>
                    <w:pStyle w:val="Paragrafoelenco"/>
                    <w:ind w:left="0"/>
                  </w:pPr>
                  <w:r>
                    <w:t>David</w:t>
                  </w:r>
                </w:p>
              </w:tc>
            </w:tr>
            <w:tr w:rsidR="00825A18" w14:paraId="1FB9B3F0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7651271" w14:textId="77777777" w:rsidR="00825A18" w:rsidRDefault="00825A18" w:rsidP="00825A18">
                  <w:pPr>
                    <w:pStyle w:val="Paragrafoelenco"/>
                    <w:ind w:left="0"/>
                  </w:pPr>
                  <w:r>
                    <w:lastRenderedPageBreak/>
                    <w:t>Cognome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817030" w14:textId="5B522E41" w:rsidR="00825A18" w:rsidRDefault="00825A18" w:rsidP="00825A18">
                  <w:pPr>
                    <w:pStyle w:val="Paragrafoelenco"/>
                    <w:ind w:left="0"/>
                  </w:pPr>
                  <w:r>
                    <w:t>Rubino</w:t>
                  </w:r>
                </w:p>
              </w:tc>
            </w:tr>
            <w:tr w:rsidR="00825A18" w14:paraId="7B6BA81D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238B124" w14:textId="77777777" w:rsidR="00825A18" w:rsidRDefault="00825A18" w:rsidP="00825A18">
                  <w:pPr>
                    <w:pStyle w:val="Paragrafoelenco"/>
                    <w:ind w:left="0"/>
                  </w:pPr>
                  <w:r>
                    <w:t>Indirizzo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3F07956" w14:textId="7FF3D8E5" w:rsidR="00825A18" w:rsidRDefault="00825A18" w:rsidP="00825A18">
                  <w:pPr>
                    <w:pStyle w:val="Paragrafoelenco"/>
                    <w:ind w:left="0"/>
                  </w:pPr>
                  <w:r w:rsidRPr="00C1228D">
                    <w:t xml:space="preserve">Via </w:t>
                  </w:r>
                  <w:r>
                    <w:t>Giappone</w:t>
                  </w:r>
                </w:p>
              </w:tc>
            </w:tr>
            <w:tr w:rsidR="00825A18" w14:paraId="6F1452FC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C1D5280" w14:textId="77777777" w:rsidR="00825A18" w:rsidRDefault="00825A18" w:rsidP="00825A18">
                  <w:pPr>
                    <w:pStyle w:val="Paragrafoelenco"/>
                    <w:ind w:left="0"/>
                  </w:pPr>
                  <w:r>
                    <w:t>N</w:t>
                  </w:r>
                  <w:r>
                    <w:rPr>
                      <w:vertAlign w:val="superscript"/>
                    </w:rPr>
                    <w:t>o</w:t>
                  </w:r>
                  <w:r>
                    <w:t xml:space="preserve"> Civico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BF2DCFB" w14:textId="4B154887" w:rsidR="00825A18" w:rsidRDefault="00825A18" w:rsidP="00825A18">
                  <w:pPr>
                    <w:pStyle w:val="Paragrafoelenco"/>
                    <w:ind w:left="0"/>
                  </w:pPr>
                  <w:r>
                    <w:t>194*</w:t>
                  </w:r>
                </w:p>
              </w:tc>
            </w:tr>
            <w:tr w:rsidR="00EB0092" w14:paraId="1316CF67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9C08A86" w14:textId="77777777" w:rsidR="00EB0092" w:rsidRDefault="00EB0092" w:rsidP="00EB0092">
                  <w:pPr>
                    <w:pStyle w:val="Paragrafoelenco"/>
                    <w:ind w:left="0"/>
                  </w:pPr>
                  <w:r>
                    <w:t>CAP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A8F35FB" w14:textId="77777777" w:rsidR="00EB0092" w:rsidRDefault="00EB0092" w:rsidP="00EB0092">
                  <w:pPr>
                    <w:pStyle w:val="Paragrafoelenco"/>
                    <w:ind w:left="0"/>
                  </w:pPr>
                </w:p>
              </w:tc>
            </w:tr>
            <w:tr w:rsidR="00EB0092" w14:paraId="6F57430E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D1F6780" w14:textId="77777777" w:rsidR="00EB0092" w:rsidRDefault="00EB0092" w:rsidP="00EB0092">
                  <w:pPr>
                    <w:pStyle w:val="Paragrafoelenco"/>
                    <w:ind w:left="0"/>
                  </w:pPr>
                  <w:r>
                    <w:t xml:space="preserve">Email </w:t>
                  </w:r>
                  <w:proofErr w:type="spellStart"/>
                  <w:r>
                    <w:t>Address</w:t>
                  </w:r>
                  <w:proofErr w:type="spellEnd"/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D28578" w14:textId="77777777" w:rsidR="00EB0092" w:rsidRDefault="00EB0092" w:rsidP="00EB0092">
                  <w:pPr>
                    <w:pStyle w:val="Paragrafoelenco"/>
                    <w:ind w:left="0"/>
                  </w:pPr>
                </w:p>
              </w:tc>
            </w:tr>
            <w:tr w:rsidR="00EB0092" w14:paraId="6644613A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1B45099" w14:textId="77777777" w:rsidR="00EB0092" w:rsidRDefault="00EB0092" w:rsidP="00EB0092">
                  <w:pPr>
                    <w:pStyle w:val="Paragrafoelenc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D84AF42" w14:textId="77777777" w:rsidR="00EB0092" w:rsidRDefault="00EB0092" w:rsidP="00EB0092">
                  <w:pPr>
                    <w:pStyle w:val="Paragrafoelenco"/>
                    <w:ind w:left="0"/>
                  </w:pPr>
                </w:p>
              </w:tc>
            </w:tr>
            <w:tr w:rsidR="00EB0092" w14:paraId="1BE91A6A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852CE5A" w14:textId="77777777" w:rsidR="00EB0092" w:rsidRDefault="00EB0092" w:rsidP="00EB0092">
                  <w:pPr>
                    <w:pStyle w:val="Paragrafoelenco"/>
                    <w:ind w:left="0"/>
                  </w:pPr>
                  <w:r>
                    <w:t>Ripeti Password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BC33C32" w14:textId="77777777" w:rsidR="00EB0092" w:rsidRDefault="00EB0092" w:rsidP="00EB0092">
                  <w:pPr>
                    <w:pStyle w:val="Paragrafoelenco"/>
                    <w:ind w:left="0"/>
                  </w:pPr>
                </w:p>
              </w:tc>
            </w:tr>
          </w:tbl>
          <w:p w14:paraId="58A71C96" w14:textId="57FFD053" w:rsidR="00EB0092" w:rsidRDefault="00EB0092" w:rsidP="00EB0092">
            <w:pPr>
              <w:pStyle w:val="Paragrafoelenco"/>
              <w:numPr>
                <w:ilvl w:val="0"/>
                <w:numId w:val="10"/>
              </w:numPr>
              <w:ind w:left="452"/>
              <w:rPr>
                <w:kern w:val="2"/>
              </w:rPr>
            </w:pPr>
            <w:r>
              <w:t>L’utente preme sul pulsante “Registralo”</w:t>
            </w:r>
          </w:p>
        </w:tc>
      </w:tr>
      <w:tr w:rsidR="00EB0092" w14:paraId="7F5B6B47" w14:textId="77777777" w:rsidTr="00EB0092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869DAB" w14:textId="77777777" w:rsidR="00EB0092" w:rsidRDefault="00EB0092" w:rsidP="00EB009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Oracolo:</w:t>
            </w:r>
          </w:p>
        </w:tc>
      </w:tr>
      <w:tr w:rsidR="00EB0092" w14:paraId="48FD48B9" w14:textId="77777777" w:rsidTr="00EB0092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F91E7" w14:textId="77777777" w:rsidR="00EB0092" w:rsidRDefault="00EB0092" w:rsidP="00EB0092">
            <w:r>
              <w:t>La registrazione non è avvenuta perché il campo “N</w:t>
            </w:r>
            <w:r>
              <w:rPr>
                <w:vertAlign w:val="superscript"/>
              </w:rPr>
              <w:t>o</w:t>
            </w:r>
            <w:r>
              <w:t xml:space="preserve"> Civico” non rispetta il formato</w:t>
            </w:r>
          </w:p>
        </w:tc>
      </w:tr>
    </w:tbl>
    <w:p w14:paraId="37DBBA26" w14:textId="77777777" w:rsidR="00EB0092" w:rsidRDefault="00EB0092" w:rsidP="00EB0092">
      <w:pPr>
        <w:tabs>
          <w:tab w:val="left" w:pos="3036"/>
        </w:tabs>
        <w:rPr>
          <w:rFonts w:ascii="Arial" w:hAnsi="Arial"/>
        </w:rPr>
      </w:pPr>
    </w:p>
    <w:tbl>
      <w:tblPr>
        <w:tblStyle w:val="Grigliatabella"/>
        <w:tblW w:w="0" w:type="auto"/>
        <w:tblInd w:w="426" w:type="dxa"/>
        <w:tblLook w:val="04A0" w:firstRow="1" w:lastRow="0" w:firstColumn="1" w:lastColumn="0" w:noHBand="0" w:noVBand="1"/>
      </w:tblPr>
      <w:tblGrid>
        <w:gridCol w:w="9201"/>
      </w:tblGrid>
      <w:tr w:rsidR="00EB0092" w14:paraId="09194E9D" w14:textId="77777777" w:rsidTr="00EB0092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810E96" w14:textId="5A617298" w:rsidR="00EB0092" w:rsidRDefault="00EB0092" w:rsidP="00EB0092">
            <w:pPr>
              <w:rPr>
                <w:kern w:val="2"/>
              </w:rPr>
            </w:pPr>
            <w:r>
              <w:rPr>
                <w:b/>
                <w:bCs/>
              </w:rPr>
              <w:t xml:space="preserve">Test Case ID: </w:t>
            </w:r>
            <w:r>
              <w:t>TC 6.13</w:t>
            </w:r>
          </w:p>
        </w:tc>
      </w:tr>
      <w:tr w:rsidR="00EB0092" w14:paraId="5AEFBF11" w14:textId="77777777" w:rsidTr="00EB0092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E98067" w14:textId="77777777" w:rsidR="00EB0092" w:rsidRDefault="00EB0092" w:rsidP="00EB0092">
            <w:r>
              <w:rPr>
                <w:b/>
                <w:bCs/>
              </w:rPr>
              <w:t xml:space="preserve">Precondizioni: </w:t>
            </w:r>
          </w:p>
        </w:tc>
      </w:tr>
      <w:tr w:rsidR="00EB0092" w14:paraId="20850A91" w14:textId="77777777" w:rsidTr="00EB0092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1CC3D" w14:textId="7774EC8B" w:rsidR="00EB0092" w:rsidRDefault="00EB0092" w:rsidP="00EB0092">
            <w:r>
              <w:t>L’utente responsabile del personale si trova nella pagina di registrazione corriere</w:t>
            </w:r>
          </w:p>
        </w:tc>
      </w:tr>
      <w:tr w:rsidR="00EB0092" w14:paraId="4BDEC166" w14:textId="77777777" w:rsidTr="00EB0092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F31E51" w14:textId="77777777" w:rsidR="00EB0092" w:rsidRDefault="00EB0092" w:rsidP="00EB0092">
            <w:pPr>
              <w:rPr>
                <w:b/>
                <w:bCs/>
              </w:rPr>
            </w:pPr>
            <w:r>
              <w:rPr>
                <w:b/>
                <w:bCs/>
              </w:rPr>
              <w:t>Flusso di Eventi:</w:t>
            </w:r>
          </w:p>
        </w:tc>
      </w:tr>
      <w:tr w:rsidR="00EB0092" w14:paraId="66413E0C" w14:textId="77777777" w:rsidTr="00EB0092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E33D5" w14:textId="77777777" w:rsidR="00EB0092" w:rsidRDefault="00EB0092" w:rsidP="00EB0092">
            <w:pPr>
              <w:pStyle w:val="Paragrafoelenco"/>
              <w:numPr>
                <w:ilvl w:val="0"/>
                <w:numId w:val="10"/>
              </w:numPr>
              <w:ind w:left="452"/>
            </w:pPr>
            <w:r>
              <w:t>L’utente inserisce i seguenti dati:</w:t>
            </w:r>
          </w:p>
          <w:tbl>
            <w:tblPr>
              <w:tblStyle w:val="Grigliatabella"/>
              <w:tblW w:w="0" w:type="auto"/>
              <w:tblInd w:w="1297" w:type="dxa"/>
              <w:tblLook w:val="04A0" w:firstRow="1" w:lastRow="0" w:firstColumn="1" w:lastColumn="0" w:noHBand="0" w:noVBand="1"/>
            </w:tblPr>
            <w:tblGrid>
              <w:gridCol w:w="2546"/>
              <w:gridCol w:w="3686"/>
            </w:tblGrid>
            <w:tr w:rsidR="00825A18" w14:paraId="753FF26D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5073AB0" w14:textId="77777777" w:rsidR="00825A18" w:rsidRDefault="00825A18" w:rsidP="00825A18">
                  <w:pPr>
                    <w:pStyle w:val="Paragrafoelenco"/>
                    <w:ind w:left="0"/>
                  </w:pPr>
                  <w:r>
                    <w:t>Nome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1633048" w14:textId="47E7A5A8" w:rsidR="00825A18" w:rsidRDefault="00825A18" w:rsidP="00825A18">
                  <w:pPr>
                    <w:pStyle w:val="Paragrafoelenco"/>
                    <w:ind w:left="0"/>
                  </w:pPr>
                  <w:r>
                    <w:t>David</w:t>
                  </w:r>
                </w:p>
              </w:tc>
            </w:tr>
            <w:tr w:rsidR="00825A18" w14:paraId="59B33C7B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144293F" w14:textId="77777777" w:rsidR="00825A18" w:rsidRDefault="00825A18" w:rsidP="00825A18">
                  <w:pPr>
                    <w:pStyle w:val="Paragrafoelenco"/>
                    <w:ind w:left="0"/>
                  </w:pPr>
                  <w:r>
                    <w:t>Cognome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EEF3439" w14:textId="319C974C" w:rsidR="00825A18" w:rsidRDefault="00825A18" w:rsidP="00825A18">
                  <w:pPr>
                    <w:pStyle w:val="Paragrafoelenco"/>
                    <w:ind w:left="0"/>
                  </w:pPr>
                  <w:r>
                    <w:t>Rubino</w:t>
                  </w:r>
                </w:p>
              </w:tc>
            </w:tr>
            <w:tr w:rsidR="00825A18" w14:paraId="6FC095B0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C24295A" w14:textId="77777777" w:rsidR="00825A18" w:rsidRDefault="00825A18" w:rsidP="00825A18">
                  <w:pPr>
                    <w:pStyle w:val="Paragrafoelenco"/>
                    <w:ind w:left="0"/>
                  </w:pPr>
                  <w:r>
                    <w:t>Indirizzo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2534667" w14:textId="427C3B90" w:rsidR="00825A18" w:rsidRDefault="00825A18" w:rsidP="00825A18">
                  <w:pPr>
                    <w:pStyle w:val="Paragrafoelenco"/>
                    <w:ind w:left="0"/>
                  </w:pPr>
                  <w:r w:rsidRPr="00C1228D">
                    <w:t xml:space="preserve">Via </w:t>
                  </w:r>
                  <w:r>
                    <w:t>Giappone</w:t>
                  </w:r>
                </w:p>
              </w:tc>
            </w:tr>
            <w:tr w:rsidR="00825A18" w14:paraId="71FBC4CA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A3B6A96" w14:textId="77777777" w:rsidR="00825A18" w:rsidRDefault="00825A18" w:rsidP="00825A18">
                  <w:pPr>
                    <w:pStyle w:val="Paragrafoelenco"/>
                    <w:ind w:left="0"/>
                  </w:pPr>
                  <w:r>
                    <w:t>N</w:t>
                  </w:r>
                  <w:r>
                    <w:rPr>
                      <w:vertAlign w:val="superscript"/>
                    </w:rPr>
                    <w:t>o</w:t>
                  </w:r>
                  <w:r>
                    <w:t xml:space="preserve"> Civico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474DAD3" w14:textId="60CE29FD" w:rsidR="00825A18" w:rsidRDefault="00825A18" w:rsidP="00825A18">
                  <w:pPr>
                    <w:pStyle w:val="Paragrafoelenco"/>
                    <w:ind w:left="0"/>
                  </w:pPr>
                  <w:r>
                    <w:t>11</w:t>
                  </w:r>
                </w:p>
              </w:tc>
            </w:tr>
            <w:tr w:rsidR="00EB0092" w14:paraId="20C8D71B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2B9680D" w14:textId="77777777" w:rsidR="00EB0092" w:rsidRDefault="00EB0092" w:rsidP="00EB0092">
                  <w:pPr>
                    <w:pStyle w:val="Paragrafoelenco"/>
                    <w:ind w:left="0"/>
                  </w:pPr>
                  <w:r>
                    <w:t>CAP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DD99F7F" w14:textId="77777777" w:rsidR="00EB0092" w:rsidRDefault="00EB0092" w:rsidP="00EB0092">
                  <w:pPr>
                    <w:pStyle w:val="Paragrafoelenco"/>
                    <w:ind w:left="0"/>
                  </w:pPr>
                </w:p>
              </w:tc>
            </w:tr>
            <w:tr w:rsidR="00EB0092" w14:paraId="0B775C23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3F0E5F9" w14:textId="77777777" w:rsidR="00EB0092" w:rsidRDefault="00EB0092" w:rsidP="00EB0092">
                  <w:pPr>
                    <w:pStyle w:val="Paragrafoelenco"/>
                    <w:ind w:left="0"/>
                  </w:pPr>
                  <w:r>
                    <w:t xml:space="preserve">Email </w:t>
                  </w:r>
                  <w:proofErr w:type="spellStart"/>
                  <w:r>
                    <w:t>Address</w:t>
                  </w:r>
                  <w:proofErr w:type="spellEnd"/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BB36004" w14:textId="77777777" w:rsidR="00EB0092" w:rsidRDefault="00EB0092" w:rsidP="00EB0092">
                  <w:pPr>
                    <w:pStyle w:val="Paragrafoelenco"/>
                    <w:ind w:left="0"/>
                  </w:pPr>
                </w:p>
              </w:tc>
            </w:tr>
            <w:tr w:rsidR="00EB0092" w14:paraId="78926C10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D1666A7" w14:textId="77777777" w:rsidR="00EB0092" w:rsidRDefault="00EB0092" w:rsidP="00EB0092">
                  <w:pPr>
                    <w:pStyle w:val="Paragrafoelenc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F6D20DB" w14:textId="77777777" w:rsidR="00EB0092" w:rsidRDefault="00EB0092" w:rsidP="00EB0092">
                  <w:pPr>
                    <w:pStyle w:val="Paragrafoelenco"/>
                    <w:ind w:left="0"/>
                  </w:pPr>
                </w:p>
              </w:tc>
            </w:tr>
            <w:tr w:rsidR="00EB0092" w14:paraId="0700BCBE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448A158" w14:textId="77777777" w:rsidR="00EB0092" w:rsidRDefault="00EB0092" w:rsidP="00EB0092">
                  <w:pPr>
                    <w:pStyle w:val="Paragrafoelenco"/>
                    <w:ind w:left="0"/>
                  </w:pPr>
                  <w:r>
                    <w:t>Ripeti Password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1626671" w14:textId="77777777" w:rsidR="00EB0092" w:rsidRDefault="00EB0092" w:rsidP="00EB0092">
                  <w:pPr>
                    <w:pStyle w:val="Paragrafoelenco"/>
                    <w:ind w:left="0"/>
                  </w:pPr>
                </w:p>
              </w:tc>
            </w:tr>
          </w:tbl>
          <w:p w14:paraId="425587A3" w14:textId="5C99694B" w:rsidR="00EB0092" w:rsidRDefault="00EB0092" w:rsidP="00EB0092">
            <w:pPr>
              <w:pStyle w:val="Paragrafoelenco"/>
              <w:numPr>
                <w:ilvl w:val="0"/>
                <w:numId w:val="10"/>
              </w:numPr>
              <w:ind w:left="452"/>
              <w:rPr>
                <w:kern w:val="2"/>
              </w:rPr>
            </w:pPr>
            <w:r>
              <w:t>L’utente preme sul pulsante “Registralo”</w:t>
            </w:r>
          </w:p>
        </w:tc>
      </w:tr>
      <w:tr w:rsidR="00EB0092" w14:paraId="53B3DF0F" w14:textId="77777777" w:rsidTr="00EB0092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F63749" w14:textId="77777777" w:rsidR="00EB0092" w:rsidRDefault="00EB0092" w:rsidP="00EB0092">
            <w:pPr>
              <w:rPr>
                <w:b/>
                <w:bCs/>
              </w:rPr>
            </w:pPr>
            <w:r>
              <w:rPr>
                <w:b/>
                <w:bCs/>
              </w:rPr>
              <w:t>Oracolo:</w:t>
            </w:r>
          </w:p>
        </w:tc>
      </w:tr>
      <w:tr w:rsidR="00EB0092" w14:paraId="12B10E5A" w14:textId="77777777" w:rsidTr="00EB0092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11FE3" w14:textId="77777777" w:rsidR="00EB0092" w:rsidRDefault="00EB0092" w:rsidP="00EB0092">
            <w:r>
              <w:t>La registrazione non è avvenuta perché i campi obbligatori non sono stati compilati</w:t>
            </w:r>
          </w:p>
        </w:tc>
      </w:tr>
    </w:tbl>
    <w:p w14:paraId="2D803FBB" w14:textId="77777777" w:rsidR="00EB0092" w:rsidRDefault="00EB0092" w:rsidP="00EB0092">
      <w:pPr>
        <w:tabs>
          <w:tab w:val="left" w:pos="3036"/>
        </w:tabs>
        <w:rPr>
          <w:rFonts w:ascii="Arial" w:hAnsi="Arial"/>
        </w:rPr>
      </w:pPr>
    </w:p>
    <w:tbl>
      <w:tblPr>
        <w:tblStyle w:val="Grigliatabella"/>
        <w:tblW w:w="0" w:type="auto"/>
        <w:tblInd w:w="426" w:type="dxa"/>
        <w:tblLook w:val="04A0" w:firstRow="1" w:lastRow="0" w:firstColumn="1" w:lastColumn="0" w:noHBand="0" w:noVBand="1"/>
      </w:tblPr>
      <w:tblGrid>
        <w:gridCol w:w="9201"/>
      </w:tblGrid>
      <w:tr w:rsidR="00EB0092" w14:paraId="6E868ED2" w14:textId="77777777" w:rsidTr="00EB0092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19A2C8" w14:textId="3919D306" w:rsidR="00EB0092" w:rsidRDefault="00EB0092" w:rsidP="00EB0092">
            <w:pPr>
              <w:rPr>
                <w:kern w:val="2"/>
              </w:rPr>
            </w:pPr>
            <w:r>
              <w:rPr>
                <w:b/>
                <w:bCs/>
              </w:rPr>
              <w:t xml:space="preserve">Test Case ID: </w:t>
            </w:r>
            <w:r>
              <w:t>TC 6.14</w:t>
            </w:r>
          </w:p>
        </w:tc>
      </w:tr>
      <w:tr w:rsidR="00EB0092" w14:paraId="23C0F30A" w14:textId="77777777" w:rsidTr="00EB0092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220906" w14:textId="77777777" w:rsidR="00EB0092" w:rsidRDefault="00EB0092" w:rsidP="00EB0092">
            <w:r>
              <w:rPr>
                <w:b/>
                <w:bCs/>
              </w:rPr>
              <w:t xml:space="preserve">Precondizioni: </w:t>
            </w:r>
          </w:p>
        </w:tc>
      </w:tr>
      <w:tr w:rsidR="00EB0092" w14:paraId="5ECDE90A" w14:textId="77777777" w:rsidTr="00EB0092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88187" w14:textId="2C0CFF1F" w:rsidR="00EB0092" w:rsidRDefault="00EB0092" w:rsidP="00EB0092">
            <w:r>
              <w:t>L’utente responsabile del personale si trova nella pagina di registrazione corriere</w:t>
            </w:r>
          </w:p>
        </w:tc>
      </w:tr>
      <w:tr w:rsidR="00EB0092" w14:paraId="5E448238" w14:textId="77777777" w:rsidTr="00EB0092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720C09" w14:textId="77777777" w:rsidR="00EB0092" w:rsidRDefault="00EB0092" w:rsidP="00EB0092">
            <w:pPr>
              <w:rPr>
                <w:b/>
                <w:bCs/>
              </w:rPr>
            </w:pPr>
            <w:r>
              <w:rPr>
                <w:b/>
                <w:bCs/>
              </w:rPr>
              <w:t>Flusso di Eventi:</w:t>
            </w:r>
          </w:p>
        </w:tc>
      </w:tr>
      <w:tr w:rsidR="00EB0092" w14:paraId="7F14DB3C" w14:textId="77777777" w:rsidTr="00EB0092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48D17" w14:textId="77777777" w:rsidR="00EB0092" w:rsidRDefault="00EB0092" w:rsidP="00EB0092">
            <w:pPr>
              <w:pStyle w:val="Paragrafoelenco"/>
              <w:numPr>
                <w:ilvl w:val="0"/>
                <w:numId w:val="10"/>
              </w:numPr>
              <w:ind w:left="452"/>
            </w:pPr>
            <w:r>
              <w:t>L’utente inserisce i seguenti dati:</w:t>
            </w:r>
          </w:p>
          <w:tbl>
            <w:tblPr>
              <w:tblStyle w:val="Grigliatabella"/>
              <w:tblW w:w="0" w:type="auto"/>
              <w:tblInd w:w="1297" w:type="dxa"/>
              <w:tblLook w:val="04A0" w:firstRow="1" w:lastRow="0" w:firstColumn="1" w:lastColumn="0" w:noHBand="0" w:noVBand="1"/>
            </w:tblPr>
            <w:tblGrid>
              <w:gridCol w:w="2546"/>
              <w:gridCol w:w="3686"/>
            </w:tblGrid>
            <w:tr w:rsidR="00825A18" w14:paraId="4950B517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1E570AA" w14:textId="77777777" w:rsidR="00825A18" w:rsidRDefault="00825A18" w:rsidP="00825A18">
                  <w:pPr>
                    <w:pStyle w:val="Paragrafoelenco"/>
                    <w:ind w:left="0"/>
                  </w:pPr>
                  <w:r>
                    <w:t>Nome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A200445" w14:textId="0091EBDB" w:rsidR="00825A18" w:rsidRDefault="00825A18" w:rsidP="00825A18">
                  <w:pPr>
                    <w:pStyle w:val="Paragrafoelenco"/>
                    <w:ind w:left="0"/>
                  </w:pPr>
                  <w:r>
                    <w:t>David</w:t>
                  </w:r>
                </w:p>
              </w:tc>
            </w:tr>
            <w:tr w:rsidR="00825A18" w14:paraId="59315FED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8400E05" w14:textId="77777777" w:rsidR="00825A18" w:rsidRDefault="00825A18" w:rsidP="00825A18">
                  <w:pPr>
                    <w:pStyle w:val="Paragrafoelenco"/>
                    <w:ind w:left="0"/>
                  </w:pPr>
                  <w:r>
                    <w:t>Cognome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C66A76B" w14:textId="406887CB" w:rsidR="00825A18" w:rsidRDefault="00825A18" w:rsidP="00825A18">
                  <w:pPr>
                    <w:pStyle w:val="Paragrafoelenco"/>
                    <w:ind w:left="0"/>
                  </w:pPr>
                  <w:r>
                    <w:t>Rubino</w:t>
                  </w:r>
                </w:p>
              </w:tc>
            </w:tr>
            <w:tr w:rsidR="00825A18" w14:paraId="40B9C444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639FFCE" w14:textId="77777777" w:rsidR="00825A18" w:rsidRDefault="00825A18" w:rsidP="00825A18">
                  <w:pPr>
                    <w:pStyle w:val="Paragrafoelenco"/>
                    <w:ind w:left="0"/>
                  </w:pPr>
                  <w:r>
                    <w:t>Indirizzo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A177395" w14:textId="5D325806" w:rsidR="00825A18" w:rsidRDefault="00825A18" w:rsidP="00825A18">
                  <w:pPr>
                    <w:pStyle w:val="Paragrafoelenco"/>
                    <w:ind w:left="0"/>
                  </w:pPr>
                  <w:r w:rsidRPr="00C1228D">
                    <w:t xml:space="preserve">Via </w:t>
                  </w:r>
                  <w:r>
                    <w:t>Giappone</w:t>
                  </w:r>
                </w:p>
              </w:tc>
            </w:tr>
            <w:tr w:rsidR="00825A18" w14:paraId="09D520A6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1AB33D4" w14:textId="77777777" w:rsidR="00825A18" w:rsidRDefault="00825A18" w:rsidP="00825A18">
                  <w:pPr>
                    <w:pStyle w:val="Paragrafoelenco"/>
                    <w:ind w:left="0"/>
                  </w:pPr>
                  <w:r>
                    <w:t>N</w:t>
                  </w:r>
                  <w:r>
                    <w:rPr>
                      <w:vertAlign w:val="superscript"/>
                    </w:rPr>
                    <w:t>o</w:t>
                  </w:r>
                  <w:r>
                    <w:t xml:space="preserve"> Civico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FF01EAA" w14:textId="7C360504" w:rsidR="00825A18" w:rsidRDefault="00825A18" w:rsidP="00825A18">
                  <w:pPr>
                    <w:pStyle w:val="Paragrafoelenco"/>
                    <w:ind w:left="0"/>
                  </w:pPr>
                  <w:r>
                    <w:t>11</w:t>
                  </w:r>
                </w:p>
              </w:tc>
            </w:tr>
            <w:tr w:rsidR="00EB0092" w14:paraId="772D9010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0523F52" w14:textId="77777777" w:rsidR="00EB0092" w:rsidRDefault="00EB0092" w:rsidP="00EB0092">
                  <w:pPr>
                    <w:pStyle w:val="Paragrafoelenco"/>
                    <w:ind w:left="0"/>
                  </w:pPr>
                  <w:r>
                    <w:t>CAP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E53FD69" w14:textId="32D71B24" w:rsidR="00EB0092" w:rsidRDefault="00EB0092" w:rsidP="00EB0092">
                  <w:pPr>
                    <w:pStyle w:val="Paragrafoelenco"/>
                    <w:ind w:left="0"/>
                  </w:pPr>
                  <w:r>
                    <w:t>8</w:t>
                  </w:r>
                  <w:r w:rsidR="00825A18">
                    <w:t>91</w:t>
                  </w:r>
                </w:p>
              </w:tc>
            </w:tr>
            <w:tr w:rsidR="00EB0092" w14:paraId="0D3A4E84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9FCBDCF" w14:textId="77777777" w:rsidR="00EB0092" w:rsidRDefault="00EB0092" w:rsidP="00EB0092">
                  <w:pPr>
                    <w:pStyle w:val="Paragrafoelenco"/>
                    <w:ind w:left="0"/>
                  </w:pPr>
                  <w:r>
                    <w:t xml:space="preserve">Email </w:t>
                  </w:r>
                  <w:proofErr w:type="spellStart"/>
                  <w:r>
                    <w:t>Address</w:t>
                  </w:r>
                  <w:proofErr w:type="spellEnd"/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0A7BC0" w14:textId="77777777" w:rsidR="00EB0092" w:rsidRDefault="00EB0092" w:rsidP="00EB0092">
                  <w:pPr>
                    <w:pStyle w:val="Paragrafoelenco"/>
                    <w:ind w:left="0"/>
                  </w:pPr>
                </w:p>
              </w:tc>
            </w:tr>
            <w:tr w:rsidR="00EB0092" w14:paraId="7CDF6C58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0E2E8A9" w14:textId="77777777" w:rsidR="00EB0092" w:rsidRDefault="00EB0092" w:rsidP="00EB0092">
                  <w:pPr>
                    <w:pStyle w:val="Paragrafoelenc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C04528A" w14:textId="77777777" w:rsidR="00EB0092" w:rsidRDefault="00EB0092" w:rsidP="00EB0092">
                  <w:pPr>
                    <w:pStyle w:val="Paragrafoelenco"/>
                    <w:ind w:left="0"/>
                  </w:pPr>
                </w:p>
              </w:tc>
            </w:tr>
            <w:tr w:rsidR="00EB0092" w14:paraId="7206EE99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24C61AF" w14:textId="77777777" w:rsidR="00EB0092" w:rsidRDefault="00EB0092" w:rsidP="00EB0092">
                  <w:pPr>
                    <w:pStyle w:val="Paragrafoelenco"/>
                    <w:ind w:left="0"/>
                  </w:pPr>
                  <w:r>
                    <w:t>Ripeti Password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74C37D6" w14:textId="77777777" w:rsidR="00EB0092" w:rsidRDefault="00EB0092" w:rsidP="00EB0092">
                  <w:pPr>
                    <w:pStyle w:val="Paragrafoelenco"/>
                    <w:ind w:left="0"/>
                  </w:pPr>
                </w:p>
              </w:tc>
            </w:tr>
          </w:tbl>
          <w:p w14:paraId="0EFC45F7" w14:textId="54978523" w:rsidR="00EB0092" w:rsidRDefault="00EB0092" w:rsidP="00EB0092">
            <w:pPr>
              <w:pStyle w:val="Paragrafoelenco"/>
              <w:numPr>
                <w:ilvl w:val="0"/>
                <w:numId w:val="10"/>
              </w:numPr>
              <w:ind w:left="452"/>
              <w:rPr>
                <w:kern w:val="2"/>
              </w:rPr>
            </w:pPr>
            <w:r>
              <w:t>L’utente preme sul pulsante “Registralo”</w:t>
            </w:r>
          </w:p>
        </w:tc>
      </w:tr>
      <w:tr w:rsidR="00EB0092" w14:paraId="475CEFB7" w14:textId="77777777" w:rsidTr="00EB0092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2B8A13" w14:textId="77777777" w:rsidR="00EB0092" w:rsidRDefault="00EB0092" w:rsidP="00EB0092">
            <w:pPr>
              <w:rPr>
                <w:b/>
                <w:bCs/>
              </w:rPr>
            </w:pPr>
            <w:r>
              <w:rPr>
                <w:b/>
                <w:bCs/>
              </w:rPr>
              <w:t>Oracolo:</w:t>
            </w:r>
          </w:p>
        </w:tc>
      </w:tr>
      <w:tr w:rsidR="00EB0092" w14:paraId="698EC4B1" w14:textId="77777777" w:rsidTr="00EB0092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52023" w14:textId="77777777" w:rsidR="00EB0092" w:rsidRDefault="00EB0092" w:rsidP="00EB0092">
            <w:r>
              <w:t>La registrazione non è avvenuta perché il campo “CAP” non rispetta la lunghezza</w:t>
            </w:r>
          </w:p>
        </w:tc>
      </w:tr>
    </w:tbl>
    <w:p w14:paraId="251C9C4F" w14:textId="77777777" w:rsidR="00EB0092" w:rsidRDefault="00EB0092" w:rsidP="00EB0092">
      <w:pPr>
        <w:tabs>
          <w:tab w:val="left" w:pos="3036"/>
        </w:tabs>
        <w:rPr>
          <w:rFonts w:ascii="Arial" w:hAnsi="Arial"/>
        </w:rPr>
      </w:pPr>
    </w:p>
    <w:tbl>
      <w:tblPr>
        <w:tblStyle w:val="Grigliatabella"/>
        <w:tblW w:w="0" w:type="auto"/>
        <w:tblInd w:w="426" w:type="dxa"/>
        <w:tblLook w:val="04A0" w:firstRow="1" w:lastRow="0" w:firstColumn="1" w:lastColumn="0" w:noHBand="0" w:noVBand="1"/>
      </w:tblPr>
      <w:tblGrid>
        <w:gridCol w:w="9201"/>
      </w:tblGrid>
      <w:tr w:rsidR="00EB0092" w14:paraId="417A8739" w14:textId="77777777" w:rsidTr="00EB0092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A54CA7" w14:textId="4B8EA884" w:rsidR="00EB0092" w:rsidRDefault="00EB0092" w:rsidP="00EB0092">
            <w:pPr>
              <w:rPr>
                <w:kern w:val="2"/>
              </w:rPr>
            </w:pPr>
            <w:r>
              <w:rPr>
                <w:b/>
                <w:bCs/>
              </w:rPr>
              <w:t xml:space="preserve">Test Case ID: </w:t>
            </w:r>
            <w:r>
              <w:t>TC 6.15</w:t>
            </w:r>
          </w:p>
        </w:tc>
      </w:tr>
      <w:tr w:rsidR="00EB0092" w14:paraId="353F6F4F" w14:textId="77777777" w:rsidTr="00EB0092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A26668" w14:textId="77777777" w:rsidR="00EB0092" w:rsidRDefault="00EB0092" w:rsidP="00EB0092">
            <w:r>
              <w:rPr>
                <w:b/>
                <w:bCs/>
              </w:rPr>
              <w:lastRenderedPageBreak/>
              <w:t xml:space="preserve">Precondizioni: </w:t>
            </w:r>
          </w:p>
        </w:tc>
      </w:tr>
      <w:tr w:rsidR="00EB0092" w14:paraId="1284909A" w14:textId="77777777" w:rsidTr="00EB0092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E0722" w14:textId="776140C3" w:rsidR="00EB0092" w:rsidRDefault="00EB0092" w:rsidP="00EB0092">
            <w:r>
              <w:t>L’utente responsabile del personale si trova nella pagina di registrazione corriere</w:t>
            </w:r>
          </w:p>
        </w:tc>
      </w:tr>
      <w:tr w:rsidR="00EB0092" w14:paraId="1E142708" w14:textId="77777777" w:rsidTr="00EB0092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AC10FB" w14:textId="77777777" w:rsidR="00EB0092" w:rsidRDefault="00EB0092" w:rsidP="00EB0092">
            <w:pPr>
              <w:rPr>
                <w:b/>
                <w:bCs/>
              </w:rPr>
            </w:pPr>
            <w:r>
              <w:rPr>
                <w:b/>
                <w:bCs/>
              </w:rPr>
              <w:t>Flusso di Eventi:</w:t>
            </w:r>
          </w:p>
        </w:tc>
      </w:tr>
      <w:tr w:rsidR="00EB0092" w14:paraId="5995CF81" w14:textId="77777777" w:rsidTr="00EB0092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A1A14" w14:textId="77777777" w:rsidR="00EB0092" w:rsidRDefault="00EB0092" w:rsidP="00EB0092">
            <w:pPr>
              <w:pStyle w:val="Paragrafoelenco"/>
              <w:numPr>
                <w:ilvl w:val="0"/>
                <w:numId w:val="10"/>
              </w:numPr>
              <w:ind w:left="452"/>
            </w:pPr>
            <w:r>
              <w:t>L’utente inserisce i seguenti dati:</w:t>
            </w:r>
          </w:p>
          <w:tbl>
            <w:tblPr>
              <w:tblStyle w:val="Grigliatabella"/>
              <w:tblW w:w="0" w:type="auto"/>
              <w:tblInd w:w="1297" w:type="dxa"/>
              <w:tblLook w:val="04A0" w:firstRow="1" w:lastRow="0" w:firstColumn="1" w:lastColumn="0" w:noHBand="0" w:noVBand="1"/>
            </w:tblPr>
            <w:tblGrid>
              <w:gridCol w:w="2546"/>
              <w:gridCol w:w="3686"/>
            </w:tblGrid>
            <w:tr w:rsidR="00825A18" w14:paraId="7B5F7677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8373647" w14:textId="77777777" w:rsidR="00825A18" w:rsidRDefault="00825A18" w:rsidP="00825A18">
                  <w:pPr>
                    <w:pStyle w:val="Paragrafoelenco"/>
                    <w:ind w:left="0"/>
                  </w:pPr>
                  <w:r>
                    <w:t>Nome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92A0070" w14:textId="763464D3" w:rsidR="00825A18" w:rsidRDefault="00825A18" w:rsidP="00825A18">
                  <w:pPr>
                    <w:pStyle w:val="Paragrafoelenco"/>
                    <w:ind w:left="0"/>
                  </w:pPr>
                  <w:r>
                    <w:t>David</w:t>
                  </w:r>
                </w:p>
              </w:tc>
            </w:tr>
            <w:tr w:rsidR="00825A18" w14:paraId="2C0768C1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850B2C3" w14:textId="77777777" w:rsidR="00825A18" w:rsidRDefault="00825A18" w:rsidP="00825A18">
                  <w:pPr>
                    <w:pStyle w:val="Paragrafoelenco"/>
                    <w:ind w:left="0"/>
                  </w:pPr>
                  <w:r>
                    <w:t>Cognome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AE69C4F" w14:textId="2FA011D5" w:rsidR="00825A18" w:rsidRDefault="00825A18" w:rsidP="00825A18">
                  <w:pPr>
                    <w:pStyle w:val="Paragrafoelenco"/>
                    <w:ind w:left="0"/>
                  </w:pPr>
                  <w:r>
                    <w:t>Rubino</w:t>
                  </w:r>
                </w:p>
              </w:tc>
            </w:tr>
            <w:tr w:rsidR="00825A18" w14:paraId="267FBF21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34A76E0" w14:textId="77777777" w:rsidR="00825A18" w:rsidRDefault="00825A18" w:rsidP="00825A18">
                  <w:pPr>
                    <w:pStyle w:val="Paragrafoelenco"/>
                    <w:ind w:left="0"/>
                  </w:pPr>
                  <w:r>
                    <w:t>Indirizzo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ABF4325" w14:textId="5C4D687E" w:rsidR="00825A18" w:rsidRDefault="00825A18" w:rsidP="00825A18">
                  <w:pPr>
                    <w:pStyle w:val="Paragrafoelenco"/>
                    <w:ind w:left="0"/>
                  </w:pPr>
                  <w:r w:rsidRPr="00C1228D">
                    <w:t xml:space="preserve">Via </w:t>
                  </w:r>
                  <w:r>
                    <w:t>Giappone</w:t>
                  </w:r>
                </w:p>
              </w:tc>
            </w:tr>
            <w:tr w:rsidR="00825A18" w14:paraId="6E7010B6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DD422EB" w14:textId="77777777" w:rsidR="00825A18" w:rsidRDefault="00825A18" w:rsidP="00825A18">
                  <w:pPr>
                    <w:pStyle w:val="Paragrafoelenco"/>
                    <w:ind w:left="0"/>
                  </w:pPr>
                  <w:r>
                    <w:t>N</w:t>
                  </w:r>
                  <w:r>
                    <w:rPr>
                      <w:vertAlign w:val="superscript"/>
                    </w:rPr>
                    <w:t>o</w:t>
                  </w:r>
                  <w:r>
                    <w:t xml:space="preserve"> Civico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E4C4141" w14:textId="657FA73A" w:rsidR="00825A18" w:rsidRDefault="00825A18" w:rsidP="00825A18">
                  <w:pPr>
                    <w:pStyle w:val="Paragrafoelenco"/>
                    <w:ind w:left="0"/>
                  </w:pPr>
                  <w:r>
                    <w:t>11</w:t>
                  </w:r>
                </w:p>
              </w:tc>
            </w:tr>
            <w:tr w:rsidR="00825A18" w14:paraId="2DC65105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C3DF580" w14:textId="77777777" w:rsidR="00825A18" w:rsidRDefault="00825A18" w:rsidP="00825A18">
                  <w:pPr>
                    <w:pStyle w:val="Paragrafoelenco"/>
                    <w:ind w:left="0"/>
                  </w:pPr>
                  <w:r>
                    <w:t>CAP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000122E" w14:textId="1E53C6F1" w:rsidR="00825A18" w:rsidRDefault="00825A18" w:rsidP="00825A18">
                  <w:pPr>
                    <w:pStyle w:val="Paragrafoelenco"/>
                    <w:ind w:left="0"/>
                  </w:pPr>
                  <w:r>
                    <w:t>891*4</w:t>
                  </w:r>
                </w:p>
              </w:tc>
            </w:tr>
            <w:tr w:rsidR="00EB0092" w14:paraId="00A13545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C1EEC48" w14:textId="77777777" w:rsidR="00EB0092" w:rsidRDefault="00EB0092" w:rsidP="00EB0092">
                  <w:pPr>
                    <w:pStyle w:val="Paragrafoelenco"/>
                    <w:ind w:left="0"/>
                  </w:pPr>
                  <w:r>
                    <w:t xml:space="preserve">Email </w:t>
                  </w:r>
                  <w:proofErr w:type="spellStart"/>
                  <w:r>
                    <w:t>Address</w:t>
                  </w:r>
                  <w:proofErr w:type="spellEnd"/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95B5A3A" w14:textId="77777777" w:rsidR="00EB0092" w:rsidRDefault="00EB0092" w:rsidP="00EB0092">
                  <w:pPr>
                    <w:pStyle w:val="Paragrafoelenco"/>
                    <w:ind w:left="0"/>
                  </w:pPr>
                </w:p>
              </w:tc>
            </w:tr>
            <w:tr w:rsidR="00EB0092" w14:paraId="208C8AEF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3855582" w14:textId="77777777" w:rsidR="00EB0092" w:rsidRDefault="00EB0092" w:rsidP="00EB0092">
                  <w:pPr>
                    <w:pStyle w:val="Paragrafoelenc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D2E33F7" w14:textId="77777777" w:rsidR="00EB0092" w:rsidRDefault="00EB0092" w:rsidP="00EB0092">
                  <w:pPr>
                    <w:pStyle w:val="Paragrafoelenco"/>
                    <w:ind w:left="0"/>
                  </w:pPr>
                </w:p>
              </w:tc>
            </w:tr>
            <w:tr w:rsidR="00EB0092" w14:paraId="6ABA1428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ABAC492" w14:textId="77777777" w:rsidR="00EB0092" w:rsidRDefault="00EB0092" w:rsidP="00EB0092">
                  <w:pPr>
                    <w:pStyle w:val="Paragrafoelenco"/>
                    <w:ind w:left="0"/>
                  </w:pPr>
                  <w:r>
                    <w:t>Ripeti Password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A13F565" w14:textId="77777777" w:rsidR="00EB0092" w:rsidRDefault="00EB0092" w:rsidP="00EB0092">
                  <w:pPr>
                    <w:pStyle w:val="Paragrafoelenco"/>
                    <w:ind w:left="0"/>
                  </w:pPr>
                </w:p>
              </w:tc>
            </w:tr>
          </w:tbl>
          <w:p w14:paraId="7FA43518" w14:textId="24BD8F21" w:rsidR="00EB0092" w:rsidRDefault="00EB0092" w:rsidP="00EB0092">
            <w:pPr>
              <w:pStyle w:val="Paragrafoelenco"/>
              <w:numPr>
                <w:ilvl w:val="0"/>
                <w:numId w:val="10"/>
              </w:numPr>
              <w:ind w:left="452"/>
              <w:rPr>
                <w:kern w:val="2"/>
              </w:rPr>
            </w:pPr>
            <w:r>
              <w:t>L’utente preme sul pulsante “Registralo”</w:t>
            </w:r>
          </w:p>
        </w:tc>
      </w:tr>
      <w:tr w:rsidR="00EB0092" w14:paraId="2138645F" w14:textId="77777777" w:rsidTr="00EB0092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467661" w14:textId="77777777" w:rsidR="00EB0092" w:rsidRDefault="00EB0092" w:rsidP="00EB0092">
            <w:pPr>
              <w:rPr>
                <w:b/>
                <w:bCs/>
              </w:rPr>
            </w:pPr>
            <w:r>
              <w:rPr>
                <w:b/>
                <w:bCs/>
              </w:rPr>
              <w:t>Oracolo:</w:t>
            </w:r>
          </w:p>
        </w:tc>
      </w:tr>
      <w:tr w:rsidR="00EB0092" w14:paraId="48843C14" w14:textId="77777777" w:rsidTr="00EB0092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F5107" w14:textId="77777777" w:rsidR="00EB0092" w:rsidRDefault="00EB0092" w:rsidP="00EB0092">
            <w:r>
              <w:t>La registrazione non è avvenuta perché il campo “CAP” non rispetta il formato</w:t>
            </w:r>
          </w:p>
        </w:tc>
      </w:tr>
    </w:tbl>
    <w:p w14:paraId="1401B07F" w14:textId="77777777" w:rsidR="00EB0092" w:rsidRDefault="00EB0092" w:rsidP="00EB0092">
      <w:pPr>
        <w:tabs>
          <w:tab w:val="left" w:pos="3036"/>
        </w:tabs>
        <w:rPr>
          <w:rFonts w:ascii="Arial" w:hAnsi="Arial"/>
        </w:rPr>
      </w:pPr>
    </w:p>
    <w:tbl>
      <w:tblPr>
        <w:tblStyle w:val="Grigliatabella"/>
        <w:tblW w:w="0" w:type="auto"/>
        <w:tblInd w:w="426" w:type="dxa"/>
        <w:tblLook w:val="04A0" w:firstRow="1" w:lastRow="0" w:firstColumn="1" w:lastColumn="0" w:noHBand="0" w:noVBand="1"/>
      </w:tblPr>
      <w:tblGrid>
        <w:gridCol w:w="9201"/>
      </w:tblGrid>
      <w:tr w:rsidR="00EB0092" w14:paraId="71F7FD73" w14:textId="77777777" w:rsidTr="00EB0092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DCBAD3" w14:textId="4AD603D7" w:rsidR="00EB0092" w:rsidRDefault="00EB0092" w:rsidP="00EB0092">
            <w:pPr>
              <w:rPr>
                <w:kern w:val="2"/>
              </w:rPr>
            </w:pPr>
            <w:r>
              <w:rPr>
                <w:b/>
                <w:bCs/>
              </w:rPr>
              <w:t xml:space="preserve">Test Case ID: </w:t>
            </w:r>
            <w:r>
              <w:t>TC 6.16</w:t>
            </w:r>
          </w:p>
        </w:tc>
      </w:tr>
      <w:tr w:rsidR="00EB0092" w14:paraId="4779D6D4" w14:textId="77777777" w:rsidTr="00EB0092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C32BF2" w14:textId="77777777" w:rsidR="00EB0092" w:rsidRDefault="00EB0092" w:rsidP="00EB0092">
            <w:r>
              <w:rPr>
                <w:b/>
                <w:bCs/>
              </w:rPr>
              <w:t xml:space="preserve">Precondizioni: </w:t>
            </w:r>
          </w:p>
        </w:tc>
      </w:tr>
      <w:tr w:rsidR="00EB0092" w14:paraId="557B2F5C" w14:textId="77777777" w:rsidTr="00EB0092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35CC8" w14:textId="05624D94" w:rsidR="00EB0092" w:rsidRDefault="00EB0092" w:rsidP="00EB0092">
            <w:r>
              <w:t>L’utente responsabile del personale si trova nella pagina di registrazione corriere</w:t>
            </w:r>
          </w:p>
        </w:tc>
      </w:tr>
      <w:tr w:rsidR="00EB0092" w14:paraId="08EDD3AE" w14:textId="77777777" w:rsidTr="00EB0092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D4B9EE" w14:textId="77777777" w:rsidR="00EB0092" w:rsidRDefault="00EB0092" w:rsidP="00EB0092">
            <w:pPr>
              <w:rPr>
                <w:b/>
                <w:bCs/>
              </w:rPr>
            </w:pPr>
            <w:r>
              <w:rPr>
                <w:b/>
                <w:bCs/>
              </w:rPr>
              <w:t>Flusso di Eventi:</w:t>
            </w:r>
          </w:p>
        </w:tc>
      </w:tr>
      <w:tr w:rsidR="00EB0092" w14:paraId="03ED7482" w14:textId="77777777" w:rsidTr="00EB0092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E6333" w14:textId="77777777" w:rsidR="00EB0092" w:rsidRDefault="00EB0092" w:rsidP="00EB0092">
            <w:pPr>
              <w:pStyle w:val="Paragrafoelenco"/>
              <w:numPr>
                <w:ilvl w:val="0"/>
                <w:numId w:val="10"/>
              </w:numPr>
              <w:ind w:left="452"/>
            </w:pPr>
            <w:r>
              <w:t>L’utente inserisce i seguenti dati:</w:t>
            </w:r>
          </w:p>
          <w:tbl>
            <w:tblPr>
              <w:tblStyle w:val="Grigliatabella"/>
              <w:tblW w:w="0" w:type="auto"/>
              <w:tblInd w:w="1297" w:type="dxa"/>
              <w:tblLook w:val="04A0" w:firstRow="1" w:lastRow="0" w:firstColumn="1" w:lastColumn="0" w:noHBand="0" w:noVBand="1"/>
            </w:tblPr>
            <w:tblGrid>
              <w:gridCol w:w="2546"/>
              <w:gridCol w:w="3686"/>
            </w:tblGrid>
            <w:tr w:rsidR="00825A18" w14:paraId="388B03A7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C905CB7" w14:textId="77777777" w:rsidR="00825A18" w:rsidRDefault="00825A18" w:rsidP="00825A18">
                  <w:pPr>
                    <w:pStyle w:val="Paragrafoelenco"/>
                    <w:ind w:left="0"/>
                  </w:pPr>
                  <w:r>
                    <w:t>Nome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941B35F" w14:textId="1CBDBD74" w:rsidR="00825A18" w:rsidRDefault="00825A18" w:rsidP="00825A18">
                  <w:pPr>
                    <w:pStyle w:val="Paragrafoelenco"/>
                    <w:ind w:left="0"/>
                  </w:pPr>
                  <w:r>
                    <w:t>David</w:t>
                  </w:r>
                </w:p>
              </w:tc>
            </w:tr>
            <w:tr w:rsidR="00825A18" w14:paraId="1DC1A8D0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817E3BA" w14:textId="77777777" w:rsidR="00825A18" w:rsidRDefault="00825A18" w:rsidP="00825A18">
                  <w:pPr>
                    <w:pStyle w:val="Paragrafoelenco"/>
                    <w:ind w:left="0"/>
                  </w:pPr>
                  <w:r>
                    <w:t>Cognome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882A0A" w14:textId="171109C9" w:rsidR="00825A18" w:rsidRDefault="00825A18" w:rsidP="00825A18">
                  <w:pPr>
                    <w:pStyle w:val="Paragrafoelenco"/>
                    <w:ind w:left="0"/>
                  </w:pPr>
                  <w:r>
                    <w:t>Rubino</w:t>
                  </w:r>
                </w:p>
              </w:tc>
            </w:tr>
            <w:tr w:rsidR="00825A18" w14:paraId="4836910E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975EB9C" w14:textId="77777777" w:rsidR="00825A18" w:rsidRDefault="00825A18" w:rsidP="00825A18">
                  <w:pPr>
                    <w:pStyle w:val="Paragrafoelenco"/>
                    <w:ind w:left="0"/>
                  </w:pPr>
                  <w:r>
                    <w:t>Indirizzo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DC946B" w14:textId="3DB97F78" w:rsidR="00825A18" w:rsidRDefault="00825A18" w:rsidP="00825A18">
                  <w:pPr>
                    <w:pStyle w:val="Paragrafoelenco"/>
                    <w:ind w:left="0"/>
                  </w:pPr>
                  <w:r w:rsidRPr="00C1228D">
                    <w:t xml:space="preserve">Via </w:t>
                  </w:r>
                  <w:r>
                    <w:t>Giappone</w:t>
                  </w:r>
                </w:p>
              </w:tc>
            </w:tr>
            <w:tr w:rsidR="00825A18" w14:paraId="2858228F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067AB29" w14:textId="77777777" w:rsidR="00825A18" w:rsidRDefault="00825A18" w:rsidP="00825A18">
                  <w:pPr>
                    <w:pStyle w:val="Paragrafoelenco"/>
                    <w:ind w:left="0"/>
                  </w:pPr>
                  <w:r>
                    <w:t>N</w:t>
                  </w:r>
                  <w:r>
                    <w:rPr>
                      <w:vertAlign w:val="superscript"/>
                    </w:rPr>
                    <w:t>o</w:t>
                  </w:r>
                  <w:r>
                    <w:t xml:space="preserve"> Civico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41E455F" w14:textId="34DA9A8A" w:rsidR="00825A18" w:rsidRDefault="00825A18" w:rsidP="00825A18">
                  <w:pPr>
                    <w:pStyle w:val="Paragrafoelenco"/>
                    <w:ind w:left="0"/>
                  </w:pPr>
                  <w:r>
                    <w:t>11</w:t>
                  </w:r>
                </w:p>
              </w:tc>
            </w:tr>
            <w:tr w:rsidR="00825A18" w14:paraId="52BE4361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83281A5" w14:textId="77777777" w:rsidR="00825A18" w:rsidRDefault="00825A18" w:rsidP="00825A18">
                  <w:pPr>
                    <w:pStyle w:val="Paragrafoelenco"/>
                    <w:ind w:left="0"/>
                  </w:pPr>
                  <w:r>
                    <w:t>CAP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4A46B8A" w14:textId="26EA0022" w:rsidR="00825A18" w:rsidRDefault="00825A18" w:rsidP="00825A18">
                  <w:pPr>
                    <w:pStyle w:val="Paragrafoelenco"/>
                    <w:ind w:left="0"/>
                  </w:pPr>
                  <w:r>
                    <w:t>89194</w:t>
                  </w:r>
                </w:p>
              </w:tc>
            </w:tr>
            <w:tr w:rsidR="00EB0092" w14:paraId="20F9F627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82BCD8E" w14:textId="77777777" w:rsidR="00EB0092" w:rsidRDefault="00EB0092" w:rsidP="00EB0092">
                  <w:pPr>
                    <w:pStyle w:val="Paragrafoelenco"/>
                    <w:ind w:left="0"/>
                  </w:pPr>
                  <w:r>
                    <w:t xml:space="preserve">Email </w:t>
                  </w:r>
                  <w:proofErr w:type="spellStart"/>
                  <w:r>
                    <w:t>Address</w:t>
                  </w:r>
                  <w:proofErr w:type="spellEnd"/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379C14F" w14:textId="77777777" w:rsidR="00EB0092" w:rsidRDefault="00EB0092" w:rsidP="00EB0092">
                  <w:pPr>
                    <w:pStyle w:val="Paragrafoelenco"/>
                    <w:ind w:left="0"/>
                  </w:pPr>
                </w:p>
              </w:tc>
            </w:tr>
            <w:tr w:rsidR="00EB0092" w14:paraId="6E384715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064F2C9" w14:textId="77777777" w:rsidR="00EB0092" w:rsidRDefault="00EB0092" w:rsidP="00EB0092">
                  <w:pPr>
                    <w:pStyle w:val="Paragrafoelenc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C2E0D6" w14:textId="77777777" w:rsidR="00EB0092" w:rsidRDefault="00EB0092" w:rsidP="00EB0092">
                  <w:pPr>
                    <w:pStyle w:val="Paragrafoelenco"/>
                    <w:ind w:left="0"/>
                  </w:pPr>
                </w:p>
              </w:tc>
            </w:tr>
            <w:tr w:rsidR="00EB0092" w14:paraId="7A451115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00BEC91" w14:textId="77777777" w:rsidR="00EB0092" w:rsidRDefault="00EB0092" w:rsidP="00EB0092">
                  <w:pPr>
                    <w:pStyle w:val="Paragrafoelenco"/>
                    <w:ind w:left="0"/>
                  </w:pPr>
                  <w:r>
                    <w:t>Ripeti Password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47F1492" w14:textId="77777777" w:rsidR="00EB0092" w:rsidRDefault="00EB0092" w:rsidP="00EB0092">
                  <w:pPr>
                    <w:pStyle w:val="Paragrafoelenco"/>
                    <w:ind w:left="0"/>
                  </w:pPr>
                </w:p>
              </w:tc>
            </w:tr>
          </w:tbl>
          <w:p w14:paraId="46AD5D9F" w14:textId="0DD7E31A" w:rsidR="00EB0092" w:rsidRDefault="00EB0092" w:rsidP="00EB0092">
            <w:pPr>
              <w:pStyle w:val="Paragrafoelenco"/>
              <w:numPr>
                <w:ilvl w:val="0"/>
                <w:numId w:val="10"/>
              </w:numPr>
              <w:ind w:left="452"/>
              <w:rPr>
                <w:kern w:val="2"/>
              </w:rPr>
            </w:pPr>
            <w:r>
              <w:t>L’utente preme sul pulsante “Registralo”</w:t>
            </w:r>
          </w:p>
        </w:tc>
      </w:tr>
      <w:tr w:rsidR="00EB0092" w14:paraId="2B08C8DA" w14:textId="77777777" w:rsidTr="00EB0092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9B473D" w14:textId="77777777" w:rsidR="00EB0092" w:rsidRDefault="00EB0092" w:rsidP="00EB0092">
            <w:pPr>
              <w:rPr>
                <w:b/>
                <w:bCs/>
              </w:rPr>
            </w:pPr>
            <w:r>
              <w:rPr>
                <w:b/>
                <w:bCs/>
              </w:rPr>
              <w:t>Oracolo:</w:t>
            </w:r>
          </w:p>
        </w:tc>
      </w:tr>
      <w:tr w:rsidR="00EB0092" w14:paraId="36928A18" w14:textId="77777777" w:rsidTr="00EB0092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E16EF" w14:textId="77777777" w:rsidR="00EB0092" w:rsidRDefault="00EB0092" w:rsidP="00EB0092">
            <w:r>
              <w:t>La registrazione non è avvenuta perché i campi obbligatori non sono stati compilati</w:t>
            </w:r>
          </w:p>
        </w:tc>
      </w:tr>
    </w:tbl>
    <w:p w14:paraId="2EC88832" w14:textId="77777777" w:rsidR="00EB0092" w:rsidRDefault="00EB0092" w:rsidP="00EB0092">
      <w:pPr>
        <w:tabs>
          <w:tab w:val="left" w:pos="3036"/>
        </w:tabs>
        <w:rPr>
          <w:rFonts w:ascii="Arial" w:hAnsi="Arial"/>
        </w:rPr>
      </w:pPr>
    </w:p>
    <w:tbl>
      <w:tblPr>
        <w:tblStyle w:val="Grigliatabella"/>
        <w:tblW w:w="0" w:type="auto"/>
        <w:tblInd w:w="426" w:type="dxa"/>
        <w:tblLook w:val="04A0" w:firstRow="1" w:lastRow="0" w:firstColumn="1" w:lastColumn="0" w:noHBand="0" w:noVBand="1"/>
      </w:tblPr>
      <w:tblGrid>
        <w:gridCol w:w="9201"/>
      </w:tblGrid>
      <w:tr w:rsidR="00EB0092" w14:paraId="354D8431" w14:textId="77777777" w:rsidTr="00EB0092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1DB8F5" w14:textId="2B4FB256" w:rsidR="00EB0092" w:rsidRDefault="00EB0092" w:rsidP="00EB0092">
            <w:pPr>
              <w:rPr>
                <w:kern w:val="2"/>
              </w:rPr>
            </w:pPr>
            <w:r>
              <w:rPr>
                <w:b/>
                <w:bCs/>
              </w:rPr>
              <w:t xml:space="preserve">Test Case ID: </w:t>
            </w:r>
            <w:r>
              <w:t>TC 6.17</w:t>
            </w:r>
          </w:p>
        </w:tc>
      </w:tr>
      <w:tr w:rsidR="00EB0092" w14:paraId="01905090" w14:textId="77777777" w:rsidTr="00EB0092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D528EF" w14:textId="77777777" w:rsidR="00EB0092" w:rsidRDefault="00EB0092" w:rsidP="00EB0092">
            <w:r>
              <w:rPr>
                <w:b/>
                <w:bCs/>
              </w:rPr>
              <w:t xml:space="preserve">Precondizioni: </w:t>
            </w:r>
          </w:p>
        </w:tc>
      </w:tr>
      <w:tr w:rsidR="00EB0092" w14:paraId="040EA079" w14:textId="77777777" w:rsidTr="00EB0092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F61FB" w14:textId="62B0FF65" w:rsidR="00EB0092" w:rsidRDefault="00EB0092" w:rsidP="00EB0092">
            <w:r>
              <w:t>L’utente responsabile del personale si trova nella pagina di registrazione corriere</w:t>
            </w:r>
          </w:p>
        </w:tc>
      </w:tr>
      <w:tr w:rsidR="00EB0092" w14:paraId="62B19A45" w14:textId="77777777" w:rsidTr="00EB0092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2EE91B" w14:textId="77777777" w:rsidR="00EB0092" w:rsidRDefault="00EB0092" w:rsidP="00EB0092">
            <w:pPr>
              <w:rPr>
                <w:b/>
                <w:bCs/>
              </w:rPr>
            </w:pPr>
            <w:r>
              <w:rPr>
                <w:b/>
                <w:bCs/>
              </w:rPr>
              <w:t>Flusso di Eventi:</w:t>
            </w:r>
          </w:p>
        </w:tc>
      </w:tr>
      <w:tr w:rsidR="00EB0092" w14:paraId="6A37DBAC" w14:textId="77777777" w:rsidTr="00EB0092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828F9" w14:textId="77777777" w:rsidR="00EB0092" w:rsidRDefault="00EB0092" w:rsidP="00EB0092">
            <w:pPr>
              <w:pStyle w:val="Paragrafoelenco"/>
              <w:numPr>
                <w:ilvl w:val="0"/>
                <w:numId w:val="10"/>
              </w:numPr>
              <w:ind w:left="452"/>
            </w:pPr>
            <w:r>
              <w:t>L’utente inserisce i seguenti dati:</w:t>
            </w:r>
          </w:p>
          <w:tbl>
            <w:tblPr>
              <w:tblStyle w:val="Grigliatabella"/>
              <w:tblW w:w="0" w:type="auto"/>
              <w:tblInd w:w="1297" w:type="dxa"/>
              <w:tblLook w:val="04A0" w:firstRow="1" w:lastRow="0" w:firstColumn="1" w:lastColumn="0" w:noHBand="0" w:noVBand="1"/>
            </w:tblPr>
            <w:tblGrid>
              <w:gridCol w:w="2546"/>
              <w:gridCol w:w="3686"/>
            </w:tblGrid>
            <w:tr w:rsidR="00825A18" w14:paraId="7E288A8D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6C8C57A" w14:textId="77777777" w:rsidR="00825A18" w:rsidRDefault="00825A18" w:rsidP="00825A18">
                  <w:pPr>
                    <w:pStyle w:val="Paragrafoelenco"/>
                    <w:ind w:left="0"/>
                  </w:pPr>
                  <w:r>
                    <w:t>Nome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F4CBE2D" w14:textId="5850334C" w:rsidR="00825A18" w:rsidRDefault="00825A18" w:rsidP="00825A18">
                  <w:pPr>
                    <w:pStyle w:val="Paragrafoelenco"/>
                    <w:ind w:left="0"/>
                  </w:pPr>
                  <w:r>
                    <w:t>David</w:t>
                  </w:r>
                </w:p>
              </w:tc>
            </w:tr>
            <w:tr w:rsidR="00825A18" w14:paraId="4A03BD7D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4584AFD" w14:textId="77777777" w:rsidR="00825A18" w:rsidRDefault="00825A18" w:rsidP="00825A18">
                  <w:pPr>
                    <w:pStyle w:val="Paragrafoelenco"/>
                    <w:ind w:left="0"/>
                  </w:pPr>
                  <w:r>
                    <w:t>Cognome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A41D134" w14:textId="27794BDB" w:rsidR="00825A18" w:rsidRDefault="00825A18" w:rsidP="00825A18">
                  <w:pPr>
                    <w:pStyle w:val="Paragrafoelenco"/>
                    <w:ind w:left="0"/>
                  </w:pPr>
                  <w:r>
                    <w:t>Rubino</w:t>
                  </w:r>
                </w:p>
              </w:tc>
            </w:tr>
            <w:tr w:rsidR="00825A18" w14:paraId="67978C8F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C893928" w14:textId="77777777" w:rsidR="00825A18" w:rsidRDefault="00825A18" w:rsidP="00825A18">
                  <w:pPr>
                    <w:pStyle w:val="Paragrafoelenco"/>
                    <w:ind w:left="0"/>
                  </w:pPr>
                  <w:r>
                    <w:t>Indirizzo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76277B8" w14:textId="3C383BB5" w:rsidR="00825A18" w:rsidRDefault="00825A18" w:rsidP="00825A18">
                  <w:pPr>
                    <w:pStyle w:val="Paragrafoelenco"/>
                    <w:ind w:left="0"/>
                  </w:pPr>
                  <w:r w:rsidRPr="00C1228D">
                    <w:t xml:space="preserve">Via </w:t>
                  </w:r>
                  <w:r>
                    <w:t>Giappone</w:t>
                  </w:r>
                </w:p>
              </w:tc>
            </w:tr>
            <w:tr w:rsidR="00825A18" w14:paraId="1677D09F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BF82510" w14:textId="77777777" w:rsidR="00825A18" w:rsidRDefault="00825A18" w:rsidP="00825A18">
                  <w:pPr>
                    <w:pStyle w:val="Paragrafoelenco"/>
                    <w:ind w:left="0"/>
                  </w:pPr>
                  <w:r>
                    <w:t>N</w:t>
                  </w:r>
                  <w:r>
                    <w:rPr>
                      <w:vertAlign w:val="superscript"/>
                    </w:rPr>
                    <w:t>o</w:t>
                  </w:r>
                  <w:r>
                    <w:t xml:space="preserve"> Civico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9B2ABDB" w14:textId="3A14CCB7" w:rsidR="00825A18" w:rsidRDefault="00825A18" w:rsidP="00825A18">
                  <w:pPr>
                    <w:pStyle w:val="Paragrafoelenco"/>
                    <w:ind w:left="0"/>
                  </w:pPr>
                  <w:r>
                    <w:t>11</w:t>
                  </w:r>
                </w:p>
              </w:tc>
            </w:tr>
            <w:tr w:rsidR="00825A18" w14:paraId="0873E06D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D8B11FF" w14:textId="77777777" w:rsidR="00825A18" w:rsidRDefault="00825A18" w:rsidP="00825A18">
                  <w:pPr>
                    <w:pStyle w:val="Paragrafoelenco"/>
                    <w:ind w:left="0"/>
                  </w:pPr>
                  <w:r>
                    <w:t>CAP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3E19E3" w14:textId="1D61E634" w:rsidR="00825A18" w:rsidRDefault="00825A18" w:rsidP="00825A18">
                  <w:pPr>
                    <w:pStyle w:val="Paragrafoelenco"/>
                    <w:ind w:left="0"/>
                  </w:pPr>
                  <w:r>
                    <w:t>89194</w:t>
                  </w:r>
                </w:p>
              </w:tc>
            </w:tr>
            <w:tr w:rsidR="00EB0092" w14:paraId="08B0F908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0756999" w14:textId="77777777" w:rsidR="00EB0092" w:rsidRDefault="00EB0092" w:rsidP="00EB0092">
                  <w:pPr>
                    <w:pStyle w:val="Paragrafoelenco"/>
                    <w:ind w:left="0"/>
                  </w:pPr>
                  <w:r>
                    <w:t xml:space="preserve">Email </w:t>
                  </w:r>
                  <w:proofErr w:type="spellStart"/>
                  <w:r>
                    <w:t>Address</w:t>
                  </w:r>
                  <w:proofErr w:type="spellEnd"/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360EEAC" w14:textId="6F0EBE19" w:rsidR="00EB0092" w:rsidRDefault="00825A18" w:rsidP="00EB0092">
                  <w:pPr>
                    <w:pStyle w:val="Paragrafoelenco"/>
                    <w:ind w:left="0"/>
                  </w:pPr>
                  <w:proofErr w:type="spellStart"/>
                  <w:r>
                    <w:t>david</w:t>
                  </w:r>
                  <w:proofErr w:type="spellEnd"/>
                  <w:r w:rsidR="00EB0092">
                    <w:t>@</w:t>
                  </w:r>
                </w:p>
              </w:tc>
            </w:tr>
            <w:tr w:rsidR="00EB0092" w14:paraId="1BEE03F1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84E5265" w14:textId="77777777" w:rsidR="00EB0092" w:rsidRDefault="00EB0092" w:rsidP="00EB0092">
                  <w:pPr>
                    <w:pStyle w:val="Paragrafoelenc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FBB9FCB" w14:textId="77777777" w:rsidR="00EB0092" w:rsidRDefault="00EB0092" w:rsidP="00EB0092">
                  <w:pPr>
                    <w:pStyle w:val="Paragrafoelenco"/>
                    <w:ind w:left="0"/>
                  </w:pPr>
                </w:p>
              </w:tc>
            </w:tr>
            <w:tr w:rsidR="00EB0092" w14:paraId="27AF29F6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519FC2F" w14:textId="77777777" w:rsidR="00EB0092" w:rsidRDefault="00EB0092" w:rsidP="00EB0092">
                  <w:pPr>
                    <w:pStyle w:val="Paragrafoelenco"/>
                    <w:ind w:left="0"/>
                  </w:pPr>
                  <w:r>
                    <w:t>Ripeti Password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0EC636E" w14:textId="77777777" w:rsidR="00EB0092" w:rsidRDefault="00EB0092" w:rsidP="00EB0092">
                  <w:pPr>
                    <w:pStyle w:val="Paragrafoelenco"/>
                    <w:ind w:left="0"/>
                  </w:pPr>
                </w:p>
              </w:tc>
            </w:tr>
          </w:tbl>
          <w:p w14:paraId="05E98249" w14:textId="04418986" w:rsidR="00EB0092" w:rsidRDefault="00EB0092" w:rsidP="00EB0092">
            <w:pPr>
              <w:pStyle w:val="Paragrafoelenco"/>
              <w:numPr>
                <w:ilvl w:val="0"/>
                <w:numId w:val="10"/>
              </w:numPr>
              <w:ind w:left="452"/>
              <w:rPr>
                <w:kern w:val="2"/>
              </w:rPr>
            </w:pPr>
            <w:r>
              <w:lastRenderedPageBreak/>
              <w:t>L’utente preme sul pulsante “Registralo”</w:t>
            </w:r>
          </w:p>
        </w:tc>
      </w:tr>
      <w:tr w:rsidR="00EB0092" w14:paraId="3C514A7B" w14:textId="77777777" w:rsidTr="00EB0092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F33550" w14:textId="77777777" w:rsidR="00EB0092" w:rsidRDefault="00EB0092" w:rsidP="00EB009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Oracolo:</w:t>
            </w:r>
          </w:p>
        </w:tc>
      </w:tr>
      <w:tr w:rsidR="00EB0092" w14:paraId="2C2DD02F" w14:textId="77777777" w:rsidTr="00EB0092"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31373" w14:textId="77777777" w:rsidR="00EB0092" w:rsidRDefault="00EB0092" w:rsidP="00EB0092">
            <w:r>
              <w:t xml:space="preserve">La registrazione non è avvenuta perché il campo “Email </w:t>
            </w:r>
            <w:proofErr w:type="spellStart"/>
            <w:r>
              <w:t>address</w:t>
            </w:r>
            <w:proofErr w:type="spellEnd"/>
            <w:r>
              <w:t>” non rispetta il formato</w:t>
            </w:r>
          </w:p>
        </w:tc>
      </w:tr>
    </w:tbl>
    <w:p w14:paraId="749877C2" w14:textId="77777777" w:rsidR="00EB0092" w:rsidRDefault="00EB0092" w:rsidP="00EB0092">
      <w:pPr>
        <w:tabs>
          <w:tab w:val="left" w:pos="3036"/>
        </w:tabs>
        <w:rPr>
          <w:rFonts w:ascii="Arial" w:hAnsi="Arial"/>
        </w:rPr>
      </w:pPr>
    </w:p>
    <w:tbl>
      <w:tblPr>
        <w:tblStyle w:val="Grigliatabella"/>
        <w:tblW w:w="0" w:type="auto"/>
        <w:tblInd w:w="426" w:type="dxa"/>
        <w:tblLook w:val="04A0" w:firstRow="1" w:lastRow="0" w:firstColumn="1" w:lastColumn="0" w:noHBand="0" w:noVBand="1"/>
      </w:tblPr>
      <w:tblGrid>
        <w:gridCol w:w="9201"/>
      </w:tblGrid>
      <w:tr w:rsidR="00EB0092" w14:paraId="1AE2D273" w14:textId="77777777" w:rsidTr="00EB0092">
        <w:tc>
          <w:tcPr>
            <w:tcW w:w="9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3741C5" w14:textId="696659F7" w:rsidR="00EB0092" w:rsidRDefault="00EB0092" w:rsidP="00EB0092">
            <w:pPr>
              <w:rPr>
                <w:kern w:val="2"/>
              </w:rPr>
            </w:pPr>
            <w:r>
              <w:rPr>
                <w:b/>
                <w:bCs/>
              </w:rPr>
              <w:t xml:space="preserve">Test Case ID: </w:t>
            </w:r>
            <w:r>
              <w:t>TC 6.18</w:t>
            </w:r>
          </w:p>
        </w:tc>
      </w:tr>
      <w:tr w:rsidR="00EB0092" w14:paraId="25F5DFC3" w14:textId="77777777" w:rsidTr="00EB0092">
        <w:tc>
          <w:tcPr>
            <w:tcW w:w="9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B03BE1" w14:textId="77777777" w:rsidR="00EB0092" w:rsidRDefault="00EB0092" w:rsidP="00EB0092">
            <w:r>
              <w:rPr>
                <w:b/>
                <w:bCs/>
              </w:rPr>
              <w:t xml:space="preserve">Precondizioni: </w:t>
            </w:r>
          </w:p>
        </w:tc>
      </w:tr>
      <w:tr w:rsidR="00EB0092" w14:paraId="685B18F7" w14:textId="77777777" w:rsidTr="00EB0092">
        <w:tc>
          <w:tcPr>
            <w:tcW w:w="9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5F815" w14:textId="078443D9" w:rsidR="00EB0092" w:rsidRDefault="00EB0092" w:rsidP="00EB0092">
            <w:r>
              <w:t>L’utente responsabile del personale si trova nella pagina di registrazione corriere</w:t>
            </w:r>
          </w:p>
        </w:tc>
      </w:tr>
      <w:tr w:rsidR="00EB0092" w14:paraId="7DB5D7E7" w14:textId="77777777" w:rsidTr="00EB0092">
        <w:tc>
          <w:tcPr>
            <w:tcW w:w="9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D9A5AF" w14:textId="77777777" w:rsidR="00EB0092" w:rsidRDefault="00EB0092" w:rsidP="00EB0092">
            <w:pPr>
              <w:rPr>
                <w:b/>
                <w:bCs/>
              </w:rPr>
            </w:pPr>
            <w:r>
              <w:rPr>
                <w:b/>
                <w:bCs/>
              </w:rPr>
              <w:t>Flusso di Eventi:</w:t>
            </w:r>
          </w:p>
        </w:tc>
      </w:tr>
      <w:tr w:rsidR="00EB0092" w14:paraId="63AD39EA" w14:textId="77777777" w:rsidTr="00EB0092">
        <w:tc>
          <w:tcPr>
            <w:tcW w:w="9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8B500" w14:textId="77777777" w:rsidR="00EB0092" w:rsidRDefault="00EB0092" w:rsidP="00EB0092">
            <w:pPr>
              <w:pStyle w:val="Paragrafoelenco"/>
              <w:numPr>
                <w:ilvl w:val="0"/>
                <w:numId w:val="10"/>
              </w:numPr>
              <w:ind w:left="452"/>
            </w:pPr>
            <w:r>
              <w:t>L’utente inserisce i seguenti dati:</w:t>
            </w:r>
          </w:p>
          <w:tbl>
            <w:tblPr>
              <w:tblStyle w:val="Grigliatabella"/>
              <w:tblW w:w="0" w:type="auto"/>
              <w:tblInd w:w="1297" w:type="dxa"/>
              <w:tblLook w:val="04A0" w:firstRow="1" w:lastRow="0" w:firstColumn="1" w:lastColumn="0" w:noHBand="0" w:noVBand="1"/>
            </w:tblPr>
            <w:tblGrid>
              <w:gridCol w:w="2546"/>
              <w:gridCol w:w="3686"/>
            </w:tblGrid>
            <w:tr w:rsidR="00825A18" w14:paraId="4EC0D60E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8B4930B" w14:textId="77777777" w:rsidR="00825A18" w:rsidRDefault="00825A18" w:rsidP="00825A18">
                  <w:pPr>
                    <w:pStyle w:val="Paragrafoelenco"/>
                    <w:ind w:left="0"/>
                  </w:pPr>
                  <w:r>
                    <w:t>Nome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27A0939" w14:textId="2606C907" w:rsidR="00825A18" w:rsidRDefault="00825A18" w:rsidP="00825A18">
                  <w:pPr>
                    <w:pStyle w:val="Paragrafoelenco"/>
                    <w:ind w:left="0"/>
                  </w:pPr>
                  <w:r>
                    <w:t>David</w:t>
                  </w:r>
                </w:p>
              </w:tc>
            </w:tr>
            <w:tr w:rsidR="00825A18" w14:paraId="48226DAB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6E0A4C9" w14:textId="77777777" w:rsidR="00825A18" w:rsidRDefault="00825A18" w:rsidP="00825A18">
                  <w:pPr>
                    <w:pStyle w:val="Paragrafoelenco"/>
                    <w:ind w:left="0"/>
                  </w:pPr>
                  <w:r>
                    <w:t>Cognome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31E9AB9" w14:textId="52DCCD98" w:rsidR="00825A18" w:rsidRDefault="00825A18" w:rsidP="00825A18">
                  <w:pPr>
                    <w:pStyle w:val="Paragrafoelenco"/>
                    <w:ind w:left="0"/>
                  </w:pPr>
                  <w:r>
                    <w:t>Rubino</w:t>
                  </w:r>
                </w:p>
              </w:tc>
            </w:tr>
            <w:tr w:rsidR="00825A18" w14:paraId="6E1FEDDE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BD61762" w14:textId="77777777" w:rsidR="00825A18" w:rsidRDefault="00825A18" w:rsidP="00825A18">
                  <w:pPr>
                    <w:pStyle w:val="Paragrafoelenco"/>
                    <w:ind w:left="0"/>
                  </w:pPr>
                  <w:r>
                    <w:t>Indirizzo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F4BE86A" w14:textId="46ECFF80" w:rsidR="00825A18" w:rsidRDefault="00825A18" w:rsidP="00825A18">
                  <w:pPr>
                    <w:pStyle w:val="Paragrafoelenco"/>
                    <w:ind w:left="0"/>
                  </w:pPr>
                  <w:r w:rsidRPr="00C1228D">
                    <w:t xml:space="preserve">Via </w:t>
                  </w:r>
                  <w:r>
                    <w:t>Giappone</w:t>
                  </w:r>
                </w:p>
              </w:tc>
            </w:tr>
            <w:tr w:rsidR="00825A18" w14:paraId="64259C3F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9F542CD" w14:textId="77777777" w:rsidR="00825A18" w:rsidRDefault="00825A18" w:rsidP="00825A18">
                  <w:pPr>
                    <w:pStyle w:val="Paragrafoelenco"/>
                    <w:ind w:left="0"/>
                  </w:pPr>
                  <w:r>
                    <w:t>N</w:t>
                  </w:r>
                  <w:r>
                    <w:rPr>
                      <w:vertAlign w:val="superscript"/>
                    </w:rPr>
                    <w:t>o</w:t>
                  </w:r>
                  <w:r>
                    <w:t xml:space="preserve"> Civico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11094B4" w14:textId="202CFB50" w:rsidR="00825A18" w:rsidRDefault="00825A18" w:rsidP="00825A18">
                  <w:pPr>
                    <w:pStyle w:val="Paragrafoelenco"/>
                    <w:ind w:left="0"/>
                  </w:pPr>
                  <w:r>
                    <w:t>11</w:t>
                  </w:r>
                </w:p>
              </w:tc>
            </w:tr>
            <w:tr w:rsidR="00825A18" w14:paraId="6FA94556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1E81B72" w14:textId="77777777" w:rsidR="00825A18" w:rsidRDefault="00825A18" w:rsidP="00825A18">
                  <w:pPr>
                    <w:pStyle w:val="Paragrafoelenco"/>
                    <w:ind w:left="0"/>
                  </w:pPr>
                  <w:r>
                    <w:t>CAP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0718FE0" w14:textId="5FB90AAD" w:rsidR="00825A18" w:rsidRDefault="00825A18" w:rsidP="00825A18">
                  <w:pPr>
                    <w:pStyle w:val="Paragrafoelenco"/>
                    <w:ind w:left="0"/>
                  </w:pPr>
                  <w:r>
                    <w:t>89194</w:t>
                  </w:r>
                </w:p>
              </w:tc>
            </w:tr>
            <w:tr w:rsidR="00EB0092" w14:paraId="4A79C719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BD5E097" w14:textId="77777777" w:rsidR="00EB0092" w:rsidRDefault="00EB0092" w:rsidP="00EB0092">
                  <w:pPr>
                    <w:pStyle w:val="Paragrafoelenco"/>
                    <w:ind w:left="0"/>
                  </w:pPr>
                  <w:r>
                    <w:t xml:space="preserve">Email </w:t>
                  </w:r>
                  <w:proofErr w:type="spellStart"/>
                  <w:r>
                    <w:t>Address</w:t>
                  </w:r>
                  <w:proofErr w:type="spellEnd"/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715CD81" w14:textId="77777777" w:rsidR="00EB0092" w:rsidRDefault="00EB0092" w:rsidP="00EB0092">
                  <w:pPr>
                    <w:pStyle w:val="Paragrafoelenco"/>
                    <w:ind w:left="0"/>
                  </w:pPr>
                  <w:r>
                    <w:t>albertobattaglia@gmail.com</w:t>
                  </w:r>
                </w:p>
              </w:tc>
            </w:tr>
            <w:tr w:rsidR="00EB0092" w14:paraId="64D56713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CD7DFE0" w14:textId="77777777" w:rsidR="00EB0092" w:rsidRDefault="00EB0092" w:rsidP="00EB0092">
                  <w:pPr>
                    <w:pStyle w:val="Paragrafoelenc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0B46D64" w14:textId="77777777" w:rsidR="00EB0092" w:rsidRDefault="00EB0092" w:rsidP="00EB0092">
                  <w:pPr>
                    <w:pStyle w:val="Paragrafoelenco"/>
                    <w:ind w:left="0"/>
                  </w:pPr>
                </w:p>
              </w:tc>
            </w:tr>
            <w:tr w:rsidR="00EB0092" w14:paraId="4D71298A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9E02442" w14:textId="77777777" w:rsidR="00EB0092" w:rsidRDefault="00EB0092" w:rsidP="00EB0092">
                  <w:pPr>
                    <w:pStyle w:val="Paragrafoelenco"/>
                    <w:ind w:left="0"/>
                  </w:pPr>
                  <w:r>
                    <w:t>Ripeti Password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DBE871" w14:textId="77777777" w:rsidR="00EB0092" w:rsidRDefault="00EB0092" w:rsidP="00EB0092">
                  <w:pPr>
                    <w:pStyle w:val="Paragrafoelenco"/>
                    <w:ind w:left="0"/>
                  </w:pPr>
                </w:p>
              </w:tc>
            </w:tr>
          </w:tbl>
          <w:p w14:paraId="095381F5" w14:textId="43ACB00F" w:rsidR="00EB0092" w:rsidRDefault="00EB0092" w:rsidP="00EB0092">
            <w:pPr>
              <w:pStyle w:val="Paragrafoelenco"/>
              <w:numPr>
                <w:ilvl w:val="0"/>
                <w:numId w:val="10"/>
              </w:numPr>
              <w:ind w:left="452"/>
              <w:rPr>
                <w:kern w:val="2"/>
              </w:rPr>
            </w:pPr>
            <w:r>
              <w:t>L’utente preme sul pulsante “Registralo”</w:t>
            </w:r>
          </w:p>
        </w:tc>
      </w:tr>
      <w:tr w:rsidR="00EB0092" w14:paraId="4AA39D3D" w14:textId="77777777" w:rsidTr="00EB0092">
        <w:tc>
          <w:tcPr>
            <w:tcW w:w="9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93C2C4" w14:textId="77777777" w:rsidR="00EB0092" w:rsidRDefault="00EB0092" w:rsidP="00EB0092">
            <w:pPr>
              <w:rPr>
                <w:b/>
                <w:bCs/>
              </w:rPr>
            </w:pPr>
            <w:r>
              <w:rPr>
                <w:b/>
                <w:bCs/>
              </w:rPr>
              <w:t>Oracolo:</w:t>
            </w:r>
          </w:p>
        </w:tc>
      </w:tr>
      <w:tr w:rsidR="00EB0092" w14:paraId="3DB5E154" w14:textId="77777777" w:rsidTr="00EB0092">
        <w:tc>
          <w:tcPr>
            <w:tcW w:w="9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4044E" w14:textId="77777777" w:rsidR="00EB0092" w:rsidRDefault="00EB0092" w:rsidP="00EB0092">
            <w:r w:rsidRPr="009172A7">
              <w:t xml:space="preserve">La registrazione non è avvenuta perché </w:t>
            </w:r>
            <w:r>
              <w:t>l’email inserita non è disponibile</w:t>
            </w:r>
          </w:p>
        </w:tc>
      </w:tr>
    </w:tbl>
    <w:p w14:paraId="059227D1" w14:textId="77777777" w:rsidR="00EB0092" w:rsidRDefault="00EB0092" w:rsidP="00EB0092">
      <w:pPr>
        <w:tabs>
          <w:tab w:val="left" w:pos="3036"/>
        </w:tabs>
        <w:rPr>
          <w:rFonts w:ascii="Arial" w:hAnsi="Arial"/>
        </w:rPr>
      </w:pPr>
    </w:p>
    <w:tbl>
      <w:tblPr>
        <w:tblStyle w:val="Grigliatabella"/>
        <w:tblW w:w="0" w:type="auto"/>
        <w:tblInd w:w="426" w:type="dxa"/>
        <w:tblLook w:val="04A0" w:firstRow="1" w:lastRow="0" w:firstColumn="1" w:lastColumn="0" w:noHBand="0" w:noVBand="1"/>
      </w:tblPr>
      <w:tblGrid>
        <w:gridCol w:w="9201"/>
      </w:tblGrid>
      <w:tr w:rsidR="00EB0092" w14:paraId="621334B6" w14:textId="77777777" w:rsidTr="00EB0092">
        <w:tc>
          <w:tcPr>
            <w:tcW w:w="9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0E2E4D" w14:textId="1ED651E8" w:rsidR="00EB0092" w:rsidRDefault="00EB0092" w:rsidP="00EB0092">
            <w:pPr>
              <w:rPr>
                <w:kern w:val="2"/>
              </w:rPr>
            </w:pPr>
            <w:r>
              <w:rPr>
                <w:b/>
                <w:bCs/>
              </w:rPr>
              <w:t xml:space="preserve">Test Case ID: </w:t>
            </w:r>
            <w:r>
              <w:t>TC 6.19</w:t>
            </w:r>
          </w:p>
        </w:tc>
      </w:tr>
      <w:tr w:rsidR="00EB0092" w14:paraId="67D0DFEF" w14:textId="77777777" w:rsidTr="00EB0092">
        <w:tc>
          <w:tcPr>
            <w:tcW w:w="9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DA03CF" w14:textId="77777777" w:rsidR="00EB0092" w:rsidRDefault="00EB0092" w:rsidP="00EB0092">
            <w:r>
              <w:rPr>
                <w:b/>
                <w:bCs/>
              </w:rPr>
              <w:t xml:space="preserve">Precondizioni: </w:t>
            </w:r>
          </w:p>
        </w:tc>
      </w:tr>
      <w:tr w:rsidR="00EB0092" w14:paraId="4EDD16FB" w14:textId="77777777" w:rsidTr="00EB0092">
        <w:tc>
          <w:tcPr>
            <w:tcW w:w="9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BB574" w14:textId="393CC5D9" w:rsidR="00EB0092" w:rsidRDefault="00EB0092" w:rsidP="00EB0092">
            <w:r>
              <w:t>L’utente responsabile del personale si trova nella pagina di registrazione corriere</w:t>
            </w:r>
          </w:p>
        </w:tc>
      </w:tr>
      <w:tr w:rsidR="00EB0092" w14:paraId="07D30503" w14:textId="77777777" w:rsidTr="00EB0092">
        <w:tc>
          <w:tcPr>
            <w:tcW w:w="9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C76DFC" w14:textId="77777777" w:rsidR="00EB0092" w:rsidRDefault="00EB0092" w:rsidP="00EB0092">
            <w:pPr>
              <w:rPr>
                <w:b/>
                <w:bCs/>
              </w:rPr>
            </w:pPr>
            <w:r>
              <w:rPr>
                <w:b/>
                <w:bCs/>
              </w:rPr>
              <w:t>Flusso di Eventi:</w:t>
            </w:r>
          </w:p>
        </w:tc>
      </w:tr>
      <w:tr w:rsidR="00EB0092" w14:paraId="274F855A" w14:textId="77777777" w:rsidTr="00EB0092">
        <w:tc>
          <w:tcPr>
            <w:tcW w:w="9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3FADD" w14:textId="77777777" w:rsidR="00EB0092" w:rsidRDefault="00EB0092" w:rsidP="00EB0092">
            <w:pPr>
              <w:pStyle w:val="Paragrafoelenco"/>
              <w:numPr>
                <w:ilvl w:val="0"/>
                <w:numId w:val="10"/>
              </w:numPr>
              <w:ind w:left="452"/>
            </w:pPr>
            <w:r>
              <w:t>L’utente inserisce i seguenti dati:</w:t>
            </w:r>
          </w:p>
          <w:tbl>
            <w:tblPr>
              <w:tblStyle w:val="Grigliatabella"/>
              <w:tblW w:w="0" w:type="auto"/>
              <w:tblInd w:w="1297" w:type="dxa"/>
              <w:tblLook w:val="04A0" w:firstRow="1" w:lastRow="0" w:firstColumn="1" w:lastColumn="0" w:noHBand="0" w:noVBand="1"/>
            </w:tblPr>
            <w:tblGrid>
              <w:gridCol w:w="2546"/>
              <w:gridCol w:w="3686"/>
            </w:tblGrid>
            <w:tr w:rsidR="00825A18" w14:paraId="347B225B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D6BC1A9" w14:textId="77777777" w:rsidR="00825A18" w:rsidRDefault="00825A18" w:rsidP="00825A18">
                  <w:pPr>
                    <w:pStyle w:val="Paragrafoelenco"/>
                    <w:ind w:left="0"/>
                  </w:pPr>
                  <w:r>
                    <w:t>Nome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9F12DE8" w14:textId="6F33B4AE" w:rsidR="00825A18" w:rsidRDefault="00825A18" w:rsidP="00825A18">
                  <w:pPr>
                    <w:pStyle w:val="Paragrafoelenco"/>
                    <w:ind w:left="0"/>
                  </w:pPr>
                  <w:r>
                    <w:t>David</w:t>
                  </w:r>
                </w:p>
              </w:tc>
            </w:tr>
            <w:tr w:rsidR="00825A18" w14:paraId="7F320C59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2E1C74F" w14:textId="77777777" w:rsidR="00825A18" w:rsidRDefault="00825A18" w:rsidP="00825A18">
                  <w:pPr>
                    <w:pStyle w:val="Paragrafoelenco"/>
                    <w:ind w:left="0"/>
                  </w:pPr>
                  <w:r>
                    <w:t>Cognome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AA82220" w14:textId="08CB9B3B" w:rsidR="00825A18" w:rsidRDefault="00825A18" w:rsidP="00825A18">
                  <w:pPr>
                    <w:pStyle w:val="Paragrafoelenco"/>
                    <w:ind w:left="0"/>
                  </w:pPr>
                  <w:r>
                    <w:t>Rubino</w:t>
                  </w:r>
                </w:p>
              </w:tc>
            </w:tr>
            <w:tr w:rsidR="00825A18" w14:paraId="3C1CD38B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E10B3A9" w14:textId="77777777" w:rsidR="00825A18" w:rsidRDefault="00825A18" w:rsidP="00825A18">
                  <w:pPr>
                    <w:pStyle w:val="Paragrafoelenco"/>
                    <w:ind w:left="0"/>
                  </w:pPr>
                  <w:r>
                    <w:t>Indirizzo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1C921A7" w14:textId="010745A0" w:rsidR="00825A18" w:rsidRDefault="00825A18" w:rsidP="00825A18">
                  <w:pPr>
                    <w:pStyle w:val="Paragrafoelenco"/>
                    <w:ind w:left="0"/>
                  </w:pPr>
                  <w:r w:rsidRPr="00C1228D">
                    <w:t xml:space="preserve">Via </w:t>
                  </w:r>
                  <w:r>
                    <w:t>Giappone</w:t>
                  </w:r>
                </w:p>
              </w:tc>
            </w:tr>
            <w:tr w:rsidR="00825A18" w14:paraId="034B742D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8EC4719" w14:textId="77777777" w:rsidR="00825A18" w:rsidRDefault="00825A18" w:rsidP="00825A18">
                  <w:pPr>
                    <w:pStyle w:val="Paragrafoelenco"/>
                    <w:ind w:left="0"/>
                  </w:pPr>
                  <w:r>
                    <w:t>N</w:t>
                  </w:r>
                  <w:r>
                    <w:rPr>
                      <w:vertAlign w:val="superscript"/>
                    </w:rPr>
                    <w:t>o</w:t>
                  </w:r>
                  <w:r>
                    <w:t xml:space="preserve"> Civico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B706E7C" w14:textId="0FF35552" w:rsidR="00825A18" w:rsidRDefault="00825A18" w:rsidP="00825A18">
                  <w:pPr>
                    <w:pStyle w:val="Paragrafoelenco"/>
                    <w:ind w:left="0"/>
                  </w:pPr>
                  <w:r>
                    <w:t>11</w:t>
                  </w:r>
                </w:p>
              </w:tc>
            </w:tr>
            <w:tr w:rsidR="00825A18" w14:paraId="39608C65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0B48FC2" w14:textId="77777777" w:rsidR="00825A18" w:rsidRDefault="00825A18" w:rsidP="00825A18">
                  <w:pPr>
                    <w:pStyle w:val="Paragrafoelenco"/>
                    <w:ind w:left="0"/>
                  </w:pPr>
                  <w:r>
                    <w:t>CAP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9FBBBCE" w14:textId="4183018D" w:rsidR="00825A18" w:rsidRDefault="00825A18" w:rsidP="00825A18">
                  <w:pPr>
                    <w:pStyle w:val="Paragrafoelenco"/>
                    <w:ind w:left="0"/>
                  </w:pPr>
                  <w:r>
                    <w:t>89194</w:t>
                  </w:r>
                </w:p>
              </w:tc>
            </w:tr>
            <w:tr w:rsidR="00EB0092" w14:paraId="7B0B9905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7F6DF16" w14:textId="77777777" w:rsidR="00EB0092" w:rsidRDefault="00EB0092" w:rsidP="00EB0092">
                  <w:pPr>
                    <w:pStyle w:val="Paragrafoelenco"/>
                    <w:ind w:left="0"/>
                  </w:pPr>
                  <w:r>
                    <w:t xml:space="preserve">Email </w:t>
                  </w:r>
                  <w:proofErr w:type="spellStart"/>
                  <w:r>
                    <w:t>Address</w:t>
                  </w:r>
                  <w:proofErr w:type="spellEnd"/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4D92FCC" w14:textId="1DF87053" w:rsidR="00EB0092" w:rsidRDefault="00825A18" w:rsidP="00EB0092">
                  <w:pPr>
                    <w:pStyle w:val="Paragrafoelenco"/>
                    <w:ind w:left="0"/>
                  </w:pPr>
                  <w:r>
                    <w:t>davidrubino</w:t>
                  </w:r>
                  <w:r w:rsidR="00EB0092">
                    <w:t>@gmail.com</w:t>
                  </w:r>
                </w:p>
              </w:tc>
            </w:tr>
            <w:tr w:rsidR="00EB0092" w14:paraId="3AA054A7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6FA54F3" w14:textId="77777777" w:rsidR="00EB0092" w:rsidRDefault="00EB0092" w:rsidP="00EB0092">
                  <w:pPr>
                    <w:pStyle w:val="Paragrafoelenc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C9992C4" w14:textId="77777777" w:rsidR="00EB0092" w:rsidRDefault="00EB0092" w:rsidP="00EB0092">
                  <w:pPr>
                    <w:pStyle w:val="Paragrafoelenco"/>
                    <w:ind w:left="0"/>
                  </w:pPr>
                </w:p>
              </w:tc>
            </w:tr>
            <w:tr w:rsidR="00EB0092" w14:paraId="7CCDC276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3DC5047" w14:textId="77777777" w:rsidR="00EB0092" w:rsidRDefault="00EB0092" w:rsidP="00EB0092">
                  <w:pPr>
                    <w:pStyle w:val="Paragrafoelenco"/>
                    <w:ind w:left="0"/>
                  </w:pPr>
                  <w:r>
                    <w:t>Ripeti Password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60083D1" w14:textId="77777777" w:rsidR="00EB0092" w:rsidRDefault="00EB0092" w:rsidP="00EB0092">
                  <w:pPr>
                    <w:pStyle w:val="Paragrafoelenco"/>
                    <w:ind w:left="0"/>
                  </w:pPr>
                </w:p>
              </w:tc>
            </w:tr>
          </w:tbl>
          <w:p w14:paraId="7CAA2B64" w14:textId="1BFBA2A3" w:rsidR="00EB0092" w:rsidRDefault="00EB0092" w:rsidP="00EB0092">
            <w:pPr>
              <w:pStyle w:val="Paragrafoelenco"/>
              <w:numPr>
                <w:ilvl w:val="0"/>
                <w:numId w:val="10"/>
              </w:numPr>
              <w:ind w:left="452"/>
              <w:rPr>
                <w:kern w:val="2"/>
              </w:rPr>
            </w:pPr>
            <w:r>
              <w:t>L’utente preme sul pulsante “Registralo”</w:t>
            </w:r>
          </w:p>
        </w:tc>
      </w:tr>
      <w:tr w:rsidR="00EB0092" w14:paraId="2A3982E4" w14:textId="77777777" w:rsidTr="00EB0092">
        <w:tc>
          <w:tcPr>
            <w:tcW w:w="9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BBA86F" w14:textId="77777777" w:rsidR="00EB0092" w:rsidRDefault="00EB0092" w:rsidP="00EB0092">
            <w:pPr>
              <w:rPr>
                <w:b/>
                <w:bCs/>
              </w:rPr>
            </w:pPr>
            <w:r>
              <w:rPr>
                <w:b/>
                <w:bCs/>
              </w:rPr>
              <w:t>Oracolo:</w:t>
            </w:r>
          </w:p>
        </w:tc>
      </w:tr>
      <w:tr w:rsidR="00EB0092" w14:paraId="0E394BB6" w14:textId="77777777" w:rsidTr="00EB0092">
        <w:tc>
          <w:tcPr>
            <w:tcW w:w="9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F3320" w14:textId="77777777" w:rsidR="00EB0092" w:rsidRDefault="00EB0092" w:rsidP="00EB0092">
            <w:r w:rsidRPr="009172A7">
              <w:t>La registrazione non è avvenuta perché i campi obbligatori non sono stati compilati</w:t>
            </w:r>
          </w:p>
        </w:tc>
      </w:tr>
    </w:tbl>
    <w:p w14:paraId="471A4CF9" w14:textId="77777777" w:rsidR="00EB0092" w:rsidRDefault="00EB0092" w:rsidP="00EB0092">
      <w:pPr>
        <w:tabs>
          <w:tab w:val="left" w:pos="3036"/>
        </w:tabs>
        <w:rPr>
          <w:rFonts w:ascii="Arial" w:hAnsi="Arial"/>
        </w:rPr>
      </w:pPr>
    </w:p>
    <w:tbl>
      <w:tblPr>
        <w:tblStyle w:val="Grigliatabella"/>
        <w:tblW w:w="0" w:type="auto"/>
        <w:tblInd w:w="426" w:type="dxa"/>
        <w:tblLook w:val="04A0" w:firstRow="1" w:lastRow="0" w:firstColumn="1" w:lastColumn="0" w:noHBand="0" w:noVBand="1"/>
      </w:tblPr>
      <w:tblGrid>
        <w:gridCol w:w="9201"/>
      </w:tblGrid>
      <w:tr w:rsidR="00EB0092" w14:paraId="616BB67A" w14:textId="77777777" w:rsidTr="00EB0092">
        <w:tc>
          <w:tcPr>
            <w:tcW w:w="9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07CDB6" w14:textId="689FFB91" w:rsidR="00EB0092" w:rsidRDefault="00EB0092" w:rsidP="00EB0092">
            <w:pPr>
              <w:rPr>
                <w:kern w:val="2"/>
              </w:rPr>
            </w:pPr>
            <w:r>
              <w:rPr>
                <w:b/>
                <w:bCs/>
              </w:rPr>
              <w:t xml:space="preserve">Test Case ID: </w:t>
            </w:r>
            <w:r>
              <w:t>TC 6.20</w:t>
            </w:r>
          </w:p>
        </w:tc>
      </w:tr>
      <w:tr w:rsidR="00EB0092" w14:paraId="63667F28" w14:textId="77777777" w:rsidTr="00EB0092">
        <w:tc>
          <w:tcPr>
            <w:tcW w:w="9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444DB8" w14:textId="77777777" w:rsidR="00EB0092" w:rsidRDefault="00EB0092" w:rsidP="00EB0092">
            <w:r>
              <w:rPr>
                <w:b/>
                <w:bCs/>
              </w:rPr>
              <w:t xml:space="preserve">Precondizioni: </w:t>
            </w:r>
          </w:p>
        </w:tc>
      </w:tr>
      <w:tr w:rsidR="00EB0092" w14:paraId="386518F9" w14:textId="77777777" w:rsidTr="00EB0092">
        <w:tc>
          <w:tcPr>
            <w:tcW w:w="9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91059" w14:textId="7DF73F96" w:rsidR="00EB0092" w:rsidRDefault="00EB0092" w:rsidP="00EB0092">
            <w:r>
              <w:t>L’utente responsabile del personale si trova nella pagina di registrazione corriere</w:t>
            </w:r>
          </w:p>
        </w:tc>
      </w:tr>
      <w:tr w:rsidR="00EB0092" w14:paraId="4026D4F9" w14:textId="77777777" w:rsidTr="00EB0092">
        <w:tc>
          <w:tcPr>
            <w:tcW w:w="9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7BDF00" w14:textId="77777777" w:rsidR="00EB0092" w:rsidRDefault="00EB0092" w:rsidP="00EB0092">
            <w:pPr>
              <w:rPr>
                <w:b/>
                <w:bCs/>
              </w:rPr>
            </w:pPr>
            <w:r>
              <w:rPr>
                <w:b/>
                <w:bCs/>
              </w:rPr>
              <w:t>Flusso di Eventi:</w:t>
            </w:r>
          </w:p>
        </w:tc>
      </w:tr>
      <w:tr w:rsidR="00EB0092" w14:paraId="04F16E0C" w14:textId="77777777" w:rsidTr="00EB0092">
        <w:tc>
          <w:tcPr>
            <w:tcW w:w="9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5235C" w14:textId="77777777" w:rsidR="00EB0092" w:rsidRDefault="00EB0092" w:rsidP="00EB0092">
            <w:pPr>
              <w:pStyle w:val="Paragrafoelenco"/>
              <w:numPr>
                <w:ilvl w:val="0"/>
                <w:numId w:val="10"/>
              </w:numPr>
              <w:ind w:left="452"/>
            </w:pPr>
            <w:r>
              <w:t>L’utente inserisce i seguenti dati:</w:t>
            </w:r>
          </w:p>
          <w:tbl>
            <w:tblPr>
              <w:tblStyle w:val="Grigliatabella"/>
              <w:tblW w:w="0" w:type="auto"/>
              <w:tblInd w:w="1297" w:type="dxa"/>
              <w:tblLook w:val="04A0" w:firstRow="1" w:lastRow="0" w:firstColumn="1" w:lastColumn="0" w:noHBand="0" w:noVBand="1"/>
            </w:tblPr>
            <w:tblGrid>
              <w:gridCol w:w="2546"/>
              <w:gridCol w:w="3686"/>
            </w:tblGrid>
            <w:tr w:rsidR="00825A18" w14:paraId="1950C57C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1EA3E2A" w14:textId="77777777" w:rsidR="00825A18" w:rsidRDefault="00825A18" w:rsidP="00825A18">
                  <w:pPr>
                    <w:pStyle w:val="Paragrafoelenco"/>
                    <w:ind w:left="0"/>
                  </w:pPr>
                  <w:r>
                    <w:t>Nome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25F9E83" w14:textId="43A05E6F" w:rsidR="00825A18" w:rsidRDefault="00825A18" w:rsidP="00825A18">
                  <w:pPr>
                    <w:pStyle w:val="Paragrafoelenco"/>
                    <w:ind w:left="0"/>
                  </w:pPr>
                  <w:r>
                    <w:t>David</w:t>
                  </w:r>
                </w:p>
              </w:tc>
            </w:tr>
            <w:tr w:rsidR="00825A18" w14:paraId="2C58B71E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AB4DADF" w14:textId="77777777" w:rsidR="00825A18" w:rsidRDefault="00825A18" w:rsidP="00825A18">
                  <w:pPr>
                    <w:pStyle w:val="Paragrafoelenco"/>
                    <w:ind w:left="0"/>
                  </w:pPr>
                  <w:r>
                    <w:t>Cognome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73D7907" w14:textId="73928D2C" w:rsidR="00825A18" w:rsidRDefault="00825A18" w:rsidP="00825A18">
                  <w:pPr>
                    <w:pStyle w:val="Paragrafoelenco"/>
                    <w:ind w:left="0"/>
                  </w:pPr>
                  <w:r>
                    <w:t>Rubino</w:t>
                  </w:r>
                </w:p>
              </w:tc>
            </w:tr>
            <w:tr w:rsidR="00825A18" w14:paraId="4CCC7260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275CEDE" w14:textId="77777777" w:rsidR="00825A18" w:rsidRDefault="00825A18" w:rsidP="00825A18">
                  <w:pPr>
                    <w:pStyle w:val="Paragrafoelenco"/>
                    <w:ind w:left="0"/>
                  </w:pPr>
                  <w:r>
                    <w:t>Indirizzo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C8DF3BD" w14:textId="79DE135C" w:rsidR="00825A18" w:rsidRDefault="00825A18" w:rsidP="00825A18">
                  <w:pPr>
                    <w:pStyle w:val="Paragrafoelenco"/>
                    <w:ind w:left="0"/>
                  </w:pPr>
                  <w:r w:rsidRPr="00C1228D">
                    <w:t xml:space="preserve">Via </w:t>
                  </w:r>
                  <w:r>
                    <w:t>Giappone</w:t>
                  </w:r>
                </w:p>
              </w:tc>
            </w:tr>
            <w:tr w:rsidR="00825A18" w14:paraId="116ECA10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A4CA91C" w14:textId="77777777" w:rsidR="00825A18" w:rsidRDefault="00825A18" w:rsidP="00825A18">
                  <w:pPr>
                    <w:pStyle w:val="Paragrafoelenco"/>
                    <w:ind w:left="0"/>
                  </w:pPr>
                  <w:r>
                    <w:lastRenderedPageBreak/>
                    <w:t>N</w:t>
                  </w:r>
                  <w:r>
                    <w:rPr>
                      <w:vertAlign w:val="superscript"/>
                    </w:rPr>
                    <w:t>o</w:t>
                  </w:r>
                  <w:r>
                    <w:t xml:space="preserve"> Civico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A008803" w14:textId="3A96046D" w:rsidR="00825A18" w:rsidRDefault="00825A18" w:rsidP="00825A18">
                  <w:pPr>
                    <w:pStyle w:val="Paragrafoelenco"/>
                    <w:ind w:left="0"/>
                  </w:pPr>
                  <w:r>
                    <w:t>11</w:t>
                  </w:r>
                </w:p>
              </w:tc>
            </w:tr>
            <w:tr w:rsidR="00825A18" w14:paraId="14EB0D6F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24A7BA9" w14:textId="77777777" w:rsidR="00825A18" w:rsidRDefault="00825A18" w:rsidP="00825A18">
                  <w:pPr>
                    <w:pStyle w:val="Paragrafoelenco"/>
                    <w:ind w:left="0"/>
                  </w:pPr>
                  <w:r>
                    <w:t>CAP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E76F6E8" w14:textId="0649730B" w:rsidR="00825A18" w:rsidRDefault="00825A18" w:rsidP="00825A18">
                  <w:pPr>
                    <w:pStyle w:val="Paragrafoelenco"/>
                    <w:ind w:left="0"/>
                  </w:pPr>
                  <w:r>
                    <w:t>89194</w:t>
                  </w:r>
                </w:p>
              </w:tc>
            </w:tr>
            <w:tr w:rsidR="00825A18" w14:paraId="0F25BF0C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86F0510" w14:textId="77777777" w:rsidR="00825A18" w:rsidRDefault="00825A18" w:rsidP="00825A18">
                  <w:pPr>
                    <w:pStyle w:val="Paragrafoelenco"/>
                    <w:ind w:left="0"/>
                  </w:pPr>
                  <w:r>
                    <w:t xml:space="preserve">Email </w:t>
                  </w:r>
                  <w:proofErr w:type="spellStart"/>
                  <w:r>
                    <w:t>Address</w:t>
                  </w:r>
                  <w:proofErr w:type="spellEnd"/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621F0F4" w14:textId="0953DA28" w:rsidR="00825A18" w:rsidRDefault="00825A18" w:rsidP="00825A18">
                  <w:pPr>
                    <w:pStyle w:val="Paragrafoelenco"/>
                    <w:ind w:left="0"/>
                  </w:pPr>
                  <w:r>
                    <w:t>davidrubino@gmail.com</w:t>
                  </w:r>
                </w:p>
              </w:tc>
            </w:tr>
            <w:tr w:rsidR="00EB0092" w14:paraId="51B9A4D8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61EF352" w14:textId="77777777" w:rsidR="00EB0092" w:rsidRDefault="00EB0092" w:rsidP="00EB0092">
                  <w:pPr>
                    <w:pStyle w:val="Paragrafoelenc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C6960F6" w14:textId="4BCF9063" w:rsidR="00EB0092" w:rsidRDefault="00825A18" w:rsidP="00EB0092">
                  <w:pPr>
                    <w:pStyle w:val="Paragrafoelenco"/>
                    <w:ind w:left="0"/>
                  </w:pPr>
                  <w:r>
                    <w:t>David</w:t>
                  </w:r>
                </w:p>
              </w:tc>
            </w:tr>
            <w:tr w:rsidR="00EB0092" w14:paraId="61DE9C89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9F5C663" w14:textId="77777777" w:rsidR="00EB0092" w:rsidRDefault="00EB0092" w:rsidP="00EB0092">
                  <w:pPr>
                    <w:pStyle w:val="Paragrafoelenco"/>
                    <w:ind w:left="0"/>
                  </w:pPr>
                  <w:r>
                    <w:t>Ripeti Password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4C8AE96" w14:textId="77777777" w:rsidR="00EB0092" w:rsidRDefault="00EB0092" w:rsidP="00EB0092">
                  <w:pPr>
                    <w:pStyle w:val="Paragrafoelenco"/>
                    <w:ind w:left="0"/>
                  </w:pPr>
                </w:p>
              </w:tc>
            </w:tr>
          </w:tbl>
          <w:p w14:paraId="34283120" w14:textId="1A6D28FF" w:rsidR="00EB0092" w:rsidRDefault="00EB0092" w:rsidP="00EB0092">
            <w:pPr>
              <w:pStyle w:val="Paragrafoelenco"/>
              <w:numPr>
                <w:ilvl w:val="0"/>
                <w:numId w:val="10"/>
              </w:numPr>
              <w:ind w:left="452"/>
              <w:rPr>
                <w:kern w:val="2"/>
              </w:rPr>
            </w:pPr>
            <w:r>
              <w:t>L’utente preme sul pulsante “Registralo”</w:t>
            </w:r>
          </w:p>
        </w:tc>
      </w:tr>
      <w:tr w:rsidR="00EB0092" w14:paraId="4877DFC2" w14:textId="77777777" w:rsidTr="00EB0092">
        <w:tc>
          <w:tcPr>
            <w:tcW w:w="9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177888" w14:textId="77777777" w:rsidR="00EB0092" w:rsidRDefault="00EB0092" w:rsidP="00EB009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Oracolo:</w:t>
            </w:r>
          </w:p>
        </w:tc>
      </w:tr>
      <w:tr w:rsidR="00EB0092" w14:paraId="79CF0014" w14:textId="77777777" w:rsidTr="00EB0092">
        <w:tc>
          <w:tcPr>
            <w:tcW w:w="9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FF3F6" w14:textId="77777777" w:rsidR="00EB0092" w:rsidRDefault="00EB0092" w:rsidP="00EB0092">
            <w:r>
              <w:t>La registrazione non è avvenuta perché il campo “Password” non rispetta la lunghezza minima</w:t>
            </w:r>
          </w:p>
        </w:tc>
      </w:tr>
    </w:tbl>
    <w:p w14:paraId="1542E5B2" w14:textId="77777777" w:rsidR="00EB0092" w:rsidRDefault="00EB0092" w:rsidP="00EB0092">
      <w:pPr>
        <w:tabs>
          <w:tab w:val="left" w:pos="3036"/>
        </w:tabs>
        <w:rPr>
          <w:rFonts w:ascii="Arial" w:hAnsi="Arial"/>
        </w:rPr>
      </w:pPr>
    </w:p>
    <w:tbl>
      <w:tblPr>
        <w:tblStyle w:val="Grigliatabella"/>
        <w:tblW w:w="0" w:type="auto"/>
        <w:tblInd w:w="426" w:type="dxa"/>
        <w:tblLook w:val="04A0" w:firstRow="1" w:lastRow="0" w:firstColumn="1" w:lastColumn="0" w:noHBand="0" w:noVBand="1"/>
      </w:tblPr>
      <w:tblGrid>
        <w:gridCol w:w="9201"/>
      </w:tblGrid>
      <w:tr w:rsidR="00EB0092" w14:paraId="41F74F93" w14:textId="77777777" w:rsidTr="00EB0092">
        <w:tc>
          <w:tcPr>
            <w:tcW w:w="9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729CD4" w14:textId="21008034" w:rsidR="00EB0092" w:rsidRDefault="00EB0092" w:rsidP="00EB0092">
            <w:pPr>
              <w:rPr>
                <w:kern w:val="2"/>
              </w:rPr>
            </w:pPr>
            <w:r>
              <w:rPr>
                <w:b/>
                <w:bCs/>
              </w:rPr>
              <w:t xml:space="preserve">Test Case ID: </w:t>
            </w:r>
            <w:r>
              <w:t>TC 6.21</w:t>
            </w:r>
          </w:p>
        </w:tc>
      </w:tr>
      <w:tr w:rsidR="00EB0092" w14:paraId="76FB10EF" w14:textId="77777777" w:rsidTr="00EB0092">
        <w:tc>
          <w:tcPr>
            <w:tcW w:w="9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B49D15" w14:textId="77777777" w:rsidR="00EB0092" w:rsidRDefault="00EB0092" w:rsidP="00EB0092">
            <w:r>
              <w:rPr>
                <w:b/>
                <w:bCs/>
              </w:rPr>
              <w:t xml:space="preserve">Precondizioni: </w:t>
            </w:r>
          </w:p>
        </w:tc>
      </w:tr>
      <w:tr w:rsidR="00EB0092" w14:paraId="6CCB88CF" w14:textId="77777777" w:rsidTr="00EB0092">
        <w:tc>
          <w:tcPr>
            <w:tcW w:w="9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586A8" w14:textId="2C90CA00" w:rsidR="00EB0092" w:rsidRDefault="00EB0092" w:rsidP="00EB0092">
            <w:r>
              <w:t>L’utente responsabile del personale si trova nella pagina di registrazione corriere</w:t>
            </w:r>
          </w:p>
        </w:tc>
      </w:tr>
      <w:tr w:rsidR="00EB0092" w14:paraId="29F3FB68" w14:textId="77777777" w:rsidTr="00EB0092">
        <w:tc>
          <w:tcPr>
            <w:tcW w:w="9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4C6CBA" w14:textId="77777777" w:rsidR="00EB0092" w:rsidRDefault="00EB0092" w:rsidP="00EB0092">
            <w:pPr>
              <w:rPr>
                <w:b/>
                <w:bCs/>
              </w:rPr>
            </w:pPr>
            <w:r>
              <w:rPr>
                <w:b/>
                <w:bCs/>
              </w:rPr>
              <w:t>Flusso di Eventi:</w:t>
            </w:r>
          </w:p>
        </w:tc>
      </w:tr>
      <w:tr w:rsidR="00EB0092" w14:paraId="04207473" w14:textId="77777777" w:rsidTr="00EB0092">
        <w:tc>
          <w:tcPr>
            <w:tcW w:w="9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08479" w14:textId="77777777" w:rsidR="00EB0092" w:rsidRDefault="00EB0092" w:rsidP="00EB0092">
            <w:pPr>
              <w:pStyle w:val="Paragrafoelenco"/>
              <w:numPr>
                <w:ilvl w:val="0"/>
                <w:numId w:val="10"/>
              </w:numPr>
              <w:ind w:left="452"/>
            </w:pPr>
            <w:r>
              <w:t>L’utente inserisce i seguenti dati:</w:t>
            </w:r>
          </w:p>
          <w:tbl>
            <w:tblPr>
              <w:tblStyle w:val="Grigliatabella"/>
              <w:tblW w:w="0" w:type="auto"/>
              <w:tblInd w:w="1297" w:type="dxa"/>
              <w:tblLook w:val="04A0" w:firstRow="1" w:lastRow="0" w:firstColumn="1" w:lastColumn="0" w:noHBand="0" w:noVBand="1"/>
            </w:tblPr>
            <w:tblGrid>
              <w:gridCol w:w="2546"/>
              <w:gridCol w:w="3686"/>
            </w:tblGrid>
            <w:tr w:rsidR="00825A18" w14:paraId="542035F0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EE6D891" w14:textId="77777777" w:rsidR="00825A18" w:rsidRDefault="00825A18" w:rsidP="00825A18">
                  <w:pPr>
                    <w:pStyle w:val="Paragrafoelenco"/>
                    <w:ind w:left="0"/>
                  </w:pPr>
                  <w:r>
                    <w:t>Nome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90F1EDE" w14:textId="0C034AB9" w:rsidR="00825A18" w:rsidRDefault="00825A18" w:rsidP="00825A18">
                  <w:pPr>
                    <w:pStyle w:val="Paragrafoelenco"/>
                    <w:ind w:left="0"/>
                  </w:pPr>
                  <w:r>
                    <w:t>David</w:t>
                  </w:r>
                </w:p>
              </w:tc>
            </w:tr>
            <w:tr w:rsidR="00825A18" w14:paraId="7C5B29E8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2C22BCD" w14:textId="77777777" w:rsidR="00825A18" w:rsidRDefault="00825A18" w:rsidP="00825A18">
                  <w:pPr>
                    <w:pStyle w:val="Paragrafoelenco"/>
                    <w:ind w:left="0"/>
                  </w:pPr>
                  <w:r>
                    <w:t>Cognome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E173BBB" w14:textId="0E14DEB8" w:rsidR="00825A18" w:rsidRDefault="00825A18" w:rsidP="00825A18">
                  <w:pPr>
                    <w:pStyle w:val="Paragrafoelenco"/>
                    <w:ind w:left="0"/>
                  </w:pPr>
                  <w:r>
                    <w:t>Rubino</w:t>
                  </w:r>
                </w:p>
              </w:tc>
            </w:tr>
            <w:tr w:rsidR="00825A18" w14:paraId="780E1172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063933B" w14:textId="77777777" w:rsidR="00825A18" w:rsidRDefault="00825A18" w:rsidP="00825A18">
                  <w:pPr>
                    <w:pStyle w:val="Paragrafoelenco"/>
                    <w:ind w:left="0"/>
                  </w:pPr>
                  <w:r>
                    <w:t>Indirizzo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7141248" w14:textId="0D2D0308" w:rsidR="00825A18" w:rsidRDefault="00825A18" w:rsidP="00825A18">
                  <w:pPr>
                    <w:pStyle w:val="Paragrafoelenco"/>
                    <w:ind w:left="0"/>
                  </w:pPr>
                  <w:r w:rsidRPr="00C1228D">
                    <w:t xml:space="preserve">Via </w:t>
                  </w:r>
                  <w:r>
                    <w:t>Giappone</w:t>
                  </w:r>
                </w:p>
              </w:tc>
            </w:tr>
            <w:tr w:rsidR="00825A18" w14:paraId="36FFDC33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EC03295" w14:textId="77777777" w:rsidR="00825A18" w:rsidRDefault="00825A18" w:rsidP="00825A18">
                  <w:pPr>
                    <w:pStyle w:val="Paragrafoelenco"/>
                    <w:ind w:left="0"/>
                  </w:pPr>
                  <w:r>
                    <w:t>N</w:t>
                  </w:r>
                  <w:r>
                    <w:rPr>
                      <w:vertAlign w:val="superscript"/>
                    </w:rPr>
                    <w:t>o</w:t>
                  </w:r>
                  <w:r>
                    <w:t xml:space="preserve"> Civico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E6154D2" w14:textId="4FF1693D" w:rsidR="00825A18" w:rsidRDefault="00825A18" w:rsidP="00825A18">
                  <w:pPr>
                    <w:pStyle w:val="Paragrafoelenco"/>
                    <w:ind w:left="0"/>
                  </w:pPr>
                  <w:r>
                    <w:t>11</w:t>
                  </w:r>
                </w:p>
              </w:tc>
            </w:tr>
            <w:tr w:rsidR="00825A18" w14:paraId="5CCE92AB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0AF5730" w14:textId="77777777" w:rsidR="00825A18" w:rsidRDefault="00825A18" w:rsidP="00825A18">
                  <w:pPr>
                    <w:pStyle w:val="Paragrafoelenco"/>
                    <w:ind w:left="0"/>
                  </w:pPr>
                  <w:r>
                    <w:t>CAP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1B08AEE" w14:textId="0C8C4024" w:rsidR="00825A18" w:rsidRDefault="00825A18" w:rsidP="00825A18">
                  <w:pPr>
                    <w:pStyle w:val="Paragrafoelenco"/>
                    <w:ind w:left="0"/>
                  </w:pPr>
                  <w:r>
                    <w:t>89194</w:t>
                  </w:r>
                </w:p>
              </w:tc>
            </w:tr>
            <w:tr w:rsidR="00825A18" w14:paraId="657F8E0D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BDD8B86" w14:textId="77777777" w:rsidR="00825A18" w:rsidRDefault="00825A18" w:rsidP="00825A18">
                  <w:pPr>
                    <w:pStyle w:val="Paragrafoelenco"/>
                    <w:ind w:left="0"/>
                  </w:pPr>
                  <w:r>
                    <w:t xml:space="preserve">Email </w:t>
                  </w:r>
                  <w:proofErr w:type="spellStart"/>
                  <w:r>
                    <w:t>Address</w:t>
                  </w:r>
                  <w:proofErr w:type="spellEnd"/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D3E98F9" w14:textId="450D97FC" w:rsidR="00825A18" w:rsidRDefault="00825A18" w:rsidP="00825A18">
                  <w:pPr>
                    <w:pStyle w:val="Paragrafoelenco"/>
                    <w:ind w:left="0"/>
                  </w:pPr>
                  <w:r>
                    <w:t>davidrubino@gmail.com</w:t>
                  </w:r>
                </w:p>
              </w:tc>
            </w:tr>
            <w:tr w:rsidR="00825A18" w14:paraId="5F76E764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97983D4" w14:textId="77777777" w:rsidR="00825A18" w:rsidRDefault="00825A18" w:rsidP="00825A18">
                  <w:pPr>
                    <w:pStyle w:val="Paragrafoelenc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5C34690" w14:textId="2DF7C7C5" w:rsidR="00825A18" w:rsidRDefault="00825A18" w:rsidP="00825A18">
                  <w:pPr>
                    <w:pStyle w:val="Paragrafoelenco"/>
                    <w:ind w:left="0"/>
                  </w:pPr>
                  <w:r>
                    <w:t>david711</w:t>
                  </w:r>
                </w:p>
              </w:tc>
            </w:tr>
            <w:tr w:rsidR="00EB0092" w14:paraId="34A068AB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F97C283" w14:textId="77777777" w:rsidR="00EB0092" w:rsidRDefault="00EB0092" w:rsidP="00EB0092">
                  <w:pPr>
                    <w:pStyle w:val="Paragrafoelenco"/>
                    <w:ind w:left="0"/>
                  </w:pPr>
                  <w:r>
                    <w:t>Ripeti Password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C0E1DF7" w14:textId="77777777" w:rsidR="00EB0092" w:rsidRDefault="00EB0092" w:rsidP="00EB0092">
                  <w:pPr>
                    <w:pStyle w:val="Paragrafoelenco"/>
                    <w:ind w:left="0"/>
                  </w:pPr>
                </w:p>
              </w:tc>
            </w:tr>
          </w:tbl>
          <w:p w14:paraId="08DC3D18" w14:textId="3CF54CC3" w:rsidR="00EB0092" w:rsidRDefault="00EB0092" w:rsidP="00EB0092">
            <w:pPr>
              <w:pStyle w:val="Paragrafoelenco"/>
              <w:numPr>
                <w:ilvl w:val="0"/>
                <w:numId w:val="10"/>
              </w:numPr>
              <w:ind w:left="452"/>
              <w:rPr>
                <w:kern w:val="2"/>
              </w:rPr>
            </w:pPr>
            <w:r>
              <w:t>L’utente preme sul pulsante “Registralo”</w:t>
            </w:r>
          </w:p>
        </w:tc>
      </w:tr>
      <w:tr w:rsidR="00EB0092" w14:paraId="2564583A" w14:textId="77777777" w:rsidTr="00EB0092">
        <w:tc>
          <w:tcPr>
            <w:tcW w:w="9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201220" w14:textId="77777777" w:rsidR="00EB0092" w:rsidRDefault="00EB0092" w:rsidP="00EB0092">
            <w:pPr>
              <w:rPr>
                <w:b/>
                <w:bCs/>
              </w:rPr>
            </w:pPr>
            <w:r>
              <w:rPr>
                <w:b/>
                <w:bCs/>
              </w:rPr>
              <w:t>Oracolo:</w:t>
            </w:r>
          </w:p>
        </w:tc>
      </w:tr>
      <w:tr w:rsidR="00EB0092" w14:paraId="3AF590B3" w14:textId="77777777" w:rsidTr="00EB0092">
        <w:tc>
          <w:tcPr>
            <w:tcW w:w="9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973A0" w14:textId="77777777" w:rsidR="00EB0092" w:rsidRDefault="00EB0092" w:rsidP="00EB0092">
            <w:r>
              <w:t>La registrazione non è avvenuta perché il campo “Password” non rispetta il formato</w:t>
            </w:r>
          </w:p>
        </w:tc>
      </w:tr>
    </w:tbl>
    <w:p w14:paraId="79BCF91E" w14:textId="77777777" w:rsidR="00EB0092" w:rsidRDefault="00EB0092" w:rsidP="00EB0092">
      <w:pPr>
        <w:tabs>
          <w:tab w:val="left" w:pos="3036"/>
        </w:tabs>
        <w:rPr>
          <w:rFonts w:ascii="Arial" w:hAnsi="Arial"/>
        </w:rPr>
      </w:pPr>
    </w:p>
    <w:tbl>
      <w:tblPr>
        <w:tblStyle w:val="Grigliatabella"/>
        <w:tblW w:w="0" w:type="auto"/>
        <w:tblInd w:w="426" w:type="dxa"/>
        <w:tblLook w:val="04A0" w:firstRow="1" w:lastRow="0" w:firstColumn="1" w:lastColumn="0" w:noHBand="0" w:noVBand="1"/>
      </w:tblPr>
      <w:tblGrid>
        <w:gridCol w:w="9201"/>
      </w:tblGrid>
      <w:tr w:rsidR="00EB0092" w14:paraId="67C84EA5" w14:textId="77777777" w:rsidTr="00EB0092">
        <w:tc>
          <w:tcPr>
            <w:tcW w:w="9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ADE8C9" w14:textId="4621F6EE" w:rsidR="00EB0092" w:rsidRDefault="00EB0092" w:rsidP="00EB0092">
            <w:pPr>
              <w:rPr>
                <w:kern w:val="2"/>
              </w:rPr>
            </w:pPr>
            <w:r>
              <w:rPr>
                <w:b/>
                <w:bCs/>
              </w:rPr>
              <w:t xml:space="preserve">Test Case ID: </w:t>
            </w:r>
            <w:r>
              <w:t>TC 6.22</w:t>
            </w:r>
          </w:p>
        </w:tc>
      </w:tr>
      <w:tr w:rsidR="00EB0092" w14:paraId="1CB2017E" w14:textId="77777777" w:rsidTr="00EB0092">
        <w:tc>
          <w:tcPr>
            <w:tcW w:w="9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7DF1CD" w14:textId="77777777" w:rsidR="00EB0092" w:rsidRDefault="00EB0092" w:rsidP="00EB0092">
            <w:r>
              <w:rPr>
                <w:b/>
                <w:bCs/>
              </w:rPr>
              <w:t xml:space="preserve">Precondizioni: </w:t>
            </w:r>
          </w:p>
        </w:tc>
      </w:tr>
      <w:tr w:rsidR="00EB0092" w14:paraId="5A049233" w14:textId="77777777" w:rsidTr="00EB0092">
        <w:tc>
          <w:tcPr>
            <w:tcW w:w="9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00534" w14:textId="6BF345E9" w:rsidR="00EB0092" w:rsidRDefault="00EB0092" w:rsidP="00EB0092">
            <w:r>
              <w:t>L’utente responsabile del personale si trova nella pagina di registrazione corriere</w:t>
            </w:r>
          </w:p>
        </w:tc>
      </w:tr>
      <w:tr w:rsidR="00EB0092" w14:paraId="7C4D1A04" w14:textId="77777777" w:rsidTr="00EB0092">
        <w:tc>
          <w:tcPr>
            <w:tcW w:w="9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69A788" w14:textId="77777777" w:rsidR="00EB0092" w:rsidRDefault="00EB0092" w:rsidP="00EB0092">
            <w:pPr>
              <w:rPr>
                <w:b/>
                <w:bCs/>
              </w:rPr>
            </w:pPr>
            <w:r>
              <w:rPr>
                <w:b/>
                <w:bCs/>
              </w:rPr>
              <w:t>Flusso di Eventi:</w:t>
            </w:r>
          </w:p>
        </w:tc>
      </w:tr>
      <w:tr w:rsidR="00EB0092" w14:paraId="2B880DB7" w14:textId="77777777" w:rsidTr="00EB0092">
        <w:tc>
          <w:tcPr>
            <w:tcW w:w="9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C1758" w14:textId="77777777" w:rsidR="00EB0092" w:rsidRDefault="00EB0092" w:rsidP="00EB0092">
            <w:pPr>
              <w:pStyle w:val="Paragrafoelenco"/>
              <w:numPr>
                <w:ilvl w:val="0"/>
                <w:numId w:val="10"/>
              </w:numPr>
              <w:ind w:left="452"/>
            </w:pPr>
            <w:r>
              <w:t>L’utente inserisce i seguenti dati:</w:t>
            </w:r>
          </w:p>
          <w:tbl>
            <w:tblPr>
              <w:tblStyle w:val="Grigliatabella"/>
              <w:tblW w:w="0" w:type="auto"/>
              <w:tblInd w:w="1297" w:type="dxa"/>
              <w:tblLook w:val="04A0" w:firstRow="1" w:lastRow="0" w:firstColumn="1" w:lastColumn="0" w:noHBand="0" w:noVBand="1"/>
            </w:tblPr>
            <w:tblGrid>
              <w:gridCol w:w="2546"/>
              <w:gridCol w:w="3686"/>
            </w:tblGrid>
            <w:tr w:rsidR="00825A18" w14:paraId="3423FF68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048699A" w14:textId="77777777" w:rsidR="00825A18" w:rsidRDefault="00825A18" w:rsidP="00825A18">
                  <w:pPr>
                    <w:pStyle w:val="Paragrafoelenco"/>
                    <w:ind w:left="0"/>
                  </w:pPr>
                  <w:r>
                    <w:t>Nome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5082298" w14:textId="61933F70" w:rsidR="00825A18" w:rsidRDefault="00825A18" w:rsidP="00825A18">
                  <w:pPr>
                    <w:pStyle w:val="Paragrafoelenco"/>
                    <w:ind w:left="0"/>
                  </w:pPr>
                  <w:r>
                    <w:t>David</w:t>
                  </w:r>
                </w:p>
              </w:tc>
            </w:tr>
            <w:tr w:rsidR="00825A18" w14:paraId="57AC06A7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409F89E" w14:textId="77777777" w:rsidR="00825A18" w:rsidRDefault="00825A18" w:rsidP="00825A18">
                  <w:pPr>
                    <w:pStyle w:val="Paragrafoelenco"/>
                    <w:ind w:left="0"/>
                  </w:pPr>
                  <w:r>
                    <w:t>Cognome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D93BC4F" w14:textId="2FEAA861" w:rsidR="00825A18" w:rsidRDefault="00825A18" w:rsidP="00825A18">
                  <w:pPr>
                    <w:pStyle w:val="Paragrafoelenco"/>
                    <w:ind w:left="0"/>
                  </w:pPr>
                  <w:r>
                    <w:t>Rubino</w:t>
                  </w:r>
                </w:p>
              </w:tc>
            </w:tr>
            <w:tr w:rsidR="00825A18" w14:paraId="215E199A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D881A7E" w14:textId="77777777" w:rsidR="00825A18" w:rsidRDefault="00825A18" w:rsidP="00825A18">
                  <w:pPr>
                    <w:pStyle w:val="Paragrafoelenco"/>
                    <w:ind w:left="0"/>
                  </w:pPr>
                  <w:r>
                    <w:t>Indirizzo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96D4E34" w14:textId="35BF00B2" w:rsidR="00825A18" w:rsidRDefault="00825A18" w:rsidP="00825A18">
                  <w:pPr>
                    <w:pStyle w:val="Paragrafoelenco"/>
                    <w:ind w:left="0"/>
                  </w:pPr>
                  <w:r w:rsidRPr="00C1228D">
                    <w:t xml:space="preserve">Via </w:t>
                  </w:r>
                  <w:r>
                    <w:t>Giappone</w:t>
                  </w:r>
                </w:p>
              </w:tc>
            </w:tr>
            <w:tr w:rsidR="00825A18" w14:paraId="23D74CCB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208F453" w14:textId="77777777" w:rsidR="00825A18" w:rsidRDefault="00825A18" w:rsidP="00825A18">
                  <w:pPr>
                    <w:pStyle w:val="Paragrafoelenco"/>
                    <w:ind w:left="0"/>
                  </w:pPr>
                  <w:r>
                    <w:t>N</w:t>
                  </w:r>
                  <w:r>
                    <w:rPr>
                      <w:vertAlign w:val="superscript"/>
                    </w:rPr>
                    <w:t>o</w:t>
                  </w:r>
                  <w:r>
                    <w:t xml:space="preserve"> Civico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C91E3A7" w14:textId="0962D68D" w:rsidR="00825A18" w:rsidRDefault="00825A18" w:rsidP="00825A18">
                  <w:pPr>
                    <w:pStyle w:val="Paragrafoelenco"/>
                    <w:ind w:left="0"/>
                  </w:pPr>
                  <w:r>
                    <w:t>11</w:t>
                  </w:r>
                </w:p>
              </w:tc>
            </w:tr>
            <w:tr w:rsidR="00825A18" w14:paraId="2644B425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5A9DA65" w14:textId="77777777" w:rsidR="00825A18" w:rsidRDefault="00825A18" w:rsidP="00825A18">
                  <w:pPr>
                    <w:pStyle w:val="Paragrafoelenco"/>
                    <w:ind w:left="0"/>
                  </w:pPr>
                  <w:r>
                    <w:t>CAP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02C1595" w14:textId="7DE61EA9" w:rsidR="00825A18" w:rsidRDefault="00825A18" w:rsidP="00825A18">
                  <w:pPr>
                    <w:pStyle w:val="Paragrafoelenco"/>
                    <w:ind w:left="0"/>
                  </w:pPr>
                  <w:r>
                    <w:t>89194</w:t>
                  </w:r>
                </w:p>
              </w:tc>
            </w:tr>
            <w:tr w:rsidR="00825A18" w14:paraId="70E6DDDA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4BFC011" w14:textId="77777777" w:rsidR="00825A18" w:rsidRDefault="00825A18" w:rsidP="00825A18">
                  <w:pPr>
                    <w:pStyle w:val="Paragrafoelenco"/>
                    <w:ind w:left="0"/>
                  </w:pPr>
                  <w:r>
                    <w:t xml:space="preserve">Email </w:t>
                  </w:r>
                  <w:proofErr w:type="spellStart"/>
                  <w:r>
                    <w:t>Address</w:t>
                  </w:r>
                  <w:proofErr w:type="spellEnd"/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B3810BC" w14:textId="464CCA50" w:rsidR="00825A18" w:rsidRDefault="00825A18" w:rsidP="00825A18">
                  <w:pPr>
                    <w:pStyle w:val="Paragrafoelenco"/>
                    <w:ind w:left="0"/>
                  </w:pPr>
                  <w:r>
                    <w:t>davidrubino@gmail.com</w:t>
                  </w:r>
                </w:p>
              </w:tc>
            </w:tr>
            <w:tr w:rsidR="00825A18" w14:paraId="588AE70A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3D9E110" w14:textId="77777777" w:rsidR="00825A18" w:rsidRDefault="00825A18" w:rsidP="00825A18">
                  <w:pPr>
                    <w:pStyle w:val="Paragrafoelenc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89C202B" w14:textId="15B79009" w:rsidR="00825A18" w:rsidRDefault="00825A18" w:rsidP="00825A18">
                  <w:pPr>
                    <w:pStyle w:val="Paragrafoelenco"/>
                    <w:ind w:left="0"/>
                  </w:pPr>
                  <w:r>
                    <w:t>David711</w:t>
                  </w:r>
                </w:p>
              </w:tc>
            </w:tr>
            <w:tr w:rsidR="00EB0092" w14:paraId="708388F0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3CE472B" w14:textId="77777777" w:rsidR="00EB0092" w:rsidRDefault="00EB0092" w:rsidP="00EB0092">
                  <w:pPr>
                    <w:pStyle w:val="Paragrafoelenco"/>
                    <w:ind w:left="0"/>
                  </w:pPr>
                  <w:r>
                    <w:t>Ripeti Password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B8D22F8" w14:textId="77777777" w:rsidR="00EB0092" w:rsidRDefault="00EB0092" w:rsidP="00EB0092">
                  <w:pPr>
                    <w:pStyle w:val="Paragrafoelenco"/>
                    <w:ind w:left="0"/>
                  </w:pPr>
                </w:p>
              </w:tc>
            </w:tr>
          </w:tbl>
          <w:p w14:paraId="01296158" w14:textId="631AAC02" w:rsidR="00EB0092" w:rsidRDefault="00EB0092" w:rsidP="00EB0092">
            <w:pPr>
              <w:pStyle w:val="Paragrafoelenco"/>
              <w:numPr>
                <w:ilvl w:val="0"/>
                <w:numId w:val="10"/>
              </w:numPr>
              <w:ind w:left="452"/>
              <w:rPr>
                <w:kern w:val="2"/>
              </w:rPr>
            </w:pPr>
            <w:r>
              <w:t>L’utente preme sul pulsante “Registralo”</w:t>
            </w:r>
          </w:p>
        </w:tc>
      </w:tr>
      <w:tr w:rsidR="00EB0092" w14:paraId="41F4D338" w14:textId="77777777" w:rsidTr="00EB0092">
        <w:tc>
          <w:tcPr>
            <w:tcW w:w="9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82E76C" w14:textId="77777777" w:rsidR="00EB0092" w:rsidRDefault="00EB0092" w:rsidP="00EB0092">
            <w:pPr>
              <w:rPr>
                <w:b/>
                <w:bCs/>
              </w:rPr>
            </w:pPr>
            <w:r>
              <w:rPr>
                <w:b/>
                <w:bCs/>
              </w:rPr>
              <w:t>Oracolo:</w:t>
            </w:r>
          </w:p>
        </w:tc>
      </w:tr>
      <w:tr w:rsidR="00EB0092" w14:paraId="0CEAD5B4" w14:textId="77777777" w:rsidTr="00EB0092">
        <w:tc>
          <w:tcPr>
            <w:tcW w:w="9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7D748" w14:textId="77777777" w:rsidR="00EB0092" w:rsidRDefault="00EB0092" w:rsidP="00EB0092">
            <w:r w:rsidRPr="009172A7">
              <w:t>La registrazione non è avvenuta perché i campi obbligatori non sono stati compilati</w:t>
            </w:r>
          </w:p>
        </w:tc>
      </w:tr>
    </w:tbl>
    <w:p w14:paraId="28150720" w14:textId="77777777" w:rsidR="00EB0092" w:rsidRDefault="00EB0092" w:rsidP="00EB0092">
      <w:pPr>
        <w:tabs>
          <w:tab w:val="left" w:pos="3036"/>
        </w:tabs>
        <w:rPr>
          <w:rFonts w:ascii="Arial" w:hAnsi="Arial"/>
        </w:rPr>
      </w:pPr>
    </w:p>
    <w:p w14:paraId="49BF1AF6" w14:textId="77777777" w:rsidR="00EB0092" w:rsidRDefault="00EB0092" w:rsidP="00EB0092">
      <w:pPr>
        <w:tabs>
          <w:tab w:val="left" w:pos="3036"/>
        </w:tabs>
        <w:rPr>
          <w:rFonts w:ascii="Arial" w:hAnsi="Arial"/>
        </w:rPr>
      </w:pPr>
    </w:p>
    <w:tbl>
      <w:tblPr>
        <w:tblStyle w:val="Grigliatabella"/>
        <w:tblW w:w="0" w:type="auto"/>
        <w:tblInd w:w="426" w:type="dxa"/>
        <w:tblLook w:val="04A0" w:firstRow="1" w:lastRow="0" w:firstColumn="1" w:lastColumn="0" w:noHBand="0" w:noVBand="1"/>
      </w:tblPr>
      <w:tblGrid>
        <w:gridCol w:w="9201"/>
      </w:tblGrid>
      <w:tr w:rsidR="00EB0092" w14:paraId="3E91BEB0" w14:textId="77777777" w:rsidTr="00EB0092">
        <w:tc>
          <w:tcPr>
            <w:tcW w:w="9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7A1C05" w14:textId="5C731753" w:rsidR="00EB0092" w:rsidRDefault="00EB0092" w:rsidP="00EB0092">
            <w:pPr>
              <w:rPr>
                <w:kern w:val="2"/>
              </w:rPr>
            </w:pPr>
            <w:r>
              <w:rPr>
                <w:b/>
                <w:bCs/>
              </w:rPr>
              <w:t xml:space="preserve">Test Case ID: </w:t>
            </w:r>
            <w:r>
              <w:t>TC 6.23</w:t>
            </w:r>
          </w:p>
        </w:tc>
      </w:tr>
      <w:tr w:rsidR="00EB0092" w14:paraId="45F94DF3" w14:textId="77777777" w:rsidTr="00EB0092">
        <w:tc>
          <w:tcPr>
            <w:tcW w:w="9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4D3BBA" w14:textId="77777777" w:rsidR="00EB0092" w:rsidRDefault="00EB0092" w:rsidP="00EB0092">
            <w:r>
              <w:rPr>
                <w:b/>
                <w:bCs/>
              </w:rPr>
              <w:lastRenderedPageBreak/>
              <w:t xml:space="preserve">Precondizioni: </w:t>
            </w:r>
          </w:p>
        </w:tc>
      </w:tr>
      <w:tr w:rsidR="00EB0092" w14:paraId="3C6F078A" w14:textId="77777777" w:rsidTr="00EB0092">
        <w:tc>
          <w:tcPr>
            <w:tcW w:w="9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03507" w14:textId="6C440808" w:rsidR="00EB0092" w:rsidRDefault="00EB0092" w:rsidP="00EB0092">
            <w:r>
              <w:t>L’utente responsabile del personale si trova nella pagina di registrazione corriere</w:t>
            </w:r>
          </w:p>
        </w:tc>
      </w:tr>
      <w:tr w:rsidR="00EB0092" w14:paraId="1266074A" w14:textId="77777777" w:rsidTr="00EB0092">
        <w:tc>
          <w:tcPr>
            <w:tcW w:w="9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81033E" w14:textId="77777777" w:rsidR="00EB0092" w:rsidRDefault="00EB0092" w:rsidP="00EB0092">
            <w:pPr>
              <w:rPr>
                <w:b/>
                <w:bCs/>
              </w:rPr>
            </w:pPr>
            <w:r>
              <w:rPr>
                <w:b/>
                <w:bCs/>
              </w:rPr>
              <w:t>Flusso di Eventi:</w:t>
            </w:r>
          </w:p>
        </w:tc>
      </w:tr>
      <w:tr w:rsidR="00EB0092" w14:paraId="178D6854" w14:textId="77777777" w:rsidTr="00EB0092">
        <w:tc>
          <w:tcPr>
            <w:tcW w:w="9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26A56" w14:textId="77777777" w:rsidR="00EB0092" w:rsidRDefault="00EB0092" w:rsidP="00EB0092">
            <w:pPr>
              <w:pStyle w:val="Paragrafoelenco"/>
              <w:numPr>
                <w:ilvl w:val="0"/>
                <w:numId w:val="10"/>
              </w:numPr>
              <w:ind w:left="452"/>
            </w:pPr>
            <w:r>
              <w:t>L’utente inserisce i seguenti dati:</w:t>
            </w:r>
          </w:p>
          <w:tbl>
            <w:tblPr>
              <w:tblStyle w:val="Grigliatabella"/>
              <w:tblW w:w="0" w:type="auto"/>
              <w:tblInd w:w="1297" w:type="dxa"/>
              <w:tblLook w:val="04A0" w:firstRow="1" w:lastRow="0" w:firstColumn="1" w:lastColumn="0" w:noHBand="0" w:noVBand="1"/>
            </w:tblPr>
            <w:tblGrid>
              <w:gridCol w:w="2546"/>
              <w:gridCol w:w="3686"/>
            </w:tblGrid>
            <w:tr w:rsidR="00825A18" w14:paraId="1B2A3EFE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C2657E1" w14:textId="77777777" w:rsidR="00825A18" w:rsidRDefault="00825A18" w:rsidP="00825A18">
                  <w:pPr>
                    <w:pStyle w:val="Paragrafoelenco"/>
                    <w:ind w:left="0"/>
                  </w:pPr>
                  <w:r>
                    <w:t>Nome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6064FA4" w14:textId="0AAE2D32" w:rsidR="00825A18" w:rsidRDefault="00825A18" w:rsidP="00825A18">
                  <w:pPr>
                    <w:pStyle w:val="Paragrafoelenco"/>
                    <w:ind w:left="0"/>
                  </w:pPr>
                  <w:r>
                    <w:t>David</w:t>
                  </w:r>
                </w:p>
              </w:tc>
            </w:tr>
            <w:tr w:rsidR="00825A18" w14:paraId="4524486B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EBF45C7" w14:textId="77777777" w:rsidR="00825A18" w:rsidRDefault="00825A18" w:rsidP="00825A18">
                  <w:pPr>
                    <w:pStyle w:val="Paragrafoelenco"/>
                    <w:ind w:left="0"/>
                  </w:pPr>
                  <w:r>
                    <w:t>Cognome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AE4C347" w14:textId="00B544FC" w:rsidR="00825A18" w:rsidRDefault="00825A18" w:rsidP="00825A18">
                  <w:pPr>
                    <w:pStyle w:val="Paragrafoelenco"/>
                    <w:ind w:left="0"/>
                  </w:pPr>
                  <w:r>
                    <w:t>Rubino</w:t>
                  </w:r>
                </w:p>
              </w:tc>
            </w:tr>
            <w:tr w:rsidR="00825A18" w14:paraId="51F061B6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BFB119B" w14:textId="77777777" w:rsidR="00825A18" w:rsidRDefault="00825A18" w:rsidP="00825A18">
                  <w:pPr>
                    <w:pStyle w:val="Paragrafoelenco"/>
                    <w:ind w:left="0"/>
                  </w:pPr>
                  <w:r>
                    <w:t>Indirizzo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9DF2DE5" w14:textId="14D3168A" w:rsidR="00825A18" w:rsidRDefault="00825A18" w:rsidP="00825A18">
                  <w:pPr>
                    <w:pStyle w:val="Paragrafoelenco"/>
                    <w:ind w:left="0"/>
                  </w:pPr>
                  <w:r w:rsidRPr="00C1228D">
                    <w:t xml:space="preserve">Via </w:t>
                  </w:r>
                  <w:r>
                    <w:t>Giappone</w:t>
                  </w:r>
                </w:p>
              </w:tc>
            </w:tr>
            <w:tr w:rsidR="00825A18" w14:paraId="231692E4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DE173D0" w14:textId="77777777" w:rsidR="00825A18" w:rsidRDefault="00825A18" w:rsidP="00825A18">
                  <w:pPr>
                    <w:pStyle w:val="Paragrafoelenco"/>
                    <w:ind w:left="0"/>
                  </w:pPr>
                  <w:r>
                    <w:t>N</w:t>
                  </w:r>
                  <w:r>
                    <w:rPr>
                      <w:vertAlign w:val="superscript"/>
                    </w:rPr>
                    <w:t>o</w:t>
                  </w:r>
                  <w:r>
                    <w:t xml:space="preserve"> Civico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D24AD3C" w14:textId="091FCD42" w:rsidR="00825A18" w:rsidRDefault="00825A18" w:rsidP="00825A18">
                  <w:pPr>
                    <w:pStyle w:val="Paragrafoelenco"/>
                    <w:ind w:left="0"/>
                  </w:pPr>
                  <w:r>
                    <w:t>11</w:t>
                  </w:r>
                </w:p>
              </w:tc>
            </w:tr>
            <w:tr w:rsidR="00825A18" w14:paraId="5C9EA649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40E023B" w14:textId="77777777" w:rsidR="00825A18" w:rsidRDefault="00825A18" w:rsidP="00825A18">
                  <w:pPr>
                    <w:pStyle w:val="Paragrafoelenco"/>
                    <w:ind w:left="0"/>
                  </w:pPr>
                  <w:r>
                    <w:t>CAP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8785D44" w14:textId="62422401" w:rsidR="00825A18" w:rsidRDefault="00825A18" w:rsidP="00825A18">
                  <w:pPr>
                    <w:pStyle w:val="Paragrafoelenco"/>
                    <w:ind w:left="0"/>
                  </w:pPr>
                  <w:r>
                    <w:t>89194</w:t>
                  </w:r>
                </w:p>
              </w:tc>
            </w:tr>
            <w:tr w:rsidR="00825A18" w14:paraId="520FBAD8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D5E1B48" w14:textId="77777777" w:rsidR="00825A18" w:rsidRDefault="00825A18" w:rsidP="00825A18">
                  <w:pPr>
                    <w:pStyle w:val="Paragrafoelenco"/>
                    <w:ind w:left="0"/>
                  </w:pPr>
                  <w:r>
                    <w:t xml:space="preserve">Email </w:t>
                  </w:r>
                  <w:proofErr w:type="spellStart"/>
                  <w:r>
                    <w:t>Address</w:t>
                  </w:r>
                  <w:proofErr w:type="spellEnd"/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E496E0D" w14:textId="36848BAE" w:rsidR="00825A18" w:rsidRDefault="00825A18" w:rsidP="00825A18">
                  <w:pPr>
                    <w:pStyle w:val="Paragrafoelenco"/>
                    <w:ind w:left="0"/>
                  </w:pPr>
                  <w:r>
                    <w:t>davidrubino@gmail.com</w:t>
                  </w:r>
                </w:p>
              </w:tc>
            </w:tr>
            <w:tr w:rsidR="00825A18" w14:paraId="09784388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07FCD4E" w14:textId="77777777" w:rsidR="00825A18" w:rsidRDefault="00825A18" w:rsidP="00825A18">
                  <w:pPr>
                    <w:pStyle w:val="Paragrafoelenc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1F40534" w14:textId="19ACE774" w:rsidR="00825A18" w:rsidRDefault="00825A18" w:rsidP="00825A18">
                  <w:pPr>
                    <w:pStyle w:val="Paragrafoelenco"/>
                    <w:ind w:left="0"/>
                  </w:pPr>
                  <w:r>
                    <w:t>David711</w:t>
                  </w:r>
                </w:p>
              </w:tc>
            </w:tr>
            <w:tr w:rsidR="00EB0092" w14:paraId="505AD4AF" w14:textId="77777777" w:rsidTr="00EB0092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5C36F41" w14:textId="77777777" w:rsidR="00EB0092" w:rsidRDefault="00EB0092" w:rsidP="00EB0092">
                  <w:pPr>
                    <w:pStyle w:val="Paragrafoelenco"/>
                    <w:ind w:left="0"/>
                  </w:pPr>
                  <w:r>
                    <w:t>Ripeti Password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58FFFF3" w14:textId="1D243A4F" w:rsidR="00EB0092" w:rsidRDefault="00825A18" w:rsidP="00EB0092">
                  <w:pPr>
                    <w:pStyle w:val="Paragrafoelenco"/>
                    <w:ind w:left="0"/>
                  </w:pPr>
                  <w:r>
                    <w:t>David171</w:t>
                  </w:r>
                </w:p>
              </w:tc>
            </w:tr>
          </w:tbl>
          <w:p w14:paraId="479E1B62" w14:textId="3B209C51" w:rsidR="00EB0092" w:rsidRDefault="00EB0092" w:rsidP="00EB0092">
            <w:pPr>
              <w:pStyle w:val="Paragrafoelenco"/>
              <w:numPr>
                <w:ilvl w:val="0"/>
                <w:numId w:val="10"/>
              </w:numPr>
              <w:ind w:left="452"/>
              <w:rPr>
                <w:kern w:val="2"/>
              </w:rPr>
            </w:pPr>
            <w:r>
              <w:t>L’utente preme sul pulsante “Registralo”</w:t>
            </w:r>
          </w:p>
        </w:tc>
      </w:tr>
      <w:tr w:rsidR="00EB0092" w14:paraId="31B91B6B" w14:textId="77777777" w:rsidTr="00EB0092">
        <w:tc>
          <w:tcPr>
            <w:tcW w:w="9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E81D4F" w14:textId="77777777" w:rsidR="00EB0092" w:rsidRDefault="00EB0092" w:rsidP="00EB0092">
            <w:pPr>
              <w:rPr>
                <w:b/>
                <w:bCs/>
              </w:rPr>
            </w:pPr>
            <w:r>
              <w:rPr>
                <w:b/>
                <w:bCs/>
              </w:rPr>
              <w:t>Oracolo:</w:t>
            </w:r>
          </w:p>
        </w:tc>
      </w:tr>
      <w:tr w:rsidR="00EB0092" w14:paraId="1521542F" w14:textId="77777777" w:rsidTr="00EB0092">
        <w:tc>
          <w:tcPr>
            <w:tcW w:w="9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DA8CC" w14:textId="77777777" w:rsidR="00EB0092" w:rsidRDefault="00EB0092" w:rsidP="00EB0092">
            <w:r w:rsidRPr="009172A7">
              <w:t xml:space="preserve">La registrazione non è avvenuta perché i campi </w:t>
            </w:r>
            <w:r>
              <w:t>“Password” e “Ripeti Password” non combaciano</w:t>
            </w:r>
          </w:p>
        </w:tc>
      </w:tr>
    </w:tbl>
    <w:p w14:paraId="3AA739C9" w14:textId="77777777" w:rsidR="00EB0092" w:rsidRDefault="00EB0092" w:rsidP="00EB0092">
      <w:pPr>
        <w:tabs>
          <w:tab w:val="left" w:pos="3036"/>
        </w:tabs>
        <w:rPr>
          <w:rFonts w:ascii="Arial" w:hAnsi="Arial"/>
        </w:rPr>
      </w:pPr>
    </w:p>
    <w:tbl>
      <w:tblPr>
        <w:tblStyle w:val="Grigliatabella"/>
        <w:tblW w:w="0" w:type="auto"/>
        <w:tblInd w:w="426" w:type="dxa"/>
        <w:tblLook w:val="04A0" w:firstRow="1" w:lastRow="0" w:firstColumn="1" w:lastColumn="0" w:noHBand="0" w:noVBand="1"/>
      </w:tblPr>
      <w:tblGrid>
        <w:gridCol w:w="9201"/>
      </w:tblGrid>
      <w:tr w:rsidR="00EB0092" w14:paraId="614E815F" w14:textId="77777777" w:rsidTr="00EB0092">
        <w:tc>
          <w:tcPr>
            <w:tcW w:w="9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609C07" w14:textId="6DC6BC77" w:rsidR="00EB0092" w:rsidRDefault="00EB0092" w:rsidP="00EB0092">
            <w:pPr>
              <w:rPr>
                <w:kern w:val="2"/>
              </w:rPr>
            </w:pPr>
            <w:r>
              <w:rPr>
                <w:b/>
                <w:bCs/>
              </w:rPr>
              <w:t xml:space="preserve">Test Case ID: </w:t>
            </w:r>
            <w:r>
              <w:t>TC 6.24</w:t>
            </w:r>
          </w:p>
        </w:tc>
      </w:tr>
      <w:tr w:rsidR="00EB0092" w14:paraId="1745F0A4" w14:textId="77777777" w:rsidTr="00EB0092">
        <w:tc>
          <w:tcPr>
            <w:tcW w:w="9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C608A2" w14:textId="77777777" w:rsidR="00EB0092" w:rsidRDefault="00EB0092" w:rsidP="00EB0092">
            <w:r>
              <w:rPr>
                <w:b/>
                <w:bCs/>
              </w:rPr>
              <w:t xml:space="preserve">Precondizioni: </w:t>
            </w:r>
          </w:p>
        </w:tc>
      </w:tr>
      <w:tr w:rsidR="00EB0092" w14:paraId="7B0045F1" w14:textId="77777777" w:rsidTr="00EB0092">
        <w:tc>
          <w:tcPr>
            <w:tcW w:w="9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D897C" w14:textId="3C3AE8A5" w:rsidR="00EB0092" w:rsidRDefault="00EB0092" w:rsidP="00EB0092">
            <w:r>
              <w:t>L’utente responsabile del personale si trova nella pagina di registrazione corriere</w:t>
            </w:r>
          </w:p>
        </w:tc>
      </w:tr>
      <w:tr w:rsidR="00EB0092" w14:paraId="04F290D5" w14:textId="77777777" w:rsidTr="00EB0092">
        <w:tc>
          <w:tcPr>
            <w:tcW w:w="9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881DF8" w14:textId="77777777" w:rsidR="00EB0092" w:rsidRDefault="00EB0092" w:rsidP="00EB0092">
            <w:pPr>
              <w:rPr>
                <w:b/>
                <w:bCs/>
              </w:rPr>
            </w:pPr>
            <w:r>
              <w:rPr>
                <w:b/>
                <w:bCs/>
              </w:rPr>
              <w:t>Flusso di Eventi:</w:t>
            </w:r>
          </w:p>
        </w:tc>
      </w:tr>
      <w:tr w:rsidR="00EB0092" w14:paraId="3CA0A525" w14:textId="77777777" w:rsidTr="00EB0092">
        <w:tc>
          <w:tcPr>
            <w:tcW w:w="9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AF7C5" w14:textId="77777777" w:rsidR="00EB0092" w:rsidRDefault="00EB0092" w:rsidP="00EB0092">
            <w:pPr>
              <w:pStyle w:val="Paragrafoelenco"/>
              <w:numPr>
                <w:ilvl w:val="0"/>
                <w:numId w:val="10"/>
              </w:numPr>
              <w:ind w:left="452"/>
            </w:pPr>
            <w:r>
              <w:t>L’utente inserisce i seguenti dati:</w:t>
            </w:r>
          </w:p>
          <w:tbl>
            <w:tblPr>
              <w:tblStyle w:val="Grigliatabella"/>
              <w:tblW w:w="6232" w:type="dxa"/>
              <w:tblInd w:w="1297" w:type="dxa"/>
              <w:tblLook w:val="04A0" w:firstRow="1" w:lastRow="0" w:firstColumn="1" w:lastColumn="0" w:noHBand="0" w:noVBand="1"/>
            </w:tblPr>
            <w:tblGrid>
              <w:gridCol w:w="2546"/>
              <w:gridCol w:w="3686"/>
            </w:tblGrid>
            <w:tr w:rsidR="00825A18" w14:paraId="17194603" w14:textId="77777777" w:rsidTr="00825A18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1F029D8" w14:textId="77777777" w:rsidR="00825A18" w:rsidRDefault="00825A18" w:rsidP="00825A18">
                  <w:pPr>
                    <w:pStyle w:val="Paragrafoelenco"/>
                    <w:ind w:left="0"/>
                  </w:pPr>
                  <w:r>
                    <w:t>Nome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75F8823" w14:textId="71B38B9C" w:rsidR="00825A18" w:rsidRDefault="00825A18" w:rsidP="00825A18">
                  <w:pPr>
                    <w:pStyle w:val="Paragrafoelenco"/>
                    <w:ind w:left="0"/>
                  </w:pPr>
                  <w:r>
                    <w:t>David</w:t>
                  </w:r>
                </w:p>
              </w:tc>
            </w:tr>
            <w:tr w:rsidR="00825A18" w14:paraId="57739A72" w14:textId="77777777" w:rsidTr="00825A18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F9FA068" w14:textId="77777777" w:rsidR="00825A18" w:rsidRDefault="00825A18" w:rsidP="00825A18">
                  <w:pPr>
                    <w:pStyle w:val="Paragrafoelenco"/>
                    <w:ind w:left="0"/>
                  </w:pPr>
                  <w:r>
                    <w:t>Cognome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ABCCD1A" w14:textId="0FFFC4B7" w:rsidR="00825A18" w:rsidRDefault="00825A18" w:rsidP="00825A18">
                  <w:pPr>
                    <w:pStyle w:val="Paragrafoelenco"/>
                    <w:ind w:left="0"/>
                  </w:pPr>
                  <w:r>
                    <w:t>Rubino</w:t>
                  </w:r>
                </w:p>
              </w:tc>
            </w:tr>
            <w:tr w:rsidR="00825A18" w14:paraId="6FDE4675" w14:textId="77777777" w:rsidTr="00825A18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8F8EA79" w14:textId="77777777" w:rsidR="00825A18" w:rsidRDefault="00825A18" w:rsidP="00825A18">
                  <w:pPr>
                    <w:pStyle w:val="Paragrafoelenco"/>
                    <w:ind w:left="0"/>
                  </w:pPr>
                  <w:r>
                    <w:t>Indirizzo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07C216E" w14:textId="622A650A" w:rsidR="00825A18" w:rsidRPr="00C1228D" w:rsidRDefault="00825A18" w:rsidP="00825A18">
                  <w:pPr>
                    <w:pStyle w:val="Paragrafoelenco"/>
                    <w:ind w:left="0"/>
                  </w:pPr>
                  <w:r w:rsidRPr="00C1228D">
                    <w:t xml:space="preserve">Via </w:t>
                  </w:r>
                  <w:r>
                    <w:t>Giappone</w:t>
                  </w:r>
                </w:p>
              </w:tc>
            </w:tr>
            <w:tr w:rsidR="00825A18" w14:paraId="55833F8B" w14:textId="77777777" w:rsidTr="00825A18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D41F2CF" w14:textId="77777777" w:rsidR="00825A18" w:rsidRDefault="00825A18" w:rsidP="00825A18">
                  <w:pPr>
                    <w:pStyle w:val="Paragrafoelenco"/>
                    <w:ind w:left="0"/>
                  </w:pPr>
                  <w:r>
                    <w:t>N</w:t>
                  </w:r>
                  <w:r>
                    <w:rPr>
                      <w:vertAlign w:val="superscript"/>
                    </w:rPr>
                    <w:t>o</w:t>
                  </w:r>
                  <w:r>
                    <w:t xml:space="preserve"> Civico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A09D1BE" w14:textId="0F731231" w:rsidR="00825A18" w:rsidRDefault="00825A18" w:rsidP="00825A18">
                  <w:pPr>
                    <w:pStyle w:val="Paragrafoelenco"/>
                    <w:ind w:left="0"/>
                  </w:pPr>
                  <w:r>
                    <w:t>11</w:t>
                  </w:r>
                </w:p>
              </w:tc>
            </w:tr>
            <w:tr w:rsidR="00825A18" w14:paraId="7A7B86CD" w14:textId="77777777" w:rsidTr="00825A18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729947C" w14:textId="77777777" w:rsidR="00825A18" w:rsidRDefault="00825A18" w:rsidP="00825A18">
                  <w:pPr>
                    <w:pStyle w:val="Paragrafoelenco"/>
                    <w:ind w:left="0"/>
                  </w:pPr>
                  <w:r>
                    <w:t>CAP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0DC73B8" w14:textId="4C8DA84F" w:rsidR="00825A18" w:rsidRDefault="00825A18" w:rsidP="00825A18">
                  <w:pPr>
                    <w:pStyle w:val="Paragrafoelenco"/>
                    <w:ind w:left="0"/>
                  </w:pPr>
                  <w:r>
                    <w:t>89194</w:t>
                  </w:r>
                </w:p>
              </w:tc>
            </w:tr>
            <w:tr w:rsidR="00825A18" w14:paraId="26884FDA" w14:textId="77777777" w:rsidTr="00825A18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FEF6ACB" w14:textId="77777777" w:rsidR="00825A18" w:rsidRDefault="00825A18" w:rsidP="00825A18">
                  <w:pPr>
                    <w:pStyle w:val="Paragrafoelenco"/>
                    <w:ind w:left="0"/>
                  </w:pPr>
                  <w:r>
                    <w:t xml:space="preserve">Email </w:t>
                  </w:r>
                  <w:proofErr w:type="spellStart"/>
                  <w:r>
                    <w:t>Address</w:t>
                  </w:r>
                  <w:proofErr w:type="spellEnd"/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0BF5612" w14:textId="717EB59D" w:rsidR="00825A18" w:rsidRDefault="00825A18" w:rsidP="00825A18">
                  <w:pPr>
                    <w:pStyle w:val="Paragrafoelenco"/>
                    <w:ind w:left="0"/>
                  </w:pPr>
                  <w:r>
                    <w:t>davidrubino@gmail.com</w:t>
                  </w:r>
                </w:p>
              </w:tc>
            </w:tr>
            <w:tr w:rsidR="00825A18" w14:paraId="12014E0D" w14:textId="77777777" w:rsidTr="00825A18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66C332A" w14:textId="77777777" w:rsidR="00825A18" w:rsidRDefault="00825A18" w:rsidP="00825A18">
                  <w:pPr>
                    <w:pStyle w:val="Paragrafoelenc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FCC0DB8" w14:textId="250A3CDA" w:rsidR="00825A18" w:rsidRDefault="00825A18" w:rsidP="00825A18">
                  <w:pPr>
                    <w:pStyle w:val="Paragrafoelenco"/>
                    <w:ind w:left="0"/>
                  </w:pPr>
                  <w:r>
                    <w:t>David711</w:t>
                  </w:r>
                </w:p>
              </w:tc>
            </w:tr>
            <w:tr w:rsidR="00825A18" w14:paraId="55D9746B" w14:textId="77777777" w:rsidTr="00825A18">
              <w:tc>
                <w:tcPr>
                  <w:tcW w:w="2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71BFE98" w14:textId="77777777" w:rsidR="00825A18" w:rsidRDefault="00825A18" w:rsidP="00825A18">
                  <w:pPr>
                    <w:pStyle w:val="Paragrafoelenco"/>
                    <w:ind w:left="0"/>
                  </w:pPr>
                  <w:r>
                    <w:t>Ripeti Password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E283D36" w14:textId="0D945FF2" w:rsidR="00825A18" w:rsidRDefault="00825A18" w:rsidP="00825A18">
                  <w:pPr>
                    <w:pStyle w:val="Paragrafoelenco"/>
                    <w:ind w:left="0"/>
                  </w:pPr>
                  <w:r>
                    <w:t>David711</w:t>
                  </w:r>
                </w:p>
              </w:tc>
            </w:tr>
          </w:tbl>
          <w:p w14:paraId="12540716" w14:textId="0CEF8256" w:rsidR="00EB0092" w:rsidRDefault="00EB0092" w:rsidP="00EB0092">
            <w:pPr>
              <w:pStyle w:val="Paragrafoelenco"/>
              <w:numPr>
                <w:ilvl w:val="0"/>
                <w:numId w:val="10"/>
              </w:numPr>
              <w:ind w:left="452"/>
              <w:rPr>
                <w:kern w:val="2"/>
              </w:rPr>
            </w:pPr>
            <w:r>
              <w:t>L’utente preme sul pulsante “Registralo”</w:t>
            </w:r>
          </w:p>
        </w:tc>
      </w:tr>
      <w:tr w:rsidR="00EB0092" w14:paraId="778F1E2A" w14:textId="77777777" w:rsidTr="00EB0092">
        <w:tc>
          <w:tcPr>
            <w:tcW w:w="9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EC4139" w14:textId="77777777" w:rsidR="00EB0092" w:rsidRDefault="00EB0092" w:rsidP="00EB0092">
            <w:pPr>
              <w:rPr>
                <w:b/>
                <w:bCs/>
              </w:rPr>
            </w:pPr>
            <w:r>
              <w:rPr>
                <w:b/>
                <w:bCs/>
              </w:rPr>
              <w:t>Oracolo:</w:t>
            </w:r>
          </w:p>
        </w:tc>
      </w:tr>
      <w:tr w:rsidR="00EB0092" w14:paraId="39CA01FA" w14:textId="77777777" w:rsidTr="00EB0092">
        <w:tc>
          <w:tcPr>
            <w:tcW w:w="9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53834" w14:textId="77777777" w:rsidR="00EB0092" w:rsidRDefault="00EB0092" w:rsidP="00EB0092">
            <w:r w:rsidRPr="009172A7">
              <w:t xml:space="preserve">La registrazione è avvenuta </w:t>
            </w:r>
            <w:r>
              <w:t>con successo</w:t>
            </w:r>
          </w:p>
        </w:tc>
      </w:tr>
    </w:tbl>
    <w:p w14:paraId="3E79FDA6" w14:textId="0D82EBBB" w:rsidR="00D91108" w:rsidRDefault="00DD2425" w:rsidP="00D91108">
      <w:pPr>
        <w:pStyle w:val="Titolo2"/>
      </w:pPr>
      <w:bookmarkStart w:id="7" w:name="_Toc59554724"/>
      <w:r>
        <w:t>INSERISCI</w:t>
      </w:r>
      <w:r w:rsidR="00D91108">
        <w:t xml:space="preserve"> PRODOTTO</w:t>
      </w:r>
      <w:bookmarkEnd w:id="7"/>
    </w:p>
    <w:p w14:paraId="6904AC82" w14:textId="77777777" w:rsidR="00D91108" w:rsidRPr="007C2843" w:rsidRDefault="00D91108" w:rsidP="00D91108">
      <w:pPr>
        <w:ind w:left="426"/>
        <w:rPr>
          <w:b/>
          <w:bCs/>
          <w:sz w:val="26"/>
          <w:szCs w:val="26"/>
        </w:rPr>
      </w:pPr>
      <w:r w:rsidRPr="005558D8">
        <w:t>Questi test case son</w:t>
      </w:r>
      <w:r>
        <w:t>o uguali sia per l’inserimento di un nuovo prodotto sia per la modifica di un prodotto.</w:t>
      </w:r>
    </w:p>
    <w:tbl>
      <w:tblPr>
        <w:tblStyle w:val="Grigliatabella"/>
        <w:tblW w:w="0" w:type="auto"/>
        <w:tblInd w:w="426" w:type="dxa"/>
        <w:tblLook w:val="04A0" w:firstRow="1" w:lastRow="0" w:firstColumn="1" w:lastColumn="0" w:noHBand="0" w:noVBand="1"/>
      </w:tblPr>
      <w:tblGrid>
        <w:gridCol w:w="9201"/>
      </w:tblGrid>
      <w:tr w:rsidR="00D91108" w14:paraId="00E7AA43" w14:textId="77777777" w:rsidTr="00306B0C">
        <w:tc>
          <w:tcPr>
            <w:tcW w:w="9627" w:type="dxa"/>
            <w:shd w:val="clear" w:color="auto" w:fill="D9D9D9" w:themeFill="background1" w:themeFillShade="D9"/>
          </w:tcPr>
          <w:p w14:paraId="735AE3F2" w14:textId="25A7DC8B" w:rsidR="00D91108" w:rsidRPr="005558D8" w:rsidRDefault="00D91108" w:rsidP="00306B0C">
            <w:r w:rsidRPr="005558D8">
              <w:rPr>
                <w:b/>
                <w:bCs/>
              </w:rPr>
              <w:t xml:space="preserve">Test Case ID: </w:t>
            </w:r>
            <w:r>
              <w:t>TC 7.1</w:t>
            </w:r>
          </w:p>
        </w:tc>
      </w:tr>
      <w:tr w:rsidR="00D91108" w14:paraId="66704BC5" w14:textId="77777777" w:rsidTr="00306B0C">
        <w:tc>
          <w:tcPr>
            <w:tcW w:w="9627" w:type="dxa"/>
            <w:shd w:val="clear" w:color="auto" w:fill="D9D9D9" w:themeFill="background1" w:themeFillShade="D9"/>
          </w:tcPr>
          <w:p w14:paraId="527B7CD1" w14:textId="77777777" w:rsidR="00D91108" w:rsidRPr="005558D8" w:rsidRDefault="00D91108" w:rsidP="00306B0C">
            <w:r w:rsidRPr="005558D8">
              <w:rPr>
                <w:b/>
                <w:bCs/>
              </w:rPr>
              <w:t>Precondizioni:</w:t>
            </w:r>
            <w:r>
              <w:rPr>
                <w:b/>
                <w:bCs/>
              </w:rPr>
              <w:t xml:space="preserve"> </w:t>
            </w:r>
          </w:p>
        </w:tc>
      </w:tr>
      <w:tr w:rsidR="00D91108" w14:paraId="118046CA" w14:textId="77777777" w:rsidTr="00306B0C">
        <w:tc>
          <w:tcPr>
            <w:tcW w:w="9627" w:type="dxa"/>
          </w:tcPr>
          <w:p w14:paraId="7D17B4CE" w14:textId="1E55D447" w:rsidR="00D91108" w:rsidRDefault="00D91108" w:rsidP="00306B0C">
            <w:r>
              <w:t>L’utente Product Manager si trova sulla pagina di modifica/inserimento dei prodotti</w:t>
            </w:r>
          </w:p>
        </w:tc>
      </w:tr>
      <w:tr w:rsidR="00D91108" w14:paraId="05412022" w14:textId="77777777" w:rsidTr="00306B0C">
        <w:tc>
          <w:tcPr>
            <w:tcW w:w="9627" w:type="dxa"/>
            <w:shd w:val="clear" w:color="auto" w:fill="D9D9D9" w:themeFill="background1" w:themeFillShade="D9"/>
          </w:tcPr>
          <w:p w14:paraId="012861EB" w14:textId="77777777" w:rsidR="00D91108" w:rsidRPr="005558D8" w:rsidRDefault="00D91108" w:rsidP="00306B0C">
            <w:pPr>
              <w:rPr>
                <w:b/>
                <w:bCs/>
              </w:rPr>
            </w:pPr>
            <w:r w:rsidRPr="005558D8">
              <w:rPr>
                <w:b/>
                <w:bCs/>
              </w:rPr>
              <w:t>Flusso di Eventi:</w:t>
            </w:r>
          </w:p>
        </w:tc>
      </w:tr>
      <w:tr w:rsidR="00D91108" w14:paraId="3B02D5A1" w14:textId="77777777" w:rsidTr="00306B0C">
        <w:tc>
          <w:tcPr>
            <w:tcW w:w="9627" w:type="dxa"/>
          </w:tcPr>
          <w:p w14:paraId="2E7A6ED4" w14:textId="77777777" w:rsidR="00D91108" w:rsidRDefault="00D91108" w:rsidP="00D91108">
            <w:pPr>
              <w:pStyle w:val="Paragrafoelenco"/>
              <w:numPr>
                <w:ilvl w:val="0"/>
                <w:numId w:val="10"/>
              </w:numPr>
              <w:ind w:left="452"/>
            </w:pPr>
            <w:r>
              <w:t>L’utente inserisce i seguenti dati:</w:t>
            </w:r>
          </w:p>
          <w:tbl>
            <w:tblPr>
              <w:tblStyle w:val="Grigliatabella"/>
              <w:tblW w:w="0" w:type="auto"/>
              <w:tblInd w:w="1297" w:type="dxa"/>
              <w:tblLook w:val="04A0" w:firstRow="1" w:lastRow="0" w:firstColumn="1" w:lastColumn="0" w:noHBand="0" w:noVBand="1"/>
            </w:tblPr>
            <w:tblGrid>
              <w:gridCol w:w="2546"/>
              <w:gridCol w:w="3686"/>
            </w:tblGrid>
            <w:tr w:rsidR="00D91108" w14:paraId="4ECB0C79" w14:textId="77777777" w:rsidTr="00306B0C">
              <w:tc>
                <w:tcPr>
                  <w:tcW w:w="2546" w:type="dxa"/>
                </w:tcPr>
                <w:p w14:paraId="29FA7C03" w14:textId="77777777" w:rsidR="00D91108" w:rsidRDefault="00D91108" w:rsidP="00306B0C">
                  <w:pPr>
                    <w:pStyle w:val="Paragrafoelenco"/>
                    <w:ind w:left="0"/>
                  </w:pPr>
                  <w:r>
                    <w:t>Nome</w:t>
                  </w:r>
                </w:p>
              </w:tc>
              <w:tc>
                <w:tcPr>
                  <w:tcW w:w="3686" w:type="dxa"/>
                </w:tcPr>
                <w:p w14:paraId="0974541A" w14:textId="77777777" w:rsidR="00D91108" w:rsidRDefault="00D91108" w:rsidP="00306B0C">
                  <w:pPr>
                    <w:pStyle w:val="Paragrafoelenco"/>
                    <w:ind w:left="0"/>
                  </w:pPr>
                </w:p>
              </w:tc>
            </w:tr>
            <w:tr w:rsidR="00D91108" w14:paraId="6153D7A3" w14:textId="77777777" w:rsidTr="00306B0C">
              <w:tc>
                <w:tcPr>
                  <w:tcW w:w="2546" w:type="dxa"/>
                </w:tcPr>
                <w:p w14:paraId="5EAA67CB" w14:textId="77777777" w:rsidR="00D91108" w:rsidRDefault="00D91108" w:rsidP="00306B0C">
                  <w:pPr>
                    <w:pStyle w:val="Paragrafoelenco"/>
                    <w:ind w:left="0"/>
                  </w:pPr>
                  <w:r>
                    <w:t>Prezzo</w:t>
                  </w:r>
                </w:p>
              </w:tc>
              <w:tc>
                <w:tcPr>
                  <w:tcW w:w="3686" w:type="dxa"/>
                </w:tcPr>
                <w:p w14:paraId="4A5CB335" w14:textId="77777777" w:rsidR="00D91108" w:rsidRDefault="00D91108" w:rsidP="00306B0C">
                  <w:pPr>
                    <w:pStyle w:val="Paragrafoelenco"/>
                    <w:ind w:left="0"/>
                  </w:pPr>
                </w:p>
              </w:tc>
            </w:tr>
          </w:tbl>
          <w:p w14:paraId="68846AD1" w14:textId="77777777" w:rsidR="00D91108" w:rsidRDefault="00D91108" w:rsidP="00D91108">
            <w:pPr>
              <w:pStyle w:val="Paragrafoelenco"/>
              <w:numPr>
                <w:ilvl w:val="0"/>
                <w:numId w:val="10"/>
              </w:numPr>
              <w:ind w:left="452"/>
            </w:pPr>
            <w:r>
              <w:t>L’utente preme sul pulsante “Salva”</w:t>
            </w:r>
          </w:p>
        </w:tc>
      </w:tr>
      <w:tr w:rsidR="00D91108" w14:paraId="48C8BD99" w14:textId="77777777" w:rsidTr="00306B0C">
        <w:tc>
          <w:tcPr>
            <w:tcW w:w="9627" w:type="dxa"/>
            <w:shd w:val="clear" w:color="auto" w:fill="D9D9D9" w:themeFill="background1" w:themeFillShade="D9"/>
          </w:tcPr>
          <w:p w14:paraId="76CA4512" w14:textId="77777777" w:rsidR="00D91108" w:rsidRPr="005558D8" w:rsidRDefault="00D91108" w:rsidP="00306B0C">
            <w:pPr>
              <w:rPr>
                <w:b/>
                <w:bCs/>
              </w:rPr>
            </w:pPr>
            <w:r w:rsidRPr="005558D8">
              <w:rPr>
                <w:b/>
                <w:bCs/>
              </w:rPr>
              <w:t>Oracolo:</w:t>
            </w:r>
          </w:p>
        </w:tc>
      </w:tr>
      <w:tr w:rsidR="00D91108" w14:paraId="223077E4" w14:textId="77777777" w:rsidTr="00306B0C">
        <w:tc>
          <w:tcPr>
            <w:tcW w:w="9627" w:type="dxa"/>
          </w:tcPr>
          <w:p w14:paraId="581E6C60" w14:textId="44187B1A" w:rsidR="00D91108" w:rsidRDefault="00D91108" w:rsidP="00306B0C">
            <w:r>
              <w:t>L’inserimento non è avvenuto perché i campi obbligatori non sono stati compilati</w:t>
            </w:r>
          </w:p>
        </w:tc>
      </w:tr>
    </w:tbl>
    <w:p w14:paraId="38743793" w14:textId="77777777" w:rsidR="00D91108" w:rsidRPr="00573E12" w:rsidRDefault="00D91108" w:rsidP="00D91108">
      <w:r>
        <w:lastRenderedPageBreak/>
        <w:br/>
      </w:r>
    </w:p>
    <w:tbl>
      <w:tblPr>
        <w:tblStyle w:val="Grigliatabella"/>
        <w:tblW w:w="0" w:type="auto"/>
        <w:tblInd w:w="426" w:type="dxa"/>
        <w:tblLook w:val="04A0" w:firstRow="1" w:lastRow="0" w:firstColumn="1" w:lastColumn="0" w:noHBand="0" w:noVBand="1"/>
      </w:tblPr>
      <w:tblGrid>
        <w:gridCol w:w="9201"/>
      </w:tblGrid>
      <w:tr w:rsidR="00D91108" w14:paraId="4DFC1CF2" w14:textId="77777777" w:rsidTr="00306B0C">
        <w:tc>
          <w:tcPr>
            <w:tcW w:w="9201" w:type="dxa"/>
            <w:shd w:val="clear" w:color="auto" w:fill="D9D9D9" w:themeFill="background1" w:themeFillShade="D9"/>
          </w:tcPr>
          <w:p w14:paraId="5D84E2C2" w14:textId="16340002" w:rsidR="00D91108" w:rsidRPr="005558D8" w:rsidRDefault="00D91108" w:rsidP="00306B0C">
            <w:r w:rsidRPr="005558D8">
              <w:rPr>
                <w:b/>
                <w:bCs/>
              </w:rPr>
              <w:t xml:space="preserve">Test Case ID: </w:t>
            </w:r>
            <w:r>
              <w:t>TC 7.2</w:t>
            </w:r>
          </w:p>
        </w:tc>
      </w:tr>
      <w:tr w:rsidR="00D91108" w14:paraId="03DF3A75" w14:textId="77777777" w:rsidTr="00306B0C">
        <w:tc>
          <w:tcPr>
            <w:tcW w:w="9201" w:type="dxa"/>
            <w:shd w:val="clear" w:color="auto" w:fill="D9D9D9" w:themeFill="background1" w:themeFillShade="D9"/>
          </w:tcPr>
          <w:p w14:paraId="5BEF3C0A" w14:textId="77777777" w:rsidR="00D91108" w:rsidRPr="005558D8" w:rsidRDefault="00D91108" w:rsidP="00306B0C">
            <w:r w:rsidRPr="005558D8">
              <w:rPr>
                <w:b/>
                <w:bCs/>
              </w:rPr>
              <w:t>Precondizioni:</w:t>
            </w:r>
            <w:r>
              <w:rPr>
                <w:b/>
                <w:bCs/>
              </w:rPr>
              <w:t xml:space="preserve"> </w:t>
            </w:r>
          </w:p>
        </w:tc>
      </w:tr>
      <w:tr w:rsidR="00D91108" w14:paraId="0DFE1F44" w14:textId="77777777" w:rsidTr="00306B0C">
        <w:tc>
          <w:tcPr>
            <w:tcW w:w="9201" w:type="dxa"/>
          </w:tcPr>
          <w:p w14:paraId="25D2406B" w14:textId="35D52B6B" w:rsidR="00D91108" w:rsidRDefault="00D91108" w:rsidP="00306B0C">
            <w:r>
              <w:t>L’utente Product Manager si trova sulla pagina di modifica/inserimento dei prodotti</w:t>
            </w:r>
          </w:p>
        </w:tc>
      </w:tr>
      <w:tr w:rsidR="00D91108" w14:paraId="152124CE" w14:textId="77777777" w:rsidTr="00306B0C">
        <w:tc>
          <w:tcPr>
            <w:tcW w:w="9201" w:type="dxa"/>
            <w:shd w:val="clear" w:color="auto" w:fill="D9D9D9" w:themeFill="background1" w:themeFillShade="D9"/>
          </w:tcPr>
          <w:p w14:paraId="690237BC" w14:textId="77777777" w:rsidR="00D91108" w:rsidRPr="005558D8" w:rsidRDefault="00D91108" w:rsidP="00306B0C">
            <w:pPr>
              <w:rPr>
                <w:b/>
                <w:bCs/>
              </w:rPr>
            </w:pPr>
            <w:r w:rsidRPr="005558D8">
              <w:rPr>
                <w:b/>
                <w:bCs/>
              </w:rPr>
              <w:t>Flusso di Eventi:</w:t>
            </w:r>
          </w:p>
        </w:tc>
      </w:tr>
      <w:tr w:rsidR="00D91108" w14:paraId="6B38E75B" w14:textId="77777777" w:rsidTr="00306B0C">
        <w:tc>
          <w:tcPr>
            <w:tcW w:w="9201" w:type="dxa"/>
          </w:tcPr>
          <w:p w14:paraId="338DAFD4" w14:textId="77777777" w:rsidR="00D91108" w:rsidRDefault="00D91108" w:rsidP="00D91108">
            <w:pPr>
              <w:pStyle w:val="Paragrafoelenco"/>
              <w:numPr>
                <w:ilvl w:val="0"/>
                <w:numId w:val="10"/>
              </w:numPr>
              <w:ind w:left="452"/>
            </w:pPr>
            <w:r>
              <w:t>L’utente inserisce i seguenti dati:</w:t>
            </w:r>
          </w:p>
          <w:tbl>
            <w:tblPr>
              <w:tblStyle w:val="Grigliatabella"/>
              <w:tblW w:w="0" w:type="auto"/>
              <w:tblInd w:w="1297" w:type="dxa"/>
              <w:tblLook w:val="04A0" w:firstRow="1" w:lastRow="0" w:firstColumn="1" w:lastColumn="0" w:noHBand="0" w:noVBand="1"/>
            </w:tblPr>
            <w:tblGrid>
              <w:gridCol w:w="2546"/>
              <w:gridCol w:w="3686"/>
            </w:tblGrid>
            <w:tr w:rsidR="00D91108" w14:paraId="78ABC4E9" w14:textId="77777777" w:rsidTr="00306B0C">
              <w:tc>
                <w:tcPr>
                  <w:tcW w:w="2546" w:type="dxa"/>
                </w:tcPr>
                <w:p w14:paraId="5D9F2C4F" w14:textId="77777777" w:rsidR="00D91108" w:rsidRDefault="00D91108" w:rsidP="00306B0C">
                  <w:pPr>
                    <w:pStyle w:val="Paragrafoelenco"/>
                    <w:ind w:left="0"/>
                  </w:pPr>
                  <w:r>
                    <w:t>Nome</w:t>
                  </w:r>
                </w:p>
              </w:tc>
              <w:tc>
                <w:tcPr>
                  <w:tcW w:w="3686" w:type="dxa"/>
                </w:tcPr>
                <w:p w14:paraId="3E73B9CD" w14:textId="1E5BD099" w:rsidR="00D91108" w:rsidRDefault="00D91108" w:rsidP="00306B0C">
                  <w:pPr>
                    <w:pStyle w:val="Paragrafoelenco"/>
                    <w:ind w:left="0"/>
                  </w:pPr>
                  <w:r>
                    <w:t>M</w:t>
                  </w:r>
                </w:p>
              </w:tc>
            </w:tr>
            <w:tr w:rsidR="00D91108" w14:paraId="02AA597F" w14:textId="77777777" w:rsidTr="00306B0C">
              <w:tc>
                <w:tcPr>
                  <w:tcW w:w="2546" w:type="dxa"/>
                </w:tcPr>
                <w:p w14:paraId="70AE1DDF" w14:textId="77777777" w:rsidR="00D91108" w:rsidRDefault="00D91108" w:rsidP="00306B0C">
                  <w:pPr>
                    <w:pStyle w:val="Paragrafoelenco"/>
                    <w:ind w:left="0"/>
                  </w:pPr>
                  <w:r>
                    <w:t>Prezzo</w:t>
                  </w:r>
                </w:p>
              </w:tc>
              <w:tc>
                <w:tcPr>
                  <w:tcW w:w="3686" w:type="dxa"/>
                </w:tcPr>
                <w:p w14:paraId="62BCDE55" w14:textId="77777777" w:rsidR="00D91108" w:rsidRDefault="00D91108" w:rsidP="00306B0C">
                  <w:pPr>
                    <w:pStyle w:val="Paragrafoelenco"/>
                    <w:ind w:left="0"/>
                  </w:pPr>
                </w:p>
              </w:tc>
            </w:tr>
          </w:tbl>
          <w:p w14:paraId="5C37FEDA" w14:textId="77777777" w:rsidR="00D91108" w:rsidRDefault="00D91108" w:rsidP="00D91108">
            <w:pPr>
              <w:pStyle w:val="Paragrafoelenco"/>
              <w:numPr>
                <w:ilvl w:val="0"/>
                <w:numId w:val="10"/>
              </w:numPr>
              <w:ind w:left="452"/>
            </w:pPr>
            <w:r>
              <w:t>L’utente preme sul pulsante “Salva”</w:t>
            </w:r>
          </w:p>
        </w:tc>
      </w:tr>
      <w:tr w:rsidR="00D91108" w14:paraId="73736EFB" w14:textId="77777777" w:rsidTr="00306B0C">
        <w:tc>
          <w:tcPr>
            <w:tcW w:w="9201" w:type="dxa"/>
            <w:shd w:val="clear" w:color="auto" w:fill="D9D9D9" w:themeFill="background1" w:themeFillShade="D9"/>
          </w:tcPr>
          <w:p w14:paraId="01109010" w14:textId="77777777" w:rsidR="00D91108" w:rsidRPr="005558D8" w:rsidRDefault="00D91108" w:rsidP="00306B0C">
            <w:pPr>
              <w:rPr>
                <w:b/>
                <w:bCs/>
              </w:rPr>
            </w:pPr>
            <w:r w:rsidRPr="005558D8">
              <w:rPr>
                <w:b/>
                <w:bCs/>
              </w:rPr>
              <w:t>Oracolo:</w:t>
            </w:r>
          </w:p>
        </w:tc>
      </w:tr>
      <w:tr w:rsidR="00D91108" w14:paraId="6D4B5534" w14:textId="77777777" w:rsidTr="00306B0C">
        <w:tc>
          <w:tcPr>
            <w:tcW w:w="9201" w:type="dxa"/>
          </w:tcPr>
          <w:p w14:paraId="2E7583BA" w14:textId="3A4CC6AD" w:rsidR="00D91108" w:rsidRDefault="00D91108" w:rsidP="00306B0C">
            <w:r>
              <w:t>L’inserimento non è avvenuto perché il campo “Nome” non rispetta la lunghezza minima</w:t>
            </w:r>
          </w:p>
        </w:tc>
      </w:tr>
    </w:tbl>
    <w:p w14:paraId="7E109589" w14:textId="77777777" w:rsidR="00D91108" w:rsidRPr="00573E12" w:rsidRDefault="00D91108" w:rsidP="00D91108">
      <w:r>
        <w:br/>
      </w:r>
    </w:p>
    <w:tbl>
      <w:tblPr>
        <w:tblStyle w:val="Grigliatabella"/>
        <w:tblW w:w="0" w:type="auto"/>
        <w:tblInd w:w="426" w:type="dxa"/>
        <w:tblLook w:val="04A0" w:firstRow="1" w:lastRow="0" w:firstColumn="1" w:lastColumn="0" w:noHBand="0" w:noVBand="1"/>
      </w:tblPr>
      <w:tblGrid>
        <w:gridCol w:w="9201"/>
      </w:tblGrid>
      <w:tr w:rsidR="00D91108" w14:paraId="551CA271" w14:textId="77777777" w:rsidTr="00306B0C">
        <w:tc>
          <w:tcPr>
            <w:tcW w:w="9627" w:type="dxa"/>
            <w:shd w:val="clear" w:color="auto" w:fill="D9D9D9" w:themeFill="background1" w:themeFillShade="D9"/>
          </w:tcPr>
          <w:p w14:paraId="5D45AD77" w14:textId="0AAB4AC7" w:rsidR="00D91108" w:rsidRPr="005558D8" w:rsidRDefault="00D91108" w:rsidP="00306B0C">
            <w:r w:rsidRPr="005558D8">
              <w:rPr>
                <w:b/>
                <w:bCs/>
              </w:rPr>
              <w:t xml:space="preserve">Test Case ID: </w:t>
            </w:r>
            <w:r>
              <w:t>TC 7.3</w:t>
            </w:r>
          </w:p>
        </w:tc>
      </w:tr>
      <w:tr w:rsidR="00D91108" w14:paraId="39F04685" w14:textId="77777777" w:rsidTr="00306B0C">
        <w:tc>
          <w:tcPr>
            <w:tcW w:w="9627" w:type="dxa"/>
            <w:shd w:val="clear" w:color="auto" w:fill="D9D9D9" w:themeFill="background1" w:themeFillShade="D9"/>
          </w:tcPr>
          <w:p w14:paraId="4690BEB0" w14:textId="77777777" w:rsidR="00D91108" w:rsidRPr="005558D8" w:rsidRDefault="00D91108" w:rsidP="00306B0C">
            <w:r w:rsidRPr="005558D8">
              <w:rPr>
                <w:b/>
                <w:bCs/>
              </w:rPr>
              <w:t>Precondizioni:</w:t>
            </w:r>
            <w:r>
              <w:rPr>
                <w:b/>
                <w:bCs/>
              </w:rPr>
              <w:t xml:space="preserve"> </w:t>
            </w:r>
          </w:p>
        </w:tc>
      </w:tr>
      <w:tr w:rsidR="00D91108" w14:paraId="6FC6C547" w14:textId="77777777" w:rsidTr="00306B0C">
        <w:tc>
          <w:tcPr>
            <w:tcW w:w="9627" w:type="dxa"/>
          </w:tcPr>
          <w:p w14:paraId="51CE3B53" w14:textId="79A8E544" w:rsidR="00D91108" w:rsidRDefault="00D91108" w:rsidP="00306B0C">
            <w:r>
              <w:t>L’utente Product Manager si trova sulla pagina di modifica/inserimento dei prodotti</w:t>
            </w:r>
          </w:p>
        </w:tc>
      </w:tr>
      <w:tr w:rsidR="00D91108" w14:paraId="700D2885" w14:textId="77777777" w:rsidTr="00306B0C">
        <w:tc>
          <w:tcPr>
            <w:tcW w:w="9627" w:type="dxa"/>
            <w:shd w:val="clear" w:color="auto" w:fill="D9D9D9" w:themeFill="background1" w:themeFillShade="D9"/>
          </w:tcPr>
          <w:p w14:paraId="378B24BD" w14:textId="77777777" w:rsidR="00D91108" w:rsidRPr="005558D8" w:rsidRDefault="00D91108" w:rsidP="00306B0C">
            <w:pPr>
              <w:rPr>
                <w:b/>
                <w:bCs/>
              </w:rPr>
            </w:pPr>
            <w:r w:rsidRPr="005558D8">
              <w:rPr>
                <w:b/>
                <w:bCs/>
              </w:rPr>
              <w:t>Flusso di Eventi:</w:t>
            </w:r>
          </w:p>
        </w:tc>
      </w:tr>
      <w:tr w:rsidR="00D91108" w14:paraId="32636C43" w14:textId="77777777" w:rsidTr="00306B0C">
        <w:tc>
          <w:tcPr>
            <w:tcW w:w="9627" w:type="dxa"/>
          </w:tcPr>
          <w:p w14:paraId="43D8698E" w14:textId="77777777" w:rsidR="00D91108" w:rsidRDefault="00D91108" w:rsidP="00D91108">
            <w:pPr>
              <w:pStyle w:val="Paragrafoelenco"/>
              <w:numPr>
                <w:ilvl w:val="0"/>
                <w:numId w:val="10"/>
              </w:numPr>
              <w:ind w:left="452"/>
            </w:pPr>
            <w:r>
              <w:t>L’utente inserisce i seguenti dati:</w:t>
            </w:r>
          </w:p>
          <w:tbl>
            <w:tblPr>
              <w:tblStyle w:val="Grigliatabella"/>
              <w:tblW w:w="0" w:type="auto"/>
              <w:tblInd w:w="1297" w:type="dxa"/>
              <w:tblLook w:val="04A0" w:firstRow="1" w:lastRow="0" w:firstColumn="1" w:lastColumn="0" w:noHBand="0" w:noVBand="1"/>
            </w:tblPr>
            <w:tblGrid>
              <w:gridCol w:w="2546"/>
              <w:gridCol w:w="3686"/>
            </w:tblGrid>
            <w:tr w:rsidR="00D91108" w14:paraId="539914E6" w14:textId="77777777" w:rsidTr="00306B0C">
              <w:tc>
                <w:tcPr>
                  <w:tcW w:w="2546" w:type="dxa"/>
                </w:tcPr>
                <w:p w14:paraId="60565483" w14:textId="77777777" w:rsidR="00D91108" w:rsidRDefault="00D91108" w:rsidP="00306B0C">
                  <w:pPr>
                    <w:pStyle w:val="Paragrafoelenco"/>
                    <w:ind w:left="0"/>
                  </w:pPr>
                  <w:r>
                    <w:t>Nome</w:t>
                  </w:r>
                </w:p>
              </w:tc>
              <w:tc>
                <w:tcPr>
                  <w:tcW w:w="3686" w:type="dxa"/>
                </w:tcPr>
                <w:p w14:paraId="6AF4FCF4" w14:textId="2510D7AF" w:rsidR="00D91108" w:rsidRDefault="00D91108" w:rsidP="00306B0C">
                  <w:pPr>
                    <w:pStyle w:val="Paragrafoelenco"/>
                    <w:ind w:left="0"/>
                  </w:pPr>
                  <w:r>
                    <w:t>M*</w:t>
                  </w:r>
                </w:p>
              </w:tc>
            </w:tr>
            <w:tr w:rsidR="00D91108" w14:paraId="0D68C038" w14:textId="77777777" w:rsidTr="00306B0C">
              <w:tc>
                <w:tcPr>
                  <w:tcW w:w="2546" w:type="dxa"/>
                </w:tcPr>
                <w:p w14:paraId="32C3A9ED" w14:textId="77777777" w:rsidR="00D91108" w:rsidRDefault="00D91108" w:rsidP="00306B0C">
                  <w:pPr>
                    <w:pStyle w:val="Paragrafoelenco"/>
                    <w:ind w:left="0"/>
                  </w:pPr>
                  <w:r>
                    <w:t>Prezzo</w:t>
                  </w:r>
                </w:p>
              </w:tc>
              <w:tc>
                <w:tcPr>
                  <w:tcW w:w="3686" w:type="dxa"/>
                </w:tcPr>
                <w:p w14:paraId="175AB1EE" w14:textId="77777777" w:rsidR="00D91108" w:rsidRDefault="00D91108" w:rsidP="00306B0C">
                  <w:pPr>
                    <w:pStyle w:val="Paragrafoelenco"/>
                    <w:ind w:left="0"/>
                  </w:pPr>
                </w:p>
              </w:tc>
            </w:tr>
          </w:tbl>
          <w:p w14:paraId="06A2E622" w14:textId="77777777" w:rsidR="00D91108" w:rsidRDefault="00D91108" w:rsidP="00D91108">
            <w:pPr>
              <w:pStyle w:val="Paragrafoelenco"/>
              <w:numPr>
                <w:ilvl w:val="0"/>
                <w:numId w:val="10"/>
              </w:numPr>
              <w:ind w:left="452"/>
            </w:pPr>
            <w:r>
              <w:t>L’utente preme sul pulsante “Salva”</w:t>
            </w:r>
          </w:p>
        </w:tc>
      </w:tr>
      <w:tr w:rsidR="00D91108" w14:paraId="5FFD596E" w14:textId="77777777" w:rsidTr="00306B0C">
        <w:tc>
          <w:tcPr>
            <w:tcW w:w="9627" w:type="dxa"/>
            <w:shd w:val="clear" w:color="auto" w:fill="D9D9D9" w:themeFill="background1" w:themeFillShade="D9"/>
          </w:tcPr>
          <w:p w14:paraId="2B3D0BE0" w14:textId="77777777" w:rsidR="00D91108" w:rsidRPr="005558D8" w:rsidRDefault="00D91108" w:rsidP="00306B0C">
            <w:pPr>
              <w:rPr>
                <w:b/>
                <w:bCs/>
              </w:rPr>
            </w:pPr>
            <w:r w:rsidRPr="005558D8">
              <w:rPr>
                <w:b/>
                <w:bCs/>
              </w:rPr>
              <w:t>Oracolo:</w:t>
            </w:r>
          </w:p>
        </w:tc>
      </w:tr>
      <w:tr w:rsidR="00D91108" w14:paraId="1FA3E58D" w14:textId="77777777" w:rsidTr="00306B0C">
        <w:tc>
          <w:tcPr>
            <w:tcW w:w="9627" w:type="dxa"/>
          </w:tcPr>
          <w:p w14:paraId="155CAEA0" w14:textId="6839140E" w:rsidR="00D91108" w:rsidRDefault="00D91108" w:rsidP="00306B0C">
            <w:r>
              <w:t>L’inserimento non è avvenuto perché il campo “Nome” non rispetta il formato</w:t>
            </w:r>
          </w:p>
        </w:tc>
      </w:tr>
    </w:tbl>
    <w:p w14:paraId="6DAA1941" w14:textId="77777777" w:rsidR="00D91108" w:rsidRPr="00573E12" w:rsidRDefault="00D91108" w:rsidP="00D91108">
      <w:r>
        <w:br/>
      </w:r>
    </w:p>
    <w:tbl>
      <w:tblPr>
        <w:tblStyle w:val="Grigliatabella"/>
        <w:tblW w:w="0" w:type="auto"/>
        <w:tblInd w:w="426" w:type="dxa"/>
        <w:tblLook w:val="04A0" w:firstRow="1" w:lastRow="0" w:firstColumn="1" w:lastColumn="0" w:noHBand="0" w:noVBand="1"/>
      </w:tblPr>
      <w:tblGrid>
        <w:gridCol w:w="9201"/>
      </w:tblGrid>
      <w:tr w:rsidR="00D91108" w14:paraId="23DF22F5" w14:textId="77777777" w:rsidTr="00306B0C">
        <w:tc>
          <w:tcPr>
            <w:tcW w:w="9627" w:type="dxa"/>
            <w:shd w:val="clear" w:color="auto" w:fill="D9D9D9" w:themeFill="background1" w:themeFillShade="D9"/>
          </w:tcPr>
          <w:p w14:paraId="3197B3F2" w14:textId="53D05561" w:rsidR="00D91108" w:rsidRPr="005558D8" w:rsidRDefault="00D91108" w:rsidP="00306B0C">
            <w:r w:rsidRPr="005558D8">
              <w:rPr>
                <w:b/>
                <w:bCs/>
              </w:rPr>
              <w:t xml:space="preserve">Test Case ID: </w:t>
            </w:r>
            <w:r>
              <w:t>TC 7.4</w:t>
            </w:r>
          </w:p>
        </w:tc>
      </w:tr>
      <w:tr w:rsidR="00D91108" w14:paraId="188FF809" w14:textId="77777777" w:rsidTr="00306B0C">
        <w:tc>
          <w:tcPr>
            <w:tcW w:w="9627" w:type="dxa"/>
            <w:shd w:val="clear" w:color="auto" w:fill="D9D9D9" w:themeFill="background1" w:themeFillShade="D9"/>
          </w:tcPr>
          <w:p w14:paraId="424CD4E4" w14:textId="77777777" w:rsidR="00D91108" w:rsidRPr="005558D8" w:rsidRDefault="00D91108" w:rsidP="00306B0C">
            <w:r w:rsidRPr="005558D8">
              <w:rPr>
                <w:b/>
                <w:bCs/>
              </w:rPr>
              <w:t>Precondizioni:</w:t>
            </w:r>
            <w:r>
              <w:rPr>
                <w:b/>
                <w:bCs/>
              </w:rPr>
              <w:t xml:space="preserve"> </w:t>
            </w:r>
          </w:p>
        </w:tc>
      </w:tr>
      <w:tr w:rsidR="00D91108" w14:paraId="22D6C669" w14:textId="77777777" w:rsidTr="00306B0C">
        <w:tc>
          <w:tcPr>
            <w:tcW w:w="9627" w:type="dxa"/>
          </w:tcPr>
          <w:p w14:paraId="662B3680" w14:textId="75F88C8F" w:rsidR="00D91108" w:rsidRDefault="00D91108" w:rsidP="00306B0C">
            <w:r>
              <w:t>L’utente Product Manager si trova sulla pagina di modifica/inserimento dei prodotti</w:t>
            </w:r>
          </w:p>
        </w:tc>
      </w:tr>
      <w:tr w:rsidR="00D91108" w14:paraId="54CD6B63" w14:textId="77777777" w:rsidTr="00306B0C">
        <w:tc>
          <w:tcPr>
            <w:tcW w:w="9627" w:type="dxa"/>
            <w:shd w:val="clear" w:color="auto" w:fill="D9D9D9" w:themeFill="background1" w:themeFillShade="D9"/>
          </w:tcPr>
          <w:p w14:paraId="248671EE" w14:textId="77777777" w:rsidR="00D91108" w:rsidRPr="005558D8" w:rsidRDefault="00D91108" w:rsidP="00306B0C">
            <w:pPr>
              <w:rPr>
                <w:b/>
                <w:bCs/>
              </w:rPr>
            </w:pPr>
            <w:r w:rsidRPr="005558D8">
              <w:rPr>
                <w:b/>
                <w:bCs/>
              </w:rPr>
              <w:t>Flusso di Eventi:</w:t>
            </w:r>
          </w:p>
        </w:tc>
      </w:tr>
      <w:tr w:rsidR="00D91108" w14:paraId="2B4DFE4A" w14:textId="77777777" w:rsidTr="00306B0C">
        <w:tc>
          <w:tcPr>
            <w:tcW w:w="9627" w:type="dxa"/>
          </w:tcPr>
          <w:p w14:paraId="679D8A15" w14:textId="77777777" w:rsidR="00D91108" w:rsidRDefault="00D91108" w:rsidP="00D91108">
            <w:pPr>
              <w:pStyle w:val="Paragrafoelenco"/>
              <w:numPr>
                <w:ilvl w:val="0"/>
                <w:numId w:val="10"/>
              </w:numPr>
              <w:ind w:left="452"/>
            </w:pPr>
            <w:r>
              <w:t>L’utente inserisce i seguenti dati:</w:t>
            </w:r>
          </w:p>
          <w:tbl>
            <w:tblPr>
              <w:tblStyle w:val="Grigliatabella"/>
              <w:tblW w:w="0" w:type="auto"/>
              <w:tblInd w:w="1297" w:type="dxa"/>
              <w:tblLook w:val="04A0" w:firstRow="1" w:lastRow="0" w:firstColumn="1" w:lastColumn="0" w:noHBand="0" w:noVBand="1"/>
            </w:tblPr>
            <w:tblGrid>
              <w:gridCol w:w="2546"/>
              <w:gridCol w:w="3686"/>
            </w:tblGrid>
            <w:tr w:rsidR="00D91108" w14:paraId="7FD438D9" w14:textId="77777777" w:rsidTr="00306B0C">
              <w:tc>
                <w:tcPr>
                  <w:tcW w:w="2546" w:type="dxa"/>
                </w:tcPr>
                <w:p w14:paraId="21C72EA8" w14:textId="77777777" w:rsidR="00D91108" w:rsidRDefault="00D91108" w:rsidP="00306B0C">
                  <w:pPr>
                    <w:pStyle w:val="Paragrafoelenco"/>
                    <w:ind w:left="0"/>
                  </w:pPr>
                  <w:r>
                    <w:t>Nome</w:t>
                  </w:r>
                </w:p>
              </w:tc>
              <w:tc>
                <w:tcPr>
                  <w:tcW w:w="3686" w:type="dxa"/>
                </w:tcPr>
                <w:p w14:paraId="7155B380" w14:textId="24144585" w:rsidR="00D91108" w:rsidRDefault="00D91108" w:rsidP="00306B0C">
                  <w:pPr>
                    <w:pStyle w:val="Paragrafoelenco"/>
                    <w:ind w:left="0"/>
                  </w:pPr>
                  <w:r>
                    <w:t>Milk Shake Ciliegia</w:t>
                  </w:r>
                </w:p>
              </w:tc>
            </w:tr>
            <w:tr w:rsidR="00D91108" w14:paraId="4B715A65" w14:textId="77777777" w:rsidTr="00306B0C">
              <w:tc>
                <w:tcPr>
                  <w:tcW w:w="2546" w:type="dxa"/>
                </w:tcPr>
                <w:p w14:paraId="0B95C6B6" w14:textId="77777777" w:rsidR="00D91108" w:rsidRDefault="00D91108" w:rsidP="00306B0C">
                  <w:pPr>
                    <w:pStyle w:val="Paragrafoelenco"/>
                    <w:ind w:left="0"/>
                  </w:pPr>
                  <w:r>
                    <w:t>Prezzo</w:t>
                  </w:r>
                </w:p>
              </w:tc>
              <w:tc>
                <w:tcPr>
                  <w:tcW w:w="3686" w:type="dxa"/>
                </w:tcPr>
                <w:p w14:paraId="0BF4DA8F" w14:textId="77777777" w:rsidR="00D91108" w:rsidRDefault="00D91108" w:rsidP="00306B0C">
                  <w:pPr>
                    <w:pStyle w:val="Paragrafoelenco"/>
                    <w:ind w:left="0"/>
                  </w:pPr>
                </w:p>
              </w:tc>
            </w:tr>
          </w:tbl>
          <w:p w14:paraId="56A5A23E" w14:textId="77777777" w:rsidR="00D91108" w:rsidRDefault="00D91108" w:rsidP="00D91108">
            <w:pPr>
              <w:pStyle w:val="Paragrafoelenco"/>
              <w:numPr>
                <w:ilvl w:val="0"/>
                <w:numId w:val="10"/>
              </w:numPr>
              <w:ind w:left="452"/>
            </w:pPr>
            <w:r>
              <w:t>L’utente preme sul pulsante “Salva”</w:t>
            </w:r>
          </w:p>
        </w:tc>
      </w:tr>
      <w:tr w:rsidR="00D91108" w14:paraId="14F88301" w14:textId="77777777" w:rsidTr="00306B0C">
        <w:tc>
          <w:tcPr>
            <w:tcW w:w="9627" w:type="dxa"/>
            <w:shd w:val="clear" w:color="auto" w:fill="D9D9D9" w:themeFill="background1" w:themeFillShade="D9"/>
          </w:tcPr>
          <w:p w14:paraId="6A212796" w14:textId="77777777" w:rsidR="00D91108" w:rsidRPr="005558D8" w:rsidRDefault="00D91108" w:rsidP="00306B0C">
            <w:pPr>
              <w:rPr>
                <w:b/>
                <w:bCs/>
              </w:rPr>
            </w:pPr>
            <w:r w:rsidRPr="005558D8">
              <w:rPr>
                <w:b/>
                <w:bCs/>
              </w:rPr>
              <w:t>Oracolo:</w:t>
            </w:r>
          </w:p>
        </w:tc>
      </w:tr>
      <w:tr w:rsidR="00D91108" w14:paraId="07D78C42" w14:textId="77777777" w:rsidTr="00306B0C">
        <w:tc>
          <w:tcPr>
            <w:tcW w:w="9627" w:type="dxa"/>
          </w:tcPr>
          <w:p w14:paraId="1CC68B37" w14:textId="10240579" w:rsidR="00D91108" w:rsidRDefault="00D91108" w:rsidP="00306B0C">
            <w:r>
              <w:t>L’inserimento non è avvenuto perché i campi obbligatori non sono stati compilati</w:t>
            </w:r>
          </w:p>
        </w:tc>
      </w:tr>
    </w:tbl>
    <w:p w14:paraId="732C7A31" w14:textId="77777777" w:rsidR="00D91108" w:rsidRPr="00573E12" w:rsidRDefault="00D91108" w:rsidP="00D91108">
      <w:r>
        <w:br/>
      </w:r>
    </w:p>
    <w:tbl>
      <w:tblPr>
        <w:tblStyle w:val="Grigliatabella"/>
        <w:tblW w:w="0" w:type="auto"/>
        <w:tblInd w:w="426" w:type="dxa"/>
        <w:tblLook w:val="04A0" w:firstRow="1" w:lastRow="0" w:firstColumn="1" w:lastColumn="0" w:noHBand="0" w:noVBand="1"/>
      </w:tblPr>
      <w:tblGrid>
        <w:gridCol w:w="9201"/>
      </w:tblGrid>
      <w:tr w:rsidR="00D91108" w14:paraId="4145111D" w14:textId="77777777" w:rsidTr="00306B0C">
        <w:tc>
          <w:tcPr>
            <w:tcW w:w="9627" w:type="dxa"/>
            <w:shd w:val="clear" w:color="auto" w:fill="D9D9D9" w:themeFill="background1" w:themeFillShade="D9"/>
          </w:tcPr>
          <w:p w14:paraId="0C58AF2D" w14:textId="0C61CC71" w:rsidR="00D91108" w:rsidRPr="005558D8" w:rsidRDefault="00D91108" w:rsidP="00306B0C">
            <w:r w:rsidRPr="005558D8">
              <w:rPr>
                <w:b/>
                <w:bCs/>
              </w:rPr>
              <w:t xml:space="preserve">Test Case ID: </w:t>
            </w:r>
            <w:r>
              <w:t>TC 7.5</w:t>
            </w:r>
          </w:p>
        </w:tc>
      </w:tr>
      <w:tr w:rsidR="00D91108" w14:paraId="671DF39C" w14:textId="77777777" w:rsidTr="00306B0C">
        <w:tc>
          <w:tcPr>
            <w:tcW w:w="9627" w:type="dxa"/>
            <w:shd w:val="clear" w:color="auto" w:fill="D9D9D9" w:themeFill="background1" w:themeFillShade="D9"/>
          </w:tcPr>
          <w:p w14:paraId="11AE4F1E" w14:textId="77777777" w:rsidR="00D91108" w:rsidRPr="005558D8" w:rsidRDefault="00D91108" w:rsidP="00306B0C">
            <w:r w:rsidRPr="005558D8">
              <w:rPr>
                <w:b/>
                <w:bCs/>
              </w:rPr>
              <w:t>Precondizioni:</w:t>
            </w:r>
            <w:r>
              <w:rPr>
                <w:b/>
                <w:bCs/>
              </w:rPr>
              <w:t xml:space="preserve"> </w:t>
            </w:r>
          </w:p>
        </w:tc>
      </w:tr>
      <w:tr w:rsidR="00D91108" w14:paraId="39881C7A" w14:textId="77777777" w:rsidTr="00306B0C">
        <w:tc>
          <w:tcPr>
            <w:tcW w:w="9627" w:type="dxa"/>
          </w:tcPr>
          <w:p w14:paraId="03178CFB" w14:textId="2542792A" w:rsidR="00D91108" w:rsidRDefault="00D91108" w:rsidP="00306B0C">
            <w:r>
              <w:t>L’utente Product Manager si trova sulla pagina di modifica/inserimento dei prodotti</w:t>
            </w:r>
          </w:p>
        </w:tc>
      </w:tr>
      <w:tr w:rsidR="00D91108" w14:paraId="1E662130" w14:textId="77777777" w:rsidTr="00306B0C">
        <w:tc>
          <w:tcPr>
            <w:tcW w:w="9627" w:type="dxa"/>
            <w:shd w:val="clear" w:color="auto" w:fill="D9D9D9" w:themeFill="background1" w:themeFillShade="D9"/>
          </w:tcPr>
          <w:p w14:paraId="35B93D01" w14:textId="77777777" w:rsidR="00D91108" w:rsidRPr="005558D8" w:rsidRDefault="00D91108" w:rsidP="00306B0C">
            <w:pPr>
              <w:rPr>
                <w:b/>
                <w:bCs/>
              </w:rPr>
            </w:pPr>
            <w:r w:rsidRPr="005558D8">
              <w:rPr>
                <w:b/>
                <w:bCs/>
              </w:rPr>
              <w:t>Flusso di Eventi:</w:t>
            </w:r>
          </w:p>
        </w:tc>
      </w:tr>
      <w:tr w:rsidR="00D91108" w14:paraId="4E61B021" w14:textId="77777777" w:rsidTr="00306B0C">
        <w:tc>
          <w:tcPr>
            <w:tcW w:w="9627" w:type="dxa"/>
          </w:tcPr>
          <w:p w14:paraId="4F13EF66" w14:textId="77777777" w:rsidR="00D91108" w:rsidRDefault="00D91108" w:rsidP="00D91108">
            <w:pPr>
              <w:pStyle w:val="Paragrafoelenco"/>
              <w:numPr>
                <w:ilvl w:val="0"/>
                <w:numId w:val="10"/>
              </w:numPr>
              <w:ind w:left="452"/>
            </w:pPr>
            <w:r>
              <w:t>L’utente inserisce i seguenti dati:</w:t>
            </w:r>
          </w:p>
          <w:tbl>
            <w:tblPr>
              <w:tblStyle w:val="Grigliatabella"/>
              <w:tblW w:w="0" w:type="auto"/>
              <w:tblInd w:w="1297" w:type="dxa"/>
              <w:tblLook w:val="04A0" w:firstRow="1" w:lastRow="0" w:firstColumn="1" w:lastColumn="0" w:noHBand="0" w:noVBand="1"/>
            </w:tblPr>
            <w:tblGrid>
              <w:gridCol w:w="2546"/>
              <w:gridCol w:w="3686"/>
            </w:tblGrid>
            <w:tr w:rsidR="00D91108" w14:paraId="6795D9AB" w14:textId="77777777" w:rsidTr="00306B0C">
              <w:tc>
                <w:tcPr>
                  <w:tcW w:w="2546" w:type="dxa"/>
                </w:tcPr>
                <w:p w14:paraId="4AD40867" w14:textId="77777777" w:rsidR="00D91108" w:rsidRDefault="00D91108" w:rsidP="00306B0C">
                  <w:pPr>
                    <w:pStyle w:val="Paragrafoelenco"/>
                    <w:ind w:left="0"/>
                  </w:pPr>
                  <w:r>
                    <w:t>Nome</w:t>
                  </w:r>
                </w:p>
              </w:tc>
              <w:tc>
                <w:tcPr>
                  <w:tcW w:w="3686" w:type="dxa"/>
                </w:tcPr>
                <w:p w14:paraId="435323EB" w14:textId="61C6D1D5" w:rsidR="00D91108" w:rsidRDefault="00D91108" w:rsidP="00306B0C">
                  <w:pPr>
                    <w:pStyle w:val="Paragrafoelenco"/>
                    <w:ind w:left="0"/>
                  </w:pPr>
                  <w:r>
                    <w:t>Milk Shake Ciliegia</w:t>
                  </w:r>
                </w:p>
              </w:tc>
            </w:tr>
            <w:tr w:rsidR="00D91108" w14:paraId="6D7B540C" w14:textId="77777777" w:rsidTr="00306B0C">
              <w:tc>
                <w:tcPr>
                  <w:tcW w:w="2546" w:type="dxa"/>
                </w:tcPr>
                <w:p w14:paraId="7ACC5327" w14:textId="77777777" w:rsidR="00D91108" w:rsidRDefault="00D91108" w:rsidP="00306B0C">
                  <w:pPr>
                    <w:pStyle w:val="Paragrafoelenco"/>
                    <w:ind w:left="0"/>
                  </w:pPr>
                  <w:r>
                    <w:t>Prezzo</w:t>
                  </w:r>
                </w:p>
              </w:tc>
              <w:tc>
                <w:tcPr>
                  <w:tcW w:w="3686" w:type="dxa"/>
                </w:tcPr>
                <w:p w14:paraId="0B9EFDCD" w14:textId="77777777" w:rsidR="00D91108" w:rsidRDefault="00D91108" w:rsidP="00306B0C">
                  <w:pPr>
                    <w:pStyle w:val="Paragrafoelenco"/>
                    <w:ind w:left="0"/>
                  </w:pPr>
                  <w:r>
                    <w:t>A</w:t>
                  </w:r>
                </w:p>
              </w:tc>
            </w:tr>
          </w:tbl>
          <w:p w14:paraId="2F544181" w14:textId="77777777" w:rsidR="00D91108" w:rsidRDefault="00D91108" w:rsidP="00D91108">
            <w:pPr>
              <w:pStyle w:val="Paragrafoelenco"/>
              <w:numPr>
                <w:ilvl w:val="0"/>
                <w:numId w:val="10"/>
              </w:numPr>
              <w:ind w:left="452"/>
            </w:pPr>
            <w:r>
              <w:t>L’utente preme sul pulsante “Salva”</w:t>
            </w:r>
          </w:p>
        </w:tc>
      </w:tr>
      <w:tr w:rsidR="00D91108" w14:paraId="0E152971" w14:textId="77777777" w:rsidTr="00306B0C">
        <w:tc>
          <w:tcPr>
            <w:tcW w:w="9627" w:type="dxa"/>
            <w:shd w:val="clear" w:color="auto" w:fill="D9D9D9" w:themeFill="background1" w:themeFillShade="D9"/>
          </w:tcPr>
          <w:p w14:paraId="14AEB9A8" w14:textId="77777777" w:rsidR="00D91108" w:rsidRPr="005558D8" w:rsidRDefault="00D91108" w:rsidP="00306B0C">
            <w:pPr>
              <w:rPr>
                <w:b/>
                <w:bCs/>
              </w:rPr>
            </w:pPr>
            <w:r w:rsidRPr="005558D8">
              <w:rPr>
                <w:b/>
                <w:bCs/>
              </w:rPr>
              <w:lastRenderedPageBreak/>
              <w:t>Oracolo:</w:t>
            </w:r>
          </w:p>
        </w:tc>
      </w:tr>
      <w:tr w:rsidR="00D91108" w14:paraId="206B70DD" w14:textId="77777777" w:rsidTr="00306B0C">
        <w:tc>
          <w:tcPr>
            <w:tcW w:w="9627" w:type="dxa"/>
          </w:tcPr>
          <w:p w14:paraId="5CE38B7F" w14:textId="0AF59ED3" w:rsidR="00D91108" w:rsidRDefault="00D91108" w:rsidP="00306B0C">
            <w:r>
              <w:t>L’inserimento non è avvenuto perché il campo “Prezzo” non rispetta il formato</w:t>
            </w:r>
          </w:p>
        </w:tc>
      </w:tr>
    </w:tbl>
    <w:p w14:paraId="54D58D13" w14:textId="77777777" w:rsidR="00D91108" w:rsidRPr="00573E12" w:rsidRDefault="00D91108" w:rsidP="00D91108">
      <w:r>
        <w:br/>
      </w:r>
    </w:p>
    <w:tbl>
      <w:tblPr>
        <w:tblStyle w:val="Grigliatabella"/>
        <w:tblW w:w="0" w:type="auto"/>
        <w:tblInd w:w="426" w:type="dxa"/>
        <w:tblLook w:val="04A0" w:firstRow="1" w:lastRow="0" w:firstColumn="1" w:lastColumn="0" w:noHBand="0" w:noVBand="1"/>
      </w:tblPr>
      <w:tblGrid>
        <w:gridCol w:w="9201"/>
      </w:tblGrid>
      <w:tr w:rsidR="00D91108" w14:paraId="3D49DB78" w14:textId="77777777" w:rsidTr="00306B0C">
        <w:tc>
          <w:tcPr>
            <w:tcW w:w="9627" w:type="dxa"/>
            <w:shd w:val="clear" w:color="auto" w:fill="D9D9D9" w:themeFill="background1" w:themeFillShade="D9"/>
          </w:tcPr>
          <w:p w14:paraId="1F91F3FC" w14:textId="7C98043A" w:rsidR="00D91108" w:rsidRPr="005558D8" w:rsidRDefault="00D91108" w:rsidP="00306B0C">
            <w:r w:rsidRPr="005558D8">
              <w:rPr>
                <w:b/>
                <w:bCs/>
              </w:rPr>
              <w:t xml:space="preserve">Test Case ID: </w:t>
            </w:r>
            <w:r>
              <w:t>TC 7.6</w:t>
            </w:r>
          </w:p>
        </w:tc>
      </w:tr>
      <w:tr w:rsidR="00D91108" w14:paraId="1497BC9E" w14:textId="77777777" w:rsidTr="00306B0C">
        <w:tc>
          <w:tcPr>
            <w:tcW w:w="9627" w:type="dxa"/>
            <w:shd w:val="clear" w:color="auto" w:fill="D9D9D9" w:themeFill="background1" w:themeFillShade="D9"/>
          </w:tcPr>
          <w:p w14:paraId="55756B07" w14:textId="77777777" w:rsidR="00D91108" w:rsidRPr="005558D8" w:rsidRDefault="00D91108" w:rsidP="00306B0C">
            <w:r w:rsidRPr="005558D8">
              <w:rPr>
                <w:b/>
                <w:bCs/>
              </w:rPr>
              <w:t>Precondizioni:</w:t>
            </w:r>
            <w:r>
              <w:rPr>
                <w:b/>
                <w:bCs/>
              </w:rPr>
              <w:t xml:space="preserve"> </w:t>
            </w:r>
          </w:p>
        </w:tc>
      </w:tr>
      <w:tr w:rsidR="00D91108" w14:paraId="55A77B9C" w14:textId="77777777" w:rsidTr="00306B0C">
        <w:tc>
          <w:tcPr>
            <w:tcW w:w="9627" w:type="dxa"/>
          </w:tcPr>
          <w:p w14:paraId="1C2BC168" w14:textId="5E96E17A" w:rsidR="00D91108" w:rsidRDefault="00D91108" w:rsidP="00306B0C">
            <w:r>
              <w:t>L’utente Product Manager si trova sulla pagina di modifica/inserimento dei prodotti</w:t>
            </w:r>
          </w:p>
        </w:tc>
      </w:tr>
      <w:tr w:rsidR="00D91108" w14:paraId="06647389" w14:textId="77777777" w:rsidTr="00306B0C">
        <w:tc>
          <w:tcPr>
            <w:tcW w:w="9627" w:type="dxa"/>
            <w:shd w:val="clear" w:color="auto" w:fill="D9D9D9" w:themeFill="background1" w:themeFillShade="D9"/>
          </w:tcPr>
          <w:p w14:paraId="153DFECB" w14:textId="77777777" w:rsidR="00D91108" w:rsidRPr="005558D8" w:rsidRDefault="00D91108" w:rsidP="00306B0C">
            <w:pPr>
              <w:rPr>
                <w:b/>
                <w:bCs/>
              </w:rPr>
            </w:pPr>
            <w:r w:rsidRPr="005558D8">
              <w:rPr>
                <w:b/>
                <w:bCs/>
              </w:rPr>
              <w:t>Flusso di Eventi:</w:t>
            </w:r>
          </w:p>
        </w:tc>
      </w:tr>
      <w:tr w:rsidR="00D91108" w14:paraId="2CAFD70D" w14:textId="77777777" w:rsidTr="00306B0C">
        <w:tc>
          <w:tcPr>
            <w:tcW w:w="9627" w:type="dxa"/>
          </w:tcPr>
          <w:p w14:paraId="56B114AD" w14:textId="77777777" w:rsidR="00D91108" w:rsidRDefault="00D91108" w:rsidP="00D91108">
            <w:pPr>
              <w:pStyle w:val="Paragrafoelenco"/>
              <w:numPr>
                <w:ilvl w:val="0"/>
                <w:numId w:val="10"/>
              </w:numPr>
              <w:ind w:left="452"/>
            </w:pPr>
            <w:r>
              <w:t>L’utente inserisce i seguenti dati:</w:t>
            </w:r>
          </w:p>
          <w:tbl>
            <w:tblPr>
              <w:tblStyle w:val="Grigliatabella"/>
              <w:tblW w:w="0" w:type="auto"/>
              <w:tblInd w:w="1297" w:type="dxa"/>
              <w:tblLook w:val="04A0" w:firstRow="1" w:lastRow="0" w:firstColumn="1" w:lastColumn="0" w:noHBand="0" w:noVBand="1"/>
            </w:tblPr>
            <w:tblGrid>
              <w:gridCol w:w="2546"/>
              <w:gridCol w:w="3686"/>
            </w:tblGrid>
            <w:tr w:rsidR="00D91108" w14:paraId="4AA590B6" w14:textId="77777777" w:rsidTr="00306B0C">
              <w:tc>
                <w:tcPr>
                  <w:tcW w:w="2546" w:type="dxa"/>
                </w:tcPr>
                <w:p w14:paraId="62731CBE" w14:textId="77777777" w:rsidR="00D91108" w:rsidRDefault="00D91108" w:rsidP="00306B0C">
                  <w:pPr>
                    <w:pStyle w:val="Paragrafoelenco"/>
                    <w:ind w:left="0"/>
                  </w:pPr>
                  <w:r>
                    <w:t>Nome</w:t>
                  </w:r>
                </w:p>
              </w:tc>
              <w:tc>
                <w:tcPr>
                  <w:tcW w:w="3686" w:type="dxa"/>
                </w:tcPr>
                <w:p w14:paraId="75229470" w14:textId="27E6CDDB" w:rsidR="00D91108" w:rsidRDefault="00D91108" w:rsidP="00306B0C">
                  <w:pPr>
                    <w:pStyle w:val="Paragrafoelenco"/>
                    <w:ind w:left="0"/>
                  </w:pPr>
                  <w:r>
                    <w:t>Milk Shake Ciliegia</w:t>
                  </w:r>
                </w:p>
              </w:tc>
            </w:tr>
            <w:tr w:rsidR="00D91108" w14:paraId="7627EA2C" w14:textId="77777777" w:rsidTr="00306B0C">
              <w:tc>
                <w:tcPr>
                  <w:tcW w:w="2546" w:type="dxa"/>
                </w:tcPr>
                <w:p w14:paraId="4CAD720E" w14:textId="77777777" w:rsidR="00D91108" w:rsidRDefault="00D91108" w:rsidP="00306B0C">
                  <w:pPr>
                    <w:pStyle w:val="Paragrafoelenco"/>
                    <w:ind w:left="0"/>
                  </w:pPr>
                  <w:r>
                    <w:t>Prezzo</w:t>
                  </w:r>
                </w:p>
              </w:tc>
              <w:tc>
                <w:tcPr>
                  <w:tcW w:w="3686" w:type="dxa"/>
                </w:tcPr>
                <w:p w14:paraId="34FD580E" w14:textId="77777777" w:rsidR="00D91108" w:rsidRDefault="00D91108" w:rsidP="00306B0C">
                  <w:pPr>
                    <w:pStyle w:val="Paragrafoelenco"/>
                    <w:ind w:left="0"/>
                  </w:pPr>
                  <w:r>
                    <w:t>0</w:t>
                  </w:r>
                </w:p>
              </w:tc>
            </w:tr>
          </w:tbl>
          <w:p w14:paraId="744F990F" w14:textId="77777777" w:rsidR="00D91108" w:rsidRDefault="00D91108" w:rsidP="00D91108">
            <w:pPr>
              <w:pStyle w:val="Paragrafoelenco"/>
              <w:numPr>
                <w:ilvl w:val="0"/>
                <w:numId w:val="10"/>
              </w:numPr>
              <w:ind w:left="452"/>
            </w:pPr>
            <w:r>
              <w:t>L’utente preme sul pulsante “Salva”</w:t>
            </w:r>
          </w:p>
        </w:tc>
      </w:tr>
      <w:tr w:rsidR="00D91108" w14:paraId="704AEB5D" w14:textId="77777777" w:rsidTr="00306B0C">
        <w:tc>
          <w:tcPr>
            <w:tcW w:w="9627" w:type="dxa"/>
            <w:shd w:val="clear" w:color="auto" w:fill="D9D9D9" w:themeFill="background1" w:themeFillShade="D9"/>
          </w:tcPr>
          <w:p w14:paraId="70D9D846" w14:textId="77777777" w:rsidR="00D91108" w:rsidRPr="005558D8" w:rsidRDefault="00D91108" w:rsidP="00306B0C">
            <w:pPr>
              <w:rPr>
                <w:b/>
                <w:bCs/>
              </w:rPr>
            </w:pPr>
            <w:r w:rsidRPr="005558D8">
              <w:rPr>
                <w:b/>
                <w:bCs/>
              </w:rPr>
              <w:t>Oracolo:</w:t>
            </w:r>
          </w:p>
        </w:tc>
      </w:tr>
      <w:tr w:rsidR="00D91108" w14:paraId="423D17DD" w14:textId="77777777" w:rsidTr="00306B0C">
        <w:tc>
          <w:tcPr>
            <w:tcW w:w="9627" w:type="dxa"/>
          </w:tcPr>
          <w:p w14:paraId="05344B65" w14:textId="5F836AEB" w:rsidR="00D91108" w:rsidRDefault="00D91108" w:rsidP="00306B0C">
            <w:r>
              <w:t>L’inserimento non è avvenuto perché il campo “Prezzo” non rispetta il valore minimo</w:t>
            </w:r>
          </w:p>
        </w:tc>
      </w:tr>
    </w:tbl>
    <w:p w14:paraId="3CC95FA3" w14:textId="77777777" w:rsidR="00D91108" w:rsidRPr="00573E12" w:rsidRDefault="00D91108" w:rsidP="00D91108">
      <w:r>
        <w:br/>
      </w:r>
    </w:p>
    <w:tbl>
      <w:tblPr>
        <w:tblStyle w:val="Grigliatabella"/>
        <w:tblW w:w="0" w:type="auto"/>
        <w:tblInd w:w="426" w:type="dxa"/>
        <w:tblLook w:val="04A0" w:firstRow="1" w:lastRow="0" w:firstColumn="1" w:lastColumn="0" w:noHBand="0" w:noVBand="1"/>
      </w:tblPr>
      <w:tblGrid>
        <w:gridCol w:w="9201"/>
      </w:tblGrid>
      <w:tr w:rsidR="00D91108" w14:paraId="471484BD" w14:textId="77777777" w:rsidTr="00306B0C">
        <w:tc>
          <w:tcPr>
            <w:tcW w:w="9627" w:type="dxa"/>
            <w:shd w:val="clear" w:color="auto" w:fill="D9D9D9" w:themeFill="background1" w:themeFillShade="D9"/>
          </w:tcPr>
          <w:p w14:paraId="1466CEB4" w14:textId="344E8306" w:rsidR="00D91108" w:rsidRPr="005558D8" w:rsidRDefault="00D91108" w:rsidP="00306B0C">
            <w:r w:rsidRPr="005558D8">
              <w:rPr>
                <w:b/>
                <w:bCs/>
              </w:rPr>
              <w:t xml:space="preserve">Test Case ID: </w:t>
            </w:r>
            <w:r>
              <w:t>TC 7.7</w:t>
            </w:r>
          </w:p>
        </w:tc>
      </w:tr>
      <w:tr w:rsidR="00D91108" w14:paraId="080F8A73" w14:textId="77777777" w:rsidTr="00306B0C">
        <w:tc>
          <w:tcPr>
            <w:tcW w:w="9627" w:type="dxa"/>
            <w:shd w:val="clear" w:color="auto" w:fill="D9D9D9" w:themeFill="background1" w:themeFillShade="D9"/>
          </w:tcPr>
          <w:p w14:paraId="79352D15" w14:textId="77777777" w:rsidR="00D91108" w:rsidRPr="005558D8" w:rsidRDefault="00D91108" w:rsidP="00306B0C">
            <w:r w:rsidRPr="005558D8">
              <w:rPr>
                <w:b/>
                <w:bCs/>
              </w:rPr>
              <w:t>Precondizioni:</w:t>
            </w:r>
            <w:r>
              <w:rPr>
                <w:b/>
                <w:bCs/>
              </w:rPr>
              <w:t xml:space="preserve"> </w:t>
            </w:r>
          </w:p>
        </w:tc>
      </w:tr>
      <w:tr w:rsidR="00D91108" w14:paraId="29353FE8" w14:textId="77777777" w:rsidTr="00306B0C">
        <w:tc>
          <w:tcPr>
            <w:tcW w:w="9627" w:type="dxa"/>
          </w:tcPr>
          <w:p w14:paraId="573F0F27" w14:textId="1C836AC1" w:rsidR="00D91108" w:rsidRDefault="00D91108" w:rsidP="00306B0C">
            <w:r>
              <w:t>L’utente Product Manager si trova sulla pagina di modifica/inserimento dei prodotti</w:t>
            </w:r>
          </w:p>
        </w:tc>
      </w:tr>
      <w:tr w:rsidR="00D91108" w14:paraId="381D9431" w14:textId="77777777" w:rsidTr="00306B0C">
        <w:tc>
          <w:tcPr>
            <w:tcW w:w="9627" w:type="dxa"/>
            <w:shd w:val="clear" w:color="auto" w:fill="D9D9D9" w:themeFill="background1" w:themeFillShade="D9"/>
          </w:tcPr>
          <w:p w14:paraId="7AE180F8" w14:textId="77777777" w:rsidR="00D91108" w:rsidRPr="005558D8" w:rsidRDefault="00D91108" w:rsidP="00306B0C">
            <w:pPr>
              <w:rPr>
                <w:b/>
                <w:bCs/>
              </w:rPr>
            </w:pPr>
            <w:r w:rsidRPr="005558D8">
              <w:rPr>
                <w:b/>
                <w:bCs/>
              </w:rPr>
              <w:t>Flusso di Eventi:</w:t>
            </w:r>
          </w:p>
        </w:tc>
      </w:tr>
      <w:tr w:rsidR="00D91108" w14:paraId="55B5DB7C" w14:textId="77777777" w:rsidTr="00306B0C">
        <w:tc>
          <w:tcPr>
            <w:tcW w:w="9627" w:type="dxa"/>
          </w:tcPr>
          <w:p w14:paraId="61CAFD6E" w14:textId="77777777" w:rsidR="00D91108" w:rsidRDefault="00D91108" w:rsidP="00D91108">
            <w:pPr>
              <w:pStyle w:val="Paragrafoelenco"/>
              <w:numPr>
                <w:ilvl w:val="0"/>
                <w:numId w:val="10"/>
              </w:numPr>
              <w:ind w:left="452"/>
            </w:pPr>
            <w:r>
              <w:t>L’utente inserisce i seguenti dati:</w:t>
            </w:r>
          </w:p>
          <w:tbl>
            <w:tblPr>
              <w:tblStyle w:val="Grigliatabella"/>
              <w:tblW w:w="0" w:type="auto"/>
              <w:tblInd w:w="1297" w:type="dxa"/>
              <w:tblLook w:val="04A0" w:firstRow="1" w:lastRow="0" w:firstColumn="1" w:lastColumn="0" w:noHBand="0" w:noVBand="1"/>
            </w:tblPr>
            <w:tblGrid>
              <w:gridCol w:w="2546"/>
              <w:gridCol w:w="3686"/>
            </w:tblGrid>
            <w:tr w:rsidR="00D91108" w14:paraId="4C38BCE4" w14:textId="77777777" w:rsidTr="00306B0C">
              <w:tc>
                <w:tcPr>
                  <w:tcW w:w="2546" w:type="dxa"/>
                </w:tcPr>
                <w:p w14:paraId="436958CD" w14:textId="77777777" w:rsidR="00D91108" w:rsidRDefault="00D91108" w:rsidP="00306B0C">
                  <w:pPr>
                    <w:pStyle w:val="Paragrafoelenco"/>
                    <w:ind w:left="0"/>
                  </w:pPr>
                  <w:r>
                    <w:t>Nome</w:t>
                  </w:r>
                </w:p>
              </w:tc>
              <w:tc>
                <w:tcPr>
                  <w:tcW w:w="3686" w:type="dxa"/>
                </w:tcPr>
                <w:p w14:paraId="3B808345" w14:textId="331D4747" w:rsidR="00D91108" w:rsidRDefault="00D91108" w:rsidP="00306B0C">
                  <w:pPr>
                    <w:pStyle w:val="Paragrafoelenco"/>
                    <w:ind w:left="0"/>
                  </w:pPr>
                  <w:r>
                    <w:t>Milk Shake Ciliegia</w:t>
                  </w:r>
                </w:p>
              </w:tc>
            </w:tr>
            <w:tr w:rsidR="00D91108" w14:paraId="6EDC5552" w14:textId="77777777" w:rsidTr="00306B0C">
              <w:tc>
                <w:tcPr>
                  <w:tcW w:w="2546" w:type="dxa"/>
                </w:tcPr>
                <w:p w14:paraId="37B353F7" w14:textId="77777777" w:rsidR="00D91108" w:rsidRDefault="00D91108" w:rsidP="00306B0C">
                  <w:pPr>
                    <w:pStyle w:val="Paragrafoelenco"/>
                    <w:ind w:left="0"/>
                  </w:pPr>
                  <w:r>
                    <w:t>Prezzo</w:t>
                  </w:r>
                </w:p>
              </w:tc>
              <w:tc>
                <w:tcPr>
                  <w:tcW w:w="3686" w:type="dxa"/>
                </w:tcPr>
                <w:p w14:paraId="75A8FC1A" w14:textId="01F3B525" w:rsidR="00D91108" w:rsidRDefault="00D91108" w:rsidP="00306B0C">
                  <w:pPr>
                    <w:pStyle w:val="Paragrafoelenco"/>
                    <w:ind w:left="0"/>
                  </w:pPr>
                  <w:r>
                    <w:t>2</w:t>
                  </w:r>
                </w:p>
              </w:tc>
            </w:tr>
          </w:tbl>
          <w:p w14:paraId="15C22FF1" w14:textId="77777777" w:rsidR="00D91108" w:rsidRDefault="00D91108" w:rsidP="00D91108">
            <w:pPr>
              <w:pStyle w:val="Paragrafoelenco"/>
              <w:numPr>
                <w:ilvl w:val="0"/>
                <w:numId w:val="10"/>
              </w:numPr>
              <w:ind w:left="452"/>
            </w:pPr>
            <w:r>
              <w:t>L’utente preme sul pulsante “Salva”</w:t>
            </w:r>
          </w:p>
        </w:tc>
      </w:tr>
      <w:tr w:rsidR="00D91108" w14:paraId="13DB99D6" w14:textId="77777777" w:rsidTr="00306B0C">
        <w:tc>
          <w:tcPr>
            <w:tcW w:w="9627" w:type="dxa"/>
            <w:shd w:val="clear" w:color="auto" w:fill="D9D9D9" w:themeFill="background1" w:themeFillShade="D9"/>
          </w:tcPr>
          <w:p w14:paraId="3CB200F5" w14:textId="77777777" w:rsidR="00D91108" w:rsidRPr="005558D8" w:rsidRDefault="00D91108" w:rsidP="00306B0C">
            <w:pPr>
              <w:rPr>
                <w:b/>
                <w:bCs/>
              </w:rPr>
            </w:pPr>
            <w:r w:rsidRPr="005558D8">
              <w:rPr>
                <w:b/>
                <w:bCs/>
              </w:rPr>
              <w:t>Oracolo:</w:t>
            </w:r>
          </w:p>
        </w:tc>
      </w:tr>
      <w:tr w:rsidR="00D91108" w14:paraId="0152615A" w14:textId="77777777" w:rsidTr="00306B0C">
        <w:tc>
          <w:tcPr>
            <w:tcW w:w="9627" w:type="dxa"/>
          </w:tcPr>
          <w:p w14:paraId="6AA9709F" w14:textId="3B52A452" w:rsidR="00D91108" w:rsidRDefault="00D91108" w:rsidP="00306B0C">
            <w:r>
              <w:t>L’inserimento è avvenuto con successo</w:t>
            </w:r>
          </w:p>
        </w:tc>
      </w:tr>
    </w:tbl>
    <w:p w14:paraId="506D6826" w14:textId="77777777" w:rsidR="00D91108" w:rsidRPr="00573E12" w:rsidRDefault="00D91108" w:rsidP="00D91108"/>
    <w:p w14:paraId="64B8E855" w14:textId="5F264535" w:rsidR="00524580" w:rsidRPr="00573E12" w:rsidRDefault="00524580" w:rsidP="00C95994"/>
    <w:sectPr w:rsidR="00524580" w:rsidRPr="00573E12" w:rsidSect="00B51734">
      <w:footnotePr>
        <w:pos w:val="beneathText"/>
      </w:footnotePr>
      <w:pgSz w:w="11905" w:h="16837"/>
      <w:pgMar w:top="1560" w:right="1134" w:bottom="1798" w:left="1134" w:header="1134" w:footer="1134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AD99CE" w14:textId="77777777" w:rsidR="002D7FA7" w:rsidRDefault="002D7FA7">
      <w:r>
        <w:separator/>
      </w:r>
    </w:p>
  </w:endnote>
  <w:endnote w:type="continuationSeparator" w:id="0">
    <w:p w14:paraId="6BF9BEC2" w14:textId="77777777" w:rsidR="002D7FA7" w:rsidRDefault="002D7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roman"/>
    <w:notTrueType/>
    <w:pitch w:val="default"/>
  </w:font>
  <w:font w:name="Cambria">
    <w:panose1 w:val="02040503050406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306B0C" w14:paraId="314F0D8B" w14:textId="77777777">
      <w:trPr>
        <w:trHeight w:val="276"/>
      </w:trPr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3AC345B1" w14:textId="77777777" w:rsidR="00306B0C" w:rsidRDefault="00306B0C">
          <w:pPr>
            <w:pStyle w:val="Contenutotabella"/>
          </w:pPr>
        </w:p>
      </w:tc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70557722" w14:textId="77777777" w:rsidR="00306B0C" w:rsidRDefault="00306B0C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19C83968" w14:textId="77777777" w:rsidR="00306B0C" w:rsidRDefault="00306B0C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>
            <w:rPr>
              <w:sz w:val="20"/>
            </w:rPr>
            <w:fldChar w:fldCharType="separate"/>
          </w:r>
          <w:r>
            <w:rPr>
              <w:noProof/>
              <w:sz w:val="20"/>
            </w:rPr>
            <w:t>2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>
            <w:rPr>
              <w:sz w:val="20"/>
            </w:rPr>
            <w:fldChar w:fldCharType="separate"/>
          </w:r>
          <w:r>
            <w:rPr>
              <w:noProof/>
              <w:sz w:val="20"/>
            </w:rPr>
            <w:t>4</w:t>
          </w:r>
          <w:r>
            <w:rPr>
              <w:sz w:val="20"/>
            </w:rPr>
            <w:fldChar w:fldCharType="end"/>
          </w:r>
        </w:p>
      </w:tc>
    </w:tr>
  </w:tbl>
  <w:p w14:paraId="40C76144" w14:textId="77777777" w:rsidR="00306B0C" w:rsidRDefault="00306B0C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8F2105" w14:textId="77777777" w:rsidR="00306B0C" w:rsidRDefault="00306B0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54259D" w14:textId="77777777" w:rsidR="00306B0C" w:rsidRDefault="00306B0C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DC5D7F" w14:textId="77777777" w:rsidR="00306B0C" w:rsidRDefault="00306B0C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C33385" w14:textId="77777777" w:rsidR="00306B0C" w:rsidRDefault="00306B0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67BD4C" w14:textId="77777777" w:rsidR="002D7FA7" w:rsidRDefault="002D7FA7">
      <w:r>
        <w:separator/>
      </w:r>
    </w:p>
  </w:footnote>
  <w:footnote w:type="continuationSeparator" w:id="0">
    <w:p w14:paraId="3A311DED" w14:textId="77777777" w:rsidR="002D7FA7" w:rsidRDefault="002D7F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745"/>
      <w:gridCol w:w="2892"/>
    </w:tblGrid>
    <w:tr w:rsidR="00306B0C" w14:paraId="7E6AEFD3" w14:textId="77777777">
      <w:trPr>
        <w:trHeight w:val="230"/>
      </w:trPr>
      <w:tc>
        <w:tcPr>
          <w:tcW w:w="6745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594EFA35" w14:textId="0395A518" w:rsidR="00306B0C" w:rsidRDefault="00306B0C" w:rsidP="00093D9B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 xml:space="preserve">Progetto: </w:t>
          </w:r>
          <w:proofErr w:type="spellStart"/>
          <w:r>
            <w:rPr>
              <w:b w:val="0"/>
              <w:sz w:val="20"/>
            </w:rPr>
            <w:t>McDelivery</w:t>
          </w:r>
          <w:proofErr w:type="spellEnd"/>
        </w:p>
      </w:tc>
      <w:tc>
        <w:tcPr>
          <w:tcW w:w="289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45E1B1B3" w14:textId="728982D4" w:rsidR="00306B0C" w:rsidRDefault="00306B0C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>Versione: 1.0</w:t>
          </w:r>
        </w:p>
      </w:tc>
    </w:tr>
    <w:tr w:rsidR="00306B0C" w14:paraId="018191C5" w14:textId="77777777">
      <w:trPr>
        <w:trHeight w:val="230"/>
      </w:trPr>
      <w:tc>
        <w:tcPr>
          <w:tcW w:w="6745" w:type="dxa"/>
          <w:vMerge w:val="restart"/>
          <w:tcBorders>
            <w:left w:val="single" w:sz="1" w:space="0" w:color="000000"/>
            <w:bottom w:val="single" w:sz="1" w:space="0" w:color="000000"/>
          </w:tcBorders>
        </w:tcPr>
        <w:p w14:paraId="677F5CA6" w14:textId="0C3F264C" w:rsidR="00306B0C" w:rsidRDefault="00306B0C" w:rsidP="00093D9B">
          <w:pPr>
            <w:pStyle w:val="Contenutotabella"/>
            <w:rPr>
              <w:sz w:val="20"/>
            </w:rPr>
          </w:pPr>
          <w:r>
            <w:rPr>
              <w:sz w:val="20"/>
            </w:rPr>
            <w:t xml:space="preserve">Documento: Test Case </w:t>
          </w:r>
          <w:proofErr w:type="spellStart"/>
          <w:r>
            <w:rPr>
              <w:sz w:val="20"/>
            </w:rPr>
            <w:t>Specification</w:t>
          </w:r>
          <w:proofErr w:type="spellEnd"/>
        </w:p>
      </w:tc>
      <w:tc>
        <w:tcPr>
          <w:tcW w:w="2892" w:type="dxa"/>
          <w:vMerge w:val="restart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1C1234D5" w14:textId="3221BEEB" w:rsidR="00306B0C" w:rsidRDefault="00306B0C">
          <w:pPr>
            <w:pStyle w:val="Contenutotabella"/>
            <w:rPr>
              <w:sz w:val="20"/>
            </w:rPr>
          </w:pPr>
          <w:r>
            <w:rPr>
              <w:sz w:val="20"/>
            </w:rPr>
            <w:t>Data: 22/12/2020</w:t>
          </w:r>
        </w:p>
      </w:tc>
    </w:tr>
  </w:tbl>
  <w:p w14:paraId="62C1E37E" w14:textId="77777777" w:rsidR="00306B0C" w:rsidRDefault="00306B0C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91AC41" w14:textId="77777777" w:rsidR="00306B0C" w:rsidRDefault="00306B0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5F3322" w14:textId="77777777" w:rsidR="00306B0C" w:rsidRDefault="00306B0C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249BE4" w14:textId="77777777" w:rsidR="00306B0C" w:rsidRDefault="00306B0C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CC7FA2" w14:textId="77777777" w:rsidR="00306B0C" w:rsidRDefault="00306B0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1" type="#_x0000_t75" style="width:320.2pt;height:249.8pt" o:bullet="t" filled="t">
        <v:fill color2="black"/>
        <v:imagedata r:id="rId1" o:title=""/>
      </v:shape>
    </w:pict>
  </w:numPicBullet>
  <w:abstractNum w:abstractNumId="0" w15:restartNumberingAfterBreak="0">
    <w:nsid w:val="00000001"/>
    <w:multiLevelType w:val="multilevel"/>
    <w:tmpl w:val="E9A4E6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singleLevel"/>
    <w:tmpl w:val="00000004"/>
    <w:name w:val="372837248"/>
    <w:lvl w:ilvl="0">
      <w:numFmt w:val="bullet"/>
      <w:lvlText w:val="-"/>
      <w:lvlJc w:val="left"/>
      <w:pPr>
        <w:tabs>
          <w:tab w:val="num" w:pos="0"/>
        </w:tabs>
        <w:ind w:left="1068" w:hanging="360"/>
      </w:pPr>
      <w:rPr>
        <w:rFonts w:ascii="Century Gothic" w:hAnsi="Century Gothic" w:cs="Times New Roman"/>
      </w:rPr>
    </w:lvl>
  </w:abstractNum>
  <w:abstractNum w:abstractNumId="4" w15:restartNumberingAfterBreak="0">
    <w:nsid w:val="00000005"/>
    <w:multiLevelType w:val="singleLevel"/>
    <w:tmpl w:val="00000005"/>
    <w:name w:val="372837388"/>
    <w:lvl w:ilvl="0">
      <w:numFmt w:val="bullet"/>
      <w:lvlText w:val="-"/>
      <w:lvlJc w:val="left"/>
      <w:pPr>
        <w:tabs>
          <w:tab w:val="num" w:pos="0"/>
        </w:tabs>
        <w:ind w:left="3198" w:hanging="360"/>
      </w:pPr>
      <w:rPr>
        <w:rFonts w:ascii="Century Gothic" w:hAnsi="Century Gothic" w:cs="Times New Roman"/>
      </w:rPr>
    </w:lvl>
  </w:abstractNum>
  <w:abstractNum w:abstractNumId="5" w15:restartNumberingAfterBreak="0">
    <w:nsid w:val="1F8433D7"/>
    <w:multiLevelType w:val="multilevel"/>
    <w:tmpl w:val="0C2E7B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792" w:hanging="432"/>
      </w:pPr>
    </w:lvl>
    <w:lvl w:ilvl="2">
      <w:start w:val="1"/>
      <w:numFmt w:val="decimal"/>
      <w:pStyle w:val="Tito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2F31A3D"/>
    <w:multiLevelType w:val="hybridMultilevel"/>
    <w:tmpl w:val="E5E62C26"/>
    <w:lvl w:ilvl="0" w:tplc="C24A36E8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2F7A98"/>
    <w:multiLevelType w:val="hybridMultilevel"/>
    <w:tmpl w:val="946C67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7E0260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8"/>
  </w:num>
  <w:num w:numId="8">
    <w:abstractNumId w:val="5"/>
  </w:num>
  <w:num w:numId="9">
    <w:abstractNumId w:val="5"/>
  </w:num>
  <w:num w:numId="10">
    <w:abstractNumId w:val="7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proofState w:spelling="clean" w:grammar="clean"/>
  <w:defaultTabStop w:val="709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5AE"/>
    <w:rsid w:val="00044DDF"/>
    <w:rsid w:val="00045BE3"/>
    <w:rsid w:val="00050C5F"/>
    <w:rsid w:val="00093D9B"/>
    <w:rsid w:val="000A5632"/>
    <w:rsid w:val="000B41A3"/>
    <w:rsid w:val="000D045A"/>
    <w:rsid w:val="000D2800"/>
    <w:rsid w:val="00171106"/>
    <w:rsid w:val="00176079"/>
    <w:rsid w:val="001763CB"/>
    <w:rsid w:val="001765AE"/>
    <w:rsid w:val="001B500F"/>
    <w:rsid w:val="001B6CE4"/>
    <w:rsid w:val="0024727F"/>
    <w:rsid w:val="00253A32"/>
    <w:rsid w:val="002713D8"/>
    <w:rsid w:val="002D7FA7"/>
    <w:rsid w:val="003051FB"/>
    <w:rsid w:val="00306B0C"/>
    <w:rsid w:val="0030791F"/>
    <w:rsid w:val="003227DA"/>
    <w:rsid w:val="00385BCB"/>
    <w:rsid w:val="003974E0"/>
    <w:rsid w:val="003E00FB"/>
    <w:rsid w:val="003E159D"/>
    <w:rsid w:val="0041738D"/>
    <w:rsid w:val="004646F8"/>
    <w:rsid w:val="004D1EA6"/>
    <w:rsid w:val="00524580"/>
    <w:rsid w:val="005558D8"/>
    <w:rsid w:val="00573E12"/>
    <w:rsid w:val="00575CA8"/>
    <w:rsid w:val="005D178E"/>
    <w:rsid w:val="005F4FB1"/>
    <w:rsid w:val="005F64C8"/>
    <w:rsid w:val="00600F2D"/>
    <w:rsid w:val="006353D2"/>
    <w:rsid w:val="00670747"/>
    <w:rsid w:val="006846FC"/>
    <w:rsid w:val="0068473D"/>
    <w:rsid w:val="0068776A"/>
    <w:rsid w:val="006B6533"/>
    <w:rsid w:val="006E6D48"/>
    <w:rsid w:val="00702E90"/>
    <w:rsid w:val="007B0543"/>
    <w:rsid w:val="007C2843"/>
    <w:rsid w:val="007D2C13"/>
    <w:rsid w:val="007E15F2"/>
    <w:rsid w:val="0081386A"/>
    <w:rsid w:val="00825A18"/>
    <w:rsid w:val="008B2768"/>
    <w:rsid w:val="008B36D5"/>
    <w:rsid w:val="008E576B"/>
    <w:rsid w:val="008F7895"/>
    <w:rsid w:val="0093130E"/>
    <w:rsid w:val="009452A0"/>
    <w:rsid w:val="00A736BE"/>
    <w:rsid w:val="00A77BB3"/>
    <w:rsid w:val="00A8075D"/>
    <w:rsid w:val="00A92F3D"/>
    <w:rsid w:val="00AA0AE7"/>
    <w:rsid w:val="00AF4BF0"/>
    <w:rsid w:val="00B51734"/>
    <w:rsid w:val="00BF068D"/>
    <w:rsid w:val="00C1228D"/>
    <w:rsid w:val="00C6784B"/>
    <w:rsid w:val="00C76EC3"/>
    <w:rsid w:val="00C83C09"/>
    <w:rsid w:val="00C95994"/>
    <w:rsid w:val="00C95EF2"/>
    <w:rsid w:val="00CB0252"/>
    <w:rsid w:val="00CF1A05"/>
    <w:rsid w:val="00D1464E"/>
    <w:rsid w:val="00D15F88"/>
    <w:rsid w:val="00D72583"/>
    <w:rsid w:val="00D91108"/>
    <w:rsid w:val="00DD2425"/>
    <w:rsid w:val="00E83C91"/>
    <w:rsid w:val="00EB0092"/>
    <w:rsid w:val="00EB39CC"/>
    <w:rsid w:val="00EC70F4"/>
    <w:rsid w:val="00F2603F"/>
    <w:rsid w:val="00F96D92"/>
    <w:rsid w:val="00FB0028"/>
    <w:rsid w:val="00FB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37D1775"/>
  <w14:defaultImageDpi w14:val="300"/>
  <w15:chartTrackingRefBased/>
  <w15:docId w15:val="{A63B4D8D-0BED-4236-9255-153443633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91108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styleId="Titolo2">
    <w:name w:val="heading 2"/>
    <w:basedOn w:val="Normale"/>
    <w:next w:val="Normale"/>
    <w:qFormat/>
    <w:rsid w:val="003E00FB"/>
    <w:pPr>
      <w:numPr>
        <w:ilvl w:val="1"/>
        <w:numId w:val="8"/>
      </w:numPr>
      <w:outlineLvl w:val="1"/>
    </w:pPr>
    <w:rPr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3E00FB"/>
    <w:pPr>
      <w:keepNext/>
      <w:numPr>
        <w:ilvl w:val="2"/>
        <w:numId w:val="8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1">
    <w:name w:val="WW8Num1z1"/>
    <w:rPr>
      <w:b/>
    </w:rPr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Century Gothic" w:eastAsia="Calibri" w:hAnsi="Century Gothic" w:cs="Times New Roman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1">
    <w:name w:val="WW8Num10z1"/>
    <w:rPr>
      <w:b/>
    </w:rPr>
  </w:style>
  <w:style w:type="character" w:customStyle="1" w:styleId="Carpredefinitoparagrafo2">
    <w:name w:val="Car. predefinito paragrafo2"/>
  </w:style>
  <w:style w:type="character" w:customStyle="1" w:styleId="Carpredefinitoparagrafo1">
    <w:name w:val="Car. predefinito paragrafo1"/>
  </w:style>
  <w:style w:type="character" w:customStyle="1" w:styleId="TestofumettoCarattere">
    <w:name w:val="Testo fumetto Carattere"/>
    <w:rPr>
      <w:rFonts w:ascii="Tahoma" w:eastAsia="Times New Roman" w:hAnsi="Tahoma" w:cs="Tahoma"/>
      <w:sz w:val="16"/>
      <w:szCs w:val="16"/>
    </w:rPr>
  </w:style>
  <w:style w:type="character" w:customStyle="1" w:styleId="Titolo2Carattere">
    <w:name w:val="Titolo 2 Caratter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72836291z1">
    <w:name w:val="372836291z1"/>
    <w:rPr>
      <w:b/>
    </w:rPr>
  </w:style>
  <w:style w:type="character" w:customStyle="1" w:styleId="372836293z0">
    <w:name w:val="372836293z0"/>
    <w:rPr>
      <w:rFonts w:ascii="Times New Roman" w:hAnsi="Times New Roman" w:cs="Times New Roman"/>
    </w:rPr>
  </w:style>
  <w:style w:type="character" w:customStyle="1" w:styleId="372836293z1">
    <w:name w:val="372836293z1"/>
    <w:rPr>
      <w:rFonts w:ascii="Courier New" w:hAnsi="Courier New" w:cs="Courier New"/>
    </w:rPr>
  </w:style>
  <w:style w:type="character" w:customStyle="1" w:styleId="372836293z2">
    <w:name w:val="372836293z2"/>
    <w:rPr>
      <w:rFonts w:ascii="Wingdings" w:hAnsi="Wingdings"/>
    </w:rPr>
  </w:style>
  <w:style w:type="character" w:customStyle="1" w:styleId="372836293z3">
    <w:name w:val="372836293z3"/>
    <w:rPr>
      <w:rFonts w:ascii="Symbol" w:hAnsi="Symbol"/>
    </w:rPr>
  </w:style>
  <w:style w:type="character" w:customStyle="1" w:styleId="372836295z0">
    <w:name w:val="372836295z0"/>
    <w:rPr>
      <w:rFonts w:ascii="Wingdings" w:hAnsi="Wingdings"/>
    </w:rPr>
  </w:style>
  <w:style w:type="character" w:customStyle="1" w:styleId="372836295z1">
    <w:name w:val="372836295z1"/>
    <w:rPr>
      <w:rFonts w:ascii="Courier New" w:hAnsi="Courier New" w:cs="Courier New"/>
    </w:rPr>
  </w:style>
  <w:style w:type="character" w:customStyle="1" w:styleId="372836295z3">
    <w:name w:val="372836295z3"/>
    <w:rPr>
      <w:rFonts w:ascii="Symbol" w:hAnsi="Symbol"/>
    </w:rPr>
  </w:style>
  <w:style w:type="character" w:customStyle="1" w:styleId="372836296z0">
    <w:name w:val="372836296z0"/>
    <w:rPr>
      <w:rFonts w:ascii="Symbol" w:hAnsi="Symbol"/>
    </w:rPr>
  </w:style>
  <w:style w:type="character" w:customStyle="1" w:styleId="372836297z0">
    <w:name w:val="372836297z0"/>
    <w:rPr>
      <w:rFonts w:ascii="Symbol" w:hAnsi="Symbol"/>
    </w:rPr>
  </w:style>
  <w:style w:type="character" w:customStyle="1" w:styleId="372836298z0">
    <w:name w:val="372836298z0"/>
    <w:rPr>
      <w:rFonts w:ascii="Century Gothic" w:eastAsia="Calibri" w:hAnsi="Century Gothic" w:cs="Times New Roman"/>
    </w:rPr>
  </w:style>
  <w:style w:type="character" w:customStyle="1" w:styleId="372836298z1">
    <w:name w:val="372836298z1"/>
    <w:rPr>
      <w:rFonts w:ascii="Courier New" w:hAnsi="Courier New" w:cs="Courier New"/>
    </w:rPr>
  </w:style>
  <w:style w:type="character" w:customStyle="1" w:styleId="372836298z2">
    <w:name w:val="372836298z2"/>
    <w:rPr>
      <w:rFonts w:ascii="Wingdings" w:hAnsi="Wingdings"/>
    </w:rPr>
  </w:style>
  <w:style w:type="character" w:customStyle="1" w:styleId="372836298z3">
    <w:name w:val="372836298z3"/>
    <w:rPr>
      <w:rFonts w:ascii="Symbol" w:hAnsi="Symbol"/>
    </w:rPr>
  </w:style>
  <w:style w:type="character" w:customStyle="1" w:styleId="372836299z0">
    <w:name w:val="372836299z0"/>
    <w:rPr>
      <w:rFonts w:ascii="Wingdings" w:hAnsi="Wingdings"/>
    </w:rPr>
  </w:style>
  <w:style w:type="character" w:customStyle="1" w:styleId="372836299z1">
    <w:name w:val="372836299z1"/>
    <w:rPr>
      <w:rFonts w:ascii="Courier New" w:hAnsi="Courier New" w:cs="Courier New"/>
    </w:rPr>
  </w:style>
  <w:style w:type="character" w:customStyle="1" w:styleId="372836299z3">
    <w:name w:val="372836299z3"/>
    <w:rPr>
      <w:rFonts w:ascii="Symbol" w:hAnsi="Symbol"/>
    </w:rPr>
  </w:style>
  <w:style w:type="character" w:customStyle="1" w:styleId="3728362910z1">
    <w:name w:val="3728362910z1"/>
    <w:rPr>
      <w:b/>
    </w:rPr>
  </w:style>
  <w:style w:type="character" w:customStyle="1" w:styleId="372836371z1">
    <w:name w:val="372836371z1"/>
    <w:rPr>
      <w:b/>
    </w:rPr>
  </w:style>
  <w:style w:type="character" w:customStyle="1" w:styleId="372836373z0">
    <w:name w:val="372836373z0"/>
    <w:rPr>
      <w:rFonts w:ascii="Times New Roman" w:hAnsi="Times New Roman" w:cs="Times New Roman"/>
    </w:rPr>
  </w:style>
  <w:style w:type="character" w:customStyle="1" w:styleId="372836373z1">
    <w:name w:val="372836373z1"/>
    <w:rPr>
      <w:rFonts w:ascii="Courier New" w:hAnsi="Courier New" w:cs="Courier New"/>
    </w:rPr>
  </w:style>
  <w:style w:type="character" w:customStyle="1" w:styleId="372836373z2">
    <w:name w:val="372836373z2"/>
    <w:rPr>
      <w:rFonts w:ascii="Wingdings" w:hAnsi="Wingdings"/>
    </w:rPr>
  </w:style>
  <w:style w:type="character" w:customStyle="1" w:styleId="372836373z3">
    <w:name w:val="372836373z3"/>
    <w:rPr>
      <w:rFonts w:ascii="Symbol" w:hAnsi="Symbol"/>
    </w:rPr>
  </w:style>
  <w:style w:type="character" w:customStyle="1" w:styleId="372836375z0">
    <w:name w:val="372836375z0"/>
    <w:rPr>
      <w:rFonts w:ascii="Wingdings" w:hAnsi="Wingdings"/>
    </w:rPr>
  </w:style>
  <w:style w:type="character" w:customStyle="1" w:styleId="372836375z1">
    <w:name w:val="372836375z1"/>
    <w:rPr>
      <w:rFonts w:ascii="Courier New" w:hAnsi="Courier New" w:cs="Courier New"/>
    </w:rPr>
  </w:style>
  <w:style w:type="character" w:customStyle="1" w:styleId="372836375z3">
    <w:name w:val="372836375z3"/>
    <w:rPr>
      <w:rFonts w:ascii="Symbol" w:hAnsi="Symbol"/>
    </w:rPr>
  </w:style>
  <w:style w:type="character" w:customStyle="1" w:styleId="372836376z0">
    <w:name w:val="372836376z0"/>
    <w:rPr>
      <w:rFonts w:ascii="Symbol" w:hAnsi="Symbol"/>
    </w:rPr>
  </w:style>
  <w:style w:type="character" w:customStyle="1" w:styleId="372836377z0">
    <w:name w:val="372836377z0"/>
    <w:rPr>
      <w:rFonts w:ascii="Symbol" w:hAnsi="Symbol"/>
    </w:rPr>
  </w:style>
  <w:style w:type="character" w:customStyle="1" w:styleId="372836378z0">
    <w:name w:val="372836378z0"/>
    <w:rPr>
      <w:rFonts w:ascii="Century Gothic" w:eastAsia="Calibri" w:hAnsi="Century Gothic" w:cs="Times New Roman"/>
    </w:rPr>
  </w:style>
  <w:style w:type="character" w:customStyle="1" w:styleId="372836378z1">
    <w:name w:val="372836378z1"/>
    <w:rPr>
      <w:rFonts w:ascii="Courier New" w:hAnsi="Courier New" w:cs="Courier New"/>
    </w:rPr>
  </w:style>
  <w:style w:type="character" w:customStyle="1" w:styleId="372836378z2">
    <w:name w:val="372836378z2"/>
    <w:rPr>
      <w:rFonts w:ascii="Wingdings" w:hAnsi="Wingdings"/>
    </w:rPr>
  </w:style>
  <w:style w:type="character" w:customStyle="1" w:styleId="372836378z3">
    <w:name w:val="372836378z3"/>
    <w:rPr>
      <w:rFonts w:ascii="Symbol" w:hAnsi="Symbol"/>
    </w:rPr>
  </w:style>
  <w:style w:type="character" w:customStyle="1" w:styleId="372836379z0">
    <w:name w:val="372836379z0"/>
    <w:rPr>
      <w:rFonts w:ascii="Wingdings" w:hAnsi="Wingdings"/>
    </w:rPr>
  </w:style>
  <w:style w:type="character" w:customStyle="1" w:styleId="372836379z1">
    <w:name w:val="372836379z1"/>
    <w:rPr>
      <w:rFonts w:ascii="Courier New" w:hAnsi="Courier New" w:cs="Courier New"/>
    </w:rPr>
  </w:style>
  <w:style w:type="character" w:customStyle="1" w:styleId="372836379z3">
    <w:name w:val="372836379z3"/>
    <w:rPr>
      <w:rFonts w:ascii="Symbol" w:hAnsi="Symbol"/>
    </w:rPr>
  </w:style>
  <w:style w:type="character" w:customStyle="1" w:styleId="3728363710z1">
    <w:name w:val="3728363710z1"/>
    <w:rPr>
      <w:b/>
    </w:rPr>
  </w:style>
  <w:style w:type="character" w:customStyle="1" w:styleId="372836451z1">
    <w:name w:val="372836451z1"/>
    <w:rPr>
      <w:b/>
    </w:rPr>
  </w:style>
  <w:style w:type="character" w:customStyle="1" w:styleId="372836453z0">
    <w:name w:val="372836453z0"/>
    <w:rPr>
      <w:rFonts w:ascii="Times New Roman" w:hAnsi="Times New Roman" w:cs="Times New Roman"/>
    </w:rPr>
  </w:style>
  <w:style w:type="character" w:customStyle="1" w:styleId="372836453z1">
    <w:name w:val="372836453z1"/>
    <w:rPr>
      <w:rFonts w:ascii="Courier New" w:hAnsi="Courier New" w:cs="Courier New"/>
    </w:rPr>
  </w:style>
  <w:style w:type="character" w:customStyle="1" w:styleId="372836453z2">
    <w:name w:val="372836453z2"/>
    <w:rPr>
      <w:rFonts w:ascii="Wingdings" w:hAnsi="Wingdings"/>
    </w:rPr>
  </w:style>
  <w:style w:type="character" w:customStyle="1" w:styleId="372836453z3">
    <w:name w:val="372836453z3"/>
    <w:rPr>
      <w:rFonts w:ascii="Symbol" w:hAnsi="Symbol"/>
    </w:rPr>
  </w:style>
  <w:style w:type="character" w:customStyle="1" w:styleId="372836455z0">
    <w:name w:val="372836455z0"/>
    <w:rPr>
      <w:rFonts w:ascii="Wingdings" w:hAnsi="Wingdings"/>
    </w:rPr>
  </w:style>
  <w:style w:type="character" w:customStyle="1" w:styleId="372836455z1">
    <w:name w:val="372836455z1"/>
    <w:rPr>
      <w:rFonts w:ascii="Courier New" w:hAnsi="Courier New" w:cs="Courier New"/>
    </w:rPr>
  </w:style>
  <w:style w:type="character" w:customStyle="1" w:styleId="372836455z3">
    <w:name w:val="372836455z3"/>
    <w:rPr>
      <w:rFonts w:ascii="Symbol" w:hAnsi="Symbol"/>
    </w:rPr>
  </w:style>
  <w:style w:type="character" w:customStyle="1" w:styleId="372836456z0">
    <w:name w:val="372836456z0"/>
    <w:rPr>
      <w:rFonts w:ascii="Symbol" w:hAnsi="Symbol"/>
    </w:rPr>
  </w:style>
  <w:style w:type="character" w:customStyle="1" w:styleId="372836457z0">
    <w:name w:val="372836457z0"/>
    <w:rPr>
      <w:rFonts w:ascii="Symbol" w:hAnsi="Symbol"/>
    </w:rPr>
  </w:style>
  <w:style w:type="character" w:customStyle="1" w:styleId="372836458z0">
    <w:name w:val="372836458z0"/>
    <w:rPr>
      <w:rFonts w:ascii="Century Gothic" w:eastAsia="Calibri" w:hAnsi="Century Gothic" w:cs="Times New Roman"/>
    </w:rPr>
  </w:style>
  <w:style w:type="character" w:customStyle="1" w:styleId="372836458z1">
    <w:name w:val="372836458z1"/>
    <w:rPr>
      <w:rFonts w:ascii="Courier New" w:hAnsi="Courier New" w:cs="Courier New"/>
    </w:rPr>
  </w:style>
  <w:style w:type="character" w:customStyle="1" w:styleId="372836458z2">
    <w:name w:val="372836458z2"/>
    <w:rPr>
      <w:rFonts w:ascii="Wingdings" w:hAnsi="Wingdings"/>
    </w:rPr>
  </w:style>
  <w:style w:type="character" w:customStyle="1" w:styleId="372836458z3">
    <w:name w:val="372836458z3"/>
    <w:rPr>
      <w:rFonts w:ascii="Symbol" w:hAnsi="Symbol"/>
    </w:rPr>
  </w:style>
  <w:style w:type="character" w:customStyle="1" w:styleId="372836459z0">
    <w:name w:val="372836459z0"/>
    <w:rPr>
      <w:rFonts w:ascii="Wingdings" w:hAnsi="Wingdings"/>
    </w:rPr>
  </w:style>
  <w:style w:type="character" w:customStyle="1" w:styleId="372836459z1">
    <w:name w:val="372836459z1"/>
    <w:rPr>
      <w:rFonts w:ascii="Courier New" w:hAnsi="Courier New" w:cs="Courier New"/>
    </w:rPr>
  </w:style>
  <w:style w:type="character" w:customStyle="1" w:styleId="372836459z3">
    <w:name w:val="372836459z3"/>
    <w:rPr>
      <w:rFonts w:ascii="Symbol" w:hAnsi="Symbol"/>
    </w:rPr>
  </w:style>
  <w:style w:type="character" w:customStyle="1" w:styleId="3728364510z1">
    <w:name w:val="3728364510z1"/>
    <w:rPr>
      <w:b/>
    </w:rPr>
  </w:style>
  <w:style w:type="character" w:customStyle="1" w:styleId="372836631z1">
    <w:name w:val="372836631z1"/>
    <w:rPr>
      <w:b/>
    </w:rPr>
  </w:style>
  <w:style w:type="character" w:customStyle="1" w:styleId="372836633z0">
    <w:name w:val="372836633z0"/>
    <w:rPr>
      <w:rFonts w:ascii="Times New Roman" w:hAnsi="Times New Roman" w:cs="Times New Roman"/>
    </w:rPr>
  </w:style>
  <w:style w:type="character" w:customStyle="1" w:styleId="372836633z1">
    <w:name w:val="372836633z1"/>
    <w:rPr>
      <w:rFonts w:ascii="Courier New" w:hAnsi="Courier New" w:cs="Courier New"/>
    </w:rPr>
  </w:style>
  <w:style w:type="character" w:customStyle="1" w:styleId="372836633z2">
    <w:name w:val="372836633z2"/>
    <w:rPr>
      <w:rFonts w:ascii="Wingdings" w:hAnsi="Wingdings"/>
    </w:rPr>
  </w:style>
  <w:style w:type="character" w:customStyle="1" w:styleId="372836633z3">
    <w:name w:val="372836633z3"/>
    <w:rPr>
      <w:rFonts w:ascii="Symbol" w:hAnsi="Symbol"/>
    </w:rPr>
  </w:style>
  <w:style w:type="character" w:customStyle="1" w:styleId="372836635z0">
    <w:name w:val="372836635z0"/>
    <w:rPr>
      <w:rFonts w:ascii="Wingdings" w:hAnsi="Wingdings"/>
    </w:rPr>
  </w:style>
  <w:style w:type="character" w:customStyle="1" w:styleId="372836635z1">
    <w:name w:val="372836635z1"/>
    <w:rPr>
      <w:rFonts w:ascii="Courier New" w:hAnsi="Courier New" w:cs="Courier New"/>
    </w:rPr>
  </w:style>
  <w:style w:type="character" w:customStyle="1" w:styleId="372836635z3">
    <w:name w:val="372836635z3"/>
    <w:rPr>
      <w:rFonts w:ascii="Symbol" w:hAnsi="Symbol"/>
    </w:rPr>
  </w:style>
  <w:style w:type="character" w:customStyle="1" w:styleId="372836636z0">
    <w:name w:val="372836636z0"/>
    <w:rPr>
      <w:rFonts w:ascii="Symbol" w:hAnsi="Symbol"/>
    </w:rPr>
  </w:style>
  <w:style w:type="character" w:customStyle="1" w:styleId="372836637z0">
    <w:name w:val="372836637z0"/>
    <w:rPr>
      <w:rFonts w:ascii="Symbol" w:hAnsi="Symbol"/>
    </w:rPr>
  </w:style>
  <w:style w:type="character" w:customStyle="1" w:styleId="372836638z0">
    <w:name w:val="372836638z0"/>
    <w:rPr>
      <w:rFonts w:ascii="Century Gothic" w:eastAsia="Calibri" w:hAnsi="Century Gothic" w:cs="Times New Roman"/>
    </w:rPr>
  </w:style>
  <w:style w:type="character" w:customStyle="1" w:styleId="372836638z1">
    <w:name w:val="372836638z1"/>
    <w:rPr>
      <w:rFonts w:ascii="Courier New" w:hAnsi="Courier New" w:cs="Courier New"/>
    </w:rPr>
  </w:style>
  <w:style w:type="character" w:customStyle="1" w:styleId="372836638z2">
    <w:name w:val="372836638z2"/>
    <w:rPr>
      <w:rFonts w:ascii="Wingdings" w:hAnsi="Wingdings"/>
    </w:rPr>
  </w:style>
  <w:style w:type="character" w:customStyle="1" w:styleId="372836638z3">
    <w:name w:val="372836638z3"/>
    <w:rPr>
      <w:rFonts w:ascii="Symbol" w:hAnsi="Symbol"/>
    </w:rPr>
  </w:style>
  <w:style w:type="character" w:customStyle="1" w:styleId="372836639z0">
    <w:name w:val="372836639z0"/>
    <w:rPr>
      <w:rFonts w:ascii="Wingdings" w:hAnsi="Wingdings"/>
    </w:rPr>
  </w:style>
  <w:style w:type="character" w:customStyle="1" w:styleId="372836639z1">
    <w:name w:val="372836639z1"/>
    <w:rPr>
      <w:rFonts w:ascii="Courier New" w:hAnsi="Courier New" w:cs="Courier New"/>
    </w:rPr>
  </w:style>
  <w:style w:type="character" w:customStyle="1" w:styleId="372836639z3">
    <w:name w:val="372836639z3"/>
    <w:rPr>
      <w:rFonts w:ascii="Symbol" w:hAnsi="Symbol"/>
    </w:rPr>
  </w:style>
  <w:style w:type="character" w:customStyle="1" w:styleId="3728366310z1">
    <w:name w:val="3728366310z1"/>
    <w:rPr>
      <w:b/>
    </w:rPr>
  </w:style>
  <w:style w:type="character" w:customStyle="1" w:styleId="372836761z1">
    <w:name w:val="372836761z1"/>
    <w:rPr>
      <w:b/>
    </w:rPr>
  </w:style>
  <w:style w:type="character" w:customStyle="1" w:styleId="372836763z0">
    <w:name w:val="372836763z0"/>
    <w:rPr>
      <w:rFonts w:ascii="Times New Roman" w:hAnsi="Times New Roman" w:cs="Times New Roman"/>
    </w:rPr>
  </w:style>
  <w:style w:type="character" w:customStyle="1" w:styleId="372836763z1">
    <w:name w:val="372836763z1"/>
    <w:rPr>
      <w:rFonts w:ascii="Courier New" w:hAnsi="Courier New" w:cs="Courier New"/>
    </w:rPr>
  </w:style>
  <w:style w:type="character" w:customStyle="1" w:styleId="372836763z2">
    <w:name w:val="372836763z2"/>
    <w:rPr>
      <w:rFonts w:ascii="Wingdings" w:hAnsi="Wingdings"/>
    </w:rPr>
  </w:style>
  <w:style w:type="character" w:customStyle="1" w:styleId="372836763z3">
    <w:name w:val="372836763z3"/>
    <w:rPr>
      <w:rFonts w:ascii="Symbol" w:hAnsi="Symbol"/>
    </w:rPr>
  </w:style>
  <w:style w:type="character" w:customStyle="1" w:styleId="372836765z0">
    <w:name w:val="372836765z0"/>
    <w:rPr>
      <w:rFonts w:ascii="Wingdings" w:hAnsi="Wingdings"/>
    </w:rPr>
  </w:style>
  <w:style w:type="character" w:customStyle="1" w:styleId="372836765z1">
    <w:name w:val="372836765z1"/>
    <w:rPr>
      <w:rFonts w:ascii="Courier New" w:hAnsi="Courier New" w:cs="Courier New"/>
    </w:rPr>
  </w:style>
  <w:style w:type="character" w:customStyle="1" w:styleId="372836765z3">
    <w:name w:val="372836765z3"/>
    <w:rPr>
      <w:rFonts w:ascii="Symbol" w:hAnsi="Symbol"/>
    </w:rPr>
  </w:style>
  <w:style w:type="character" w:customStyle="1" w:styleId="372836766z0">
    <w:name w:val="372836766z0"/>
    <w:rPr>
      <w:rFonts w:ascii="Symbol" w:hAnsi="Symbol"/>
    </w:rPr>
  </w:style>
  <w:style w:type="character" w:customStyle="1" w:styleId="372836767z0">
    <w:name w:val="372836767z0"/>
    <w:rPr>
      <w:rFonts w:ascii="Symbol" w:hAnsi="Symbol"/>
    </w:rPr>
  </w:style>
  <w:style w:type="character" w:customStyle="1" w:styleId="372836768z0">
    <w:name w:val="372836768z0"/>
    <w:rPr>
      <w:rFonts w:ascii="Century Gothic" w:eastAsia="Calibri" w:hAnsi="Century Gothic" w:cs="Times New Roman"/>
    </w:rPr>
  </w:style>
  <w:style w:type="character" w:customStyle="1" w:styleId="372836768z1">
    <w:name w:val="372836768z1"/>
    <w:rPr>
      <w:rFonts w:ascii="Courier New" w:hAnsi="Courier New" w:cs="Courier New"/>
    </w:rPr>
  </w:style>
  <w:style w:type="character" w:customStyle="1" w:styleId="372836768z2">
    <w:name w:val="372836768z2"/>
    <w:rPr>
      <w:rFonts w:ascii="Wingdings" w:hAnsi="Wingdings"/>
    </w:rPr>
  </w:style>
  <w:style w:type="character" w:customStyle="1" w:styleId="372836768z3">
    <w:name w:val="372836768z3"/>
    <w:rPr>
      <w:rFonts w:ascii="Symbol" w:hAnsi="Symbol"/>
    </w:rPr>
  </w:style>
  <w:style w:type="character" w:customStyle="1" w:styleId="372836769z0">
    <w:name w:val="372836769z0"/>
    <w:rPr>
      <w:rFonts w:ascii="Wingdings" w:hAnsi="Wingdings"/>
    </w:rPr>
  </w:style>
  <w:style w:type="character" w:customStyle="1" w:styleId="372836769z1">
    <w:name w:val="372836769z1"/>
    <w:rPr>
      <w:rFonts w:ascii="Courier New" w:hAnsi="Courier New" w:cs="Courier New"/>
    </w:rPr>
  </w:style>
  <w:style w:type="character" w:customStyle="1" w:styleId="372836769z3">
    <w:name w:val="372836769z3"/>
    <w:rPr>
      <w:rFonts w:ascii="Symbol" w:hAnsi="Symbol"/>
    </w:rPr>
  </w:style>
  <w:style w:type="character" w:customStyle="1" w:styleId="3728367610z1">
    <w:name w:val="3728367610z1"/>
    <w:rPr>
      <w:b/>
    </w:rPr>
  </w:style>
  <w:style w:type="character" w:customStyle="1" w:styleId="372836841z1">
    <w:name w:val="372836841z1"/>
    <w:rPr>
      <w:b/>
    </w:rPr>
  </w:style>
  <w:style w:type="character" w:customStyle="1" w:styleId="372836843z0">
    <w:name w:val="372836843z0"/>
    <w:rPr>
      <w:rFonts w:ascii="Times New Roman" w:hAnsi="Times New Roman" w:cs="Times New Roman"/>
    </w:rPr>
  </w:style>
  <w:style w:type="character" w:customStyle="1" w:styleId="372836843z1">
    <w:name w:val="372836843z1"/>
    <w:rPr>
      <w:rFonts w:ascii="Courier New" w:hAnsi="Courier New" w:cs="Courier New"/>
    </w:rPr>
  </w:style>
  <w:style w:type="character" w:customStyle="1" w:styleId="372836843z2">
    <w:name w:val="372836843z2"/>
    <w:rPr>
      <w:rFonts w:ascii="Wingdings" w:hAnsi="Wingdings"/>
    </w:rPr>
  </w:style>
  <w:style w:type="character" w:customStyle="1" w:styleId="372836843z3">
    <w:name w:val="372836843z3"/>
    <w:rPr>
      <w:rFonts w:ascii="Symbol" w:hAnsi="Symbol"/>
    </w:rPr>
  </w:style>
  <w:style w:type="character" w:customStyle="1" w:styleId="372836845z0">
    <w:name w:val="372836845z0"/>
    <w:rPr>
      <w:rFonts w:ascii="Wingdings" w:hAnsi="Wingdings"/>
    </w:rPr>
  </w:style>
  <w:style w:type="character" w:customStyle="1" w:styleId="372836845z1">
    <w:name w:val="372836845z1"/>
    <w:rPr>
      <w:rFonts w:ascii="Courier New" w:hAnsi="Courier New" w:cs="Courier New"/>
    </w:rPr>
  </w:style>
  <w:style w:type="character" w:customStyle="1" w:styleId="372836845z3">
    <w:name w:val="372836845z3"/>
    <w:rPr>
      <w:rFonts w:ascii="Symbol" w:hAnsi="Symbol"/>
    </w:rPr>
  </w:style>
  <w:style w:type="character" w:customStyle="1" w:styleId="372836846z0">
    <w:name w:val="372836846z0"/>
    <w:rPr>
      <w:rFonts w:ascii="Symbol" w:hAnsi="Symbol"/>
    </w:rPr>
  </w:style>
  <w:style w:type="character" w:customStyle="1" w:styleId="372836847z0">
    <w:name w:val="372836847z0"/>
    <w:rPr>
      <w:rFonts w:ascii="Symbol" w:hAnsi="Symbol"/>
    </w:rPr>
  </w:style>
  <w:style w:type="character" w:customStyle="1" w:styleId="372836848z0">
    <w:name w:val="372836848z0"/>
    <w:rPr>
      <w:rFonts w:ascii="Century Gothic" w:eastAsia="Calibri" w:hAnsi="Century Gothic" w:cs="Times New Roman"/>
    </w:rPr>
  </w:style>
  <w:style w:type="character" w:customStyle="1" w:styleId="372836848z1">
    <w:name w:val="372836848z1"/>
    <w:rPr>
      <w:rFonts w:ascii="Courier New" w:hAnsi="Courier New" w:cs="Courier New"/>
    </w:rPr>
  </w:style>
  <w:style w:type="character" w:customStyle="1" w:styleId="372836848z2">
    <w:name w:val="372836848z2"/>
    <w:rPr>
      <w:rFonts w:ascii="Wingdings" w:hAnsi="Wingdings"/>
    </w:rPr>
  </w:style>
  <w:style w:type="character" w:customStyle="1" w:styleId="372836848z3">
    <w:name w:val="372836848z3"/>
    <w:rPr>
      <w:rFonts w:ascii="Symbol" w:hAnsi="Symbol"/>
    </w:rPr>
  </w:style>
  <w:style w:type="character" w:customStyle="1" w:styleId="372836849z0">
    <w:name w:val="372836849z0"/>
    <w:rPr>
      <w:rFonts w:ascii="Wingdings" w:hAnsi="Wingdings"/>
    </w:rPr>
  </w:style>
  <w:style w:type="character" w:customStyle="1" w:styleId="372836849z1">
    <w:name w:val="372836849z1"/>
    <w:rPr>
      <w:rFonts w:ascii="Courier New" w:hAnsi="Courier New" w:cs="Courier New"/>
    </w:rPr>
  </w:style>
  <w:style w:type="character" w:customStyle="1" w:styleId="372836849z3">
    <w:name w:val="372836849z3"/>
    <w:rPr>
      <w:rFonts w:ascii="Symbol" w:hAnsi="Symbol"/>
    </w:rPr>
  </w:style>
  <w:style w:type="character" w:customStyle="1" w:styleId="3728368410z1">
    <w:name w:val="3728368410z1"/>
    <w:rPr>
      <w:b/>
    </w:rPr>
  </w:style>
  <w:style w:type="character" w:customStyle="1" w:styleId="372836951z1">
    <w:name w:val="372836951z1"/>
    <w:rPr>
      <w:b/>
    </w:rPr>
  </w:style>
  <w:style w:type="character" w:customStyle="1" w:styleId="372836953z0">
    <w:name w:val="372836953z0"/>
    <w:rPr>
      <w:rFonts w:ascii="Times New Roman" w:hAnsi="Times New Roman" w:cs="Times New Roman"/>
    </w:rPr>
  </w:style>
  <w:style w:type="character" w:customStyle="1" w:styleId="372836953z1">
    <w:name w:val="372836953z1"/>
    <w:rPr>
      <w:rFonts w:ascii="Courier New" w:hAnsi="Courier New" w:cs="Courier New"/>
    </w:rPr>
  </w:style>
  <w:style w:type="character" w:customStyle="1" w:styleId="372836953z2">
    <w:name w:val="372836953z2"/>
    <w:rPr>
      <w:rFonts w:ascii="Wingdings" w:hAnsi="Wingdings"/>
    </w:rPr>
  </w:style>
  <w:style w:type="character" w:customStyle="1" w:styleId="372836953z3">
    <w:name w:val="372836953z3"/>
    <w:rPr>
      <w:rFonts w:ascii="Symbol" w:hAnsi="Symbol"/>
    </w:rPr>
  </w:style>
  <w:style w:type="character" w:customStyle="1" w:styleId="372836955z0">
    <w:name w:val="372836955z0"/>
    <w:rPr>
      <w:rFonts w:ascii="Wingdings" w:hAnsi="Wingdings"/>
    </w:rPr>
  </w:style>
  <w:style w:type="character" w:customStyle="1" w:styleId="372836955z1">
    <w:name w:val="372836955z1"/>
    <w:rPr>
      <w:rFonts w:ascii="Courier New" w:hAnsi="Courier New" w:cs="Courier New"/>
    </w:rPr>
  </w:style>
  <w:style w:type="character" w:customStyle="1" w:styleId="372836955z3">
    <w:name w:val="372836955z3"/>
    <w:rPr>
      <w:rFonts w:ascii="Symbol" w:hAnsi="Symbol"/>
    </w:rPr>
  </w:style>
  <w:style w:type="character" w:customStyle="1" w:styleId="372836956z0">
    <w:name w:val="372836956z0"/>
    <w:rPr>
      <w:rFonts w:ascii="Symbol" w:hAnsi="Symbol"/>
    </w:rPr>
  </w:style>
  <w:style w:type="character" w:customStyle="1" w:styleId="372836957z0">
    <w:name w:val="372836957z0"/>
    <w:rPr>
      <w:rFonts w:ascii="Symbol" w:hAnsi="Symbol"/>
    </w:rPr>
  </w:style>
  <w:style w:type="character" w:customStyle="1" w:styleId="372836958z0">
    <w:name w:val="372836958z0"/>
    <w:rPr>
      <w:rFonts w:ascii="Century Gothic" w:eastAsia="Calibri" w:hAnsi="Century Gothic" w:cs="Times New Roman"/>
    </w:rPr>
  </w:style>
  <w:style w:type="character" w:customStyle="1" w:styleId="372836958z1">
    <w:name w:val="372836958z1"/>
    <w:rPr>
      <w:rFonts w:ascii="Courier New" w:hAnsi="Courier New" w:cs="Courier New"/>
    </w:rPr>
  </w:style>
  <w:style w:type="character" w:customStyle="1" w:styleId="372836958z2">
    <w:name w:val="372836958z2"/>
    <w:rPr>
      <w:rFonts w:ascii="Wingdings" w:hAnsi="Wingdings"/>
    </w:rPr>
  </w:style>
  <w:style w:type="character" w:customStyle="1" w:styleId="372836958z3">
    <w:name w:val="372836958z3"/>
    <w:rPr>
      <w:rFonts w:ascii="Symbol" w:hAnsi="Symbol"/>
    </w:rPr>
  </w:style>
  <w:style w:type="character" w:customStyle="1" w:styleId="372836959z0">
    <w:name w:val="372836959z0"/>
    <w:rPr>
      <w:rFonts w:ascii="Wingdings" w:hAnsi="Wingdings"/>
    </w:rPr>
  </w:style>
  <w:style w:type="character" w:customStyle="1" w:styleId="372836959z1">
    <w:name w:val="372836959z1"/>
    <w:rPr>
      <w:rFonts w:ascii="Courier New" w:hAnsi="Courier New" w:cs="Courier New"/>
    </w:rPr>
  </w:style>
  <w:style w:type="character" w:customStyle="1" w:styleId="372836959z3">
    <w:name w:val="372836959z3"/>
    <w:rPr>
      <w:rFonts w:ascii="Symbol" w:hAnsi="Symbol"/>
    </w:rPr>
  </w:style>
  <w:style w:type="character" w:customStyle="1" w:styleId="3728369510z1">
    <w:name w:val="3728369510z1"/>
    <w:rPr>
      <w:b/>
    </w:rPr>
  </w:style>
  <w:style w:type="character" w:customStyle="1" w:styleId="372837041z1">
    <w:name w:val="372837041z1"/>
    <w:rPr>
      <w:b/>
    </w:rPr>
  </w:style>
  <w:style w:type="character" w:customStyle="1" w:styleId="372837043z0">
    <w:name w:val="372837043z0"/>
    <w:rPr>
      <w:rFonts w:ascii="Times New Roman" w:hAnsi="Times New Roman" w:cs="Times New Roman"/>
    </w:rPr>
  </w:style>
  <w:style w:type="character" w:customStyle="1" w:styleId="372837043z1">
    <w:name w:val="372837043z1"/>
    <w:rPr>
      <w:rFonts w:ascii="Courier New" w:hAnsi="Courier New" w:cs="Courier New"/>
    </w:rPr>
  </w:style>
  <w:style w:type="character" w:customStyle="1" w:styleId="372837043z2">
    <w:name w:val="372837043z2"/>
    <w:rPr>
      <w:rFonts w:ascii="Wingdings" w:hAnsi="Wingdings"/>
    </w:rPr>
  </w:style>
  <w:style w:type="character" w:customStyle="1" w:styleId="372837043z3">
    <w:name w:val="372837043z3"/>
    <w:rPr>
      <w:rFonts w:ascii="Symbol" w:hAnsi="Symbol"/>
    </w:rPr>
  </w:style>
  <w:style w:type="character" w:customStyle="1" w:styleId="372837045z0">
    <w:name w:val="372837045z0"/>
    <w:rPr>
      <w:rFonts w:ascii="Wingdings" w:hAnsi="Wingdings"/>
    </w:rPr>
  </w:style>
  <w:style w:type="character" w:customStyle="1" w:styleId="372837045z1">
    <w:name w:val="372837045z1"/>
    <w:rPr>
      <w:rFonts w:ascii="Courier New" w:hAnsi="Courier New" w:cs="Courier New"/>
    </w:rPr>
  </w:style>
  <w:style w:type="character" w:customStyle="1" w:styleId="372837045z3">
    <w:name w:val="372837045z3"/>
    <w:rPr>
      <w:rFonts w:ascii="Symbol" w:hAnsi="Symbol"/>
    </w:rPr>
  </w:style>
  <w:style w:type="character" w:customStyle="1" w:styleId="372837046z0">
    <w:name w:val="372837046z0"/>
    <w:rPr>
      <w:rFonts w:ascii="Symbol" w:hAnsi="Symbol"/>
    </w:rPr>
  </w:style>
  <w:style w:type="character" w:customStyle="1" w:styleId="372837047z0">
    <w:name w:val="372837047z0"/>
    <w:rPr>
      <w:rFonts w:ascii="Symbol" w:hAnsi="Symbol"/>
    </w:rPr>
  </w:style>
  <w:style w:type="character" w:customStyle="1" w:styleId="372837048z0">
    <w:name w:val="372837048z0"/>
    <w:rPr>
      <w:rFonts w:ascii="Century Gothic" w:eastAsia="Calibri" w:hAnsi="Century Gothic" w:cs="Times New Roman"/>
    </w:rPr>
  </w:style>
  <w:style w:type="character" w:customStyle="1" w:styleId="372837048z1">
    <w:name w:val="372837048z1"/>
    <w:rPr>
      <w:rFonts w:ascii="Courier New" w:hAnsi="Courier New" w:cs="Courier New"/>
    </w:rPr>
  </w:style>
  <w:style w:type="character" w:customStyle="1" w:styleId="372837048z2">
    <w:name w:val="372837048z2"/>
    <w:rPr>
      <w:rFonts w:ascii="Wingdings" w:hAnsi="Wingdings"/>
    </w:rPr>
  </w:style>
  <w:style w:type="character" w:customStyle="1" w:styleId="372837048z3">
    <w:name w:val="372837048z3"/>
    <w:rPr>
      <w:rFonts w:ascii="Symbol" w:hAnsi="Symbol"/>
    </w:rPr>
  </w:style>
  <w:style w:type="character" w:customStyle="1" w:styleId="372837049z0">
    <w:name w:val="372837049z0"/>
    <w:rPr>
      <w:rFonts w:ascii="Wingdings" w:hAnsi="Wingdings"/>
    </w:rPr>
  </w:style>
  <w:style w:type="character" w:customStyle="1" w:styleId="372837049z1">
    <w:name w:val="372837049z1"/>
    <w:rPr>
      <w:rFonts w:ascii="Courier New" w:hAnsi="Courier New" w:cs="Courier New"/>
    </w:rPr>
  </w:style>
  <w:style w:type="character" w:customStyle="1" w:styleId="372837049z3">
    <w:name w:val="372837049z3"/>
    <w:rPr>
      <w:rFonts w:ascii="Symbol" w:hAnsi="Symbol"/>
    </w:rPr>
  </w:style>
  <w:style w:type="character" w:customStyle="1" w:styleId="3728370410z1">
    <w:name w:val="3728370410z1"/>
    <w:rPr>
      <w:b/>
    </w:rPr>
  </w:style>
  <w:style w:type="character" w:customStyle="1" w:styleId="372837131z1">
    <w:name w:val="372837131z1"/>
    <w:rPr>
      <w:b/>
    </w:rPr>
  </w:style>
  <w:style w:type="character" w:customStyle="1" w:styleId="372837133z0">
    <w:name w:val="372837133z0"/>
    <w:rPr>
      <w:rFonts w:ascii="Times New Roman" w:hAnsi="Times New Roman" w:cs="Times New Roman"/>
    </w:rPr>
  </w:style>
  <w:style w:type="character" w:customStyle="1" w:styleId="372837133z1">
    <w:name w:val="372837133z1"/>
    <w:rPr>
      <w:rFonts w:ascii="Courier New" w:hAnsi="Courier New" w:cs="Courier New"/>
    </w:rPr>
  </w:style>
  <w:style w:type="character" w:customStyle="1" w:styleId="372837133z2">
    <w:name w:val="372837133z2"/>
    <w:rPr>
      <w:rFonts w:ascii="Wingdings" w:hAnsi="Wingdings"/>
    </w:rPr>
  </w:style>
  <w:style w:type="character" w:customStyle="1" w:styleId="372837133z3">
    <w:name w:val="372837133z3"/>
    <w:rPr>
      <w:rFonts w:ascii="Symbol" w:hAnsi="Symbol"/>
    </w:rPr>
  </w:style>
  <w:style w:type="character" w:customStyle="1" w:styleId="372837135z0">
    <w:name w:val="372837135z0"/>
    <w:rPr>
      <w:rFonts w:ascii="Wingdings" w:hAnsi="Wingdings"/>
    </w:rPr>
  </w:style>
  <w:style w:type="character" w:customStyle="1" w:styleId="372837135z1">
    <w:name w:val="372837135z1"/>
    <w:rPr>
      <w:rFonts w:ascii="Courier New" w:hAnsi="Courier New" w:cs="Courier New"/>
    </w:rPr>
  </w:style>
  <w:style w:type="character" w:customStyle="1" w:styleId="372837135z3">
    <w:name w:val="372837135z3"/>
    <w:rPr>
      <w:rFonts w:ascii="Symbol" w:hAnsi="Symbol"/>
    </w:rPr>
  </w:style>
  <w:style w:type="character" w:customStyle="1" w:styleId="372837136z0">
    <w:name w:val="372837136z0"/>
    <w:rPr>
      <w:rFonts w:ascii="Symbol" w:hAnsi="Symbol"/>
    </w:rPr>
  </w:style>
  <w:style w:type="character" w:customStyle="1" w:styleId="372837137z0">
    <w:name w:val="372837137z0"/>
    <w:rPr>
      <w:rFonts w:ascii="Symbol" w:hAnsi="Symbol"/>
    </w:rPr>
  </w:style>
  <w:style w:type="character" w:customStyle="1" w:styleId="372837138z0">
    <w:name w:val="372837138z0"/>
    <w:rPr>
      <w:rFonts w:ascii="Century Gothic" w:eastAsia="Calibri" w:hAnsi="Century Gothic" w:cs="Times New Roman"/>
    </w:rPr>
  </w:style>
  <w:style w:type="character" w:customStyle="1" w:styleId="372837138z1">
    <w:name w:val="372837138z1"/>
    <w:rPr>
      <w:rFonts w:ascii="Courier New" w:hAnsi="Courier New" w:cs="Courier New"/>
    </w:rPr>
  </w:style>
  <w:style w:type="character" w:customStyle="1" w:styleId="372837138z2">
    <w:name w:val="372837138z2"/>
    <w:rPr>
      <w:rFonts w:ascii="Wingdings" w:hAnsi="Wingdings"/>
    </w:rPr>
  </w:style>
  <w:style w:type="character" w:customStyle="1" w:styleId="372837138z3">
    <w:name w:val="372837138z3"/>
    <w:rPr>
      <w:rFonts w:ascii="Symbol" w:hAnsi="Symbol"/>
    </w:rPr>
  </w:style>
  <w:style w:type="character" w:customStyle="1" w:styleId="372837139z0">
    <w:name w:val="372837139z0"/>
    <w:rPr>
      <w:rFonts w:ascii="Wingdings" w:hAnsi="Wingdings"/>
    </w:rPr>
  </w:style>
  <w:style w:type="character" w:customStyle="1" w:styleId="372837139z1">
    <w:name w:val="372837139z1"/>
    <w:rPr>
      <w:rFonts w:ascii="Courier New" w:hAnsi="Courier New" w:cs="Courier New"/>
    </w:rPr>
  </w:style>
  <w:style w:type="character" w:customStyle="1" w:styleId="372837139z3">
    <w:name w:val="372837139z3"/>
    <w:rPr>
      <w:rFonts w:ascii="Symbol" w:hAnsi="Symbol"/>
    </w:rPr>
  </w:style>
  <w:style w:type="character" w:customStyle="1" w:styleId="3728371310z1">
    <w:name w:val="3728371310z1"/>
    <w:rPr>
      <w:b/>
    </w:rPr>
  </w:style>
  <w:style w:type="character" w:customStyle="1" w:styleId="372837241z1">
    <w:name w:val="372837241z1"/>
    <w:rPr>
      <w:b/>
    </w:rPr>
  </w:style>
  <w:style w:type="character" w:customStyle="1" w:styleId="372837243z0">
    <w:name w:val="372837243z0"/>
    <w:rPr>
      <w:rFonts w:ascii="Times New Roman" w:hAnsi="Times New Roman" w:cs="Times New Roman"/>
    </w:rPr>
  </w:style>
  <w:style w:type="character" w:customStyle="1" w:styleId="372837243z1">
    <w:name w:val="372837243z1"/>
    <w:rPr>
      <w:rFonts w:ascii="Courier New" w:hAnsi="Courier New" w:cs="Courier New"/>
    </w:rPr>
  </w:style>
  <w:style w:type="character" w:customStyle="1" w:styleId="372837243z2">
    <w:name w:val="372837243z2"/>
    <w:rPr>
      <w:rFonts w:ascii="Wingdings" w:hAnsi="Wingdings"/>
    </w:rPr>
  </w:style>
  <w:style w:type="character" w:customStyle="1" w:styleId="372837243z3">
    <w:name w:val="372837243z3"/>
    <w:rPr>
      <w:rFonts w:ascii="Symbol" w:hAnsi="Symbol"/>
    </w:rPr>
  </w:style>
  <w:style w:type="character" w:customStyle="1" w:styleId="372837245z0">
    <w:name w:val="372837245z0"/>
    <w:rPr>
      <w:rFonts w:ascii="Wingdings" w:hAnsi="Wingdings"/>
    </w:rPr>
  </w:style>
  <w:style w:type="character" w:customStyle="1" w:styleId="372837245z1">
    <w:name w:val="372837245z1"/>
    <w:rPr>
      <w:rFonts w:ascii="Courier New" w:hAnsi="Courier New" w:cs="Courier New"/>
    </w:rPr>
  </w:style>
  <w:style w:type="character" w:customStyle="1" w:styleId="372837245z3">
    <w:name w:val="372837245z3"/>
    <w:rPr>
      <w:rFonts w:ascii="Symbol" w:hAnsi="Symbol"/>
    </w:rPr>
  </w:style>
  <w:style w:type="character" w:customStyle="1" w:styleId="372837246z0">
    <w:name w:val="372837246z0"/>
    <w:rPr>
      <w:rFonts w:ascii="Symbol" w:hAnsi="Symbol"/>
    </w:rPr>
  </w:style>
  <w:style w:type="character" w:customStyle="1" w:styleId="372837247z0">
    <w:name w:val="372837247z0"/>
    <w:rPr>
      <w:rFonts w:ascii="Symbol" w:hAnsi="Symbol"/>
    </w:rPr>
  </w:style>
  <w:style w:type="character" w:customStyle="1" w:styleId="372837248z0">
    <w:name w:val="372837248z0"/>
    <w:rPr>
      <w:rFonts w:ascii="Century Gothic" w:eastAsia="Calibri" w:hAnsi="Century Gothic" w:cs="Times New Roman"/>
    </w:rPr>
  </w:style>
  <w:style w:type="character" w:customStyle="1" w:styleId="372837248z1">
    <w:name w:val="372837248z1"/>
    <w:rPr>
      <w:rFonts w:ascii="Courier New" w:hAnsi="Courier New" w:cs="Courier New"/>
    </w:rPr>
  </w:style>
  <w:style w:type="character" w:customStyle="1" w:styleId="372837248z2">
    <w:name w:val="372837248z2"/>
    <w:rPr>
      <w:rFonts w:ascii="Wingdings" w:hAnsi="Wingdings"/>
    </w:rPr>
  </w:style>
  <w:style w:type="character" w:customStyle="1" w:styleId="372837248z3">
    <w:name w:val="372837248z3"/>
    <w:rPr>
      <w:rFonts w:ascii="Symbol" w:hAnsi="Symbol"/>
    </w:rPr>
  </w:style>
  <w:style w:type="character" w:customStyle="1" w:styleId="372837249z0">
    <w:name w:val="372837249z0"/>
    <w:rPr>
      <w:rFonts w:ascii="Wingdings" w:hAnsi="Wingdings"/>
    </w:rPr>
  </w:style>
  <w:style w:type="character" w:customStyle="1" w:styleId="372837249z1">
    <w:name w:val="372837249z1"/>
    <w:rPr>
      <w:rFonts w:ascii="Courier New" w:hAnsi="Courier New" w:cs="Courier New"/>
    </w:rPr>
  </w:style>
  <w:style w:type="character" w:customStyle="1" w:styleId="372837249z3">
    <w:name w:val="372837249z3"/>
    <w:rPr>
      <w:rFonts w:ascii="Symbol" w:hAnsi="Symbol"/>
    </w:rPr>
  </w:style>
  <w:style w:type="character" w:customStyle="1" w:styleId="3728372410z1">
    <w:name w:val="3728372410z1"/>
    <w:rPr>
      <w:b/>
    </w:rPr>
  </w:style>
  <w:style w:type="character" w:customStyle="1" w:styleId="372837381z1">
    <w:name w:val="372837381z1"/>
    <w:rPr>
      <w:b/>
    </w:rPr>
  </w:style>
  <w:style w:type="character" w:customStyle="1" w:styleId="372837383z0">
    <w:name w:val="372837383z0"/>
    <w:rPr>
      <w:rFonts w:ascii="Times New Roman" w:hAnsi="Times New Roman" w:cs="Times New Roman"/>
    </w:rPr>
  </w:style>
  <w:style w:type="character" w:customStyle="1" w:styleId="372837383z1">
    <w:name w:val="372837383z1"/>
    <w:rPr>
      <w:rFonts w:ascii="Courier New" w:hAnsi="Courier New" w:cs="Courier New"/>
    </w:rPr>
  </w:style>
  <w:style w:type="character" w:customStyle="1" w:styleId="372837383z2">
    <w:name w:val="372837383z2"/>
    <w:rPr>
      <w:rFonts w:ascii="Wingdings" w:hAnsi="Wingdings"/>
    </w:rPr>
  </w:style>
  <w:style w:type="character" w:customStyle="1" w:styleId="372837383z3">
    <w:name w:val="372837383z3"/>
    <w:rPr>
      <w:rFonts w:ascii="Symbol" w:hAnsi="Symbol"/>
    </w:rPr>
  </w:style>
  <w:style w:type="character" w:customStyle="1" w:styleId="372837385z0">
    <w:name w:val="372837385z0"/>
    <w:rPr>
      <w:rFonts w:ascii="Wingdings" w:hAnsi="Wingdings"/>
    </w:rPr>
  </w:style>
  <w:style w:type="character" w:customStyle="1" w:styleId="372837385z1">
    <w:name w:val="372837385z1"/>
    <w:rPr>
      <w:rFonts w:ascii="Courier New" w:hAnsi="Courier New" w:cs="Courier New"/>
    </w:rPr>
  </w:style>
  <w:style w:type="character" w:customStyle="1" w:styleId="372837385z3">
    <w:name w:val="372837385z3"/>
    <w:rPr>
      <w:rFonts w:ascii="Symbol" w:hAnsi="Symbol"/>
    </w:rPr>
  </w:style>
  <w:style w:type="character" w:customStyle="1" w:styleId="372837386z0">
    <w:name w:val="372837386z0"/>
    <w:rPr>
      <w:rFonts w:ascii="Symbol" w:hAnsi="Symbol"/>
    </w:rPr>
  </w:style>
  <w:style w:type="character" w:customStyle="1" w:styleId="372837387z0">
    <w:name w:val="372837387z0"/>
    <w:rPr>
      <w:rFonts w:ascii="Symbol" w:hAnsi="Symbol"/>
    </w:rPr>
  </w:style>
  <w:style w:type="character" w:customStyle="1" w:styleId="372837388z0">
    <w:name w:val="372837388z0"/>
    <w:rPr>
      <w:rFonts w:ascii="Century Gothic" w:eastAsia="Calibri" w:hAnsi="Century Gothic" w:cs="Times New Roman"/>
    </w:rPr>
  </w:style>
  <w:style w:type="character" w:customStyle="1" w:styleId="372837388z1">
    <w:name w:val="372837388z1"/>
    <w:rPr>
      <w:rFonts w:ascii="Courier New" w:hAnsi="Courier New" w:cs="Courier New"/>
    </w:rPr>
  </w:style>
  <w:style w:type="character" w:customStyle="1" w:styleId="372837388z2">
    <w:name w:val="372837388z2"/>
    <w:rPr>
      <w:rFonts w:ascii="Wingdings" w:hAnsi="Wingdings"/>
    </w:rPr>
  </w:style>
  <w:style w:type="character" w:customStyle="1" w:styleId="372837388z3">
    <w:name w:val="372837388z3"/>
    <w:rPr>
      <w:rFonts w:ascii="Symbol" w:hAnsi="Symbol"/>
    </w:rPr>
  </w:style>
  <w:style w:type="character" w:customStyle="1" w:styleId="372837389z0">
    <w:name w:val="372837389z0"/>
    <w:rPr>
      <w:rFonts w:ascii="Wingdings" w:hAnsi="Wingdings"/>
    </w:rPr>
  </w:style>
  <w:style w:type="character" w:customStyle="1" w:styleId="372837389z1">
    <w:name w:val="372837389z1"/>
    <w:rPr>
      <w:rFonts w:ascii="Courier New" w:hAnsi="Courier New" w:cs="Courier New"/>
    </w:rPr>
  </w:style>
  <w:style w:type="character" w:customStyle="1" w:styleId="372837389z3">
    <w:name w:val="372837389z3"/>
    <w:rPr>
      <w:rFonts w:ascii="Symbol" w:hAnsi="Symbol"/>
    </w:rPr>
  </w:style>
  <w:style w:type="character" w:customStyle="1" w:styleId="3728373810z1">
    <w:name w:val="3728373810z1"/>
    <w:rPr>
      <w:b/>
    </w:rPr>
  </w:style>
  <w:style w:type="character" w:customStyle="1" w:styleId="372837491z1">
    <w:name w:val="372837491z1"/>
    <w:rPr>
      <w:b/>
    </w:rPr>
  </w:style>
  <w:style w:type="character" w:customStyle="1" w:styleId="372837493z0">
    <w:name w:val="372837493z0"/>
    <w:rPr>
      <w:rFonts w:ascii="Times New Roman" w:hAnsi="Times New Roman" w:cs="Times New Roman"/>
    </w:rPr>
  </w:style>
  <w:style w:type="character" w:customStyle="1" w:styleId="372837493z1">
    <w:name w:val="372837493z1"/>
    <w:rPr>
      <w:rFonts w:ascii="Courier New" w:hAnsi="Courier New" w:cs="Courier New"/>
    </w:rPr>
  </w:style>
  <w:style w:type="character" w:customStyle="1" w:styleId="372837493z2">
    <w:name w:val="372837493z2"/>
    <w:rPr>
      <w:rFonts w:ascii="Wingdings" w:hAnsi="Wingdings"/>
    </w:rPr>
  </w:style>
  <w:style w:type="character" w:customStyle="1" w:styleId="372837493z3">
    <w:name w:val="372837493z3"/>
    <w:rPr>
      <w:rFonts w:ascii="Symbol" w:hAnsi="Symbol"/>
    </w:rPr>
  </w:style>
  <w:style w:type="character" w:customStyle="1" w:styleId="372837495z0">
    <w:name w:val="372837495z0"/>
    <w:rPr>
      <w:rFonts w:ascii="Wingdings" w:hAnsi="Wingdings"/>
    </w:rPr>
  </w:style>
  <w:style w:type="character" w:customStyle="1" w:styleId="372837495z1">
    <w:name w:val="372837495z1"/>
    <w:rPr>
      <w:rFonts w:ascii="Courier New" w:hAnsi="Courier New" w:cs="Courier New"/>
    </w:rPr>
  </w:style>
  <w:style w:type="character" w:customStyle="1" w:styleId="372837495z3">
    <w:name w:val="372837495z3"/>
    <w:rPr>
      <w:rFonts w:ascii="Symbol" w:hAnsi="Symbol"/>
    </w:rPr>
  </w:style>
  <w:style w:type="character" w:customStyle="1" w:styleId="372837496z0">
    <w:name w:val="372837496z0"/>
    <w:rPr>
      <w:rFonts w:ascii="Symbol" w:hAnsi="Symbol"/>
    </w:rPr>
  </w:style>
  <w:style w:type="character" w:customStyle="1" w:styleId="372837497z0">
    <w:name w:val="372837497z0"/>
    <w:rPr>
      <w:rFonts w:ascii="Symbol" w:hAnsi="Symbol"/>
    </w:rPr>
  </w:style>
  <w:style w:type="character" w:customStyle="1" w:styleId="372837498z0">
    <w:name w:val="372837498z0"/>
    <w:rPr>
      <w:rFonts w:ascii="Century Gothic" w:eastAsia="Calibri" w:hAnsi="Century Gothic" w:cs="Times New Roman"/>
    </w:rPr>
  </w:style>
  <w:style w:type="character" w:customStyle="1" w:styleId="372837498z1">
    <w:name w:val="372837498z1"/>
    <w:rPr>
      <w:rFonts w:ascii="Courier New" w:hAnsi="Courier New" w:cs="Courier New"/>
    </w:rPr>
  </w:style>
  <w:style w:type="character" w:customStyle="1" w:styleId="372837498z2">
    <w:name w:val="372837498z2"/>
    <w:rPr>
      <w:rFonts w:ascii="Wingdings" w:hAnsi="Wingdings"/>
    </w:rPr>
  </w:style>
  <w:style w:type="character" w:customStyle="1" w:styleId="372837498z3">
    <w:name w:val="372837498z3"/>
    <w:rPr>
      <w:rFonts w:ascii="Symbol" w:hAnsi="Symbol"/>
    </w:rPr>
  </w:style>
  <w:style w:type="character" w:customStyle="1" w:styleId="372837499z0">
    <w:name w:val="372837499z0"/>
    <w:rPr>
      <w:rFonts w:ascii="Wingdings" w:hAnsi="Wingdings"/>
    </w:rPr>
  </w:style>
  <w:style w:type="character" w:customStyle="1" w:styleId="372837499z1">
    <w:name w:val="372837499z1"/>
    <w:rPr>
      <w:rFonts w:ascii="Courier New" w:hAnsi="Courier New" w:cs="Courier New"/>
    </w:rPr>
  </w:style>
  <w:style w:type="character" w:customStyle="1" w:styleId="372837499z3">
    <w:name w:val="372837499z3"/>
    <w:rPr>
      <w:rFonts w:ascii="Symbol" w:hAnsi="Symbol"/>
    </w:rPr>
  </w:style>
  <w:style w:type="character" w:customStyle="1" w:styleId="3728374910z1">
    <w:name w:val="3728374910z1"/>
    <w:rPr>
      <w:b/>
    </w:rPr>
  </w:style>
  <w:style w:type="paragraph" w:customStyle="1" w:styleId="Intestazione2">
    <w:name w:val="Intestazione2"/>
    <w:basedOn w:val="Normale"/>
    <w:next w:val="Corpotesto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Corpotesto">
    <w:name w:val="Body Text"/>
    <w:basedOn w:val="Normale"/>
    <w:link w:val="CorpotestoCarattere"/>
    <w:semiHidden/>
    <w:pPr>
      <w:spacing w:after="120"/>
    </w:pPr>
  </w:style>
  <w:style w:type="paragraph" w:styleId="Elenco">
    <w:name w:val="List"/>
    <w:basedOn w:val="Corpotesto"/>
    <w:semiHidden/>
    <w:rPr>
      <w:rFonts w:cs="Tahoma"/>
    </w:rPr>
  </w:style>
  <w:style w:type="paragraph" w:customStyle="1" w:styleId="Didascalia2">
    <w:name w:val="Didascalia2"/>
    <w:basedOn w:val="Normale"/>
    <w:pPr>
      <w:suppressLineNumbers/>
      <w:spacing w:before="120" w:after="120"/>
    </w:pPr>
    <w:rPr>
      <w:rFonts w:cs="Tahoma"/>
      <w:i/>
      <w:iCs/>
    </w:rPr>
  </w:style>
  <w:style w:type="paragraph" w:customStyle="1" w:styleId="Indice">
    <w:name w:val="Indice"/>
    <w:basedOn w:val="Normale"/>
    <w:pPr>
      <w:suppressLineNumbers/>
    </w:pPr>
    <w:rPr>
      <w:rFonts w:cs="Tahoma"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customStyle="1" w:styleId="Intestazioneindice">
    <w:name w:val="Intestazione indice"/>
    <w:basedOn w:val="Intestazione2"/>
    <w:pPr>
      <w:suppressLineNumbers/>
    </w:pPr>
    <w:rPr>
      <w:b/>
      <w:bCs/>
      <w:sz w:val="32"/>
      <w:szCs w:val="32"/>
    </w:rPr>
  </w:style>
  <w:style w:type="paragraph" w:styleId="Intestazione">
    <w:name w:val="header"/>
    <w:basedOn w:val="Normale"/>
    <w:link w:val="IntestazioneCarattere"/>
    <w:semiHidden/>
    <w:pPr>
      <w:suppressLineNumbers/>
      <w:tabs>
        <w:tab w:val="center" w:pos="4818"/>
        <w:tab w:val="right" w:pos="9637"/>
      </w:tabs>
    </w:pPr>
  </w:style>
  <w:style w:type="paragraph" w:styleId="Pidipagina">
    <w:name w:val="footer"/>
    <w:basedOn w:val="Normale"/>
    <w:link w:val="PidipaginaCarattere"/>
    <w:semiHidden/>
    <w:pPr>
      <w:suppressLineNumbers/>
      <w:tabs>
        <w:tab w:val="center" w:pos="4818"/>
        <w:tab w:val="right" w:pos="9637"/>
      </w:tabs>
    </w:pPr>
  </w:style>
  <w:style w:type="paragraph" w:customStyle="1" w:styleId="Intestazione1">
    <w:name w:val="Intestazione1"/>
    <w:basedOn w:val="Normale"/>
    <w:next w:val="Corpotesto"/>
    <w:pPr>
      <w:keepNext/>
      <w:widowControl/>
      <w:spacing w:before="240" w:after="120"/>
    </w:pPr>
    <w:rPr>
      <w:rFonts w:ascii="Arial" w:hAnsi="Arial" w:cs="Tahoma"/>
      <w:sz w:val="28"/>
      <w:szCs w:val="28"/>
    </w:rPr>
  </w:style>
  <w:style w:type="paragraph" w:customStyle="1" w:styleId="Didascalia1">
    <w:name w:val="Didascalia1"/>
    <w:basedOn w:val="Normale"/>
    <w:pPr>
      <w:widowControl/>
      <w:suppressLineNumbers/>
      <w:spacing w:before="120" w:after="120"/>
    </w:pPr>
    <w:rPr>
      <w:rFonts w:eastAsia="Arial" w:cs="Tahoma"/>
      <w:i/>
      <w:iCs/>
    </w:rPr>
  </w:style>
  <w:style w:type="paragraph" w:styleId="Testofumetto">
    <w:name w:val="Balloon Text"/>
    <w:basedOn w:val="Normale"/>
    <w:link w:val="TestofumettoCarattere1"/>
    <w:pPr>
      <w:widowControl/>
    </w:pPr>
    <w:rPr>
      <w:rFonts w:ascii="Tahoma" w:eastAsia="Arial" w:hAnsi="Tahoma" w:cs="Tahoma"/>
      <w:sz w:val="16"/>
      <w:szCs w:val="16"/>
    </w:rPr>
  </w:style>
  <w:style w:type="paragraph" w:customStyle="1" w:styleId="Nessunaspaziatura1">
    <w:name w:val="Nessuna spaziatura1"/>
    <w:pPr>
      <w:suppressAutoHyphens/>
    </w:pPr>
    <w:rPr>
      <w:rFonts w:ascii="Calibri" w:eastAsia="Arial" w:hAnsi="Calibri" w:cs="Calibri"/>
      <w:kern w:val="1"/>
      <w:sz w:val="22"/>
      <w:szCs w:val="22"/>
      <w:lang w:eastAsia="ar-SA"/>
    </w:rPr>
  </w:style>
  <w:style w:type="paragraph" w:customStyle="1" w:styleId="Elencoacolori-Colore11">
    <w:name w:val="Elenco a colori - Colore 11"/>
    <w:basedOn w:val="Normale"/>
    <w:qFormat/>
    <w:pPr>
      <w:widowControl/>
      <w:suppressAutoHyphens w:val="0"/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styleId="Sommario1">
    <w:name w:val="toc 1"/>
    <w:basedOn w:val="Indice"/>
    <w:uiPriority w:val="39"/>
    <w:pPr>
      <w:tabs>
        <w:tab w:val="right" w:leader="dot" w:pos="9637"/>
      </w:tabs>
    </w:pPr>
  </w:style>
  <w:style w:type="paragraph" w:styleId="Sommario2">
    <w:name w:val="toc 2"/>
    <w:basedOn w:val="Indice"/>
    <w:uiPriority w:val="39"/>
    <w:pPr>
      <w:tabs>
        <w:tab w:val="right" w:leader="dot" w:pos="9637"/>
      </w:tabs>
      <w:ind w:left="283"/>
    </w:pPr>
  </w:style>
  <w:style w:type="paragraph" w:styleId="Sommario3">
    <w:name w:val="toc 3"/>
    <w:basedOn w:val="Indice"/>
    <w:uiPriority w:val="39"/>
    <w:pPr>
      <w:tabs>
        <w:tab w:val="right" w:leader="dot" w:pos="9637"/>
      </w:tabs>
      <w:ind w:left="566"/>
    </w:pPr>
  </w:style>
  <w:style w:type="paragraph" w:styleId="Sommario4">
    <w:name w:val="toc 4"/>
    <w:basedOn w:val="Indice"/>
    <w:semiHidden/>
    <w:pPr>
      <w:tabs>
        <w:tab w:val="right" w:leader="dot" w:pos="9637"/>
      </w:tabs>
      <w:ind w:left="849"/>
    </w:pPr>
  </w:style>
  <w:style w:type="paragraph" w:styleId="Sommario5">
    <w:name w:val="toc 5"/>
    <w:basedOn w:val="Indice"/>
    <w:semiHidden/>
    <w:pPr>
      <w:tabs>
        <w:tab w:val="right" w:leader="dot" w:pos="9637"/>
      </w:tabs>
      <w:ind w:left="1132"/>
    </w:pPr>
  </w:style>
  <w:style w:type="paragraph" w:styleId="Indice1">
    <w:name w:val="index 1"/>
    <w:basedOn w:val="Normale"/>
    <w:next w:val="Normale"/>
    <w:autoRedefine/>
    <w:uiPriority w:val="99"/>
    <w:unhideWhenUsed/>
    <w:rsid w:val="00B51734"/>
    <w:pPr>
      <w:ind w:left="240" w:hanging="240"/>
    </w:pPr>
  </w:style>
  <w:style w:type="paragraph" w:styleId="Titolo">
    <w:name w:val="Title"/>
    <w:basedOn w:val="Normale"/>
    <w:next w:val="Normale"/>
    <w:link w:val="TitoloCarattere"/>
    <w:uiPriority w:val="10"/>
    <w:qFormat/>
    <w:rsid w:val="003E00FB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</w:rPr>
  </w:style>
  <w:style w:type="character" w:customStyle="1" w:styleId="TitoloCarattere">
    <w:name w:val="Titolo Carattere"/>
    <w:link w:val="Titolo"/>
    <w:uiPriority w:val="10"/>
    <w:rsid w:val="003E00FB"/>
    <w:rPr>
      <w:rFonts w:ascii="Calibri" w:eastAsia="MS Gothic" w:hAnsi="Calibri" w:cs="Times New Roman"/>
      <w:b/>
      <w:bCs/>
      <w:kern w:val="28"/>
      <w:sz w:val="32"/>
      <w:szCs w:val="32"/>
    </w:rPr>
  </w:style>
  <w:style w:type="character" w:customStyle="1" w:styleId="Titolo3Carattere">
    <w:name w:val="Titolo 3 Carattere"/>
    <w:link w:val="Titolo3"/>
    <w:uiPriority w:val="9"/>
    <w:rsid w:val="003E00FB"/>
    <w:rPr>
      <w:rFonts w:ascii="Calibri" w:eastAsia="MS Gothic" w:hAnsi="Calibri" w:cs="Times New Roman"/>
      <w:b/>
      <w:bCs/>
      <w:kern w:val="1"/>
      <w:sz w:val="26"/>
      <w:szCs w:val="26"/>
    </w:rPr>
  </w:style>
  <w:style w:type="paragraph" w:styleId="Indice2">
    <w:name w:val="index 2"/>
    <w:basedOn w:val="Normale"/>
    <w:next w:val="Normale"/>
    <w:autoRedefine/>
    <w:uiPriority w:val="99"/>
    <w:unhideWhenUsed/>
    <w:rsid w:val="00B51734"/>
    <w:pPr>
      <w:ind w:left="480" w:hanging="240"/>
    </w:pPr>
  </w:style>
  <w:style w:type="paragraph" w:styleId="Indice3">
    <w:name w:val="index 3"/>
    <w:basedOn w:val="Normale"/>
    <w:next w:val="Normale"/>
    <w:autoRedefine/>
    <w:uiPriority w:val="99"/>
    <w:unhideWhenUsed/>
    <w:rsid w:val="00B51734"/>
    <w:pPr>
      <w:ind w:left="720" w:hanging="240"/>
    </w:pPr>
  </w:style>
  <w:style w:type="paragraph" w:styleId="Indice4">
    <w:name w:val="index 4"/>
    <w:basedOn w:val="Normale"/>
    <w:next w:val="Normale"/>
    <w:autoRedefine/>
    <w:uiPriority w:val="99"/>
    <w:unhideWhenUsed/>
    <w:rsid w:val="00B51734"/>
    <w:pPr>
      <w:ind w:left="960" w:hanging="240"/>
    </w:pPr>
  </w:style>
  <w:style w:type="paragraph" w:styleId="Indice5">
    <w:name w:val="index 5"/>
    <w:basedOn w:val="Normale"/>
    <w:next w:val="Normale"/>
    <w:autoRedefine/>
    <w:uiPriority w:val="99"/>
    <w:unhideWhenUsed/>
    <w:rsid w:val="00B51734"/>
    <w:pPr>
      <w:ind w:left="1200" w:hanging="240"/>
    </w:pPr>
  </w:style>
  <w:style w:type="paragraph" w:styleId="Indice6">
    <w:name w:val="index 6"/>
    <w:basedOn w:val="Normale"/>
    <w:next w:val="Normale"/>
    <w:autoRedefine/>
    <w:uiPriority w:val="99"/>
    <w:unhideWhenUsed/>
    <w:rsid w:val="00B51734"/>
    <w:pPr>
      <w:ind w:left="1440" w:hanging="240"/>
    </w:pPr>
  </w:style>
  <w:style w:type="paragraph" w:styleId="Indice7">
    <w:name w:val="index 7"/>
    <w:basedOn w:val="Normale"/>
    <w:next w:val="Normale"/>
    <w:autoRedefine/>
    <w:uiPriority w:val="99"/>
    <w:unhideWhenUsed/>
    <w:rsid w:val="00B51734"/>
    <w:pPr>
      <w:ind w:left="1680" w:hanging="240"/>
    </w:pPr>
  </w:style>
  <w:style w:type="paragraph" w:styleId="Indice8">
    <w:name w:val="index 8"/>
    <w:basedOn w:val="Normale"/>
    <w:next w:val="Normale"/>
    <w:autoRedefine/>
    <w:uiPriority w:val="99"/>
    <w:unhideWhenUsed/>
    <w:rsid w:val="00B51734"/>
    <w:pPr>
      <w:ind w:left="1920" w:hanging="240"/>
    </w:pPr>
  </w:style>
  <w:style w:type="paragraph" w:styleId="Indice9">
    <w:name w:val="index 9"/>
    <w:basedOn w:val="Normale"/>
    <w:next w:val="Normale"/>
    <w:autoRedefine/>
    <w:uiPriority w:val="99"/>
    <w:unhideWhenUsed/>
    <w:rsid w:val="00B51734"/>
    <w:pPr>
      <w:ind w:left="2160" w:hanging="240"/>
    </w:pPr>
  </w:style>
  <w:style w:type="paragraph" w:styleId="Titoloindice">
    <w:name w:val="index heading"/>
    <w:basedOn w:val="Normale"/>
    <w:next w:val="Indice1"/>
    <w:uiPriority w:val="99"/>
    <w:unhideWhenUsed/>
    <w:rsid w:val="00B51734"/>
  </w:style>
  <w:style w:type="paragraph" w:styleId="Sommario6">
    <w:name w:val="toc 6"/>
    <w:basedOn w:val="Normale"/>
    <w:next w:val="Normale"/>
    <w:autoRedefine/>
    <w:uiPriority w:val="39"/>
    <w:unhideWhenUsed/>
    <w:rsid w:val="00B51734"/>
    <w:pPr>
      <w:ind w:left="1200"/>
    </w:pPr>
  </w:style>
  <w:style w:type="paragraph" w:styleId="Sommario7">
    <w:name w:val="toc 7"/>
    <w:basedOn w:val="Normale"/>
    <w:next w:val="Normale"/>
    <w:autoRedefine/>
    <w:uiPriority w:val="39"/>
    <w:unhideWhenUsed/>
    <w:rsid w:val="00B51734"/>
    <w:pPr>
      <w:ind w:left="1440"/>
    </w:pPr>
  </w:style>
  <w:style w:type="paragraph" w:styleId="Sommario8">
    <w:name w:val="toc 8"/>
    <w:basedOn w:val="Normale"/>
    <w:next w:val="Normale"/>
    <w:autoRedefine/>
    <w:uiPriority w:val="39"/>
    <w:unhideWhenUsed/>
    <w:rsid w:val="00B51734"/>
    <w:pPr>
      <w:ind w:left="1680"/>
    </w:pPr>
  </w:style>
  <w:style w:type="paragraph" w:styleId="Sommario9">
    <w:name w:val="toc 9"/>
    <w:basedOn w:val="Normale"/>
    <w:next w:val="Normale"/>
    <w:autoRedefine/>
    <w:uiPriority w:val="39"/>
    <w:unhideWhenUsed/>
    <w:rsid w:val="00B51734"/>
    <w:pPr>
      <w:ind w:left="1920"/>
    </w:pPr>
  </w:style>
  <w:style w:type="table" w:styleId="Grigliatabella">
    <w:name w:val="Table Grid"/>
    <w:basedOn w:val="Tabellanormale"/>
    <w:uiPriority w:val="59"/>
    <w:rsid w:val="00FB75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72"/>
    <w:qFormat/>
    <w:rsid w:val="005558D8"/>
    <w:pPr>
      <w:ind w:left="720"/>
      <w:contextualSpacing/>
    </w:pPr>
  </w:style>
  <w:style w:type="character" w:customStyle="1" w:styleId="CorpotestoCarattere">
    <w:name w:val="Corpo testo Carattere"/>
    <w:basedOn w:val="Carpredefinitoparagrafo"/>
    <w:link w:val="Corpotesto"/>
    <w:semiHidden/>
    <w:rsid w:val="00573E12"/>
    <w:rPr>
      <w:rFonts w:eastAsia="Lucida Sans Unicode"/>
      <w:kern w:val="1"/>
      <w:sz w:val="24"/>
      <w:szCs w:val="24"/>
    </w:rPr>
  </w:style>
  <w:style w:type="character" w:customStyle="1" w:styleId="IntestazioneCarattere">
    <w:name w:val="Intestazione Carattere"/>
    <w:basedOn w:val="Carpredefinitoparagrafo"/>
    <w:link w:val="Intestazione"/>
    <w:semiHidden/>
    <w:rsid w:val="00573E12"/>
    <w:rPr>
      <w:rFonts w:eastAsia="Lucida Sans Unicode"/>
      <w:kern w:val="1"/>
      <w:sz w:val="24"/>
      <w:szCs w:val="24"/>
    </w:rPr>
  </w:style>
  <w:style w:type="character" w:customStyle="1" w:styleId="PidipaginaCarattere">
    <w:name w:val="Piè di pagina Carattere"/>
    <w:basedOn w:val="Carpredefinitoparagrafo"/>
    <w:link w:val="Pidipagina"/>
    <w:semiHidden/>
    <w:rsid w:val="00573E12"/>
    <w:rPr>
      <w:rFonts w:eastAsia="Lucida Sans Unicode"/>
      <w:kern w:val="1"/>
      <w:sz w:val="24"/>
      <w:szCs w:val="24"/>
    </w:rPr>
  </w:style>
  <w:style w:type="character" w:customStyle="1" w:styleId="TestofumettoCarattere1">
    <w:name w:val="Testo fumetto Carattere1"/>
    <w:basedOn w:val="Carpredefinitoparagrafo"/>
    <w:link w:val="Testofumetto"/>
    <w:rsid w:val="00573E12"/>
    <w:rPr>
      <w:rFonts w:ascii="Tahoma" w:eastAsia="Arial" w:hAnsi="Tahoma" w:cs="Tahoma"/>
      <w:kern w:val="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11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33</Pages>
  <Words>5533</Words>
  <Characters>31543</Characters>
  <Application>Microsoft Office Word</Application>
  <DocSecurity>0</DocSecurity>
  <Lines>262</Lines>
  <Paragraphs>74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Università degli Studi di Salerno</vt:lpstr>
    </vt:vector>
  </TitlesOfParts>
  <Company> </Company>
  <LinksUpToDate>false</LinksUpToDate>
  <CharactersWithSpaces>37002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degli Studi di Salerno</dc:title>
  <dc:subject/>
  <dc:creator>Andrea De Lucia</dc:creator>
  <cp:keywords/>
  <cp:lastModifiedBy>SIMONE GIGLIO</cp:lastModifiedBy>
  <cp:revision>54</cp:revision>
  <cp:lastPrinted>1899-12-31T23:00:00Z</cp:lastPrinted>
  <dcterms:created xsi:type="dcterms:W3CDTF">2020-12-19T15:46:00Z</dcterms:created>
  <dcterms:modified xsi:type="dcterms:W3CDTF">2020-12-22T17:38:00Z</dcterms:modified>
</cp:coreProperties>
</file>