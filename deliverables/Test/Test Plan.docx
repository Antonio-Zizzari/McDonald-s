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C723" w14:textId="77777777" w:rsidR="008B36D5" w:rsidRPr="004B2A18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4B2A18" w14:paraId="325BE65F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F7E87" w14:textId="77777777" w:rsidR="008B36D5" w:rsidRPr="004B2A18" w:rsidRDefault="008B36D5">
            <w:pPr>
              <w:rPr>
                <w:b/>
                <w:sz w:val="40"/>
              </w:rPr>
            </w:pPr>
          </w:p>
          <w:p w14:paraId="6435E1B3" w14:textId="77777777" w:rsidR="008B36D5" w:rsidRPr="004B2A18" w:rsidRDefault="008B36D5">
            <w:pPr>
              <w:jc w:val="right"/>
              <w:rPr>
                <w:b/>
              </w:rPr>
            </w:pPr>
            <w:r w:rsidRPr="004B2A18">
              <w:rPr>
                <w:b/>
                <w:sz w:val="40"/>
              </w:rPr>
              <w:t>Università degli Studi di Salerno</w:t>
            </w:r>
            <w:r w:rsidRPr="004B2A18">
              <w:rPr>
                <w:b/>
                <w:sz w:val="40"/>
              </w:rPr>
              <w:br/>
            </w:r>
            <w:r w:rsidRPr="004B2A18">
              <w:rPr>
                <w:b/>
              </w:rPr>
              <w:t>Corso di Ingegneria del Software</w:t>
            </w:r>
          </w:p>
          <w:p w14:paraId="02207602" w14:textId="77777777" w:rsidR="008B36D5" w:rsidRPr="004B2A18" w:rsidRDefault="008B36D5">
            <w:pPr>
              <w:jc w:val="right"/>
              <w:rPr>
                <w:b/>
                <w:sz w:val="40"/>
              </w:rPr>
            </w:pPr>
          </w:p>
        </w:tc>
      </w:tr>
    </w:tbl>
    <w:p w14:paraId="0AA19479" w14:textId="77777777" w:rsidR="008B36D5" w:rsidRPr="004B2A18" w:rsidRDefault="008B36D5"/>
    <w:p w14:paraId="73C994C9" w14:textId="77777777" w:rsidR="008B36D5" w:rsidRPr="004B2A18" w:rsidRDefault="008B36D5"/>
    <w:p w14:paraId="175DD104" w14:textId="77777777" w:rsidR="008B36D5" w:rsidRPr="004B2A18" w:rsidRDefault="008B36D5"/>
    <w:p w14:paraId="052852CF" w14:textId="77777777" w:rsidR="008B36D5" w:rsidRPr="004B2A18" w:rsidRDefault="008B36D5"/>
    <w:p w14:paraId="6D8EF1B9" w14:textId="2C8C24F2" w:rsidR="00A70A1D" w:rsidRPr="004B2A18" w:rsidRDefault="00A70A1D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4B2A18">
        <w:rPr>
          <w:b/>
          <w:sz w:val="36"/>
        </w:rPr>
        <w:t>McDelivery</w:t>
      </w:r>
      <w:r w:rsidR="008B36D5" w:rsidRPr="004B2A18">
        <w:rPr>
          <w:b/>
          <w:sz w:val="36"/>
        </w:rPr>
        <w:br/>
      </w:r>
      <w:r w:rsidRPr="004B2A18">
        <w:rPr>
          <w:b/>
          <w:sz w:val="36"/>
        </w:rPr>
        <w:t>Test Plan</w:t>
      </w:r>
    </w:p>
    <w:p w14:paraId="76FD8632" w14:textId="616B2AA7" w:rsidR="001765AE" w:rsidRPr="004B2A18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4B2A18">
        <w:rPr>
          <w:b/>
          <w:sz w:val="36"/>
        </w:rPr>
        <w:t xml:space="preserve">Versione </w:t>
      </w:r>
      <w:r w:rsidR="00A70A1D" w:rsidRPr="004B2A18">
        <w:rPr>
          <w:b/>
          <w:sz w:val="36"/>
        </w:rPr>
        <w:t>1.</w:t>
      </w:r>
      <w:r w:rsidR="002509AA">
        <w:rPr>
          <w:b/>
          <w:sz w:val="36"/>
        </w:rPr>
        <w:t>1</w:t>
      </w:r>
      <w:r w:rsidRPr="004B2A18">
        <w:rPr>
          <w:b/>
          <w:sz w:val="36"/>
        </w:rPr>
        <w:br/>
      </w:r>
    </w:p>
    <w:p w14:paraId="77121270" w14:textId="77777777" w:rsidR="00D15F88" w:rsidRPr="004B2A1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4B2A18">
        <w:rPr>
          <w:b/>
          <w:sz w:val="36"/>
        </w:rPr>
        <w:br/>
      </w:r>
    </w:p>
    <w:p w14:paraId="0B5A50A5" w14:textId="77777777" w:rsidR="001B500F" w:rsidRPr="004B2A18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sz w:val="36"/>
        </w:rPr>
      </w:pPr>
    </w:p>
    <w:p w14:paraId="22D48A75" w14:textId="77777777" w:rsidR="001765AE" w:rsidRPr="004B2A18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ED06D0A" w14:textId="77777777" w:rsidR="001765AE" w:rsidRPr="004B2A18" w:rsidRDefault="00D15F88" w:rsidP="001765AE">
      <w:pPr>
        <w:jc w:val="center"/>
        <w:rPr>
          <w:b/>
          <w:color w:val="FF0000"/>
          <w:sz w:val="28"/>
          <w:szCs w:val="28"/>
        </w:rPr>
      </w:pPr>
      <w:r w:rsidRPr="004B2A18">
        <w:rPr>
          <w:b/>
          <w:sz w:val="36"/>
        </w:rPr>
        <w:t>LOGO PROGETTO</w:t>
      </w:r>
    </w:p>
    <w:p w14:paraId="476A1EC9" w14:textId="77777777" w:rsidR="001765AE" w:rsidRPr="004B2A18" w:rsidRDefault="001765AE" w:rsidP="00A70A1D">
      <w:pPr>
        <w:rPr>
          <w:b/>
          <w:color w:val="FF0000"/>
          <w:sz w:val="28"/>
          <w:szCs w:val="28"/>
        </w:rPr>
      </w:pPr>
    </w:p>
    <w:p w14:paraId="4D2BD292" w14:textId="77777777" w:rsidR="001765AE" w:rsidRPr="004B2A18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253A04CE" w14:textId="413277A6" w:rsidR="001765AE" w:rsidRPr="004B2A18" w:rsidRDefault="00A70A1D" w:rsidP="001765AE">
      <w:pPr>
        <w:jc w:val="center"/>
        <w:rPr>
          <w:b/>
          <w:color w:val="FF0000"/>
          <w:sz w:val="28"/>
          <w:szCs w:val="28"/>
        </w:rPr>
      </w:pPr>
      <w:r w:rsidRPr="004B2A18">
        <w:rPr>
          <w:noProof/>
        </w:rPr>
        <w:drawing>
          <wp:inline distT="0" distB="0" distL="0" distR="0" wp14:anchorId="4824F55E" wp14:editId="4CE5FDBA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CA" w14:textId="77777777" w:rsidR="008B36D5" w:rsidRPr="004B2A18" w:rsidRDefault="008B36D5" w:rsidP="00A70A1D"/>
    <w:p w14:paraId="7AA7FA05" w14:textId="77777777" w:rsidR="008B36D5" w:rsidRPr="004B2A18" w:rsidRDefault="008B36D5">
      <w:pPr>
        <w:jc w:val="center"/>
      </w:pPr>
    </w:p>
    <w:p w14:paraId="192F7DF1" w14:textId="7D10F283" w:rsidR="008B36D5" w:rsidRPr="004B2A18" w:rsidRDefault="008B36D5" w:rsidP="001B500F">
      <w:pPr>
        <w:jc w:val="center"/>
        <w:rPr>
          <w:sz w:val="32"/>
        </w:rPr>
      </w:pPr>
      <w:r w:rsidRPr="004B2A18">
        <w:rPr>
          <w:sz w:val="32"/>
        </w:rPr>
        <w:t xml:space="preserve">Data: </w:t>
      </w:r>
      <w:r w:rsidR="008C41F4">
        <w:rPr>
          <w:sz w:val="32"/>
        </w:rPr>
        <w:t>2</w:t>
      </w:r>
      <w:r w:rsidR="002837AE">
        <w:rPr>
          <w:sz w:val="32"/>
        </w:rPr>
        <w:t>2</w:t>
      </w:r>
      <w:r w:rsidRPr="004B2A18">
        <w:rPr>
          <w:sz w:val="32"/>
        </w:rPr>
        <w:t>/</w:t>
      </w:r>
      <w:r w:rsidR="00A70A1D" w:rsidRPr="004B2A18">
        <w:rPr>
          <w:sz w:val="32"/>
        </w:rPr>
        <w:t>12</w:t>
      </w:r>
      <w:r w:rsidRPr="004B2A18">
        <w:rPr>
          <w:sz w:val="32"/>
        </w:rPr>
        <w:t>/</w:t>
      </w:r>
      <w:r w:rsidR="00A70A1D" w:rsidRPr="004B2A18">
        <w:rPr>
          <w:sz w:val="32"/>
        </w:rPr>
        <w:t>2020</w:t>
      </w:r>
    </w:p>
    <w:p w14:paraId="4DFF3E39" w14:textId="77777777" w:rsidR="00B51734" w:rsidRPr="004B2A18" w:rsidRDefault="00B51734" w:rsidP="001B500F">
      <w:pPr>
        <w:jc w:val="center"/>
        <w:rPr>
          <w:sz w:val="32"/>
        </w:rPr>
      </w:pPr>
    </w:p>
    <w:p w14:paraId="5402E8F9" w14:textId="77777777" w:rsidR="00B51734" w:rsidRPr="004B2A18" w:rsidRDefault="00B51734" w:rsidP="001B500F">
      <w:pPr>
        <w:jc w:val="center"/>
        <w:rPr>
          <w:sz w:val="32"/>
        </w:rPr>
      </w:pPr>
    </w:p>
    <w:p w14:paraId="0EB07140" w14:textId="77777777" w:rsidR="00B51734" w:rsidRPr="004B2A18" w:rsidRDefault="00B51734" w:rsidP="001B500F">
      <w:pPr>
        <w:jc w:val="center"/>
        <w:rPr>
          <w:sz w:val="32"/>
        </w:rPr>
      </w:pPr>
    </w:p>
    <w:p w14:paraId="24B2194B" w14:textId="77777777" w:rsidR="00B51734" w:rsidRPr="004B2A18" w:rsidRDefault="00B51734" w:rsidP="00A70A1D">
      <w:pPr>
        <w:rPr>
          <w:sz w:val="32"/>
        </w:rPr>
      </w:pPr>
    </w:p>
    <w:p w14:paraId="7693FB8B" w14:textId="77777777" w:rsidR="00A70A1D" w:rsidRPr="004B2A18" w:rsidRDefault="00A70A1D" w:rsidP="00A70A1D">
      <w:pPr>
        <w:rPr>
          <w:sz w:val="32"/>
        </w:rPr>
      </w:pPr>
    </w:p>
    <w:p w14:paraId="21F56118" w14:textId="5F811874" w:rsidR="00A70A1D" w:rsidRPr="004B2A18" w:rsidRDefault="00A70A1D" w:rsidP="00A70A1D">
      <w:pPr>
        <w:rPr>
          <w:sz w:val="32"/>
        </w:rPr>
        <w:sectPr w:rsidR="00A70A1D" w:rsidRPr="004B2A18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DD7CA6" w14:textId="77777777" w:rsidR="008B36D5" w:rsidRPr="004B2A18" w:rsidRDefault="008B36D5">
      <w:pPr>
        <w:rPr>
          <w:b/>
        </w:rPr>
      </w:pPr>
    </w:p>
    <w:p w14:paraId="0803CB51" w14:textId="77777777" w:rsidR="008B36D5" w:rsidRPr="004B2A18" w:rsidRDefault="008B36D5">
      <w:pPr>
        <w:rPr>
          <w:b/>
          <w:sz w:val="20"/>
        </w:rPr>
      </w:pPr>
      <w:r w:rsidRPr="004B2A18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4B2A18" w14:paraId="611DA050" w14:textId="77777777" w:rsidTr="00A70A1D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9BA231" w14:textId="77777777" w:rsidR="008B36D5" w:rsidRPr="004B2A18" w:rsidRDefault="008B36D5">
            <w:pPr>
              <w:pStyle w:val="Intestazionetabella"/>
              <w:jc w:val="left"/>
              <w:rPr>
                <w:sz w:val="20"/>
              </w:rPr>
            </w:pPr>
            <w:r w:rsidRPr="004B2A18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9FB62" w14:textId="77777777" w:rsidR="008B36D5" w:rsidRPr="004B2A18" w:rsidRDefault="008B36D5">
            <w:pPr>
              <w:pStyle w:val="Intestazionetabella"/>
              <w:jc w:val="left"/>
              <w:rPr>
                <w:sz w:val="20"/>
              </w:rPr>
            </w:pPr>
            <w:r w:rsidRPr="004B2A18">
              <w:rPr>
                <w:sz w:val="20"/>
              </w:rPr>
              <w:t xml:space="preserve"> Matricola</w:t>
            </w:r>
          </w:p>
        </w:tc>
      </w:tr>
      <w:tr w:rsidR="00A70A1D" w:rsidRPr="004B2A18" w14:paraId="1F003C85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89C025E" w14:textId="77C2298F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399CE" w14:textId="6EC145BD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0512105952</w:t>
            </w:r>
          </w:p>
        </w:tc>
      </w:tr>
      <w:tr w:rsidR="00A70A1D" w:rsidRPr="004B2A18" w14:paraId="5C31298B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71E7522" w14:textId="079D47FE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089BF" w14:textId="37DF9724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0512105712</w:t>
            </w:r>
          </w:p>
        </w:tc>
      </w:tr>
      <w:tr w:rsidR="00A70A1D" w:rsidRPr="004B2A18" w14:paraId="0F484AC6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513AC6F" w14:textId="17B61EF1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B1097" w14:textId="40CDB561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0512105994</w:t>
            </w:r>
          </w:p>
        </w:tc>
      </w:tr>
      <w:tr w:rsidR="00A70A1D" w:rsidRPr="004B2A18" w14:paraId="08F41148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3694034" w14:textId="2EB41C10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10685" w14:textId="4EA552C6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0512105892</w:t>
            </w:r>
          </w:p>
        </w:tc>
      </w:tr>
    </w:tbl>
    <w:p w14:paraId="7F143CD9" w14:textId="77777777" w:rsidR="008B36D5" w:rsidRPr="004B2A18" w:rsidRDefault="008B36D5">
      <w:pPr>
        <w:rPr>
          <w:b/>
          <w:sz w:val="20"/>
        </w:rPr>
      </w:pPr>
    </w:p>
    <w:p w14:paraId="466F4665" w14:textId="77777777" w:rsidR="008B36D5" w:rsidRPr="004B2A18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4B2A18" w14:paraId="7E05C5DF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EC6A62" w14:textId="77777777" w:rsidR="008B36D5" w:rsidRPr="004B2A18" w:rsidRDefault="008B36D5">
            <w:pPr>
              <w:pStyle w:val="Contenutotabella"/>
              <w:rPr>
                <w:b/>
                <w:sz w:val="20"/>
              </w:rPr>
            </w:pPr>
            <w:r w:rsidRPr="004B2A18"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9F556" w14:textId="3EAA2B73" w:rsidR="008B36D5" w:rsidRPr="004B2A18" w:rsidRDefault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Giglio, Sorrentino, Tornincasa, Zizzari</w:t>
            </w:r>
          </w:p>
        </w:tc>
      </w:tr>
    </w:tbl>
    <w:p w14:paraId="3E84EFDA" w14:textId="77777777" w:rsidR="008B36D5" w:rsidRPr="004B2A18" w:rsidRDefault="008B36D5">
      <w:pPr>
        <w:rPr>
          <w:b/>
          <w:sz w:val="20"/>
        </w:rPr>
      </w:pPr>
    </w:p>
    <w:p w14:paraId="0CF25125" w14:textId="77777777" w:rsidR="008B36D5" w:rsidRPr="004B2A18" w:rsidRDefault="008B36D5">
      <w:pPr>
        <w:rPr>
          <w:b/>
          <w:sz w:val="20"/>
        </w:rPr>
      </w:pPr>
    </w:p>
    <w:p w14:paraId="471FAED7" w14:textId="77777777" w:rsidR="008B36D5" w:rsidRPr="004B2A18" w:rsidRDefault="008B36D5">
      <w:pPr>
        <w:rPr>
          <w:b/>
          <w:sz w:val="20"/>
        </w:rPr>
      </w:pPr>
    </w:p>
    <w:p w14:paraId="25834300" w14:textId="77777777" w:rsidR="008B36D5" w:rsidRPr="004B2A18" w:rsidRDefault="008B36D5">
      <w:pPr>
        <w:rPr>
          <w:b/>
          <w:sz w:val="20"/>
        </w:rPr>
      </w:pPr>
    </w:p>
    <w:p w14:paraId="37AE291F" w14:textId="77777777" w:rsidR="008B36D5" w:rsidRPr="004B2A18" w:rsidRDefault="008B36D5">
      <w:pPr>
        <w:jc w:val="center"/>
        <w:rPr>
          <w:b/>
          <w:sz w:val="32"/>
        </w:rPr>
      </w:pPr>
      <w:r w:rsidRPr="004B2A18">
        <w:rPr>
          <w:b/>
          <w:sz w:val="32"/>
        </w:rPr>
        <w:t>Revision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4B2A18" w14:paraId="7D7D048D" w14:textId="77777777" w:rsidTr="008C41F4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6C6719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BC05F1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3CE2EB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A084B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Autore</w:t>
            </w:r>
          </w:p>
        </w:tc>
      </w:tr>
      <w:tr w:rsidR="008B36D5" w:rsidRPr="004B2A18" w14:paraId="74D1A8BE" w14:textId="77777777" w:rsidTr="008C41F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0249739" w14:textId="6ED8E28E" w:rsidR="008B36D5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6CA453D" w14:textId="2C45472D" w:rsidR="008B36D5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CF25B4" w14:textId="2F6F6A6F" w:rsidR="008B36D5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 e Documenti Correlati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DE63D7D" w14:textId="20212EE8" w:rsidR="008B36D5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</w:t>
            </w:r>
          </w:p>
        </w:tc>
      </w:tr>
      <w:tr w:rsidR="008C41F4" w:rsidRPr="004B2A18" w14:paraId="736D240C" w14:textId="77777777" w:rsidTr="008C41F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43740A" w14:textId="27520335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C77693" w14:textId="03551200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71CE888" w14:textId="3BFBF80E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Panoramica del sistema e Funzionalità da testare e da non testare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B115816" w14:textId="0E6B2CED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</w:t>
            </w:r>
          </w:p>
        </w:tc>
      </w:tr>
      <w:tr w:rsidR="008C41F4" w:rsidRPr="004B2A18" w14:paraId="5BE0E4AB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B3BCFA" w14:textId="68B15B13" w:rsidR="008C41F4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17/12/2020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658B93" w14:textId="51BE3173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A86E8E" w14:textId="2DD7F200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Criteri pass/fail, approccio, Sospensione e Ripresa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0A6037E" w14:textId="7EB2B1E7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</w:t>
            </w:r>
          </w:p>
        </w:tc>
      </w:tr>
      <w:tr w:rsidR="008C41F4" w:rsidRPr="004B2A18" w14:paraId="64DF41AC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148BD8" w14:textId="788CD7A4" w:rsidR="008C41F4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6742B">
              <w:rPr>
                <w:sz w:val="20"/>
              </w:rPr>
              <w:t>7</w:t>
            </w:r>
            <w:r>
              <w:rPr>
                <w:sz w:val="20"/>
              </w:rPr>
              <w:t>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45BAD4" w14:textId="5F06BB0F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71D3D4B" w14:textId="230F4C1F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Materiale e pianificazione del Testing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C53DC2" w14:textId="69AF33F2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</w:t>
            </w:r>
          </w:p>
        </w:tc>
      </w:tr>
      <w:tr w:rsidR="0066742B" w:rsidRPr="004B2A18" w14:paraId="60573CDF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B3844B" w14:textId="7B56E3BA" w:rsidR="0066742B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19/12/2020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3E6F129" w14:textId="4F6B5A5E" w:rsidR="0066742B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BE896A" w14:textId="6476B578" w:rsidR="0066742B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Cases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1AA60FA" w14:textId="391C96F5" w:rsidR="0066742B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2509AA" w:rsidRPr="004B2A18" w14:paraId="734303F0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0EEB10" w14:textId="0B85DDAF" w:rsidR="002509AA" w:rsidRDefault="002509AA" w:rsidP="002509A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20/12/2020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F5C83AE" w14:textId="299631A2" w:rsidR="002509AA" w:rsidRDefault="002509AA" w:rsidP="002509A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B346CE5" w14:textId="01FACA07" w:rsidR="002509AA" w:rsidRDefault="002509AA" w:rsidP="002509A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542805B" w14:textId="0D252E89" w:rsidR="002509AA" w:rsidRDefault="002509AA" w:rsidP="002509A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66742B" w:rsidRPr="004B2A18" w14:paraId="338300B6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0CDB51" w14:textId="39EB50CE" w:rsidR="0066742B" w:rsidRPr="004B2A18" w:rsidRDefault="002509AA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22/12/2020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468F1D" w14:textId="49CA6730" w:rsidR="0066742B" w:rsidRPr="004B2A18" w:rsidRDefault="002509AA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ED1975" w14:textId="12A5C305" w:rsidR="0066742B" w:rsidRPr="004B2A18" w:rsidRDefault="002509AA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Correzioni varie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F69A1B" w14:textId="41ACDD7C" w:rsidR="0066742B" w:rsidRPr="004B2A18" w:rsidRDefault="002509AA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</w:t>
            </w:r>
          </w:p>
        </w:tc>
      </w:tr>
    </w:tbl>
    <w:p w14:paraId="60DCE35C" w14:textId="77777777" w:rsidR="00B51734" w:rsidRPr="004B2A18" w:rsidRDefault="00B51734">
      <w:pPr>
        <w:jc w:val="center"/>
        <w:rPr>
          <w:b/>
          <w:sz w:val="32"/>
        </w:rPr>
        <w:sectPr w:rsidR="00B51734" w:rsidRPr="004B2A18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50B1AA3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</w:pPr>
    </w:p>
    <w:p w14:paraId="6609AD5D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</w:pPr>
    </w:p>
    <w:p w14:paraId="1C4CB3EF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  <w:sectPr w:rsidR="00B51734" w:rsidRPr="004B2A18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59FA7EC" w14:textId="77777777" w:rsidR="008B36D5" w:rsidRPr="004B2A18" w:rsidRDefault="008B36D5" w:rsidP="00B51734">
      <w:pPr>
        <w:pStyle w:val="Intestazioneindice"/>
        <w:rPr>
          <w:rFonts w:ascii="Times New Roman" w:hAnsi="Times New Roman" w:cs="Times New Roman"/>
        </w:rPr>
      </w:pPr>
      <w:r w:rsidRPr="004B2A18">
        <w:rPr>
          <w:rFonts w:ascii="Times New Roman" w:hAnsi="Times New Roman" w:cs="Times New Roman"/>
        </w:rPr>
        <w:lastRenderedPageBreak/>
        <w:t>Indice</w:t>
      </w:r>
    </w:p>
    <w:p w14:paraId="18F9E93F" w14:textId="77777777" w:rsidR="003E00FB" w:rsidRPr="004B2A18" w:rsidRDefault="003E00FB">
      <w:pPr>
        <w:pStyle w:val="Sommario5"/>
        <w:rPr>
          <w:rFonts w:cs="Times New Roman"/>
        </w:rPr>
      </w:pPr>
    </w:p>
    <w:p w14:paraId="5C8D7539" w14:textId="08316073" w:rsidR="008A3875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2A18">
        <w:rPr>
          <w:rFonts w:cs="Times New Roman"/>
        </w:rPr>
        <w:fldChar w:fldCharType="begin"/>
      </w:r>
      <w:r w:rsidRPr="004B2A18">
        <w:rPr>
          <w:rFonts w:cs="Times New Roman"/>
        </w:rPr>
        <w:instrText xml:space="preserve"> TOC \o "1-3" </w:instrText>
      </w:r>
      <w:r w:rsidRPr="004B2A18">
        <w:rPr>
          <w:rFonts w:cs="Times New Roman"/>
        </w:rPr>
        <w:fldChar w:fldCharType="separate"/>
      </w:r>
      <w:r w:rsidR="008A3875" w:rsidRPr="00922F6A">
        <w:rPr>
          <w:i/>
          <w:iCs/>
          <w:noProof/>
        </w:rPr>
        <w:t>1.</w:t>
      </w:r>
      <w:r w:rsidR="008A3875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8A3875" w:rsidRPr="00922F6A">
        <w:rPr>
          <w:i/>
          <w:iCs/>
          <w:noProof/>
        </w:rPr>
        <w:t>INTRODUZIONE</w:t>
      </w:r>
      <w:r w:rsidR="008A3875">
        <w:rPr>
          <w:noProof/>
        </w:rPr>
        <w:tab/>
      </w:r>
      <w:r w:rsidR="008A3875">
        <w:rPr>
          <w:noProof/>
        </w:rPr>
        <w:fldChar w:fldCharType="begin"/>
      </w:r>
      <w:r w:rsidR="008A3875">
        <w:rPr>
          <w:noProof/>
        </w:rPr>
        <w:instrText xml:space="preserve"> PAGEREF _Toc59530191 \h </w:instrText>
      </w:r>
      <w:r w:rsidR="008A3875">
        <w:rPr>
          <w:noProof/>
        </w:rPr>
      </w:r>
      <w:r w:rsidR="008A3875">
        <w:rPr>
          <w:noProof/>
        </w:rPr>
        <w:fldChar w:fldCharType="separate"/>
      </w:r>
      <w:r w:rsidR="008A3875">
        <w:rPr>
          <w:noProof/>
        </w:rPr>
        <w:t>5</w:t>
      </w:r>
      <w:r w:rsidR="008A3875">
        <w:rPr>
          <w:noProof/>
        </w:rPr>
        <w:fldChar w:fldCharType="end"/>
      </w:r>
    </w:p>
    <w:p w14:paraId="39D6FAAD" w14:textId="6A1BD7AD" w:rsidR="008A3875" w:rsidRDefault="008A387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DOCUMENTI CORRELATI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5B9911" w14:textId="7C8B75D8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il RAD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BC8F6" w14:textId="2B9676F3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l’SDD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297084" w14:textId="4932037B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l’ODD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CE480D" w14:textId="2081595A" w:rsidR="008A3875" w:rsidRDefault="008A387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PANORAMICA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AEFB3C" w14:textId="13669AB6" w:rsidR="008A3875" w:rsidRDefault="008A387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FUNZIONALITA’ DA TESTARE E DA NON TESTARE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E8DE79" w14:textId="6C8AE594" w:rsidR="008A3875" w:rsidRDefault="008A387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CRITERI PASS/FAIL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ABB234" w14:textId="4F40F037" w:rsidR="008A3875" w:rsidRDefault="008A387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APPROCCIO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E06476" w14:textId="0FAD637B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Testing di Unità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AC81A" w14:textId="1C70819D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 di Integrazione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5B60FE" w14:textId="64820D6D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Testing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A4B80F" w14:textId="289A1C1D" w:rsidR="008A3875" w:rsidRDefault="008A387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SOSPENSIONE E RIPRESA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35CB60" w14:textId="0F6AC77E" w:rsidR="008A3875" w:rsidRDefault="008A3875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7.1 Criteri di sospensione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C7F6FE" w14:textId="6AE36052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Criteri di ripresa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5B554D" w14:textId="334E1C22" w:rsidR="008A3875" w:rsidRDefault="008A387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MATERIALE PER IL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E43B71" w14:textId="4C90DE25" w:rsidR="008A3875" w:rsidRDefault="008A3875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C96166" w14:textId="2B632C51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Registrazione Utente Consumatore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AA6FED" w14:textId="00C99DBE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9.1.1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94CA44" w14:textId="63801535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9.1.2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CAP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204D26" w14:textId="01793D43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9.1.3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N° Civico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3C785C" w14:textId="794EF215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9.1.4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Password1, Password2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E214D3" w14:textId="11F7C9FD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9.1.5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45AD5C" w14:textId="080FB186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9.1.6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185991" w14:textId="7549C9C1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9.1.7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Cognome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3103E4" w14:textId="73BB9FB7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9.1.8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Indirizzo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6F112D" w14:textId="2183D610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F2D2E6" w14:textId="5D4DA9E6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919C72" w14:textId="175AC7F6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2B818E" w14:textId="501EFFA6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Modifica dati personali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15EAA4" w14:textId="743929BF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D78F6A" w14:textId="29997E70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9.3.2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Cognome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A59678" w14:textId="076350E6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9.3.3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8A65F0" w14:textId="68D9AD89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9.3.4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Indirizzo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759B34" w14:textId="697B3531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9.3.5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N</w:t>
      </w:r>
      <w:r w:rsidRPr="00922F6A">
        <w:rPr>
          <w:i/>
          <w:iCs/>
          <w:noProof/>
          <w:vertAlign w:val="superscript"/>
        </w:rPr>
        <w:t>o</w:t>
      </w:r>
      <w:r w:rsidRPr="00922F6A">
        <w:rPr>
          <w:i/>
          <w:iCs/>
          <w:noProof/>
        </w:rPr>
        <w:t xml:space="preserve"> Civico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CFECC2" w14:textId="6B9930F8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9.3.6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CAP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BACAA3" w14:textId="7C7DBED3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Modifica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FC81F2" w14:textId="461B286A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9.4.1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11D343" w14:textId="57381EFF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9.4.2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Prezzo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E2B3F0" w14:textId="199E97DE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Inserisci Sconto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1DEF1A" w14:textId="4F1DDBFA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Registrazione Utente Corriere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16AAE76" w14:textId="45B1D760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9.6.1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B39BA3" w14:textId="191DA27F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9.6.2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CAP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66B3F4" w14:textId="717E8EAE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9.6.3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N° Civico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1260B2" w14:textId="31DF0871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9.6.4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Password1, Password2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146A53" w14:textId="4F62CAEA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lastRenderedPageBreak/>
        <w:t>9.6.5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3FCDF1" w14:textId="4E34AE5D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9.6.6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CC5D96" w14:textId="200D32FF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9.6.7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Cognome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2EFE75" w14:textId="62954B19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9.6.8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Indirizzo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E4CCD6" w14:textId="439BE866" w:rsidR="008A3875" w:rsidRDefault="008A3875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9.7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Inserisci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92EAA9" w14:textId="071F3C9B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9.7.1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4122B9" w14:textId="50548057" w:rsidR="008A3875" w:rsidRDefault="008A3875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9.7.2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922F6A">
        <w:rPr>
          <w:i/>
          <w:iCs/>
          <w:noProof/>
        </w:rPr>
        <w:t>Prezzo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DDD810" w14:textId="6EEE8C89" w:rsidR="008A3875" w:rsidRDefault="008A3875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22F6A">
        <w:rPr>
          <w:i/>
          <w:iCs/>
          <w:noProof/>
        </w:rPr>
        <w:t>10. PIANIFICAZIONE DEL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_Toc59530243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E76659" w14:textId="7DB6DB3E" w:rsidR="00B51734" w:rsidRPr="004B2A18" w:rsidRDefault="00B51734">
      <w:pPr>
        <w:pStyle w:val="Sommario5"/>
        <w:rPr>
          <w:rFonts w:cs="Times New Roman"/>
        </w:rPr>
      </w:pPr>
      <w:r w:rsidRPr="004B2A18">
        <w:rPr>
          <w:rFonts w:cs="Times New Roman"/>
        </w:rPr>
        <w:fldChar w:fldCharType="end"/>
      </w:r>
    </w:p>
    <w:p w14:paraId="704E3EC5" w14:textId="77777777" w:rsidR="003E00FB" w:rsidRPr="004B2A18" w:rsidRDefault="003E00FB">
      <w:pPr>
        <w:pStyle w:val="Sommario5"/>
        <w:rPr>
          <w:rFonts w:cs="Times New Roman"/>
        </w:rPr>
      </w:pPr>
    </w:p>
    <w:p w14:paraId="04CAEEA0" w14:textId="77777777" w:rsidR="00B51734" w:rsidRPr="004B2A18" w:rsidRDefault="00B51734">
      <w:pPr>
        <w:pStyle w:val="Sommario5"/>
        <w:rPr>
          <w:rFonts w:cs="Times New Roman"/>
        </w:rPr>
        <w:sectPr w:rsidR="00B51734" w:rsidRPr="004B2A18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32C4B24" w14:textId="6BB80F8E" w:rsidR="003E00FB" w:rsidRPr="009A1072" w:rsidRDefault="001765AE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0" w:name="_Toc59530191"/>
      <w:r w:rsidRPr="009A1072">
        <w:rPr>
          <w:rFonts w:ascii="Times New Roman" w:hAnsi="Times New Roman"/>
          <w:i/>
          <w:iCs/>
        </w:rPr>
        <w:lastRenderedPageBreak/>
        <w:t>INTRODUZIONE</w:t>
      </w:r>
      <w:bookmarkEnd w:id="0"/>
    </w:p>
    <w:p w14:paraId="3D1ED48D" w14:textId="5B9DA680" w:rsidR="00A70A1D" w:rsidRPr="004B2A18" w:rsidRDefault="00A70A1D" w:rsidP="00C86B87">
      <w:pPr>
        <w:ind w:left="426"/>
      </w:pPr>
      <w:r w:rsidRPr="004B2A18">
        <w:t>Lo scopo del documento di Test Plan è quello di descrivere e pianificare le attività di testing per l'implementazione del sistema McDelivery</w:t>
      </w:r>
      <w:r w:rsidR="002B65DA">
        <w:t xml:space="preserve">, </w:t>
      </w:r>
      <w:r w:rsidRPr="004B2A18">
        <w:t>al fine di verificare se esistono discrepanze tra il comportamento atteso e quello osservato dal sistema</w:t>
      </w:r>
      <w:r w:rsidR="004B2A18" w:rsidRPr="004B2A18">
        <w:t>. Si effettuerà un preciso lavoro di verifica per rilevare eventuali errori prodotti nel codice, al fine di rilasciare un sistema privo di inesattezze.</w:t>
      </w:r>
      <w:r w:rsidRPr="004B2A18">
        <w:t xml:space="preserve"> Le attività di Testing sono state pianificare per tutti i sottosistemi del sistema:</w:t>
      </w:r>
    </w:p>
    <w:p w14:paraId="0820EBB5" w14:textId="77777777" w:rsidR="00FC30C1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account</w:t>
      </w:r>
    </w:p>
    <w:p w14:paraId="0D09C019" w14:textId="77777777" w:rsidR="00FC30C1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prodotti</w:t>
      </w:r>
    </w:p>
    <w:p w14:paraId="2EECE19F" w14:textId="153E2B24" w:rsidR="00A70A1D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corrieri</w:t>
      </w:r>
    </w:p>
    <w:p w14:paraId="5A65D85D" w14:textId="4A1B4584" w:rsidR="00A70A1D" w:rsidRPr="004B2A18" w:rsidRDefault="00A70A1D" w:rsidP="00C86B87">
      <w:pPr>
        <w:ind w:left="426"/>
      </w:pPr>
      <w:r w:rsidRPr="004B2A18">
        <w:t>Oltre alla gestione del test delle funzionalità, vengono pianificate le responsabilità del team e lo scheduling del test.</w:t>
      </w:r>
    </w:p>
    <w:p w14:paraId="47651572" w14:textId="46477114" w:rsidR="00FC30C1" w:rsidRPr="009A1072" w:rsidRDefault="00FC30C1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" w:name="_Toc59530192"/>
      <w:r w:rsidRPr="009A1072">
        <w:rPr>
          <w:rFonts w:ascii="Times New Roman" w:hAnsi="Times New Roman"/>
          <w:i/>
          <w:iCs/>
        </w:rPr>
        <w:t>DOCUMENTI CORRELATI</w:t>
      </w:r>
      <w:bookmarkEnd w:id="1"/>
    </w:p>
    <w:p w14:paraId="3DC9D70B" w14:textId="733B23FC" w:rsidR="00FC30C1" w:rsidRDefault="00FC30C1" w:rsidP="00FC30C1">
      <w:pPr>
        <w:ind w:left="26" w:firstLine="334"/>
      </w:pPr>
      <w:r w:rsidRPr="00FC30C1">
        <w:t>Il Test Plan ha una stretta relazione con i seguenti documenti:</w:t>
      </w:r>
    </w:p>
    <w:p w14:paraId="66911B80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5C701E7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06F69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6A7A9A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F3913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ECDFFED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968899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B160B1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59991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0014D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BB5BA56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1A7C9D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7F5300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8BB557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63BB31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B2EE66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501EBE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E07894" w14:textId="0CB7F48A" w:rsidR="00850567" w:rsidRDefault="00850567" w:rsidP="00850567">
      <w:pPr>
        <w:pStyle w:val="Titolo2"/>
        <w:numPr>
          <w:ilvl w:val="1"/>
          <w:numId w:val="1"/>
        </w:numPr>
      </w:pPr>
      <w:bookmarkStart w:id="2" w:name="_Toc59530193"/>
      <w:r>
        <w:t>Relazioni con il RAD</w:t>
      </w:r>
      <w:bookmarkEnd w:id="2"/>
    </w:p>
    <w:p w14:paraId="715F04CA" w14:textId="1F9ED404" w:rsidR="00850567" w:rsidRDefault="00850567" w:rsidP="00850567">
      <w:pPr>
        <w:pStyle w:val="Paragrafoelenco"/>
        <w:ind w:left="709"/>
      </w:pPr>
      <w:r w:rsidRPr="00850567">
        <w:t>Nel documento di analisi dei requisiti(RAD) vengono descritti i requisiti funzionali e non funzionali del sistema, i test saranno effettuati sulle funzionalità del sistema che sono state estratte dai requisiti funzionali presenti nel RAD.</w:t>
      </w:r>
    </w:p>
    <w:p w14:paraId="42970E1B" w14:textId="178F7093" w:rsidR="00EE1017" w:rsidRDefault="00EE1017" w:rsidP="00EE1017">
      <w:pPr>
        <w:pStyle w:val="Titolo2"/>
        <w:numPr>
          <w:ilvl w:val="1"/>
          <w:numId w:val="1"/>
        </w:numPr>
      </w:pPr>
      <w:bookmarkStart w:id="3" w:name="_Toc59530194"/>
      <w:r>
        <w:t>Relazioni con l’SDD</w:t>
      </w:r>
      <w:bookmarkEnd w:id="3"/>
    </w:p>
    <w:p w14:paraId="74DE8241" w14:textId="4B47F497" w:rsidR="00EE1017" w:rsidRPr="00EE1017" w:rsidRDefault="00EE1017" w:rsidP="00EE1017">
      <w:pPr>
        <w:ind w:left="709"/>
      </w:pPr>
      <w:r w:rsidRPr="00EE1017">
        <w:t>Nel System Design Document(SDD)abbiamo suddiviso il sistema in sottosistemi e l’architettura in tre livelli: Presentation layer, Application Logic layer e Storage layer. Le attività di testing verranno indirizzate da queste suddivisioni.</w:t>
      </w:r>
    </w:p>
    <w:p w14:paraId="2B385953" w14:textId="7FA45D09" w:rsidR="00850567" w:rsidRDefault="00EE1017" w:rsidP="00EE1017">
      <w:pPr>
        <w:pStyle w:val="Titolo2"/>
        <w:numPr>
          <w:ilvl w:val="1"/>
          <w:numId w:val="1"/>
        </w:numPr>
      </w:pPr>
      <w:bookmarkStart w:id="4" w:name="_Toc59530195"/>
      <w:r>
        <w:t>Relazioni con l’ODD</w:t>
      </w:r>
      <w:bookmarkEnd w:id="4"/>
    </w:p>
    <w:p w14:paraId="5F920F83" w14:textId="1F50B3D9" w:rsidR="00EE1017" w:rsidRPr="00EE1017" w:rsidRDefault="00EE1017" w:rsidP="00EE1017">
      <w:pPr>
        <w:ind w:left="709"/>
      </w:pPr>
      <w:r w:rsidRPr="00EE1017">
        <w:t>Nel Object Design Document sono state definite le intefacce delle classi presenti nel sistema, il test d'integrazione farà riferimento a queste interfacce.</w:t>
      </w:r>
    </w:p>
    <w:p w14:paraId="732EEACE" w14:textId="77777777" w:rsidR="00FC30C1" w:rsidRPr="00FC30C1" w:rsidRDefault="00FC30C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BBB973" w14:textId="77777777" w:rsidR="00FC30C1" w:rsidRPr="00FC30C1" w:rsidRDefault="00FC30C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66415C" w14:textId="7E9C61CA" w:rsidR="005847BA" w:rsidRPr="009A1072" w:rsidRDefault="005847BA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5" w:name="_Toc59530196"/>
      <w:r w:rsidRPr="009A1072">
        <w:rPr>
          <w:rFonts w:ascii="Times New Roman" w:hAnsi="Times New Roman"/>
          <w:i/>
          <w:iCs/>
        </w:rPr>
        <w:t>PANORAMICA DEL SISTEMA</w:t>
      </w:r>
      <w:bookmarkEnd w:id="5"/>
    </w:p>
    <w:p w14:paraId="7EF819CC" w14:textId="77777777" w:rsidR="005847BA" w:rsidRDefault="005847BA" w:rsidP="005847BA">
      <w:pPr>
        <w:ind w:left="426"/>
        <w:rPr>
          <w:bCs/>
        </w:rPr>
      </w:pPr>
      <w:r>
        <w:rPr>
          <w:bCs/>
        </w:rPr>
        <w:t xml:space="preserve">Come stato già detto nel System Design Document, il sistema verrà strutturato secondo un’architettura Three-Tier, cioè a 3 livelli: </w:t>
      </w:r>
    </w:p>
    <w:p w14:paraId="54A54A84" w14:textId="0F02A30B" w:rsidR="005847BA" w:rsidRDefault="005847BA" w:rsidP="005847BA">
      <w:pPr>
        <w:ind w:left="426"/>
        <w:rPr>
          <w:bCs/>
        </w:rPr>
      </w:pPr>
      <w:r>
        <w:rPr>
          <w:bCs/>
        </w:rPr>
        <w:t>Presentation Layer, Application Logic Layer, Storage Layer.</w:t>
      </w:r>
    </w:p>
    <w:p w14:paraId="7335A141" w14:textId="589EC3A4" w:rsidR="005847BA" w:rsidRDefault="005847BA" w:rsidP="005847BA">
      <w:pPr>
        <w:ind w:left="426"/>
        <w:rPr>
          <w:bCs/>
        </w:rPr>
      </w:pPr>
      <w:r>
        <w:rPr>
          <w:bCs/>
        </w:rPr>
        <w:t>Il livello più basso interagirà con il database, mentre quello più alto con l’utente.</w:t>
      </w:r>
    </w:p>
    <w:p w14:paraId="5DC451C1" w14:textId="6F13C36D" w:rsidR="005847BA" w:rsidRDefault="005847BA" w:rsidP="005847BA">
      <w:pPr>
        <w:ind w:left="426"/>
        <w:rPr>
          <w:bCs/>
        </w:rPr>
      </w:pPr>
      <w:r>
        <w:rPr>
          <w:bCs/>
        </w:rPr>
        <w:t xml:space="preserve">Questa suddivisione è </w:t>
      </w:r>
      <w:r w:rsidR="007A3714">
        <w:rPr>
          <w:bCs/>
        </w:rPr>
        <w:t>volta al fine di ottenere il più basso accoppiamento possibile, e per avere la più semplice manutenibilità concepibile. Inoltre per ottenere un’ulteriore modularità, il sistema è stato suddiviso in sottosistemi, ognuno dei quali volto a fornire determinate funzionalità del sistema.</w:t>
      </w:r>
    </w:p>
    <w:p w14:paraId="166A3EAD" w14:textId="2B8E294A" w:rsidR="00985576" w:rsidRDefault="00985576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6" w:name="_Toc59530197"/>
      <w:r w:rsidRPr="009A1072">
        <w:rPr>
          <w:rFonts w:ascii="Times New Roman" w:hAnsi="Times New Roman"/>
          <w:i/>
          <w:iCs/>
        </w:rPr>
        <w:t>FUNZIONALITA’ DA TESTARE E DA NON TESTARE</w:t>
      </w:r>
      <w:bookmarkEnd w:id="6"/>
    </w:p>
    <w:p w14:paraId="07D2C1DF" w14:textId="6F0175F6" w:rsidR="004522D5" w:rsidRDefault="004522D5" w:rsidP="004522D5">
      <w:pPr>
        <w:ind w:left="426"/>
      </w:pPr>
      <w:r>
        <w:t>In base alla suddivisione in sottosistemi abbiamo deciso di testare le seguenti funzionalità:</w:t>
      </w:r>
    </w:p>
    <w:p w14:paraId="26173E5A" w14:textId="4E825B22" w:rsidR="004522D5" w:rsidRDefault="004522D5" w:rsidP="00BD6842">
      <w:pPr>
        <w:pStyle w:val="Paragrafoelenco"/>
        <w:numPr>
          <w:ilvl w:val="0"/>
          <w:numId w:val="46"/>
        </w:numPr>
        <w:ind w:left="851" w:hanging="425"/>
      </w:pPr>
      <w:r>
        <w:t>Sottosistema Gestione Account:</w:t>
      </w:r>
    </w:p>
    <w:p w14:paraId="681D7A8E" w14:textId="6FBDD41D" w:rsidR="004522D5" w:rsidRDefault="004522D5" w:rsidP="00BD6842">
      <w:pPr>
        <w:pStyle w:val="Paragrafoelenco"/>
        <w:numPr>
          <w:ilvl w:val="0"/>
          <w:numId w:val="47"/>
        </w:numPr>
      </w:pPr>
      <w:r>
        <w:t>Autenticazione;</w:t>
      </w:r>
    </w:p>
    <w:p w14:paraId="4DF389FB" w14:textId="607F4E59" w:rsidR="004522D5" w:rsidRDefault="004522D5" w:rsidP="00BD6842">
      <w:pPr>
        <w:pStyle w:val="Paragrafoelenco"/>
        <w:numPr>
          <w:ilvl w:val="0"/>
          <w:numId w:val="47"/>
        </w:numPr>
      </w:pPr>
      <w:r>
        <w:t>Modifica dati personali;</w:t>
      </w:r>
    </w:p>
    <w:p w14:paraId="13013E59" w14:textId="0EEDA93E" w:rsidR="004522D5" w:rsidRDefault="004522D5" w:rsidP="00BD6842">
      <w:pPr>
        <w:pStyle w:val="Paragrafoelenco"/>
        <w:numPr>
          <w:ilvl w:val="0"/>
          <w:numId w:val="47"/>
        </w:numPr>
      </w:pPr>
      <w:r>
        <w:t>Registrazione come Utente Consumatore;</w:t>
      </w:r>
    </w:p>
    <w:p w14:paraId="0489D647" w14:textId="25F354DE" w:rsidR="004522D5" w:rsidRDefault="004522D5" w:rsidP="00BD6842">
      <w:pPr>
        <w:pStyle w:val="Paragrafoelenco"/>
        <w:numPr>
          <w:ilvl w:val="0"/>
          <w:numId w:val="47"/>
        </w:numPr>
      </w:pPr>
      <w:r>
        <w:t>Disconnessione;</w:t>
      </w:r>
    </w:p>
    <w:p w14:paraId="030B875E" w14:textId="26B0A03D" w:rsidR="004522D5" w:rsidRDefault="00A464C5" w:rsidP="00BD6842">
      <w:pPr>
        <w:pStyle w:val="Paragrafoelenco"/>
        <w:numPr>
          <w:ilvl w:val="0"/>
          <w:numId w:val="48"/>
        </w:numPr>
        <w:ind w:left="851" w:hanging="425"/>
      </w:pPr>
      <w:r>
        <w:t>Sottosistema Gestione Prodotti:</w:t>
      </w:r>
    </w:p>
    <w:p w14:paraId="160A0C6A" w14:textId="10CF9AE0" w:rsidR="00A464C5" w:rsidRDefault="00A464C5" w:rsidP="00BD6842">
      <w:pPr>
        <w:pStyle w:val="Paragrafoelenco"/>
        <w:numPr>
          <w:ilvl w:val="0"/>
          <w:numId w:val="49"/>
        </w:numPr>
      </w:pPr>
      <w:r>
        <w:t>Modifica Prodotto;</w:t>
      </w:r>
    </w:p>
    <w:p w14:paraId="1A8AFD00" w14:textId="07753CA0" w:rsidR="00A464C5" w:rsidRDefault="00A464C5" w:rsidP="00BD6842">
      <w:pPr>
        <w:pStyle w:val="Paragrafoelenco"/>
        <w:numPr>
          <w:ilvl w:val="0"/>
          <w:numId w:val="49"/>
        </w:numPr>
      </w:pPr>
      <w:r>
        <w:t>Inserimento nuovo prodotto;</w:t>
      </w:r>
    </w:p>
    <w:p w14:paraId="6118AF35" w14:textId="37A370E9" w:rsidR="00A464C5" w:rsidRDefault="00A464C5" w:rsidP="00BD6842">
      <w:pPr>
        <w:pStyle w:val="Paragrafoelenco"/>
        <w:numPr>
          <w:ilvl w:val="0"/>
          <w:numId w:val="49"/>
        </w:numPr>
      </w:pPr>
      <w:r>
        <w:t>Inserimento offerta su prodotto;</w:t>
      </w:r>
    </w:p>
    <w:p w14:paraId="0B0665AA" w14:textId="142F699F" w:rsidR="00A464C5" w:rsidRDefault="00A464C5" w:rsidP="00BD6842">
      <w:pPr>
        <w:pStyle w:val="Paragrafoelenco"/>
        <w:numPr>
          <w:ilvl w:val="0"/>
          <w:numId w:val="49"/>
        </w:numPr>
      </w:pPr>
      <w:r>
        <w:t>Eliminazione prodotto;</w:t>
      </w:r>
    </w:p>
    <w:p w14:paraId="0F76E355" w14:textId="16B89417" w:rsidR="00A464C5" w:rsidRDefault="00A464C5" w:rsidP="00BD6842">
      <w:pPr>
        <w:pStyle w:val="Paragrafoelenco"/>
        <w:numPr>
          <w:ilvl w:val="0"/>
          <w:numId w:val="49"/>
        </w:numPr>
      </w:pPr>
      <w:r>
        <w:t>Utente Consumatore effettua ordine;</w:t>
      </w:r>
    </w:p>
    <w:p w14:paraId="4215F49F" w14:textId="2C37EA5C" w:rsidR="00A464C5" w:rsidRDefault="00A464C5" w:rsidP="00BD6842">
      <w:pPr>
        <w:pStyle w:val="Paragrafoelenco"/>
        <w:numPr>
          <w:ilvl w:val="0"/>
          <w:numId w:val="50"/>
        </w:numPr>
        <w:ind w:left="851" w:hanging="425"/>
      </w:pPr>
      <w:r>
        <w:lastRenderedPageBreak/>
        <w:t>Sottosistema Gestione Corrieri:</w:t>
      </w:r>
    </w:p>
    <w:p w14:paraId="72B00620" w14:textId="626C33AB" w:rsidR="00AE7E38" w:rsidRDefault="00AE7E38" w:rsidP="00BD6842">
      <w:pPr>
        <w:pStyle w:val="Paragrafoelenco"/>
        <w:numPr>
          <w:ilvl w:val="0"/>
          <w:numId w:val="51"/>
        </w:numPr>
      </w:pPr>
      <w:r>
        <w:t>Visualizzazione corrieri;</w:t>
      </w:r>
    </w:p>
    <w:p w14:paraId="65E7EBE3" w14:textId="6C0711E4" w:rsidR="00AE7E38" w:rsidRDefault="00AE7E38" w:rsidP="00BD6842">
      <w:pPr>
        <w:pStyle w:val="Paragrafoelenco"/>
        <w:numPr>
          <w:ilvl w:val="0"/>
          <w:numId w:val="51"/>
        </w:numPr>
      </w:pPr>
      <w:r>
        <w:t>Licenziamento corriere;</w:t>
      </w:r>
    </w:p>
    <w:p w14:paraId="0D5163D2" w14:textId="664651CF" w:rsidR="00AE7E38" w:rsidRDefault="00AE7E38" w:rsidP="00BD6842">
      <w:pPr>
        <w:pStyle w:val="Paragrafoelenco"/>
        <w:numPr>
          <w:ilvl w:val="0"/>
          <w:numId w:val="51"/>
        </w:numPr>
      </w:pPr>
      <w:r>
        <w:t>Visualizzazione consegne;</w:t>
      </w:r>
    </w:p>
    <w:p w14:paraId="610005CC" w14:textId="72B98E47" w:rsidR="00A464C5" w:rsidRPr="004522D5" w:rsidRDefault="00AE7E38" w:rsidP="00BD6842">
      <w:pPr>
        <w:pStyle w:val="Paragrafoelenco"/>
        <w:numPr>
          <w:ilvl w:val="0"/>
          <w:numId w:val="51"/>
        </w:numPr>
      </w:pPr>
      <w:r>
        <w:t>Presa in carico di una consegna;</w:t>
      </w:r>
    </w:p>
    <w:p w14:paraId="244D8A64" w14:textId="2A14C09A" w:rsidR="00A562DC" w:rsidRPr="009A1072" w:rsidRDefault="00A562DC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7" w:name="_Toc59530198"/>
      <w:r w:rsidRPr="009A1072">
        <w:rPr>
          <w:rFonts w:ascii="Times New Roman" w:hAnsi="Times New Roman"/>
          <w:i/>
          <w:iCs/>
        </w:rPr>
        <w:t>CRITERI PASS/FAIL</w:t>
      </w:r>
      <w:bookmarkEnd w:id="7"/>
    </w:p>
    <w:p w14:paraId="7A51844D" w14:textId="4556E588" w:rsidR="00A562DC" w:rsidRDefault="00A562DC" w:rsidP="00985576">
      <w:pPr>
        <w:ind w:left="426"/>
        <w:rPr>
          <w:bCs/>
        </w:rPr>
      </w:pPr>
      <w:r>
        <w:rPr>
          <w:bCs/>
        </w:rPr>
        <w:t>Dopo aver individuato tutti i dati in input del sistema, questi verranno raggruppati in funzione di caratteristiche comuni in classi di equivalenza. Questa tecnica ci servirà per poter diminuire il numero di test da effettuare</w:t>
      </w:r>
      <w:r w:rsidR="00D80544">
        <w:rPr>
          <w:bCs/>
        </w:rPr>
        <w:t>, dato che sarà sufficiente testare un solo elemento rappresentativo della classe</w:t>
      </w:r>
      <w:r>
        <w:rPr>
          <w:bCs/>
        </w:rPr>
        <w:t xml:space="preserve">. Diremo quindi che un test case è stato superato se il comportamento del sistema, dati gli input del test case, produce </w:t>
      </w:r>
      <w:r w:rsidR="00D80544">
        <w:rPr>
          <w:bCs/>
        </w:rPr>
        <w:t xml:space="preserve">il relativo oracolo (il comportamento </w:t>
      </w:r>
      <w:r w:rsidR="00D80544" w:rsidRPr="00D80544">
        <w:rPr>
          <w:bCs/>
          <w:u w:val="single"/>
        </w:rPr>
        <w:t>atteso</w:t>
      </w:r>
      <w:r w:rsidR="00D80544" w:rsidRPr="00D80544">
        <w:rPr>
          <w:bCs/>
        </w:rPr>
        <w:t xml:space="preserve"> </w:t>
      </w:r>
      <w:r w:rsidR="00D80544">
        <w:rPr>
          <w:bCs/>
        </w:rPr>
        <w:t>del sistema).</w:t>
      </w:r>
    </w:p>
    <w:p w14:paraId="2A38461E" w14:textId="3D5F8B24" w:rsidR="00123206" w:rsidRPr="009A1072" w:rsidRDefault="00123206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8" w:name="_Toc59530199"/>
      <w:r w:rsidRPr="009A1072">
        <w:rPr>
          <w:rFonts w:ascii="Times New Roman" w:hAnsi="Times New Roman"/>
          <w:i/>
          <w:iCs/>
        </w:rPr>
        <w:t>APPROCCIO</w:t>
      </w:r>
      <w:bookmarkEnd w:id="8"/>
    </w:p>
    <w:p w14:paraId="1569AE09" w14:textId="0C58851F" w:rsidR="00123206" w:rsidRPr="00123206" w:rsidRDefault="00123206" w:rsidP="00123206">
      <w:pPr>
        <w:ind w:left="426"/>
      </w:pPr>
      <w:r w:rsidRPr="00123206">
        <w:t xml:space="preserve">Le tecniche di testing </w:t>
      </w:r>
      <w:r w:rsidR="00324AAA">
        <w:t>utilizzate</w:t>
      </w:r>
      <w:r w:rsidRPr="00123206">
        <w:t xml:space="preserve"> riguarderanno inizialmente il testing delle singole unità del sistema</w:t>
      </w:r>
      <w:r w:rsidR="00324AAA">
        <w:t>. Successivamente</w:t>
      </w:r>
      <w:r w:rsidRPr="00123206">
        <w:t xml:space="preserve"> verrà effettuato il testing di Integrazione, che si focalizzerà sul test delle interfacce di tali unità. Infine, verrà effettuato il testing di sistema, </w:t>
      </w:r>
      <w:r w:rsidR="00324AAA">
        <w:t>che effettuerà il testing sull’intero sistema</w:t>
      </w:r>
      <w:r w:rsidRPr="00123206">
        <w:t>.</w:t>
      </w:r>
    </w:p>
    <w:p w14:paraId="2CBD12FD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5D743A3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EC6FCC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1C1135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99E67" w14:textId="3589B61C" w:rsidR="00123206" w:rsidRDefault="00123206" w:rsidP="00EE1017">
      <w:pPr>
        <w:pStyle w:val="Titolo2"/>
        <w:numPr>
          <w:ilvl w:val="1"/>
          <w:numId w:val="1"/>
        </w:numPr>
      </w:pPr>
      <w:bookmarkStart w:id="9" w:name="_Toc59530200"/>
      <w:r>
        <w:t>Testing di Unità</w:t>
      </w:r>
      <w:bookmarkEnd w:id="9"/>
    </w:p>
    <w:p w14:paraId="665ECEE0" w14:textId="71A15B66" w:rsidR="00123206" w:rsidRPr="00FC30C1" w:rsidRDefault="00123206" w:rsidP="00123206">
      <w:pPr>
        <w:ind w:left="709"/>
      </w:pPr>
      <w:r w:rsidRPr="00123206">
        <w:t>Durante questa fase</w:t>
      </w:r>
      <w:r w:rsidR="00324AAA">
        <w:t xml:space="preserve">, </w:t>
      </w:r>
      <w:r w:rsidR="00324AAA" w:rsidRPr="00123206">
        <w:t>isolando le singole componenti</w:t>
      </w:r>
      <w:r w:rsidR="00590B78">
        <w:t xml:space="preserve">, </w:t>
      </w:r>
      <w:r w:rsidRPr="00123206">
        <w:t xml:space="preserve">verranno ricercate </w:t>
      </w:r>
      <w:r w:rsidR="00324AAA">
        <w:t>le condizioni di insuccesso</w:t>
      </w:r>
      <w:r w:rsidRPr="00123206">
        <w:t xml:space="preserve">. </w:t>
      </w:r>
      <w:r w:rsidR="00324AAA">
        <w:t>Verrà utilizzata come strategia di testing la Black-Box</w:t>
      </w:r>
      <w:r w:rsidRPr="00123206">
        <w:t xml:space="preserve">, che </w:t>
      </w:r>
      <w:r w:rsidR="00590B78">
        <w:t>sceglierà i casi di test in base alla</w:t>
      </w:r>
      <w:r w:rsidR="00B33CA5">
        <w:t xml:space="preserve"> specifica del componente</w:t>
      </w:r>
      <w:r w:rsidRPr="00123206">
        <w:t xml:space="preserve">, ignorando l’effettiva codifica </w:t>
      </w:r>
      <w:r w:rsidR="00B33CA5">
        <w:t>dello stesso</w:t>
      </w:r>
      <w:r w:rsidRPr="00123206">
        <w:t>. Al fine di minimizzare il numero di test case, i possibili input verranno partizionati in specifiche</w:t>
      </w:r>
      <w:r>
        <w:t xml:space="preserve"> </w:t>
      </w:r>
      <w:r w:rsidRPr="00123206">
        <w:t>classi</w:t>
      </w:r>
      <w:r>
        <w:t xml:space="preserve"> </w:t>
      </w:r>
      <w:r w:rsidRPr="00123206">
        <w:t>di equivalenza.</w:t>
      </w:r>
    </w:p>
    <w:p w14:paraId="5E335225" w14:textId="3BD52CCD" w:rsidR="00123206" w:rsidRDefault="00123206" w:rsidP="00EE1017">
      <w:pPr>
        <w:pStyle w:val="Titolo2"/>
        <w:numPr>
          <w:ilvl w:val="1"/>
          <w:numId w:val="1"/>
        </w:numPr>
      </w:pPr>
      <w:bookmarkStart w:id="10" w:name="_Toc59530201"/>
      <w:r>
        <w:t>Test di Integrazione</w:t>
      </w:r>
      <w:bookmarkEnd w:id="10"/>
    </w:p>
    <w:p w14:paraId="6B9438B2" w14:textId="3C5DD54E" w:rsidR="00123206" w:rsidRPr="00123206" w:rsidRDefault="00123206" w:rsidP="00123206">
      <w:pPr>
        <w:ind w:left="709"/>
      </w:pPr>
      <w:r w:rsidRPr="00123206">
        <w:t xml:space="preserve">In questa fase si procederà all’integrazione delle componenti di una funzionalità che verranno testate nel complesso attraverso una strategia </w:t>
      </w:r>
      <w:r w:rsidR="00B33CA5">
        <w:t>Bottom-Up</w:t>
      </w:r>
      <w:r w:rsidRPr="00123206">
        <w:t>. Quest’ultima ci permetterà di testare</w:t>
      </w:r>
      <w:r w:rsidR="00B33CA5">
        <w:t xml:space="preserve"> i</w:t>
      </w:r>
      <w:r w:rsidRPr="00123206">
        <w:t xml:space="preserve"> layer</w:t>
      </w:r>
      <w:r w:rsidR="00B33CA5">
        <w:t>s</w:t>
      </w:r>
      <w:r w:rsidRPr="00123206">
        <w:t xml:space="preserve"> </w:t>
      </w:r>
      <w:r w:rsidR="00B33CA5">
        <w:t>dallo strato più basso a quello più alto</w:t>
      </w:r>
      <w:r w:rsidRPr="00123206">
        <w:t>.</w:t>
      </w:r>
    </w:p>
    <w:p w14:paraId="386AD759" w14:textId="3E67E152" w:rsidR="00123206" w:rsidRPr="003E00FB" w:rsidRDefault="00123206" w:rsidP="00EE1017">
      <w:pPr>
        <w:pStyle w:val="Titolo2"/>
        <w:numPr>
          <w:ilvl w:val="1"/>
          <w:numId w:val="1"/>
        </w:numPr>
      </w:pPr>
      <w:bookmarkStart w:id="11" w:name="_Toc59530202"/>
      <w:r>
        <w:t>Testing di Sistema</w:t>
      </w:r>
      <w:bookmarkEnd w:id="11"/>
    </w:p>
    <w:p w14:paraId="31B07EFB" w14:textId="2CBF22B2" w:rsidR="00D80544" w:rsidRDefault="00123206" w:rsidP="005F1A90">
      <w:pPr>
        <w:ind w:left="709"/>
      </w:pPr>
      <w:r w:rsidRPr="00123206">
        <w:t>Lo scopo di questa fase è quello di dimostrare che il sistema sia</w:t>
      </w:r>
      <w:r w:rsidR="00025890">
        <w:t xml:space="preserve"> </w:t>
      </w:r>
      <w:r w:rsidRPr="00123206">
        <w:t>pronto al rilascio.</w:t>
      </w:r>
      <w:r w:rsidR="00025890">
        <w:t xml:space="preserve"> Per fare ciò, verrà verificato che il sistema soddisfi effettivamente i requisiti richiesti. Il</w:t>
      </w:r>
      <w:r w:rsidRPr="00123206">
        <w:t xml:space="preserve"> testing </w:t>
      </w:r>
      <w:r w:rsidR="00025890">
        <w:t xml:space="preserve">di sistema </w:t>
      </w:r>
      <w:r w:rsidRPr="00123206">
        <w:t xml:space="preserve">si </w:t>
      </w:r>
      <w:r w:rsidR="005F1A90">
        <w:t>focalizzerà</w:t>
      </w:r>
      <w:r w:rsidRPr="00123206">
        <w:t xml:space="preserve"> </w:t>
      </w:r>
      <w:r w:rsidR="000508D2">
        <w:t xml:space="preserve">maggiormente </w:t>
      </w:r>
      <w:r w:rsidRPr="00123206">
        <w:t xml:space="preserve">sulle componenti con le quali l’utente può </w:t>
      </w:r>
      <w:r w:rsidR="005F1A90">
        <w:t>interagire effettuando</w:t>
      </w:r>
      <w:r w:rsidRPr="00123206">
        <w:t xml:space="preserve"> modifiche al sistema</w:t>
      </w:r>
      <w:r w:rsidR="005F1A90">
        <w:t>.</w:t>
      </w:r>
    </w:p>
    <w:p w14:paraId="431EDF1D" w14:textId="475D8FCC" w:rsidR="005F1A90" w:rsidRPr="009A1072" w:rsidRDefault="005F1A90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2" w:name="_Toc59530203"/>
      <w:r w:rsidRPr="009A1072">
        <w:rPr>
          <w:rFonts w:ascii="Times New Roman" w:hAnsi="Times New Roman"/>
          <w:i/>
          <w:iCs/>
        </w:rPr>
        <w:t>SOSPENSIONE E RIPRESA</w:t>
      </w:r>
      <w:bookmarkEnd w:id="12"/>
      <w:r w:rsidRPr="009A1072">
        <w:rPr>
          <w:i/>
          <w:iCs/>
        </w:rPr>
        <w:t xml:space="preserve"> </w:t>
      </w:r>
    </w:p>
    <w:p w14:paraId="12622D23" w14:textId="77777777" w:rsidR="005F1A90" w:rsidRPr="005F1A90" w:rsidRDefault="005F1A90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6A43C5" w14:textId="3E535F4C" w:rsidR="005F1A90" w:rsidRDefault="00EE1017" w:rsidP="00850567">
      <w:pPr>
        <w:pStyle w:val="Titolo2"/>
        <w:numPr>
          <w:ilvl w:val="0"/>
          <w:numId w:val="0"/>
        </w:numPr>
        <w:ind w:left="360"/>
      </w:pPr>
      <w:bookmarkStart w:id="13" w:name="_Toc59530204"/>
      <w:r>
        <w:t xml:space="preserve">7.1 </w:t>
      </w:r>
      <w:r w:rsidR="005F1A90">
        <w:t>Criteri di sospensione</w:t>
      </w:r>
      <w:bookmarkEnd w:id="13"/>
    </w:p>
    <w:p w14:paraId="16B6D547" w14:textId="59AC04A5" w:rsidR="005F1A90" w:rsidRPr="005F1A90" w:rsidRDefault="005F1A90" w:rsidP="0098406E">
      <w:pPr>
        <w:ind w:left="709"/>
      </w:pPr>
      <w:r>
        <w:t xml:space="preserve">Ci sarà una sospensione delle attività di testing nel momento in cui avremo testato ogni funzionalità prevista </w:t>
      </w:r>
      <w:r w:rsidR="000508D2">
        <w:t>in questo documento</w:t>
      </w:r>
      <w:r>
        <w:t>.</w:t>
      </w:r>
    </w:p>
    <w:p w14:paraId="36815986" w14:textId="77777777" w:rsidR="00EE1017" w:rsidRPr="00EE1017" w:rsidRDefault="00EE1017" w:rsidP="00EE1017">
      <w:pPr>
        <w:pStyle w:val="Paragrafoelenco"/>
        <w:numPr>
          <w:ilvl w:val="1"/>
          <w:numId w:val="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20D02B" w14:textId="4A303580" w:rsidR="005F1A90" w:rsidRDefault="005F1A90" w:rsidP="00EE1017">
      <w:pPr>
        <w:pStyle w:val="Titolo2"/>
        <w:numPr>
          <w:ilvl w:val="1"/>
          <w:numId w:val="1"/>
        </w:numPr>
      </w:pPr>
      <w:bookmarkStart w:id="14" w:name="_Toc59530205"/>
      <w:r>
        <w:t>Criteri di ripresa</w:t>
      </w:r>
      <w:bookmarkEnd w:id="14"/>
      <w:r>
        <w:t xml:space="preserve"> </w:t>
      </w:r>
    </w:p>
    <w:p w14:paraId="28DEF77C" w14:textId="02AC9E70" w:rsidR="005F1A90" w:rsidRPr="005847BA" w:rsidRDefault="00FE7584" w:rsidP="0098406E">
      <w:pPr>
        <w:ind w:left="709"/>
        <w:rPr>
          <w:bCs/>
        </w:rPr>
      </w:pPr>
      <w:r w:rsidRPr="00FE7584">
        <w:rPr>
          <w:bCs/>
        </w:rPr>
        <w:t>Ogni qual volta si individueranno dei bug</w:t>
      </w:r>
      <w:r>
        <w:rPr>
          <w:bCs/>
        </w:rPr>
        <w:t xml:space="preserve">, </w:t>
      </w:r>
      <w:r w:rsidRPr="00FE7584">
        <w:rPr>
          <w:bCs/>
        </w:rPr>
        <w:t xml:space="preserve">sarà necessaria una correzione di essi. </w:t>
      </w:r>
      <w:r>
        <w:rPr>
          <w:bCs/>
        </w:rPr>
        <w:t>Verranno effettuati</w:t>
      </w:r>
      <w:r w:rsidRPr="00FE7584">
        <w:rPr>
          <w:bCs/>
        </w:rPr>
        <w:t xml:space="preserve"> gli stessi casi di test che ci hanno condotto al problema</w:t>
      </w:r>
      <w:r>
        <w:rPr>
          <w:bCs/>
        </w:rPr>
        <w:t>, inoltre p</w:t>
      </w:r>
      <w:r w:rsidRPr="00FE7584">
        <w:rPr>
          <w:bCs/>
        </w:rPr>
        <w:t xml:space="preserve">er verificare che la correzione non abbia portato ulteriori danni al sistema verrà </w:t>
      </w:r>
      <w:r>
        <w:rPr>
          <w:bCs/>
        </w:rPr>
        <w:t>effettuato testing di regressione.</w:t>
      </w:r>
      <w:r w:rsidRPr="00FE7584">
        <w:rPr>
          <w:bCs/>
        </w:rPr>
        <w:t xml:space="preserve"> </w:t>
      </w:r>
    </w:p>
    <w:p w14:paraId="2A65120C" w14:textId="388598C0" w:rsidR="00E57474" w:rsidRPr="009A1072" w:rsidRDefault="00E57474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5" w:name="_Toc59530206"/>
      <w:r w:rsidRPr="009A1072">
        <w:rPr>
          <w:rFonts w:ascii="Times New Roman" w:hAnsi="Times New Roman"/>
          <w:i/>
          <w:iCs/>
        </w:rPr>
        <w:t>MATERIALE PER IL TESTING</w:t>
      </w:r>
      <w:bookmarkEnd w:id="15"/>
    </w:p>
    <w:p w14:paraId="02720EB6" w14:textId="77777777" w:rsidR="00E57474" w:rsidRPr="005F1A90" w:rsidRDefault="00E57474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CAB0E64" w14:textId="77777777" w:rsidR="00E57474" w:rsidRPr="005847BA" w:rsidRDefault="00E57474" w:rsidP="0098406E">
      <w:pPr>
        <w:ind w:left="426"/>
        <w:rPr>
          <w:bCs/>
        </w:rPr>
      </w:pPr>
      <w:r w:rsidRPr="00E57474">
        <w:rPr>
          <w:bCs/>
        </w:rPr>
        <w:t>Le risorse che vengono utilizzate dalle attività di testing comprendono i documenti di progetto Requirement Analysis Document, System Design Document ed Object Design Document, a partire dai quali vengono individuate le componenti da testare</w:t>
      </w:r>
      <w:r>
        <w:rPr>
          <w:bCs/>
        </w:rPr>
        <w:t xml:space="preserve">. </w:t>
      </w:r>
      <w:r w:rsidRPr="00E57474">
        <w:rPr>
          <w:bCs/>
        </w:rPr>
        <w:t xml:space="preserve">Per l’esecuzione di queste attività, invece, vengono utilizzati gli strumenti Selenium e JUnit </w:t>
      </w:r>
      <w:r>
        <w:rPr>
          <w:bCs/>
        </w:rPr>
        <w:t>nell’IDE</w:t>
      </w:r>
      <w:r w:rsidRPr="00E57474">
        <w:rPr>
          <w:bCs/>
        </w:rPr>
        <w:t xml:space="preserve"> Eclipse</w:t>
      </w:r>
      <w:r>
        <w:rPr>
          <w:bCs/>
        </w:rPr>
        <w:t>.</w:t>
      </w:r>
    </w:p>
    <w:p w14:paraId="7EF252DB" w14:textId="62C2C898" w:rsidR="00E57474" w:rsidRPr="009A1072" w:rsidRDefault="00E57474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6" w:name="_Toc59530207"/>
      <w:r w:rsidRPr="009A1072">
        <w:rPr>
          <w:rFonts w:ascii="Times New Roman" w:hAnsi="Times New Roman"/>
          <w:i/>
          <w:iCs/>
        </w:rPr>
        <w:t>TEST CASE</w:t>
      </w:r>
      <w:r w:rsidR="002B65DA">
        <w:rPr>
          <w:rFonts w:ascii="Times New Roman" w:hAnsi="Times New Roman"/>
          <w:i/>
          <w:iCs/>
        </w:rPr>
        <w:t>S</w:t>
      </w:r>
      <w:bookmarkEnd w:id="16"/>
    </w:p>
    <w:p w14:paraId="191CF807" w14:textId="77777777" w:rsidR="009878CA" w:rsidRPr="009878CA" w:rsidRDefault="009878CA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5CD8C8" w14:textId="5F96E386" w:rsidR="009878CA" w:rsidRDefault="005A7E88" w:rsidP="00EE1017">
      <w:pPr>
        <w:pStyle w:val="Titolo2"/>
        <w:numPr>
          <w:ilvl w:val="1"/>
          <w:numId w:val="1"/>
        </w:numPr>
      </w:pPr>
      <w:bookmarkStart w:id="17" w:name="_Toc59530208"/>
      <w:r>
        <w:t>Registrazione</w:t>
      </w:r>
      <w:r w:rsidR="00FA23AD">
        <w:t xml:space="preserve"> Utente Consumatore</w:t>
      </w:r>
      <w:bookmarkEnd w:id="17"/>
    </w:p>
    <w:p w14:paraId="79F74B63" w14:textId="00BC845C" w:rsidR="009878CA" w:rsidRPr="00085522" w:rsidRDefault="005E3BFF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18" w:name="_Toc59530209"/>
      <w:r w:rsidRPr="00085522">
        <w:rPr>
          <w:rFonts w:ascii="Times New Roman" w:hAnsi="Times New Roman"/>
          <w:i/>
          <w:iCs/>
        </w:rPr>
        <w:lastRenderedPageBreak/>
        <w:t>Email</w:t>
      </w:r>
      <w:bookmarkEnd w:id="18"/>
    </w:p>
    <w:p w14:paraId="19BFCCA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5966D0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4F620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DA0B9C5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BC7945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97B01F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352B4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A07F98" w14:textId="77777777" w:rsidR="005E3BFF" w:rsidRPr="005E3BFF" w:rsidRDefault="005E3BFF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7F2BDF" w14:textId="77777777" w:rsidR="005E3BFF" w:rsidRPr="005E3BFF" w:rsidRDefault="005E3BFF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C72C68" w14:paraId="55EBC996" w14:textId="77777777" w:rsidTr="009A1072">
        <w:tc>
          <w:tcPr>
            <w:tcW w:w="2688" w:type="dxa"/>
            <w:vAlign w:val="center"/>
          </w:tcPr>
          <w:p w14:paraId="4DE09FF0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D648FC2" w14:textId="77777777" w:rsidR="00C72C68" w:rsidRDefault="00C72C68" w:rsidP="009A1072">
            <w:r>
              <w:t>Email</w:t>
            </w:r>
          </w:p>
        </w:tc>
      </w:tr>
      <w:tr w:rsidR="00C72C68" w14:paraId="69900561" w14:textId="77777777" w:rsidTr="009A1072">
        <w:tc>
          <w:tcPr>
            <w:tcW w:w="2688" w:type="dxa"/>
            <w:vAlign w:val="center"/>
          </w:tcPr>
          <w:p w14:paraId="51A15D9A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690BC2E" w14:textId="434FA98B" w:rsidR="00C72C68" w:rsidRDefault="00C72C68" w:rsidP="009A1072">
            <w:r w:rsidRPr="009878CA">
              <w:t>[A-z 0-9\.\+_-]+@[A-z 0-9\._-]+\.[A-z]</w:t>
            </w:r>
            <w:r w:rsidR="008C41F4">
              <w:t>{1,3}</w:t>
            </w:r>
          </w:p>
        </w:tc>
      </w:tr>
      <w:tr w:rsidR="00C72C68" w14:paraId="58E0FA5D" w14:textId="77777777" w:rsidTr="009A1072">
        <w:tc>
          <w:tcPr>
            <w:tcW w:w="2688" w:type="dxa"/>
            <w:vAlign w:val="center"/>
          </w:tcPr>
          <w:p w14:paraId="552B3DD1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6EF641F" w14:textId="77777777" w:rsidR="00C72C68" w:rsidRDefault="00C72C68" w:rsidP="009A1072">
            <w:r>
              <w:t>Scelte</w:t>
            </w:r>
          </w:p>
        </w:tc>
      </w:tr>
      <w:tr w:rsidR="00510421" w14:paraId="1995427C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9F19A6D" w14:textId="77777777" w:rsidR="00510421" w:rsidRPr="009878CA" w:rsidRDefault="00510421" w:rsidP="00510421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4BE1CDD" w14:textId="77777777" w:rsidR="00510421" w:rsidRDefault="00510421" w:rsidP="00510421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Non rispetta il formato [error]</w:t>
            </w:r>
          </w:p>
          <w:p w14:paraId="1C663F40" w14:textId="77777777" w:rsidR="00510421" w:rsidRDefault="00510421" w:rsidP="00510421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[FRM_OK]</w:t>
            </w:r>
          </w:p>
        </w:tc>
      </w:tr>
      <w:tr w:rsidR="00510421" w14:paraId="38CD82C3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E24466C" w14:textId="77777777" w:rsidR="00510421" w:rsidRPr="009878CA" w:rsidRDefault="00510421" w:rsidP="00510421">
            <w:pPr>
              <w:rPr>
                <w:b/>
                <w:bCs/>
              </w:rPr>
            </w:pPr>
            <w:r>
              <w:rPr>
                <w:b/>
                <w:bCs/>
              </w:rPr>
              <w:t>Esistente [EST]</w:t>
            </w:r>
          </w:p>
        </w:tc>
        <w:tc>
          <w:tcPr>
            <w:tcW w:w="6230" w:type="dxa"/>
            <w:vAlign w:val="center"/>
          </w:tcPr>
          <w:p w14:paraId="20AE59A1" w14:textId="77777777" w:rsidR="00510421" w:rsidRDefault="00510421" w:rsidP="00510421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Esiste nel database [if FRM_OK][error]</w:t>
            </w:r>
          </w:p>
          <w:p w14:paraId="5BB13866" w14:textId="77777777" w:rsidR="00510421" w:rsidRDefault="00510421" w:rsidP="00510421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Non esiste nel database [if FRM_OK][EST_OK]</w:t>
            </w:r>
          </w:p>
        </w:tc>
      </w:tr>
    </w:tbl>
    <w:p w14:paraId="21B1571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06B4F6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ECB521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55DAD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AED030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8FCDE4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19F18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3A9902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B310C5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22E1B78" w14:textId="0A9EA1D5" w:rsidR="00C72C68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19" w:name="_Toc59530210"/>
      <w:r w:rsidRPr="00C72C68">
        <w:rPr>
          <w:rFonts w:ascii="Times New Roman" w:hAnsi="Times New Roman"/>
          <w:i/>
          <w:iCs/>
        </w:rPr>
        <w:t>CAP</w:t>
      </w:r>
      <w:bookmarkEnd w:id="19"/>
      <w:r w:rsidRPr="00C72C68">
        <w:rPr>
          <w:rFonts w:ascii="Times New Roman" w:hAnsi="Times New Roman"/>
          <w:i/>
          <w:iCs/>
        </w:rPr>
        <w:tab/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7E73C1" w14:paraId="640E1C11" w14:textId="77777777" w:rsidTr="009A1072">
        <w:tc>
          <w:tcPr>
            <w:tcW w:w="2688" w:type="dxa"/>
            <w:vAlign w:val="center"/>
          </w:tcPr>
          <w:p w14:paraId="3E91DAB6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C8060CA" w14:textId="53CECBF2" w:rsidR="007E73C1" w:rsidRDefault="007E73C1" w:rsidP="009A1072">
            <w:r>
              <w:t>CAP</w:t>
            </w:r>
          </w:p>
        </w:tc>
      </w:tr>
      <w:tr w:rsidR="007E73C1" w14:paraId="37975DC8" w14:textId="77777777" w:rsidTr="009A1072">
        <w:tc>
          <w:tcPr>
            <w:tcW w:w="2688" w:type="dxa"/>
            <w:vAlign w:val="center"/>
          </w:tcPr>
          <w:p w14:paraId="0C57AD98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AAB4589" w14:textId="1DD98D56" w:rsidR="007E73C1" w:rsidRDefault="003D6E20" w:rsidP="009A1072">
            <w:r w:rsidRPr="003D6E20">
              <w:t>[0-9]{5}</w:t>
            </w:r>
          </w:p>
        </w:tc>
      </w:tr>
      <w:tr w:rsidR="007E73C1" w14:paraId="6F614046" w14:textId="77777777" w:rsidTr="009A1072">
        <w:tc>
          <w:tcPr>
            <w:tcW w:w="2688" w:type="dxa"/>
            <w:vAlign w:val="center"/>
          </w:tcPr>
          <w:p w14:paraId="44F5804C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947B7C2" w14:textId="77777777" w:rsidR="007E73C1" w:rsidRDefault="007E73C1" w:rsidP="009A1072">
            <w:r>
              <w:t>Scelte</w:t>
            </w:r>
          </w:p>
        </w:tc>
      </w:tr>
      <w:tr w:rsidR="00283E48" w14:paraId="2EE473AF" w14:textId="77777777" w:rsidTr="00283E48">
        <w:trPr>
          <w:trHeight w:val="382"/>
        </w:trPr>
        <w:tc>
          <w:tcPr>
            <w:tcW w:w="2688" w:type="dxa"/>
            <w:vAlign w:val="center"/>
          </w:tcPr>
          <w:p w14:paraId="38987B19" w14:textId="30ABDDD9" w:rsidR="00283E48" w:rsidRDefault="00283E4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6E0EC63" w14:textId="00F80F5A" w:rsidR="0075323F" w:rsidRDefault="00283E48" w:rsidP="00593DC2">
            <w:pPr>
              <w:pStyle w:val="Paragrafoelenco"/>
              <w:numPr>
                <w:ilvl w:val="0"/>
                <w:numId w:val="24"/>
              </w:numPr>
            </w:pPr>
            <w:r>
              <w:t>&lt; 5 OR &gt; 5 [error]</w:t>
            </w:r>
          </w:p>
          <w:p w14:paraId="4CB74BD1" w14:textId="15828FF5" w:rsidR="00283E48" w:rsidRDefault="0075323F" w:rsidP="00593DC2">
            <w:pPr>
              <w:pStyle w:val="Paragrafoelenco"/>
              <w:numPr>
                <w:ilvl w:val="0"/>
                <w:numId w:val="24"/>
              </w:numPr>
            </w:pPr>
            <w:r>
              <w:t>= 5 [LUN_OK]</w:t>
            </w:r>
          </w:p>
        </w:tc>
      </w:tr>
      <w:tr w:rsidR="007E73C1" w14:paraId="5AFB6502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0EBC37B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6FB6F782" w14:textId="2ABCCEF5" w:rsidR="007E73C1" w:rsidRDefault="007E73C1" w:rsidP="00F4521D">
            <w:pPr>
              <w:pStyle w:val="Paragrafoelenco"/>
              <w:numPr>
                <w:ilvl w:val="0"/>
                <w:numId w:val="7"/>
              </w:numPr>
              <w:ind w:left="316"/>
            </w:pPr>
            <w:r>
              <w:t>Non rispetta il formato</w:t>
            </w:r>
            <w:r w:rsidR="0075323F">
              <w:t xml:space="preserve"> [if LUN_OK]</w:t>
            </w:r>
            <w:r>
              <w:t>[error]</w:t>
            </w:r>
          </w:p>
          <w:p w14:paraId="59422E69" w14:textId="30A3D346" w:rsidR="007E73C1" w:rsidRDefault="007E73C1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>[if LUN_OK]</w:t>
            </w:r>
            <w:r>
              <w:t>[FRM_OK]</w:t>
            </w:r>
          </w:p>
        </w:tc>
      </w:tr>
    </w:tbl>
    <w:p w14:paraId="57CA7CE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851BE7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0BEA03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6FAD6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2B4BB7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6737AE3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AFD6D6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BCDBE6C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5D5CD02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D384F3C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BEA03ED" w14:textId="16267A8E" w:rsidR="003D6E20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0" w:name="_Toc59530211"/>
      <w:r w:rsidRPr="00C72C68">
        <w:rPr>
          <w:rFonts w:ascii="Times New Roman" w:hAnsi="Times New Roman"/>
          <w:i/>
          <w:iCs/>
        </w:rPr>
        <w:t>N° Civico</w:t>
      </w:r>
      <w:bookmarkEnd w:id="20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3D6E20" w14:paraId="469C039E" w14:textId="77777777" w:rsidTr="009A1072">
        <w:tc>
          <w:tcPr>
            <w:tcW w:w="2688" w:type="dxa"/>
            <w:vAlign w:val="center"/>
          </w:tcPr>
          <w:p w14:paraId="5BA59AE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B354B70" w14:textId="3F5B5D71" w:rsidR="003D6E20" w:rsidRDefault="003D6E20" w:rsidP="009A1072">
            <w:r>
              <w:t>N</w:t>
            </w:r>
            <w:r w:rsidRPr="003D6E20">
              <w:t>°</w:t>
            </w:r>
            <w:r>
              <w:t xml:space="preserve"> Civico</w:t>
            </w:r>
          </w:p>
        </w:tc>
      </w:tr>
      <w:tr w:rsidR="003D6E20" w14:paraId="6EDE7B46" w14:textId="77777777" w:rsidTr="009A1072">
        <w:tc>
          <w:tcPr>
            <w:tcW w:w="2688" w:type="dxa"/>
            <w:vAlign w:val="center"/>
          </w:tcPr>
          <w:p w14:paraId="6A43AF05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419E3EDD" w14:textId="6400709F" w:rsidR="003D6E20" w:rsidRDefault="003D6E20" w:rsidP="009A1072">
            <w:r w:rsidRPr="003D6E20">
              <w:t>[0-9]{</w:t>
            </w:r>
            <w:r>
              <w:t>1,5</w:t>
            </w:r>
            <w:r w:rsidRPr="003D6E20">
              <w:t>}</w:t>
            </w:r>
          </w:p>
        </w:tc>
      </w:tr>
      <w:tr w:rsidR="003D6E20" w14:paraId="4A1ACA85" w14:textId="77777777" w:rsidTr="009A1072">
        <w:tc>
          <w:tcPr>
            <w:tcW w:w="2688" w:type="dxa"/>
            <w:vAlign w:val="center"/>
          </w:tcPr>
          <w:p w14:paraId="682C2836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10F7C28" w14:textId="77777777" w:rsidR="003D6E20" w:rsidRDefault="003D6E20" w:rsidP="009A1072">
            <w:r>
              <w:t>Scelte</w:t>
            </w:r>
          </w:p>
        </w:tc>
      </w:tr>
      <w:tr w:rsidR="0075323F" w14:paraId="12FA3CD5" w14:textId="77777777" w:rsidTr="0075323F">
        <w:trPr>
          <w:trHeight w:val="494"/>
        </w:trPr>
        <w:tc>
          <w:tcPr>
            <w:tcW w:w="2688" w:type="dxa"/>
            <w:vAlign w:val="center"/>
          </w:tcPr>
          <w:p w14:paraId="31A1C005" w14:textId="1C0AEA30" w:rsidR="0075323F" w:rsidRDefault="0075323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5934661" w14:textId="77777777" w:rsidR="0075323F" w:rsidRDefault="0075323F" w:rsidP="00593DC2">
            <w:pPr>
              <w:pStyle w:val="Paragrafoelenco"/>
              <w:numPr>
                <w:ilvl w:val="0"/>
                <w:numId w:val="25"/>
              </w:numPr>
            </w:pPr>
            <w:r>
              <w:t>&gt; 5 [error].</w:t>
            </w:r>
          </w:p>
          <w:p w14:paraId="255041D5" w14:textId="600ACBE9" w:rsidR="0075323F" w:rsidRDefault="0075323F" w:rsidP="00593DC2">
            <w:pPr>
              <w:pStyle w:val="Paragrafoelenco"/>
              <w:numPr>
                <w:ilvl w:val="0"/>
                <w:numId w:val="23"/>
              </w:numPr>
            </w:pPr>
            <w:r>
              <w:t>&gt;= 1 AND &lt;= 5[LUN_OK]</w:t>
            </w:r>
          </w:p>
        </w:tc>
      </w:tr>
      <w:tr w:rsidR="003D6E20" w14:paraId="0EDE0FBA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0D82ECE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008855A7" w14:textId="0FBA60BF" w:rsidR="003D6E20" w:rsidRDefault="003D6E20" w:rsidP="00F4521D">
            <w:pPr>
              <w:pStyle w:val="Paragrafoelenco"/>
              <w:numPr>
                <w:ilvl w:val="0"/>
                <w:numId w:val="8"/>
              </w:numPr>
              <w:ind w:left="316"/>
            </w:pPr>
            <w:r>
              <w:t>Non rispetta il formato</w:t>
            </w:r>
            <w:r w:rsidR="0075323F">
              <w:t xml:space="preserve"> [if LUN_OK]</w:t>
            </w:r>
            <w:r>
              <w:t xml:space="preserve"> [error]</w:t>
            </w:r>
          </w:p>
          <w:p w14:paraId="094A9FB8" w14:textId="1FE0FDFC" w:rsidR="003D6E20" w:rsidRDefault="003D6E20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 xml:space="preserve">[if LUN_OK] </w:t>
            </w:r>
            <w:r>
              <w:t>[FRM_OK]</w:t>
            </w:r>
          </w:p>
        </w:tc>
      </w:tr>
    </w:tbl>
    <w:p w14:paraId="156D746B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D8B595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F8400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6C4923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D331EC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6ABA17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9E2C0D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E2F684B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14D07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1EC6E53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3D79E8E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E7D6348" w14:textId="26513128" w:rsidR="003D6E20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1" w:name="_Toc59530212"/>
      <w:r w:rsidRPr="00C72C68">
        <w:rPr>
          <w:rFonts w:ascii="Times New Roman" w:hAnsi="Times New Roman"/>
          <w:i/>
          <w:iCs/>
        </w:rPr>
        <w:t>Password1, Password2</w:t>
      </w:r>
      <w:bookmarkEnd w:id="21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3D6E20" w14:paraId="25CA7787" w14:textId="77777777" w:rsidTr="009A1072">
        <w:tc>
          <w:tcPr>
            <w:tcW w:w="2688" w:type="dxa"/>
            <w:vAlign w:val="center"/>
          </w:tcPr>
          <w:p w14:paraId="1E76000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FECAD8B" w14:textId="4495320E" w:rsidR="003D6E20" w:rsidRDefault="005E3BFF" w:rsidP="009A1072">
            <w:r>
              <w:t>Password1, Password2</w:t>
            </w:r>
          </w:p>
        </w:tc>
      </w:tr>
      <w:tr w:rsidR="003D6E20" w14:paraId="28D8F57F" w14:textId="77777777" w:rsidTr="009A1072">
        <w:tc>
          <w:tcPr>
            <w:tcW w:w="2688" w:type="dxa"/>
            <w:vAlign w:val="center"/>
          </w:tcPr>
          <w:p w14:paraId="63583B33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4AE40678" w14:textId="62065115" w:rsidR="003D6E20" w:rsidRDefault="005E3BFF" w:rsidP="009A1072">
            <w:r w:rsidRPr="005E3BFF">
              <w:t>(?=.*\d)(?=.*[a-z])(?=.*[A-Z]).{8,</w:t>
            </w:r>
            <w:r w:rsidR="00637D97">
              <w:t>30</w:t>
            </w:r>
            <w:r w:rsidRPr="005E3BFF">
              <w:t>}</w:t>
            </w:r>
          </w:p>
        </w:tc>
      </w:tr>
      <w:tr w:rsidR="003D6E20" w14:paraId="5023BF0E" w14:textId="77777777" w:rsidTr="009A1072">
        <w:tc>
          <w:tcPr>
            <w:tcW w:w="2688" w:type="dxa"/>
            <w:vAlign w:val="center"/>
          </w:tcPr>
          <w:p w14:paraId="264EE30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3B69425D" w14:textId="77777777" w:rsidR="003D6E20" w:rsidRDefault="003D6E20" w:rsidP="009A1072">
            <w:r>
              <w:t>Scelte</w:t>
            </w:r>
          </w:p>
        </w:tc>
      </w:tr>
      <w:tr w:rsidR="0075323F" w14:paraId="19FD4D1D" w14:textId="77777777" w:rsidTr="0075323F">
        <w:trPr>
          <w:trHeight w:val="841"/>
        </w:trPr>
        <w:tc>
          <w:tcPr>
            <w:tcW w:w="2688" w:type="dxa"/>
            <w:vAlign w:val="center"/>
          </w:tcPr>
          <w:p w14:paraId="649091C3" w14:textId="400D1F14" w:rsidR="0075323F" w:rsidRDefault="0075323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6B0851FF" w14:textId="77777777" w:rsidR="0075323F" w:rsidRDefault="0075323F" w:rsidP="00593DC2">
            <w:pPr>
              <w:pStyle w:val="Paragrafoelenco"/>
              <w:numPr>
                <w:ilvl w:val="0"/>
                <w:numId w:val="26"/>
              </w:numPr>
            </w:pPr>
            <w:r>
              <w:t>&lt; 8 OR &gt; 30 [error].</w:t>
            </w:r>
          </w:p>
          <w:p w14:paraId="1934CF31" w14:textId="58C8E760" w:rsidR="0075323F" w:rsidRDefault="0075323F" w:rsidP="00593DC2">
            <w:pPr>
              <w:pStyle w:val="Paragrafoelenco"/>
              <w:numPr>
                <w:ilvl w:val="0"/>
                <w:numId w:val="23"/>
              </w:numPr>
            </w:pPr>
            <w:r>
              <w:t>&gt;= 8 AND &lt;= 30 [LUN_OK]</w:t>
            </w:r>
          </w:p>
        </w:tc>
      </w:tr>
      <w:tr w:rsidR="003D6E20" w14:paraId="20E912E4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6654AB1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6EF0A2A" w14:textId="07C1F08E" w:rsidR="003D6E20" w:rsidRDefault="003D6E20" w:rsidP="00F4521D">
            <w:pPr>
              <w:pStyle w:val="Paragrafoelenco"/>
              <w:numPr>
                <w:ilvl w:val="0"/>
                <w:numId w:val="9"/>
              </w:numPr>
              <w:ind w:left="316"/>
            </w:pPr>
            <w:r>
              <w:t xml:space="preserve">Non rispetta il formato </w:t>
            </w:r>
            <w:r w:rsidR="0075323F">
              <w:t xml:space="preserve">[if LUN_OK] </w:t>
            </w:r>
            <w:r>
              <w:t>[error]</w:t>
            </w:r>
          </w:p>
          <w:p w14:paraId="4B65F15B" w14:textId="38032DC2" w:rsidR="003D6E20" w:rsidRDefault="003D6E20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 xml:space="preserve">[if LUN_OK] </w:t>
            </w:r>
            <w:r>
              <w:t>[FRM_OK]</w:t>
            </w:r>
          </w:p>
        </w:tc>
      </w:tr>
      <w:tr w:rsidR="005E3BFF" w14:paraId="0FF7BD5F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AF7190D" w14:textId="157B8840" w:rsidR="005E3BFF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Uguaglianza [UG]</w:t>
            </w:r>
          </w:p>
        </w:tc>
        <w:tc>
          <w:tcPr>
            <w:tcW w:w="6230" w:type="dxa"/>
            <w:vAlign w:val="center"/>
          </w:tcPr>
          <w:p w14:paraId="2C744AFC" w14:textId="77777777" w:rsidR="005E3BFF" w:rsidRDefault="005E3BFF" w:rsidP="00F4521D">
            <w:pPr>
              <w:pStyle w:val="Paragrafoelenco"/>
              <w:numPr>
                <w:ilvl w:val="0"/>
                <w:numId w:val="10"/>
              </w:numPr>
              <w:ind w:left="316"/>
            </w:pPr>
            <w:r>
              <w:t>Le due password non sono uguali [if FRM_OK][error]</w:t>
            </w:r>
          </w:p>
          <w:p w14:paraId="0488D248" w14:textId="5D5DF769" w:rsidR="005E3BFF" w:rsidRDefault="005E3BFF" w:rsidP="00F4521D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Le due password sono uguali [if FRM_OK][UG_OK]</w:t>
            </w:r>
          </w:p>
        </w:tc>
      </w:tr>
    </w:tbl>
    <w:p w14:paraId="758DD98D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A774A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6FEBC0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C4DDD5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D3543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36DF2B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29DAA42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A78900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57162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2BAA22A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06148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2C941C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C72AB45" w14:textId="774F2848" w:rsidR="005E3BFF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2" w:name="_Toc59530213"/>
      <w:r w:rsidRPr="00C72C68">
        <w:rPr>
          <w:rFonts w:ascii="Times New Roman" w:hAnsi="Times New Roman"/>
          <w:i/>
          <w:iCs/>
        </w:rPr>
        <w:t>Tipo</w:t>
      </w:r>
      <w:bookmarkEnd w:id="22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5E3BFF" w14:paraId="7A87E840" w14:textId="77777777" w:rsidTr="009A1072">
        <w:tc>
          <w:tcPr>
            <w:tcW w:w="2688" w:type="dxa"/>
            <w:vAlign w:val="center"/>
          </w:tcPr>
          <w:p w14:paraId="4F5CF1C4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BB3C48B" w14:textId="3A45CAF0" w:rsidR="005E3BFF" w:rsidRDefault="005E3BFF" w:rsidP="009A1072">
            <w:r>
              <w:t>Tipo</w:t>
            </w:r>
          </w:p>
        </w:tc>
      </w:tr>
      <w:tr w:rsidR="005E3BFF" w14:paraId="7D19772A" w14:textId="77777777" w:rsidTr="009A1072">
        <w:tc>
          <w:tcPr>
            <w:tcW w:w="2688" w:type="dxa"/>
            <w:vAlign w:val="center"/>
          </w:tcPr>
          <w:p w14:paraId="4AE5E4B2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70836DD5" w14:textId="541F47C7" w:rsidR="005E3BFF" w:rsidRDefault="005E3BFF" w:rsidP="009A1072">
            <w:r w:rsidRPr="003D6E20">
              <w:t>[0-</w:t>
            </w:r>
            <w:r>
              <w:t>1</w:t>
            </w:r>
            <w:r w:rsidRPr="003D6E20">
              <w:t>]{</w:t>
            </w:r>
            <w:r>
              <w:t>1</w:t>
            </w:r>
            <w:r w:rsidRPr="003D6E20">
              <w:t>}</w:t>
            </w:r>
          </w:p>
        </w:tc>
      </w:tr>
      <w:tr w:rsidR="005E3BFF" w14:paraId="2BB70616" w14:textId="77777777" w:rsidTr="009A1072">
        <w:tc>
          <w:tcPr>
            <w:tcW w:w="2688" w:type="dxa"/>
            <w:vAlign w:val="center"/>
          </w:tcPr>
          <w:p w14:paraId="54FD90F3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EAE9C83" w14:textId="77777777" w:rsidR="005E3BFF" w:rsidRDefault="005E3BFF" w:rsidP="009A1072">
            <w:r>
              <w:t>Scelte</w:t>
            </w:r>
          </w:p>
        </w:tc>
      </w:tr>
      <w:tr w:rsidR="005E3BFF" w14:paraId="70E2624C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2771522F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416AA6E5" w14:textId="77777777" w:rsidR="005E3BFF" w:rsidRDefault="005E3BFF" w:rsidP="00F4521D">
            <w:pPr>
              <w:pStyle w:val="Paragrafoelenco"/>
              <w:numPr>
                <w:ilvl w:val="0"/>
                <w:numId w:val="11"/>
              </w:numPr>
              <w:ind w:left="316"/>
            </w:pPr>
            <w:r>
              <w:t>Non rispetta il formato [error]</w:t>
            </w:r>
          </w:p>
          <w:p w14:paraId="33918685" w14:textId="77777777" w:rsidR="005E3BFF" w:rsidRDefault="005E3BFF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[FRM_OK]</w:t>
            </w:r>
          </w:p>
        </w:tc>
      </w:tr>
    </w:tbl>
    <w:p w14:paraId="26A7C54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C37EDE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79B0D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DA214E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236624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6B160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BE5ABB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2EF27C9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68FEE33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9D89639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AD2C34C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429DD8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5B8DD0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C02A49D" w14:textId="02A4B27A" w:rsidR="00C72C68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3" w:name="_Toc59530214"/>
      <w:r w:rsidRPr="00C72C68">
        <w:rPr>
          <w:rFonts w:ascii="Times New Roman" w:hAnsi="Times New Roman"/>
          <w:i/>
          <w:iCs/>
        </w:rPr>
        <w:t>Nome</w:t>
      </w:r>
      <w:bookmarkEnd w:id="23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C72C68" w14:paraId="27230003" w14:textId="77777777" w:rsidTr="009A1072">
        <w:tc>
          <w:tcPr>
            <w:tcW w:w="2688" w:type="dxa"/>
            <w:vAlign w:val="center"/>
          </w:tcPr>
          <w:p w14:paraId="5C71CC43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14B60D25" w14:textId="1297EBC7" w:rsidR="00C72C68" w:rsidRDefault="00921861" w:rsidP="009A1072">
            <w:r>
              <w:t>Nome</w:t>
            </w:r>
          </w:p>
        </w:tc>
      </w:tr>
      <w:tr w:rsidR="00C72C68" w14:paraId="2A6E8117" w14:textId="77777777" w:rsidTr="009A1072">
        <w:tc>
          <w:tcPr>
            <w:tcW w:w="2688" w:type="dxa"/>
            <w:vAlign w:val="center"/>
          </w:tcPr>
          <w:p w14:paraId="04C43614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765B5F93" w14:textId="2B659F38" w:rsidR="00C72C68" w:rsidRDefault="008C41F4" w:rsidP="009A1072">
            <w:r w:rsidRPr="008C41F4">
              <w:t>[A-Za-z ']</w:t>
            </w:r>
            <w:r w:rsidR="00C72C68" w:rsidRPr="003D6E20">
              <w:t>{</w:t>
            </w:r>
            <w:r w:rsidR="00921861">
              <w:t>2,20</w:t>
            </w:r>
            <w:r w:rsidR="00C72C68" w:rsidRPr="003D6E20">
              <w:t>}</w:t>
            </w:r>
          </w:p>
        </w:tc>
      </w:tr>
      <w:tr w:rsidR="00C72C68" w14:paraId="65843F06" w14:textId="77777777" w:rsidTr="009A1072">
        <w:tc>
          <w:tcPr>
            <w:tcW w:w="2688" w:type="dxa"/>
            <w:vAlign w:val="center"/>
          </w:tcPr>
          <w:p w14:paraId="6C5B1E67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EAA4775" w14:textId="77777777" w:rsidR="00C72C68" w:rsidRDefault="00C72C68" w:rsidP="009A1072">
            <w:r>
              <w:t>Scelte</w:t>
            </w:r>
          </w:p>
        </w:tc>
      </w:tr>
      <w:tr w:rsidR="0075323F" w14:paraId="4F5CB6D2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7EFA59A" w14:textId="37CC6107" w:rsidR="0075323F" w:rsidRDefault="0075323F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969B772" w14:textId="25A3EAC2" w:rsidR="0075323F" w:rsidRDefault="0075323F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>&lt; 2 OR &gt; 20 [error]</w:t>
            </w:r>
          </w:p>
          <w:p w14:paraId="4FB0DEB5" w14:textId="5F584B04" w:rsidR="0075323F" w:rsidRDefault="0075323F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>&gt;=2 AND &lt;= 20 [LUN</w:t>
            </w:r>
            <w:r w:rsidR="00134BD2">
              <w:t>_OK]</w:t>
            </w:r>
          </w:p>
        </w:tc>
      </w:tr>
      <w:tr w:rsidR="00921861" w14:paraId="660E96D3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1D72BC32" w14:textId="77777777" w:rsidR="00921861" w:rsidRPr="009878CA" w:rsidRDefault="00921861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0BEA0F8" w14:textId="385E2380" w:rsidR="00921861" w:rsidRDefault="00921861" w:rsidP="00BD6842">
            <w:pPr>
              <w:pStyle w:val="Paragrafoelenco"/>
              <w:numPr>
                <w:ilvl w:val="0"/>
                <w:numId w:val="53"/>
              </w:numPr>
              <w:ind w:left="320"/>
            </w:pPr>
            <w:r>
              <w:t xml:space="preserve">Non rispetta il formato </w:t>
            </w:r>
            <w:r w:rsidR="00134BD2">
              <w:t xml:space="preserve">[if LUN_OK] </w:t>
            </w:r>
            <w:r>
              <w:t>[error]</w:t>
            </w:r>
          </w:p>
          <w:p w14:paraId="0D573811" w14:textId="6EB6194E" w:rsidR="00921861" w:rsidRDefault="00921861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 xml:space="preserve">Rispetta il formato </w:t>
            </w:r>
            <w:r w:rsidR="00134BD2">
              <w:t xml:space="preserve">[if LUN_OK] </w:t>
            </w:r>
            <w:r>
              <w:t>[FRM_OK]</w:t>
            </w:r>
          </w:p>
        </w:tc>
      </w:tr>
    </w:tbl>
    <w:p w14:paraId="3D98C25D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1CE8C8D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22709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3A0409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A5484E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44BB92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061C0C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2998F6" w14:textId="77777777" w:rsidR="00921861" w:rsidRPr="00921861" w:rsidRDefault="00921861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98F75DE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7E860A3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2F5E717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F58F3B4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6BB5F82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9DC46DA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9284D8B" w14:textId="5D4BA3EB" w:rsidR="00921861" w:rsidRPr="00921861" w:rsidRDefault="00921861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4" w:name="_Toc59530215"/>
      <w:r w:rsidRPr="00921861">
        <w:rPr>
          <w:rFonts w:ascii="Times New Roman" w:hAnsi="Times New Roman"/>
          <w:i/>
          <w:iCs/>
        </w:rPr>
        <w:t>Cognome</w:t>
      </w:r>
      <w:bookmarkEnd w:id="24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21861" w14:paraId="17142670" w14:textId="77777777" w:rsidTr="009A1072">
        <w:tc>
          <w:tcPr>
            <w:tcW w:w="2688" w:type="dxa"/>
            <w:vAlign w:val="center"/>
          </w:tcPr>
          <w:p w14:paraId="7A33B87E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D39A24D" w14:textId="0D8E1875" w:rsidR="00921861" w:rsidRDefault="00921861" w:rsidP="009A1072">
            <w:r>
              <w:t>Cognome</w:t>
            </w:r>
          </w:p>
        </w:tc>
      </w:tr>
      <w:tr w:rsidR="00921861" w14:paraId="474B3179" w14:textId="77777777" w:rsidTr="009A1072">
        <w:tc>
          <w:tcPr>
            <w:tcW w:w="2688" w:type="dxa"/>
            <w:vAlign w:val="center"/>
          </w:tcPr>
          <w:p w14:paraId="7B134E95" w14:textId="77777777" w:rsidR="00921861" w:rsidRPr="009878CA" w:rsidRDefault="00921861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EBA974D" w14:textId="08B23015" w:rsidR="00921861" w:rsidRDefault="008C41F4" w:rsidP="00921861">
            <w:r w:rsidRPr="008C41F4">
              <w:t>[A-Za-z ']</w:t>
            </w:r>
            <w:r w:rsidR="00921861" w:rsidRPr="003D6E20">
              <w:t>{</w:t>
            </w:r>
            <w:r w:rsidR="00921861">
              <w:t>2,20</w:t>
            </w:r>
            <w:r w:rsidR="00921861" w:rsidRPr="003D6E20">
              <w:t>}</w:t>
            </w:r>
          </w:p>
        </w:tc>
      </w:tr>
      <w:tr w:rsidR="00921861" w14:paraId="3E183192" w14:textId="77777777" w:rsidTr="009A1072">
        <w:tc>
          <w:tcPr>
            <w:tcW w:w="2688" w:type="dxa"/>
            <w:vAlign w:val="center"/>
          </w:tcPr>
          <w:p w14:paraId="2AB5DA42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D82CDA7" w14:textId="77777777" w:rsidR="00921861" w:rsidRDefault="00921861" w:rsidP="009A1072">
            <w:r>
              <w:t>Scelte</w:t>
            </w:r>
          </w:p>
        </w:tc>
      </w:tr>
      <w:tr w:rsidR="00134BD2" w14:paraId="28120A22" w14:textId="77777777" w:rsidTr="00134BD2">
        <w:trPr>
          <w:trHeight w:val="1028"/>
        </w:trPr>
        <w:tc>
          <w:tcPr>
            <w:tcW w:w="2688" w:type="dxa"/>
            <w:vAlign w:val="center"/>
          </w:tcPr>
          <w:p w14:paraId="102E6FB4" w14:textId="6E03D0D8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36FDC9E" w14:textId="0F5F140F" w:rsidR="00134BD2" w:rsidRDefault="00134BD2" w:rsidP="00593DC2">
            <w:pPr>
              <w:pStyle w:val="Paragrafoelenco"/>
              <w:numPr>
                <w:ilvl w:val="0"/>
                <w:numId w:val="34"/>
              </w:numPr>
            </w:pPr>
            <w:r>
              <w:t>&lt; 2 OR &gt; 20 [error].</w:t>
            </w:r>
          </w:p>
          <w:p w14:paraId="607FF620" w14:textId="7EFCB457" w:rsidR="00134BD2" w:rsidRDefault="00134BD2" w:rsidP="00593DC2">
            <w:pPr>
              <w:pStyle w:val="Paragrafoelenco"/>
              <w:numPr>
                <w:ilvl w:val="0"/>
                <w:numId w:val="27"/>
              </w:numPr>
            </w:pPr>
            <w:r>
              <w:t>&gt;= 2 AND &lt;= 20 [ LUN_OK]</w:t>
            </w:r>
          </w:p>
        </w:tc>
      </w:tr>
      <w:tr w:rsidR="00921861" w14:paraId="72984827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13286D4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344AA49" w14:textId="0A1B7DD9" w:rsidR="00921861" w:rsidRDefault="00921861" w:rsidP="00F4521D">
            <w:pPr>
              <w:pStyle w:val="Paragrafoelenco"/>
              <w:numPr>
                <w:ilvl w:val="0"/>
                <w:numId w:val="13"/>
              </w:numPr>
              <w:ind w:left="316"/>
              <w:contextualSpacing w:val="0"/>
            </w:pPr>
            <w:r>
              <w:t xml:space="preserve">Non rispetta il formato </w:t>
            </w:r>
            <w:r w:rsidR="00134BD2">
              <w:t xml:space="preserve">[if LUN_OK] </w:t>
            </w:r>
            <w:r>
              <w:t>[error]</w:t>
            </w:r>
          </w:p>
          <w:p w14:paraId="12D78F11" w14:textId="63A28B9E" w:rsidR="00921861" w:rsidRDefault="00921861" w:rsidP="00F4521D">
            <w:pPr>
              <w:pStyle w:val="Paragrafoelenco"/>
              <w:numPr>
                <w:ilvl w:val="0"/>
                <w:numId w:val="13"/>
              </w:numPr>
              <w:ind w:left="316"/>
              <w:contextualSpacing w:val="0"/>
            </w:pPr>
            <w:r>
              <w:t xml:space="preserve">Rispetta il formato </w:t>
            </w:r>
            <w:r w:rsidR="00134BD2">
              <w:t xml:space="preserve">[if LUN_OK] </w:t>
            </w:r>
            <w:r>
              <w:t>[FRM_OK]</w:t>
            </w:r>
          </w:p>
        </w:tc>
      </w:tr>
    </w:tbl>
    <w:p w14:paraId="049A1C5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3D2052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DB19E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98B94C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99C57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69F441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08751FF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D366E5" w14:textId="77777777" w:rsidR="00921861" w:rsidRPr="00921861" w:rsidRDefault="00921861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0CEBB1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3B7171B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427F947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9680591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857A1F6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FFD8D45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214870D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C83CC86" w14:textId="2D21505B" w:rsidR="00921861" w:rsidRPr="00921861" w:rsidRDefault="00921861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5" w:name="_Toc59530216"/>
      <w:r w:rsidRPr="00921861">
        <w:rPr>
          <w:rFonts w:ascii="Times New Roman" w:hAnsi="Times New Roman"/>
          <w:i/>
          <w:iCs/>
        </w:rPr>
        <w:t>Indirizzo</w:t>
      </w:r>
      <w:bookmarkEnd w:id="25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21861" w14:paraId="1099C04F" w14:textId="77777777" w:rsidTr="009A1072">
        <w:tc>
          <w:tcPr>
            <w:tcW w:w="2688" w:type="dxa"/>
            <w:vAlign w:val="center"/>
          </w:tcPr>
          <w:p w14:paraId="774A1F1F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198DE6C" w14:textId="67022E4B" w:rsidR="00921861" w:rsidRDefault="00921861" w:rsidP="009A1072">
            <w:r>
              <w:t>Indirizzo</w:t>
            </w:r>
          </w:p>
        </w:tc>
      </w:tr>
      <w:tr w:rsidR="00921861" w14:paraId="4F73F77F" w14:textId="77777777" w:rsidTr="009A1072">
        <w:tc>
          <w:tcPr>
            <w:tcW w:w="2688" w:type="dxa"/>
            <w:vAlign w:val="center"/>
          </w:tcPr>
          <w:p w14:paraId="75735FE7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6330C83" w14:textId="20F5F5F6" w:rsidR="00921861" w:rsidRDefault="008C41F4" w:rsidP="009A1072">
            <w:r w:rsidRPr="008C41F4">
              <w:t>[A-Za-z ']</w:t>
            </w:r>
            <w:r w:rsidR="00921861" w:rsidRPr="003D6E20">
              <w:t>{</w:t>
            </w:r>
            <w:r w:rsidR="00921861">
              <w:t>2,50</w:t>
            </w:r>
            <w:r w:rsidR="00921861" w:rsidRPr="003D6E20">
              <w:t>}</w:t>
            </w:r>
          </w:p>
        </w:tc>
      </w:tr>
      <w:tr w:rsidR="00921861" w14:paraId="1EFE7789" w14:textId="77777777" w:rsidTr="009A1072">
        <w:tc>
          <w:tcPr>
            <w:tcW w:w="2688" w:type="dxa"/>
            <w:vAlign w:val="center"/>
          </w:tcPr>
          <w:p w14:paraId="2EEAB148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C9FF171" w14:textId="77777777" w:rsidR="00921861" w:rsidRDefault="00921861" w:rsidP="009A1072">
            <w:r>
              <w:t>Scelte</w:t>
            </w:r>
          </w:p>
        </w:tc>
      </w:tr>
      <w:tr w:rsidR="00134BD2" w14:paraId="65FF7151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7301C2E8" w14:textId="71A076A4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367D3DA9" w14:textId="4A3229C7" w:rsidR="00134BD2" w:rsidRDefault="00134BD2" w:rsidP="00593DC2">
            <w:pPr>
              <w:pStyle w:val="Paragrafoelenco"/>
              <w:numPr>
                <w:ilvl w:val="0"/>
                <w:numId w:val="28"/>
              </w:numPr>
            </w:pPr>
            <w:r>
              <w:t>&lt; 2 OR &gt; 50 [error]</w:t>
            </w:r>
          </w:p>
          <w:p w14:paraId="259F2948" w14:textId="36138D94" w:rsidR="00134BD2" w:rsidRDefault="00134BD2" w:rsidP="00593DC2">
            <w:pPr>
              <w:pStyle w:val="Paragrafoelenco"/>
              <w:numPr>
                <w:ilvl w:val="0"/>
                <w:numId w:val="27"/>
              </w:numPr>
            </w:pPr>
            <w:r>
              <w:t>&gt;= 2 AND &lt;= 50 [ LUN_OK]</w:t>
            </w:r>
          </w:p>
        </w:tc>
      </w:tr>
      <w:tr w:rsidR="00921861" w14:paraId="7120E684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233C836F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Formato [FRM]</w:t>
            </w:r>
          </w:p>
        </w:tc>
        <w:tc>
          <w:tcPr>
            <w:tcW w:w="6230" w:type="dxa"/>
            <w:vAlign w:val="center"/>
          </w:tcPr>
          <w:p w14:paraId="3D3E67EE" w14:textId="2DD04B3F" w:rsidR="00921861" w:rsidRDefault="00921861" w:rsidP="00F4521D">
            <w:pPr>
              <w:pStyle w:val="Paragrafoelenco"/>
              <w:numPr>
                <w:ilvl w:val="0"/>
                <w:numId w:val="14"/>
              </w:numPr>
              <w:ind w:left="316"/>
              <w:contextualSpacing w:val="0"/>
            </w:pPr>
            <w:r>
              <w:t>Non rispetta il formato</w:t>
            </w:r>
            <w:r w:rsidR="00134BD2">
              <w:t xml:space="preserve"> [ if LUN_OK]</w:t>
            </w:r>
            <w:r>
              <w:t xml:space="preserve"> [error]</w:t>
            </w:r>
          </w:p>
          <w:p w14:paraId="6803B418" w14:textId="57F061EB" w:rsidR="00921861" w:rsidRDefault="00921861" w:rsidP="00F4521D">
            <w:pPr>
              <w:pStyle w:val="Paragrafoelenco"/>
              <w:numPr>
                <w:ilvl w:val="0"/>
                <w:numId w:val="14"/>
              </w:numPr>
              <w:ind w:left="316"/>
              <w:contextualSpacing w:val="0"/>
            </w:pPr>
            <w:r>
              <w:t>Rispetta il formato</w:t>
            </w:r>
            <w:r w:rsidR="00134BD2">
              <w:t xml:space="preserve"> [ if LUN_OK]</w:t>
            </w:r>
            <w:r>
              <w:t xml:space="preserve"> [FRM_OK]</w:t>
            </w:r>
          </w:p>
        </w:tc>
      </w:tr>
    </w:tbl>
    <w:p w14:paraId="767CF3FC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1FCFBE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20F85D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2BCC37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ABE089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FFA1875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8DF578A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342947" w14:textId="77777777" w:rsidR="009A1072" w:rsidRPr="009A1072" w:rsidRDefault="009A1072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797FD90" w14:textId="153A6F63" w:rsidR="009A1072" w:rsidRDefault="009A1072" w:rsidP="00EE1017">
      <w:pPr>
        <w:pStyle w:val="Titolo2"/>
        <w:numPr>
          <w:ilvl w:val="1"/>
          <w:numId w:val="1"/>
        </w:numPr>
      </w:pPr>
      <w:bookmarkStart w:id="26" w:name="_Toc59530217"/>
      <w:r>
        <w:t>Login</w:t>
      </w:r>
      <w:bookmarkEnd w:id="26"/>
    </w:p>
    <w:p w14:paraId="2CE755CE" w14:textId="4EB0B53A" w:rsidR="009A1072" w:rsidRPr="00C72C68" w:rsidRDefault="009A1072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7" w:name="_Toc59530218"/>
      <w:r w:rsidRPr="005E3BFF">
        <w:rPr>
          <w:rFonts w:ascii="Times New Roman" w:hAnsi="Times New Roman"/>
          <w:i/>
          <w:iCs/>
        </w:rPr>
        <w:t>Email</w:t>
      </w:r>
      <w:bookmarkEnd w:id="27"/>
    </w:p>
    <w:p w14:paraId="41D3872B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F55376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8FC3B6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654020D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DF5389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948C0F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CDD464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95A0254" w14:textId="77777777" w:rsidR="009A1072" w:rsidRPr="005E3BFF" w:rsidRDefault="009A1072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18300C" w14:textId="77777777" w:rsidR="009A1072" w:rsidRPr="005E3BFF" w:rsidRDefault="009A1072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A1072" w14:paraId="6065F6C9" w14:textId="77777777" w:rsidTr="009A1072">
        <w:tc>
          <w:tcPr>
            <w:tcW w:w="2688" w:type="dxa"/>
            <w:vAlign w:val="center"/>
          </w:tcPr>
          <w:p w14:paraId="33F82CE7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2DF6D03" w14:textId="77777777" w:rsidR="009A1072" w:rsidRDefault="009A1072" w:rsidP="009A1072">
            <w:r>
              <w:t>Email</w:t>
            </w:r>
          </w:p>
        </w:tc>
      </w:tr>
      <w:tr w:rsidR="009A1072" w14:paraId="650926DE" w14:textId="77777777" w:rsidTr="009A1072">
        <w:tc>
          <w:tcPr>
            <w:tcW w:w="2688" w:type="dxa"/>
            <w:vAlign w:val="center"/>
          </w:tcPr>
          <w:p w14:paraId="42B97009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5F0BDC23" w14:textId="1DF469B9" w:rsidR="009A1072" w:rsidRDefault="009A1072" w:rsidP="009A1072">
            <w:r w:rsidRPr="009878CA">
              <w:t>[A-z 0-9\.\+_-]+@[A-z 0-9\._-]+\.[A-z]</w:t>
            </w:r>
            <w:r w:rsidR="00FE2E36">
              <w:t>{1,3}</w:t>
            </w:r>
          </w:p>
        </w:tc>
      </w:tr>
      <w:tr w:rsidR="009A1072" w14:paraId="2A7ABF3E" w14:textId="77777777" w:rsidTr="009A1072">
        <w:tc>
          <w:tcPr>
            <w:tcW w:w="2688" w:type="dxa"/>
            <w:vAlign w:val="center"/>
          </w:tcPr>
          <w:p w14:paraId="2B251207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4831684A" w14:textId="77777777" w:rsidR="009A1072" w:rsidRDefault="009A1072" w:rsidP="009A1072">
            <w:r>
              <w:t>Scelte</w:t>
            </w:r>
          </w:p>
        </w:tc>
      </w:tr>
      <w:tr w:rsidR="009A1072" w14:paraId="3B20BDD6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20777A1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40EE9FDF" w14:textId="77777777" w:rsidR="009A1072" w:rsidRDefault="009A1072" w:rsidP="00F4521D">
            <w:pPr>
              <w:pStyle w:val="Paragrafoelenco"/>
              <w:numPr>
                <w:ilvl w:val="0"/>
                <w:numId w:val="15"/>
              </w:numPr>
              <w:contextualSpacing w:val="0"/>
            </w:pPr>
            <w:r>
              <w:t>Non rispetta il formato [error]</w:t>
            </w:r>
          </w:p>
          <w:p w14:paraId="164DA0DB" w14:textId="0C129BC6" w:rsidR="009A1072" w:rsidRDefault="009A1072" w:rsidP="00F4521D">
            <w:pPr>
              <w:pStyle w:val="Paragrafoelenco"/>
              <w:numPr>
                <w:ilvl w:val="0"/>
                <w:numId w:val="15"/>
              </w:numPr>
              <w:contextualSpacing w:val="0"/>
            </w:pPr>
            <w:r>
              <w:t>Rispetta il formato [FRM_OK]</w:t>
            </w:r>
          </w:p>
        </w:tc>
      </w:tr>
      <w:tr w:rsidR="009A1072" w14:paraId="17F82130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721F9122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Esistente [EST]</w:t>
            </w:r>
          </w:p>
        </w:tc>
        <w:tc>
          <w:tcPr>
            <w:tcW w:w="6230" w:type="dxa"/>
            <w:vAlign w:val="center"/>
          </w:tcPr>
          <w:p w14:paraId="02F2C943" w14:textId="77777777" w:rsidR="009A1072" w:rsidRDefault="009A1072" w:rsidP="00F4521D">
            <w:pPr>
              <w:pStyle w:val="Paragrafoelenco"/>
              <w:numPr>
                <w:ilvl w:val="0"/>
                <w:numId w:val="16"/>
              </w:numPr>
              <w:contextualSpacing w:val="0"/>
            </w:pPr>
            <w:r>
              <w:t>Esiste nel database [if FRM_OK][error]</w:t>
            </w:r>
          </w:p>
          <w:p w14:paraId="34D62FE5" w14:textId="6DC6E958" w:rsidR="009A1072" w:rsidRDefault="009A1072" w:rsidP="00F4521D">
            <w:pPr>
              <w:pStyle w:val="Paragrafoelenco"/>
              <w:numPr>
                <w:ilvl w:val="0"/>
                <w:numId w:val="16"/>
              </w:numPr>
              <w:contextualSpacing w:val="0"/>
            </w:pPr>
            <w:r>
              <w:t>Non esiste nel database [if FRM_OK][EST_OK]</w:t>
            </w:r>
          </w:p>
        </w:tc>
      </w:tr>
    </w:tbl>
    <w:p w14:paraId="5DD6AF57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F60BAB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5EB5DA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5A5F15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654661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E82A4FE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6B53D5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BCB51C" w14:textId="77777777" w:rsidR="00820997" w:rsidRPr="00820997" w:rsidRDefault="00820997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1C0D58E" w14:textId="77777777" w:rsidR="00820997" w:rsidRPr="00820997" w:rsidRDefault="00820997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2E536A" w14:textId="77777777" w:rsidR="00820997" w:rsidRPr="00820997" w:rsidRDefault="00820997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580146D" w14:textId="144D792C" w:rsidR="00820997" w:rsidRPr="00820997" w:rsidRDefault="00820997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8" w:name="_Toc59530219"/>
      <w:r w:rsidRPr="00820997">
        <w:rPr>
          <w:rFonts w:ascii="Times New Roman" w:hAnsi="Times New Roman"/>
          <w:i/>
          <w:iCs/>
        </w:rPr>
        <w:t>Password</w:t>
      </w:r>
      <w:bookmarkEnd w:id="28"/>
    </w:p>
    <w:p w14:paraId="3D9C6979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871290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DFDC5B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31551D1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3F0B910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4F8514A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533962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CD329A" w14:textId="77777777" w:rsidR="00820997" w:rsidRPr="005E3BFF" w:rsidRDefault="00820997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F1B1B28" w14:textId="77777777" w:rsidR="00820997" w:rsidRPr="005E3BFF" w:rsidRDefault="00820997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820997" w14:paraId="575ED3A6" w14:textId="77777777" w:rsidTr="00085522">
        <w:tc>
          <w:tcPr>
            <w:tcW w:w="2688" w:type="dxa"/>
            <w:vAlign w:val="center"/>
          </w:tcPr>
          <w:p w14:paraId="0DEDA5E0" w14:textId="77777777" w:rsidR="00820997" w:rsidRPr="009878CA" w:rsidRDefault="00820997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1013BC4" w14:textId="68DA5F3C" w:rsidR="00820997" w:rsidRDefault="00820997" w:rsidP="00085522">
            <w:r>
              <w:t>Password</w:t>
            </w:r>
          </w:p>
        </w:tc>
      </w:tr>
      <w:tr w:rsidR="00820997" w14:paraId="7124DBB7" w14:textId="77777777" w:rsidTr="00085522">
        <w:tc>
          <w:tcPr>
            <w:tcW w:w="2688" w:type="dxa"/>
            <w:vAlign w:val="center"/>
          </w:tcPr>
          <w:p w14:paraId="6BEA7479" w14:textId="77777777" w:rsidR="00820997" w:rsidRPr="009878CA" w:rsidRDefault="00820997" w:rsidP="00820997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C8338C0" w14:textId="4FF124DF" w:rsidR="00820997" w:rsidRDefault="00820997" w:rsidP="00820997">
            <w:r w:rsidRPr="005E3BFF">
              <w:t>(?=.*\d)(?=.*[a-z])(?=.*[A-Z]).{8,</w:t>
            </w:r>
            <w:r w:rsidR="00D25E46">
              <w:t>30</w:t>
            </w:r>
            <w:r w:rsidRPr="005E3BFF">
              <w:t>}</w:t>
            </w:r>
          </w:p>
        </w:tc>
      </w:tr>
      <w:tr w:rsidR="00820997" w14:paraId="47EA3DDD" w14:textId="77777777" w:rsidTr="00085522">
        <w:tc>
          <w:tcPr>
            <w:tcW w:w="2688" w:type="dxa"/>
            <w:vAlign w:val="center"/>
          </w:tcPr>
          <w:p w14:paraId="2E0DDDA3" w14:textId="77777777" w:rsidR="00820997" w:rsidRPr="009878CA" w:rsidRDefault="00820997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64FC8E41" w14:textId="77777777" w:rsidR="00820997" w:rsidRDefault="00820997" w:rsidP="00085522">
            <w:r>
              <w:t>Scelte</w:t>
            </w:r>
          </w:p>
        </w:tc>
      </w:tr>
      <w:tr w:rsidR="00134BD2" w14:paraId="18C8E9E1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B745EE6" w14:textId="21BD682F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6ECEBB41" w14:textId="50CB3547" w:rsidR="00134BD2" w:rsidRDefault="00134BD2" w:rsidP="00593DC2">
            <w:pPr>
              <w:pStyle w:val="Paragrafoelenco"/>
              <w:numPr>
                <w:ilvl w:val="0"/>
                <w:numId w:val="29"/>
              </w:numPr>
            </w:pPr>
            <w:r>
              <w:t>&lt; 8 OR &gt; 30 [error]</w:t>
            </w:r>
          </w:p>
          <w:p w14:paraId="5A696808" w14:textId="1F6D039D" w:rsidR="00134BD2" w:rsidRDefault="00134BD2" w:rsidP="00593DC2">
            <w:pPr>
              <w:pStyle w:val="Paragrafoelenco"/>
              <w:numPr>
                <w:ilvl w:val="0"/>
                <w:numId w:val="26"/>
              </w:numPr>
            </w:pPr>
            <w:r>
              <w:t>&gt;= 8 AND &lt;= 30 [LUN_OK]</w:t>
            </w:r>
          </w:p>
        </w:tc>
      </w:tr>
      <w:tr w:rsidR="00134BD2" w14:paraId="02E5629A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054107F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42B7150" w14:textId="4145CBA0" w:rsidR="00134BD2" w:rsidRDefault="00134BD2" w:rsidP="00134BD2">
            <w:pPr>
              <w:pStyle w:val="Paragrafoelenco"/>
              <w:numPr>
                <w:ilvl w:val="0"/>
                <w:numId w:val="17"/>
              </w:numPr>
            </w:pPr>
            <w:r>
              <w:t>Non rispetta il formato [ if LUN_OK] [error]</w:t>
            </w:r>
          </w:p>
          <w:p w14:paraId="6A275B45" w14:textId="6E91FE33" w:rsidR="00134BD2" w:rsidRDefault="00134BD2" w:rsidP="00134BD2">
            <w:pPr>
              <w:pStyle w:val="Paragrafoelenco"/>
              <w:numPr>
                <w:ilvl w:val="0"/>
                <w:numId w:val="15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Rispetta il formato [ if LUN_OK] [FRM_OK]</w:t>
            </w:r>
          </w:p>
        </w:tc>
      </w:tr>
    </w:tbl>
    <w:p w14:paraId="6C10A99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C2C81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91FA1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13BF8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9D575DD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E21A0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C0CD0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B762B55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C056B7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E5C7AF" w14:textId="4DA26EF7" w:rsidR="00D50200" w:rsidRDefault="005A7E88" w:rsidP="00EE1017">
      <w:pPr>
        <w:pStyle w:val="Titolo2"/>
        <w:numPr>
          <w:ilvl w:val="1"/>
          <w:numId w:val="1"/>
        </w:numPr>
      </w:pPr>
      <w:bookmarkStart w:id="29" w:name="_Toc59530220"/>
      <w:r>
        <w:t>Modifica dati personali</w:t>
      </w:r>
      <w:bookmarkEnd w:id="29"/>
    </w:p>
    <w:p w14:paraId="66C9EF75" w14:textId="1E68FF86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0" w:name="_Toc59530221"/>
      <w:r w:rsidRPr="00DC3FC6">
        <w:rPr>
          <w:rFonts w:ascii="Times New Roman" w:hAnsi="Times New Roman"/>
          <w:i/>
          <w:iCs/>
        </w:rPr>
        <w:t>Nome</w:t>
      </w:r>
      <w:bookmarkEnd w:id="30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134BD2" w14:paraId="49C2A716" w14:textId="77777777" w:rsidTr="00085522">
        <w:tc>
          <w:tcPr>
            <w:tcW w:w="2688" w:type="dxa"/>
            <w:vAlign w:val="center"/>
          </w:tcPr>
          <w:p w14:paraId="0085DC1B" w14:textId="3FC0390C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A599555" w14:textId="4C596577" w:rsidR="00134BD2" w:rsidRDefault="00134BD2" w:rsidP="00134BD2">
            <w:r>
              <w:t>Nome</w:t>
            </w:r>
          </w:p>
        </w:tc>
      </w:tr>
      <w:tr w:rsidR="00134BD2" w14:paraId="36341376" w14:textId="77777777" w:rsidTr="00085522">
        <w:tc>
          <w:tcPr>
            <w:tcW w:w="2688" w:type="dxa"/>
            <w:vAlign w:val="center"/>
          </w:tcPr>
          <w:p w14:paraId="4B90C7BA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0C4B0CBB" w14:textId="46A5A86D" w:rsidR="00134BD2" w:rsidRDefault="008C41F4" w:rsidP="00134BD2">
            <w:r w:rsidRPr="008C41F4">
              <w:t>[A-Za-z '</w:t>
            </w:r>
            <w:r>
              <w:t>]</w:t>
            </w:r>
            <w:r w:rsidR="00134BD2" w:rsidRPr="003D6E20">
              <w:t>{</w:t>
            </w:r>
            <w:r w:rsidR="00134BD2">
              <w:t>2,20</w:t>
            </w:r>
            <w:r w:rsidR="00134BD2" w:rsidRPr="003D6E20">
              <w:t>}</w:t>
            </w:r>
          </w:p>
        </w:tc>
      </w:tr>
      <w:tr w:rsidR="00134BD2" w14:paraId="51B68961" w14:textId="77777777" w:rsidTr="00085522">
        <w:tc>
          <w:tcPr>
            <w:tcW w:w="2688" w:type="dxa"/>
            <w:vAlign w:val="center"/>
          </w:tcPr>
          <w:p w14:paraId="06DB722F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2BB82029" w14:textId="77777777" w:rsidR="00134BD2" w:rsidRDefault="00134BD2" w:rsidP="00134BD2">
            <w:r>
              <w:t>Scelte</w:t>
            </w:r>
          </w:p>
        </w:tc>
      </w:tr>
      <w:tr w:rsidR="00134BD2" w14:paraId="44B9C60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2C128D3" w14:textId="1966A989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1282A15F" w14:textId="4C1D71B0" w:rsidR="00134BD2" w:rsidRDefault="00134BD2" w:rsidP="00593DC2">
            <w:pPr>
              <w:pStyle w:val="Paragrafoelenco"/>
              <w:numPr>
                <w:ilvl w:val="0"/>
                <w:numId w:val="30"/>
              </w:numPr>
            </w:pPr>
            <w:r>
              <w:t>&lt; 2 OR &gt; 20 [error]</w:t>
            </w:r>
          </w:p>
          <w:p w14:paraId="13BFEB7D" w14:textId="26A46FC6" w:rsidR="00134BD2" w:rsidRDefault="00274DC6" w:rsidP="00593DC2">
            <w:pPr>
              <w:pStyle w:val="Paragrafoelenco"/>
              <w:numPr>
                <w:ilvl w:val="0"/>
                <w:numId w:val="23"/>
              </w:numPr>
            </w:pPr>
            <w:r>
              <w:t>&gt;=2 AND &lt;= 20 [LUN_OK]</w:t>
            </w:r>
          </w:p>
        </w:tc>
      </w:tr>
      <w:tr w:rsidR="00134BD2" w14:paraId="204CF00F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5972A567" w14:textId="0ED415B4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B33B15F" w14:textId="0485A894" w:rsidR="00134BD2" w:rsidRDefault="00134BD2" w:rsidP="00593DC2">
            <w:pPr>
              <w:pStyle w:val="Paragrafoelenco"/>
              <w:numPr>
                <w:ilvl w:val="0"/>
                <w:numId w:val="31"/>
              </w:numPr>
            </w:pPr>
            <w:r>
              <w:t>Non rispetta il formato [if LUN_OK] [error]</w:t>
            </w:r>
          </w:p>
          <w:p w14:paraId="1E403564" w14:textId="78928B08" w:rsidR="00274DC6" w:rsidRDefault="00274DC6" w:rsidP="00593DC2">
            <w:pPr>
              <w:pStyle w:val="Paragrafoelenco"/>
              <w:numPr>
                <w:ilvl w:val="0"/>
                <w:numId w:val="23"/>
              </w:numPr>
            </w:pPr>
            <w:r>
              <w:t>Rispetta il formato [if LUN_OK] [FRM_OK]</w:t>
            </w:r>
          </w:p>
        </w:tc>
      </w:tr>
    </w:tbl>
    <w:p w14:paraId="147145D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01969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4A7DAC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FABCA0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B0EDD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EED1C3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7EC8E3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14DC639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B8171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25397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A46C8E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AED5A15" w14:textId="22D2877C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1" w:name="_Toc59530222"/>
      <w:r w:rsidRPr="00DC3FC6">
        <w:rPr>
          <w:rFonts w:ascii="Times New Roman" w:hAnsi="Times New Roman"/>
          <w:i/>
          <w:iCs/>
        </w:rPr>
        <w:t>Cognome</w:t>
      </w:r>
      <w:bookmarkEnd w:id="31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47CAE589" w14:textId="77777777" w:rsidTr="00085522">
        <w:tc>
          <w:tcPr>
            <w:tcW w:w="2688" w:type="dxa"/>
            <w:vAlign w:val="center"/>
          </w:tcPr>
          <w:p w14:paraId="6CD5C03F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F3D2540" w14:textId="2F6BA2C4" w:rsidR="00D50200" w:rsidRDefault="00DC3FC6" w:rsidP="00085522">
            <w:r>
              <w:t>Cognome</w:t>
            </w:r>
          </w:p>
        </w:tc>
      </w:tr>
      <w:tr w:rsidR="00D50200" w14:paraId="42710760" w14:textId="77777777" w:rsidTr="00085522">
        <w:tc>
          <w:tcPr>
            <w:tcW w:w="2688" w:type="dxa"/>
            <w:vAlign w:val="center"/>
          </w:tcPr>
          <w:p w14:paraId="4DD49814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FDB12E6" w14:textId="34C295B6" w:rsidR="00D50200" w:rsidRDefault="008C41F4" w:rsidP="00085522">
            <w:r w:rsidRPr="008C41F4">
              <w:t>[A-Za-z '</w:t>
            </w:r>
            <w:r>
              <w:t>]</w:t>
            </w:r>
            <w:r w:rsidR="00DC3FC6" w:rsidRPr="003D6E20">
              <w:t>{</w:t>
            </w:r>
            <w:r w:rsidR="00DC3FC6">
              <w:t>2,20</w:t>
            </w:r>
            <w:r w:rsidR="00DC3FC6" w:rsidRPr="003D6E20">
              <w:t>}</w:t>
            </w:r>
            <w:r w:rsidR="00DC3FC6">
              <w:t xml:space="preserve"> </w:t>
            </w:r>
          </w:p>
        </w:tc>
      </w:tr>
      <w:tr w:rsidR="00D50200" w14:paraId="4A902761" w14:textId="77777777" w:rsidTr="00085522">
        <w:tc>
          <w:tcPr>
            <w:tcW w:w="2688" w:type="dxa"/>
            <w:vAlign w:val="center"/>
          </w:tcPr>
          <w:p w14:paraId="0534D79A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573FEDBC" w14:textId="77777777" w:rsidR="00D50200" w:rsidRDefault="00D50200" w:rsidP="00085522">
            <w:r>
              <w:t>Scelte</w:t>
            </w:r>
          </w:p>
        </w:tc>
      </w:tr>
      <w:tr w:rsidR="00274DC6" w14:paraId="138159DD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743852A" w14:textId="78264AD6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Lunghezza [LUN]</w:t>
            </w:r>
          </w:p>
        </w:tc>
        <w:tc>
          <w:tcPr>
            <w:tcW w:w="6230" w:type="dxa"/>
            <w:vAlign w:val="center"/>
          </w:tcPr>
          <w:p w14:paraId="7011DD50" w14:textId="1D2D27C3" w:rsidR="00274DC6" w:rsidRDefault="00274DC6" w:rsidP="00593DC2">
            <w:pPr>
              <w:pStyle w:val="Paragrafoelenco"/>
              <w:numPr>
                <w:ilvl w:val="0"/>
                <w:numId w:val="32"/>
              </w:numPr>
            </w:pPr>
            <w:r>
              <w:t>&lt; 2 OR &gt; 20 [error].</w:t>
            </w:r>
          </w:p>
          <w:p w14:paraId="1BF4A597" w14:textId="484068BD" w:rsidR="00274DC6" w:rsidRDefault="00274DC6" w:rsidP="00593DC2">
            <w:pPr>
              <w:pStyle w:val="Paragrafoelenco"/>
              <w:numPr>
                <w:ilvl w:val="0"/>
                <w:numId w:val="27"/>
              </w:numPr>
            </w:pPr>
            <w:r>
              <w:t>&gt;= 2 AND &lt;= 20 [ LUN_OK]</w:t>
            </w:r>
          </w:p>
        </w:tc>
      </w:tr>
      <w:tr w:rsidR="00274DC6" w14:paraId="19C43147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1ADF5C1" w14:textId="3986B4D9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FD4BBED" w14:textId="2C47B0A0" w:rsidR="00274DC6" w:rsidRDefault="00274DC6" w:rsidP="00593DC2">
            <w:pPr>
              <w:pStyle w:val="Paragrafoelenco"/>
              <w:numPr>
                <w:ilvl w:val="0"/>
                <w:numId w:val="33"/>
              </w:numPr>
            </w:pPr>
            <w:r>
              <w:t>Non rispetta il formato [if LUN_OK] [error].</w:t>
            </w:r>
          </w:p>
          <w:p w14:paraId="69B9D8EF" w14:textId="3E9DD44E" w:rsidR="00274DC6" w:rsidRDefault="00274DC6" w:rsidP="00593DC2">
            <w:pPr>
              <w:pStyle w:val="Paragrafoelenco"/>
              <w:numPr>
                <w:ilvl w:val="0"/>
                <w:numId w:val="27"/>
              </w:numPr>
            </w:pPr>
            <w:r>
              <w:t>Rispetta il formato [if LUN_OK] [FRM_OK]</w:t>
            </w:r>
          </w:p>
        </w:tc>
      </w:tr>
    </w:tbl>
    <w:p w14:paraId="56F9C854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19FD1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EAB5EA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7FF4E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371FD9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797E6A2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4A18E6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8C704A4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8A608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2BEA6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E44A025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C526F79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92A6DB3" w14:textId="09C0964B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2" w:name="_Toc59530223"/>
      <w:r w:rsidRPr="00DC3FC6">
        <w:rPr>
          <w:rFonts w:ascii="Times New Roman" w:hAnsi="Times New Roman"/>
          <w:i/>
          <w:iCs/>
        </w:rPr>
        <w:t>Password</w:t>
      </w:r>
      <w:bookmarkEnd w:id="32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516A2166" w14:textId="77777777" w:rsidTr="00085522">
        <w:tc>
          <w:tcPr>
            <w:tcW w:w="2688" w:type="dxa"/>
            <w:vAlign w:val="center"/>
          </w:tcPr>
          <w:p w14:paraId="71F40C96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A93C144" w14:textId="6A57D157" w:rsidR="00D50200" w:rsidRDefault="00D50200" w:rsidP="00D50200">
            <w:r>
              <w:t>Password</w:t>
            </w:r>
          </w:p>
        </w:tc>
      </w:tr>
      <w:tr w:rsidR="00D50200" w14:paraId="6943E8C3" w14:textId="77777777" w:rsidTr="00085522">
        <w:tc>
          <w:tcPr>
            <w:tcW w:w="2688" w:type="dxa"/>
            <w:vAlign w:val="center"/>
          </w:tcPr>
          <w:p w14:paraId="6F901BC5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06864CFB" w14:textId="02CC400D" w:rsidR="00D50200" w:rsidRDefault="00D50200" w:rsidP="00D50200">
            <w:r w:rsidRPr="005E3BFF">
              <w:t>(?=.*\d)(?=.*[a-z])(?=.*[A-Z]).{8,</w:t>
            </w:r>
            <w:r w:rsidR="00D25E46">
              <w:t>30</w:t>
            </w:r>
            <w:r w:rsidRPr="005E3BFF">
              <w:t>}</w:t>
            </w:r>
          </w:p>
        </w:tc>
      </w:tr>
      <w:tr w:rsidR="00D50200" w14:paraId="452F986F" w14:textId="77777777" w:rsidTr="00085522">
        <w:tc>
          <w:tcPr>
            <w:tcW w:w="2688" w:type="dxa"/>
            <w:vAlign w:val="center"/>
          </w:tcPr>
          <w:p w14:paraId="6D4567CA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AABA041" w14:textId="531B3F1E" w:rsidR="00D50200" w:rsidRDefault="00D50200" w:rsidP="00D50200">
            <w:r>
              <w:t>Scelte</w:t>
            </w:r>
          </w:p>
        </w:tc>
      </w:tr>
      <w:tr w:rsidR="00274DC6" w14:paraId="2BB70840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356BE980" w14:textId="685AF66F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4ACE4F5" w14:textId="6D5F3EDC" w:rsidR="00274DC6" w:rsidRDefault="00274DC6" w:rsidP="00593DC2">
            <w:pPr>
              <w:pStyle w:val="Paragrafoelenco"/>
              <w:numPr>
                <w:ilvl w:val="0"/>
                <w:numId w:val="35"/>
              </w:numPr>
            </w:pPr>
            <w:r>
              <w:t>&lt; 8 OR &gt; 30 [error].</w:t>
            </w:r>
          </w:p>
          <w:p w14:paraId="07E9B450" w14:textId="7BF19688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>&gt;= 8 AND &lt;= 30 [LUN_OK]</w:t>
            </w:r>
          </w:p>
        </w:tc>
      </w:tr>
      <w:tr w:rsidR="00274DC6" w14:paraId="1F7C75A4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4DF7A45A" w14:textId="3D8E6A1B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B896BB2" w14:textId="4C72A9FA" w:rsidR="00274DC6" w:rsidRDefault="00274DC6" w:rsidP="00593DC2">
            <w:pPr>
              <w:pStyle w:val="Paragrafoelenco"/>
              <w:numPr>
                <w:ilvl w:val="0"/>
                <w:numId w:val="36"/>
              </w:numPr>
            </w:pPr>
            <w:r>
              <w:t>Non rispetta il formato [if LUN_OK] [error].</w:t>
            </w:r>
          </w:p>
          <w:p w14:paraId="46A0BCEC" w14:textId="6E69D97E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>Rispetta il formato [if LUN_OK] [FRM_OK]</w:t>
            </w:r>
          </w:p>
        </w:tc>
      </w:tr>
    </w:tbl>
    <w:p w14:paraId="25C707E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02A14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57B69B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5322B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17A14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0215B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10823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0CB109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50CEED6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1B336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06A1A04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5F5EBD6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16D670B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ED0247C" w14:textId="6C009DC3" w:rsidR="00D50200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3" w:name="_Toc59530224"/>
      <w:r w:rsidRPr="00DC3FC6">
        <w:rPr>
          <w:rFonts w:ascii="Times New Roman" w:hAnsi="Times New Roman"/>
          <w:i/>
          <w:iCs/>
        </w:rPr>
        <w:t>Indirizzo</w:t>
      </w:r>
      <w:bookmarkEnd w:id="33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54DDE037" w14:textId="77777777" w:rsidTr="00085522">
        <w:tc>
          <w:tcPr>
            <w:tcW w:w="2688" w:type="dxa"/>
            <w:vAlign w:val="center"/>
          </w:tcPr>
          <w:p w14:paraId="5D0372C2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68566141" w14:textId="114FD6BE" w:rsidR="00D50200" w:rsidRDefault="00DC3FC6" w:rsidP="00085522">
            <w:r>
              <w:t>Indirizzo</w:t>
            </w:r>
          </w:p>
        </w:tc>
      </w:tr>
      <w:tr w:rsidR="00D50200" w14:paraId="5DE631B3" w14:textId="77777777" w:rsidTr="00085522">
        <w:tc>
          <w:tcPr>
            <w:tcW w:w="2688" w:type="dxa"/>
            <w:vAlign w:val="center"/>
          </w:tcPr>
          <w:p w14:paraId="5EEF8382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594F0CA" w14:textId="4978C74E" w:rsidR="00D50200" w:rsidRDefault="008C41F4" w:rsidP="00085522">
            <w:r w:rsidRPr="008C41F4">
              <w:t>[A-Za-z '</w:t>
            </w:r>
            <w:r>
              <w:t>]</w:t>
            </w:r>
            <w:r w:rsidR="00DC3FC6" w:rsidRPr="003D6E20">
              <w:t>{</w:t>
            </w:r>
            <w:r w:rsidR="00DC3FC6">
              <w:t>2,50</w:t>
            </w:r>
            <w:r w:rsidR="00DC3FC6" w:rsidRPr="003D6E20">
              <w:t>}</w:t>
            </w:r>
          </w:p>
        </w:tc>
      </w:tr>
      <w:tr w:rsidR="00D50200" w14:paraId="7E18DFD2" w14:textId="77777777" w:rsidTr="00085522">
        <w:tc>
          <w:tcPr>
            <w:tcW w:w="2688" w:type="dxa"/>
            <w:vAlign w:val="center"/>
          </w:tcPr>
          <w:p w14:paraId="630D8255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84DDCB6" w14:textId="77777777" w:rsidR="00D50200" w:rsidRDefault="00D50200" w:rsidP="00085522">
            <w:r>
              <w:t>Scelte</w:t>
            </w:r>
          </w:p>
        </w:tc>
      </w:tr>
      <w:tr w:rsidR="00274DC6" w14:paraId="1E6D6F49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58ECC856" w14:textId="11DEB296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D3141F1" w14:textId="6849976A" w:rsidR="00274DC6" w:rsidRDefault="00274DC6" w:rsidP="00593DC2">
            <w:pPr>
              <w:pStyle w:val="Paragrafoelenco"/>
              <w:numPr>
                <w:ilvl w:val="0"/>
                <w:numId w:val="37"/>
              </w:numPr>
            </w:pPr>
            <w:r>
              <w:t>&lt; 2 OR &gt; 50 [error]</w:t>
            </w:r>
          </w:p>
          <w:p w14:paraId="0ECE610A" w14:textId="55BB90A4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>&gt;= 2 AND &lt;= 50 [ LUN_OK]</w:t>
            </w:r>
          </w:p>
        </w:tc>
      </w:tr>
      <w:tr w:rsidR="00274DC6" w14:paraId="45ED8A4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B4F73DA" w14:textId="1AD393B7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DB3DE47" w14:textId="46EA30E9" w:rsidR="00274DC6" w:rsidRDefault="00274DC6" w:rsidP="00593DC2">
            <w:pPr>
              <w:pStyle w:val="Paragrafoelenco"/>
              <w:numPr>
                <w:ilvl w:val="0"/>
                <w:numId w:val="38"/>
              </w:numPr>
            </w:pPr>
            <w:r>
              <w:t>Non rispetta il formato [ if LUN_OK] [error]</w:t>
            </w:r>
          </w:p>
          <w:p w14:paraId="1E5F37D4" w14:textId="7A0257AB" w:rsidR="00274DC6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Rispetta il formato [ if LUN_OK] [FRM_OK]</w:t>
            </w:r>
          </w:p>
        </w:tc>
      </w:tr>
    </w:tbl>
    <w:p w14:paraId="411B6185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8B43EC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47011F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FB9E00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2BC24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F5EA3A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C1C1AE6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FA09B9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4E104A7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36A548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1A65458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3AFFA16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02D880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A9EABFA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35EF3B1" w14:textId="7B385195" w:rsidR="00DC3FC6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4" w:name="_Toc59530225"/>
      <w:r w:rsidRPr="00DC3FC6">
        <w:rPr>
          <w:rFonts w:ascii="Times New Roman" w:hAnsi="Times New Roman"/>
          <w:i/>
          <w:iCs/>
        </w:rPr>
        <w:t>N</w:t>
      </w:r>
      <w:r w:rsidRPr="00DC3FC6">
        <w:rPr>
          <w:rFonts w:ascii="Times New Roman" w:hAnsi="Times New Roman"/>
          <w:i/>
          <w:iCs/>
          <w:vertAlign w:val="superscript"/>
        </w:rPr>
        <w:t>o</w:t>
      </w:r>
      <w:r w:rsidRPr="00DC3FC6">
        <w:rPr>
          <w:rFonts w:ascii="Times New Roman" w:hAnsi="Times New Roman"/>
          <w:i/>
          <w:iCs/>
        </w:rPr>
        <w:t xml:space="preserve"> Civico</w:t>
      </w:r>
      <w:bookmarkEnd w:id="34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C3FC6" w14:paraId="0BD33F24" w14:textId="77777777" w:rsidTr="00085522">
        <w:tc>
          <w:tcPr>
            <w:tcW w:w="2688" w:type="dxa"/>
            <w:vAlign w:val="center"/>
          </w:tcPr>
          <w:p w14:paraId="0ECCB9F2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F0632AF" w14:textId="486ED806" w:rsidR="00DC3FC6" w:rsidRDefault="00DC3FC6" w:rsidP="00085522">
            <w:r>
              <w:t>N</w:t>
            </w:r>
            <w:r w:rsidRPr="00DC3FC6">
              <w:rPr>
                <w:vertAlign w:val="superscript"/>
              </w:rPr>
              <w:t>o</w:t>
            </w:r>
            <w:r>
              <w:t xml:space="preserve"> Civico</w:t>
            </w:r>
          </w:p>
        </w:tc>
      </w:tr>
      <w:tr w:rsidR="00DC3FC6" w14:paraId="7B817355" w14:textId="77777777" w:rsidTr="00085522">
        <w:tc>
          <w:tcPr>
            <w:tcW w:w="2688" w:type="dxa"/>
            <w:vAlign w:val="center"/>
          </w:tcPr>
          <w:p w14:paraId="4229FA35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5F708A96" w14:textId="60174D94" w:rsidR="00DC3FC6" w:rsidRDefault="00DC3FC6" w:rsidP="00085522">
            <w:r w:rsidRPr="003D6E20">
              <w:t>[0-9]{</w:t>
            </w:r>
            <w:r>
              <w:t>1,5</w:t>
            </w:r>
            <w:r w:rsidRPr="003D6E20">
              <w:t>}</w:t>
            </w:r>
          </w:p>
        </w:tc>
      </w:tr>
      <w:tr w:rsidR="00DC3FC6" w14:paraId="644F2AE4" w14:textId="77777777" w:rsidTr="00085522">
        <w:tc>
          <w:tcPr>
            <w:tcW w:w="2688" w:type="dxa"/>
            <w:vAlign w:val="center"/>
          </w:tcPr>
          <w:p w14:paraId="303271BA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A41AB23" w14:textId="77777777" w:rsidR="00DC3FC6" w:rsidRDefault="00DC3FC6" w:rsidP="00085522">
            <w:r>
              <w:t>Scelte</w:t>
            </w:r>
          </w:p>
        </w:tc>
      </w:tr>
      <w:tr w:rsidR="006A280B" w14:paraId="4649EFE6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A0B0106" w14:textId="080AE340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912A636" w14:textId="4D83FCF6" w:rsidR="006A280B" w:rsidRDefault="006A280B" w:rsidP="00593DC2">
            <w:pPr>
              <w:pStyle w:val="Paragrafoelenco"/>
              <w:numPr>
                <w:ilvl w:val="0"/>
                <w:numId w:val="40"/>
              </w:numPr>
            </w:pPr>
            <w:r>
              <w:t>&gt; 5 [error]</w:t>
            </w:r>
          </w:p>
          <w:p w14:paraId="3332FE13" w14:textId="38C9C058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&gt;= 1 AND &lt;= 5[LUN_OK]</w:t>
            </w:r>
          </w:p>
        </w:tc>
      </w:tr>
      <w:tr w:rsidR="006A280B" w14:paraId="0CEC9E46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4C2D4A1D" w14:textId="6A5F138F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C7E4C29" w14:textId="725E3FF2" w:rsidR="006A280B" w:rsidRDefault="006A280B" w:rsidP="00593DC2">
            <w:pPr>
              <w:pStyle w:val="Paragrafoelenco"/>
              <w:numPr>
                <w:ilvl w:val="0"/>
                <w:numId w:val="39"/>
              </w:numPr>
            </w:pPr>
            <w:r>
              <w:t>Non rispetta il formato [if LUN_OK] [error]</w:t>
            </w:r>
          </w:p>
          <w:p w14:paraId="73C94F1A" w14:textId="1E876AE4" w:rsidR="006A280B" w:rsidRDefault="006A280B" w:rsidP="00593DC2">
            <w:pPr>
              <w:pStyle w:val="Paragrafoelenco"/>
              <w:numPr>
                <w:ilvl w:val="0"/>
                <w:numId w:val="39"/>
              </w:numPr>
            </w:pPr>
            <w:r>
              <w:t>Rispetta il formato [if LUN_OK] [FRM_OK]</w:t>
            </w:r>
          </w:p>
        </w:tc>
      </w:tr>
    </w:tbl>
    <w:p w14:paraId="3B7C825F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085D56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AF9EFB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B008794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89F22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51646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6208E5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96E8EA9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913CA8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33A6CF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F0A7F0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014AF05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54673DD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47DE156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6E691C8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E0B1C1A" w14:textId="3A1A0704" w:rsidR="00DC3FC6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5" w:name="_Toc59530226"/>
      <w:r w:rsidRPr="00DC3FC6">
        <w:rPr>
          <w:rFonts w:ascii="Times New Roman" w:hAnsi="Times New Roman"/>
          <w:i/>
          <w:iCs/>
        </w:rPr>
        <w:t>CAP</w:t>
      </w:r>
      <w:bookmarkEnd w:id="35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C3FC6" w14:paraId="0F14BA57" w14:textId="77777777" w:rsidTr="00085522">
        <w:tc>
          <w:tcPr>
            <w:tcW w:w="2688" w:type="dxa"/>
            <w:vAlign w:val="center"/>
          </w:tcPr>
          <w:p w14:paraId="32AAEF82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62B32EBB" w14:textId="3F4C782C" w:rsidR="00DC3FC6" w:rsidRDefault="00DC3FC6" w:rsidP="00085522">
            <w:r>
              <w:t>CAP</w:t>
            </w:r>
          </w:p>
        </w:tc>
      </w:tr>
      <w:tr w:rsidR="00DC3FC6" w14:paraId="3A41BB6B" w14:textId="77777777" w:rsidTr="00085522">
        <w:tc>
          <w:tcPr>
            <w:tcW w:w="2688" w:type="dxa"/>
            <w:vAlign w:val="center"/>
          </w:tcPr>
          <w:p w14:paraId="293D5F7E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Formato</w:t>
            </w:r>
          </w:p>
        </w:tc>
        <w:tc>
          <w:tcPr>
            <w:tcW w:w="6230" w:type="dxa"/>
            <w:vAlign w:val="center"/>
          </w:tcPr>
          <w:p w14:paraId="32852DFB" w14:textId="0E088901" w:rsidR="00DC3FC6" w:rsidRDefault="00DC3FC6" w:rsidP="00085522">
            <w:r w:rsidRPr="003D6E20">
              <w:t>[0-9]{5}</w:t>
            </w:r>
          </w:p>
        </w:tc>
      </w:tr>
      <w:tr w:rsidR="00DC3FC6" w14:paraId="15F2D3F6" w14:textId="77777777" w:rsidTr="00085522">
        <w:tc>
          <w:tcPr>
            <w:tcW w:w="2688" w:type="dxa"/>
            <w:vAlign w:val="center"/>
          </w:tcPr>
          <w:p w14:paraId="06BFCB6C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6EB8FA8" w14:textId="77777777" w:rsidR="00DC3FC6" w:rsidRDefault="00DC3FC6" w:rsidP="00085522">
            <w:r>
              <w:t>Scelte</w:t>
            </w:r>
          </w:p>
        </w:tc>
      </w:tr>
      <w:tr w:rsidR="006A280B" w14:paraId="2255AAA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FD035A2" w14:textId="67A9CB5C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B5D4999" w14:textId="77777777" w:rsidR="006A280B" w:rsidRDefault="006A280B" w:rsidP="00593DC2">
            <w:pPr>
              <w:pStyle w:val="Paragrafoelenco"/>
              <w:numPr>
                <w:ilvl w:val="0"/>
                <w:numId w:val="41"/>
              </w:numPr>
            </w:pPr>
            <w:r>
              <w:t>&lt; 5 OR &gt; 5 [error]</w:t>
            </w:r>
          </w:p>
          <w:p w14:paraId="41A64298" w14:textId="34DD4621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= 5 [LUN_OK]</w:t>
            </w:r>
          </w:p>
        </w:tc>
      </w:tr>
      <w:tr w:rsidR="006A280B" w14:paraId="47B1560B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FBA3320" w14:textId="018E5344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7AC9955" w14:textId="77777777" w:rsidR="006A280B" w:rsidRDefault="006A280B" w:rsidP="00593DC2">
            <w:pPr>
              <w:pStyle w:val="Paragrafoelenco"/>
              <w:numPr>
                <w:ilvl w:val="0"/>
                <w:numId w:val="42"/>
              </w:numPr>
            </w:pPr>
            <w:r>
              <w:t>Non rispetta il formato [if LUN_OK][error]</w:t>
            </w:r>
          </w:p>
          <w:p w14:paraId="7918CE5A" w14:textId="33835455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Rispetta il formato [if LUN_OK][FRM_OK]</w:t>
            </w:r>
          </w:p>
        </w:tc>
      </w:tr>
    </w:tbl>
    <w:p w14:paraId="793ECDDE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6CB0BC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C51C7F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E32C3E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B254D3F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113425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C0A2325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F302A7" w14:textId="77777777" w:rsidR="00DC3FC6" w:rsidRPr="00820997" w:rsidRDefault="00DC3FC6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B9BF8F" w14:textId="77777777" w:rsidR="00DC3FC6" w:rsidRPr="00820997" w:rsidRDefault="00DC3FC6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F6AEFC" w14:textId="77777777" w:rsidR="00DC3FC6" w:rsidRPr="00820997" w:rsidRDefault="00DC3FC6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9D967CD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6FED98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5D2BBE6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B8DC69" w14:textId="358A56DB" w:rsidR="00B94389" w:rsidRDefault="005A7E88" w:rsidP="00EE1017">
      <w:pPr>
        <w:pStyle w:val="Titolo2"/>
        <w:numPr>
          <w:ilvl w:val="1"/>
          <w:numId w:val="1"/>
        </w:numPr>
      </w:pPr>
      <w:bookmarkStart w:id="36" w:name="_Toc59530227"/>
      <w:r>
        <w:t>M</w:t>
      </w:r>
      <w:r w:rsidR="00B94389">
        <w:t>odifica</w:t>
      </w:r>
      <w:r>
        <w:t xml:space="preserve"> </w:t>
      </w:r>
      <w:r w:rsidR="00B94389">
        <w:t>Prodotto</w:t>
      </w:r>
      <w:bookmarkEnd w:id="36"/>
    </w:p>
    <w:p w14:paraId="54EC84AE" w14:textId="0FE91F92" w:rsidR="00B94389" w:rsidRPr="0000648D" w:rsidRDefault="00B94389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7" w:name="_Toc59530228"/>
      <w:r w:rsidRPr="0000648D">
        <w:rPr>
          <w:rFonts w:ascii="Times New Roman" w:hAnsi="Times New Roman"/>
          <w:i/>
          <w:iCs/>
        </w:rPr>
        <w:t>Nome</w:t>
      </w:r>
      <w:bookmarkEnd w:id="37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B94389" w14:paraId="2DC7ECD3" w14:textId="77777777" w:rsidTr="00085522">
        <w:tc>
          <w:tcPr>
            <w:tcW w:w="2688" w:type="dxa"/>
            <w:vAlign w:val="center"/>
          </w:tcPr>
          <w:p w14:paraId="10AAED91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08688BCD" w14:textId="77777777" w:rsidR="00B94389" w:rsidRDefault="00B94389" w:rsidP="00085522">
            <w:r>
              <w:t>Nome</w:t>
            </w:r>
          </w:p>
        </w:tc>
      </w:tr>
      <w:tr w:rsidR="00B94389" w14:paraId="475F7F6A" w14:textId="77777777" w:rsidTr="00085522">
        <w:tc>
          <w:tcPr>
            <w:tcW w:w="2688" w:type="dxa"/>
            <w:vAlign w:val="center"/>
          </w:tcPr>
          <w:p w14:paraId="69D51AB7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F6EC3EF" w14:textId="726F5B65" w:rsidR="00B94389" w:rsidRDefault="00B94389" w:rsidP="00085522">
            <w:r w:rsidRPr="003D6E20">
              <w:t>[</w:t>
            </w:r>
            <w:r w:rsidRPr="009878CA">
              <w:t>A-z</w:t>
            </w:r>
            <w:r w:rsidRPr="003D6E20">
              <w:t>]{</w:t>
            </w:r>
            <w:r>
              <w:t>2,</w:t>
            </w:r>
            <w:r w:rsidR="0000648D">
              <w:t>4</w:t>
            </w:r>
            <w:r>
              <w:t>0</w:t>
            </w:r>
            <w:r w:rsidRPr="003D6E20">
              <w:t>}</w:t>
            </w:r>
          </w:p>
        </w:tc>
      </w:tr>
      <w:tr w:rsidR="00B94389" w14:paraId="4C842DD6" w14:textId="77777777" w:rsidTr="00085522">
        <w:tc>
          <w:tcPr>
            <w:tcW w:w="2688" w:type="dxa"/>
            <w:vAlign w:val="center"/>
          </w:tcPr>
          <w:p w14:paraId="35A7EC4F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62174A2" w14:textId="77777777" w:rsidR="00B94389" w:rsidRDefault="00B94389" w:rsidP="00085522">
            <w:r>
              <w:t>Scelte</w:t>
            </w:r>
          </w:p>
        </w:tc>
      </w:tr>
      <w:tr w:rsidR="006A280B" w14:paraId="1A4EA92C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F4F3489" w14:textId="5444F2D9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485A4F2" w14:textId="076F428E" w:rsidR="006A280B" w:rsidRDefault="006A280B" w:rsidP="00593DC2">
            <w:pPr>
              <w:pStyle w:val="Paragrafoelenco"/>
              <w:numPr>
                <w:ilvl w:val="0"/>
                <w:numId w:val="44"/>
              </w:numPr>
              <w:ind w:left="602" w:hanging="425"/>
            </w:pPr>
            <w:r>
              <w:t xml:space="preserve">&lt; 2 OR &gt; </w:t>
            </w:r>
            <w:r w:rsidR="00F96B1E">
              <w:t>4</w:t>
            </w:r>
            <w:r>
              <w:t>0 [error]</w:t>
            </w:r>
          </w:p>
          <w:p w14:paraId="4C9F6767" w14:textId="3AB84D3C" w:rsidR="003648E6" w:rsidRDefault="003648E6" w:rsidP="00593DC2">
            <w:pPr>
              <w:pStyle w:val="Paragrafoelenco"/>
              <w:numPr>
                <w:ilvl w:val="0"/>
                <w:numId w:val="44"/>
              </w:numPr>
              <w:ind w:left="602" w:hanging="425"/>
            </w:pPr>
            <w:r>
              <w:t xml:space="preserve">&gt;=2 AND &lt;= </w:t>
            </w:r>
            <w:r w:rsidR="00F96B1E">
              <w:t>4</w:t>
            </w:r>
            <w:r>
              <w:t>0 [LUN_OK]</w:t>
            </w:r>
          </w:p>
        </w:tc>
      </w:tr>
      <w:tr w:rsidR="006A280B" w14:paraId="70F302A8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5DF536C" w14:textId="37BC1344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D7F1FB7" w14:textId="7284A61F" w:rsidR="006A280B" w:rsidRDefault="006A280B" w:rsidP="00593DC2">
            <w:pPr>
              <w:pStyle w:val="Paragrafoelenco"/>
              <w:numPr>
                <w:ilvl w:val="0"/>
                <w:numId w:val="43"/>
              </w:numPr>
              <w:ind w:left="602" w:hanging="425"/>
            </w:pPr>
            <w:r>
              <w:t>Non rispetta il formato [if LUN_OK] [error]</w:t>
            </w:r>
          </w:p>
          <w:p w14:paraId="26644D37" w14:textId="36C55F75" w:rsidR="006A280B" w:rsidRDefault="006A280B" w:rsidP="00593DC2">
            <w:pPr>
              <w:pStyle w:val="Paragrafoelenco"/>
              <w:numPr>
                <w:ilvl w:val="0"/>
                <w:numId w:val="43"/>
              </w:numPr>
              <w:ind w:left="602" w:hanging="425"/>
            </w:pPr>
            <w:r>
              <w:t>Rispetta il formato [if LUN_OK] [FRM_OK]</w:t>
            </w:r>
          </w:p>
        </w:tc>
      </w:tr>
    </w:tbl>
    <w:p w14:paraId="16526A63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8267AC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C9B0285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C94A67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B8F003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A6B6B1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EED341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C3483E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BFB488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A2FF67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EADB97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3CD8F46" w14:textId="77777777" w:rsidR="0000648D" w:rsidRPr="0000648D" w:rsidRDefault="0000648D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A6E0763" w14:textId="21C1F40C" w:rsidR="00F96B1E" w:rsidRPr="00F96B1E" w:rsidRDefault="0000648D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8" w:name="_Toc59530229"/>
      <w:r w:rsidRPr="0000648D">
        <w:rPr>
          <w:rFonts w:ascii="Times New Roman" w:hAnsi="Times New Roman"/>
          <w:i/>
          <w:iCs/>
        </w:rPr>
        <w:t>Prezzo</w:t>
      </w:r>
      <w:bookmarkEnd w:id="38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96B1E" w14:paraId="50448C35" w14:textId="77777777" w:rsidTr="002B65DA">
        <w:tc>
          <w:tcPr>
            <w:tcW w:w="2688" w:type="dxa"/>
            <w:vAlign w:val="center"/>
          </w:tcPr>
          <w:p w14:paraId="6A1E53C1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87FF772" w14:textId="77777777" w:rsidR="00F96B1E" w:rsidRDefault="00F96B1E" w:rsidP="002B65DA">
            <w:r>
              <w:t>Prezzo</w:t>
            </w:r>
          </w:p>
        </w:tc>
      </w:tr>
      <w:tr w:rsidR="00F96B1E" w14:paraId="4190B590" w14:textId="77777777" w:rsidTr="002B65DA">
        <w:tc>
          <w:tcPr>
            <w:tcW w:w="2688" w:type="dxa"/>
            <w:vAlign w:val="center"/>
          </w:tcPr>
          <w:p w14:paraId="70C3A524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CA358C1" w14:textId="77777777" w:rsidR="00F96B1E" w:rsidRDefault="00F96B1E" w:rsidP="002B65DA">
            <w:r>
              <w:t>[0-9]{1,3}</w:t>
            </w:r>
          </w:p>
        </w:tc>
      </w:tr>
      <w:tr w:rsidR="00F96B1E" w14:paraId="41207AA8" w14:textId="77777777" w:rsidTr="002B65DA">
        <w:tc>
          <w:tcPr>
            <w:tcW w:w="2688" w:type="dxa"/>
            <w:vAlign w:val="center"/>
          </w:tcPr>
          <w:p w14:paraId="679219CB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6AF481B2" w14:textId="77777777" w:rsidR="00F96B1E" w:rsidRDefault="00F96B1E" w:rsidP="002B65DA">
            <w:r>
              <w:t>Scelte</w:t>
            </w:r>
          </w:p>
        </w:tc>
      </w:tr>
      <w:tr w:rsidR="00F96B1E" w14:paraId="1C926709" w14:textId="77777777" w:rsidTr="002B65DA">
        <w:trPr>
          <w:trHeight w:val="1134"/>
        </w:trPr>
        <w:tc>
          <w:tcPr>
            <w:tcW w:w="2688" w:type="dxa"/>
            <w:vAlign w:val="center"/>
          </w:tcPr>
          <w:p w14:paraId="160E5594" w14:textId="77777777" w:rsidR="00F96B1E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3EF5BA60" w14:textId="77777777" w:rsidR="00F96B1E" w:rsidRDefault="00F96B1E" w:rsidP="00593DC2">
            <w:pPr>
              <w:pStyle w:val="Paragrafoelenco"/>
              <w:numPr>
                <w:ilvl w:val="0"/>
                <w:numId w:val="20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Non rispetta il formato [error]</w:t>
            </w:r>
          </w:p>
          <w:p w14:paraId="73FBC3C6" w14:textId="77777777" w:rsidR="00F96B1E" w:rsidRDefault="00F96B1E" w:rsidP="00593DC2">
            <w:pPr>
              <w:pStyle w:val="Paragrafoelenco"/>
              <w:numPr>
                <w:ilvl w:val="0"/>
                <w:numId w:val="20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Rispetta il formato [FRM_OK]</w:t>
            </w:r>
          </w:p>
        </w:tc>
      </w:tr>
      <w:tr w:rsidR="00F96B1E" w14:paraId="56589015" w14:textId="77777777" w:rsidTr="002B65DA">
        <w:trPr>
          <w:trHeight w:val="1134"/>
        </w:trPr>
        <w:tc>
          <w:tcPr>
            <w:tcW w:w="2688" w:type="dxa"/>
            <w:vAlign w:val="center"/>
          </w:tcPr>
          <w:p w14:paraId="37879185" w14:textId="77777777" w:rsidR="00F96B1E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Valore [VAL]</w:t>
            </w:r>
          </w:p>
        </w:tc>
        <w:tc>
          <w:tcPr>
            <w:tcW w:w="6230" w:type="dxa"/>
            <w:vAlign w:val="center"/>
          </w:tcPr>
          <w:p w14:paraId="66E67F92" w14:textId="7B5E1134" w:rsidR="00F96B1E" w:rsidRDefault="00F96B1E" w:rsidP="00593DC2">
            <w:pPr>
              <w:pStyle w:val="Paragrafoelenco"/>
              <w:numPr>
                <w:ilvl w:val="0"/>
                <w:numId w:val="19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Prezzo ≤ 0 OR Prezzo ≥ 999 [error]</w:t>
            </w:r>
          </w:p>
          <w:p w14:paraId="33B8DF3A" w14:textId="388A51B9" w:rsidR="00F96B1E" w:rsidRDefault="00F96B1E" w:rsidP="00593DC2">
            <w:pPr>
              <w:pStyle w:val="Paragrafoelenco"/>
              <w:numPr>
                <w:ilvl w:val="0"/>
                <w:numId w:val="19"/>
              </w:numPr>
              <w:tabs>
                <w:tab w:val="num" w:pos="360"/>
              </w:tabs>
              <w:ind w:left="0" w:firstLine="0"/>
              <w:contextualSpacing w:val="0"/>
            </w:pPr>
            <w:r>
              <w:t xml:space="preserve">Prezzo &gt; 0 </w:t>
            </w:r>
            <w:r w:rsidR="00AA3C5D">
              <w:t>AND</w:t>
            </w:r>
            <w:r>
              <w:t xml:space="preserve"> Prezzo &lt; 999 [VAL_OK]</w:t>
            </w:r>
          </w:p>
        </w:tc>
      </w:tr>
    </w:tbl>
    <w:p w14:paraId="1E9C5191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F1FCA4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761F07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914EB3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84E5F2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76423D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D80961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ECCBAB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4E3BA9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538262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DBDC816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1859BD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8379BC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9C9ABB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92DEC4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8DC3935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AB66B4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A65BC3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64582AA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3F491F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452F51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5FFBB3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B2E0D6" w14:textId="508E8A92" w:rsidR="00697069" w:rsidRDefault="00EE1017" w:rsidP="00BD6842">
      <w:pPr>
        <w:pStyle w:val="Titolo2"/>
        <w:numPr>
          <w:ilvl w:val="1"/>
          <w:numId w:val="52"/>
        </w:numPr>
      </w:pPr>
      <w:r>
        <w:t xml:space="preserve"> </w:t>
      </w:r>
      <w:bookmarkStart w:id="39" w:name="_Toc59530230"/>
      <w:r w:rsidR="005A7E88">
        <w:t>I</w:t>
      </w:r>
      <w:r w:rsidR="00697069">
        <w:t>nserisci</w:t>
      </w:r>
      <w:r w:rsidR="005A7E88">
        <w:t xml:space="preserve"> </w:t>
      </w:r>
      <w:r w:rsidR="00697069">
        <w:t>Sconto</w:t>
      </w:r>
      <w:bookmarkEnd w:id="39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697069" w14:paraId="0C8D5A2D" w14:textId="77777777" w:rsidTr="00085522">
        <w:tc>
          <w:tcPr>
            <w:tcW w:w="2688" w:type="dxa"/>
            <w:vAlign w:val="center"/>
          </w:tcPr>
          <w:p w14:paraId="0C8AF9F5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4AA3E4CD" w14:textId="285163CA" w:rsidR="00697069" w:rsidRDefault="00697069" w:rsidP="00085522">
            <w:r>
              <w:t>Sconto</w:t>
            </w:r>
          </w:p>
        </w:tc>
      </w:tr>
      <w:tr w:rsidR="00697069" w14:paraId="0A83FA51" w14:textId="77777777" w:rsidTr="00085522">
        <w:tc>
          <w:tcPr>
            <w:tcW w:w="2688" w:type="dxa"/>
            <w:vAlign w:val="center"/>
          </w:tcPr>
          <w:p w14:paraId="25C931B0" w14:textId="77777777" w:rsidR="00697069" w:rsidRPr="009878CA" w:rsidRDefault="00697069" w:rsidP="00697069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283EF66" w14:textId="705222FB" w:rsidR="00697069" w:rsidRDefault="00697069" w:rsidP="00697069">
            <w:r>
              <w:t>[0-9]{1,</w:t>
            </w:r>
            <w:r w:rsidR="005E55CD">
              <w:t>2</w:t>
            </w:r>
            <w:r>
              <w:t>}</w:t>
            </w:r>
          </w:p>
        </w:tc>
      </w:tr>
      <w:tr w:rsidR="00697069" w14:paraId="4D316D09" w14:textId="77777777" w:rsidTr="00085522">
        <w:tc>
          <w:tcPr>
            <w:tcW w:w="2688" w:type="dxa"/>
            <w:vAlign w:val="center"/>
          </w:tcPr>
          <w:p w14:paraId="0426BC3D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5D101639" w14:textId="77777777" w:rsidR="00697069" w:rsidRDefault="00697069" w:rsidP="00085522">
            <w:r>
              <w:t>Scelte</w:t>
            </w:r>
          </w:p>
        </w:tc>
      </w:tr>
      <w:tr w:rsidR="00697069" w14:paraId="5BC4BE99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7C30D46C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852317C" w14:textId="77777777" w:rsidR="00697069" w:rsidRDefault="00697069" w:rsidP="00593DC2">
            <w:pPr>
              <w:pStyle w:val="Paragrafoelenco"/>
              <w:numPr>
                <w:ilvl w:val="0"/>
                <w:numId w:val="22"/>
              </w:numPr>
              <w:contextualSpacing w:val="0"/>
            </w:pPr>
            <w:r>
              <w:t>Non rispetta il formato [error]</w:t>
            </w:r>
          </w:p>
          <w:p w14:paraId="044164CD" w14:textId="77777777" w:rsidR="00697069" w:rsidRDefault="00697069" w:rsidP="00F4521D">
            <w:pPr>
              <w:pStyle w:val="Paragrafoelenco"/>
              <w:numPr>
                <w:ilvl w:val="0"/>
                <w:numId w:val="15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Rispetta il formato [FRM_OK]</w:t>
            </w:r>
          </w:p>
        </w:tc>
      </w:tr>
      <w:tr w:rsidR="00697069" w14:paraId="16B3BAB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364C1D3B" w14:textId="77777777" w:rsidR="00697069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Valore [VAL]</w:t>
            </w:r>
          </w:p>
        </w:tc>
        <w:tc>
          <w:tcPr>
            <w:tcW w:w="6230" w:type="dxa"/>
            <w:vAlign w:val="center"/>
          </w:tcPr>
          <w:p w14:paraId="210A3016" w14:textId="05B86770" w:rsidR="00697069" w:rsidRDefault="00697069" w:rsidP="00593DC2">
            <w:pPr>
              <w:pStyle w:val="Paragrafoelenco"/>
              <w:numPr>
                <w:ilvl w:val="0"/>
                <w:numId w:val="19"/>
              </w:numPr>
              <w:contextualSpacing w:val="0"/>
            </w:pPr>
            <w:r>
              <w:t xml:space="preserve">Sconto &lt; 0 </w:t>
            </w:r>
            <w:r w:rsidR="00F96B1E">
              <w:t>OR</w:t>
            </w:r>
            <w:r>
              <w:t xml:space="preserve"> Sconto </w:t>
            </w:r>
            <w:r w:rsidR="005E55CD">
              <w:t>&gt;</w:t>
            </w:r>
            <w:r>
              <w:t xml:space="preserve"> </w:t>
            </w:r>
            <w:r w:rsidR="005E55CD">
              <w:t>99</w:t>
            </w:r>
            <w:r>
              <w:t xml:space="preserve"> [error]</w:t>
            </w:r>
          </w:p>
          <w:p w14:paraId="1EE372B1" w14:textId="6F2A27DC" w:rsidR="00697069" w:rsidRDefault="00697069" w:rsidP="00593DC2">
            <w:pPr>
              <w:pStyle w:val="Paragrafoelenco"/>
              <w:numPr>
                <w:ilvl w:val="0"/>
                <w:numId w:val="19"/>
              </w:numPr>
              <w:contextualSpacing w:val="0"/>
            </w:pPr>
            <w:r>
              <w:t xml:space="preserve">Prezzo </w:t>
            </w:r>
            <w:r w:rsidR="005E55CD">
              <w:t>≥</w:t>
            </w:r>
            <w:r>
              <w:t xml:space="preserve"> 0 </w:t>
            </w:r>
            <w:r w:rsidR="00AA3C5D">
              <w:t>AND</w:t>
            </w:r>
            <w:r>
              <w:t xml:space="preserve"> Prezzo </w:t>
            </w:r>
            <w:r w:rsidR="005E55CD">
              <w:t>≤</w:t>
            </w:r>
            <w:r>
              <w:t xml:space="preserve"> </w:t>
            </w:r>
            <w:r w:rsidR="005E55CD">
              <w:t>99</w:t>
            </w:r>
            <w:r>
              <w:t xml:space="preserve"> [VAL_OK]</w:t>
            </w:r>
          </w:p>
        </w:tc>
      </w:tr>
    </w:tbl>
    <w:p w14:paraId="25D0E14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5F37A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E62FB3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C0A470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27168A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C8B43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B5C0B9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AF5BE4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64F5C6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356C65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28C32C3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843509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8CBF05E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2D12D2D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BEE7D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FD0404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33EA73A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5A24830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B85DC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F1D349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438271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F00A9C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D3C92E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D9C0A2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6BFAEEF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2A70DD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CB1486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DF3898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8ABF83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E1E973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C597A0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56AD7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498DFD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D90224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9341A1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DA87E7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9C79B1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F54DC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6B6646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3770DB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FF1516F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CDDAEE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549A7F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B8099F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E5612F9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72297D3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5274A6D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F5F0A1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13140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F46486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C15EE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9632920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2D7C9A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1200D4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B69989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2CF26B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C5C9797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302F7C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A614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934B66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4C030BE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1AB4B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7932266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9B880E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BF7B98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3F54F75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F62228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1892CA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683C203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7B6CCC7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ADAA00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03AB73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937E11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5817C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954A0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46618A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18A0EF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6E2B455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2D225A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88BD21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080F9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4A7C5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907B03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CBC30F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06ED4B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0CA1DB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E34D59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1B34EF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1CA9A5A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904D41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EF0994C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35B48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A5C6B0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683A5CA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37C2EF1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21B75B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E83F5CC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7987DA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5D6985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6A5FD6B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8F7AD24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BA0B8E" w14:textId="77777777" w:rsidR="00697069" w:rsidRPr="00820997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5A1962" w14:textId="77777777" w:rsidR="00697069" w:rsidRPr="00820997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8C936D" w14:textId="77777777" w:rsidR="00697069" w:rsidRPr="00820997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CBED7B1" w14:textId="77777777" w:rsidR="00FA23AD" w:rsidRPr="00FA23AD" w:rsidRDefault="00FA23AD" w:rsidP="00FA23AD">
      <w:pPr>
        <w:pStyle w:val="Paragrafoelenco"/>
        <w:numPr>
          <w:ilvl w:val="1"/>
          <w:numId w:val="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1E0B6B0" w14:textId="310736AA" w:rsidR="00FA23AD" w:rsidRDefault="00FA23AD" w:rsidP="00FA23AD">
      <w:pPr>
        <w:pStyle w:val="Titolo2"/>
        <w:numPr>
          <w:ilvl w:val="1"/>
          <w:numId w:val="1"/>
        </w:numPr>
      </w:pPr>
      <w:bookmarkStart w:id="40" w:name="_Toc59530231"/>
      <w:r>
        <w:t>Registrazione Utente Corriere</w:t>
      </w:r>
      <w:bookmarkEnd w:id="40"/>
    </w:p>
    <w:p w14:paraId="64CD5C92" w14:textId="77777777" w:rsidR="00FA23AD" w:rsidRPr="00085522" w:rsidRDefault="00FA23AD" w:rsidP="00FA23AD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41" w:name="_Toc59530232"/>
      <w:r w:rsidRPr="00085522">
        <w:rPr>
          <w:rFonts w:ascii="Times New Roman" w:hAnsi="Times New Roman"/>
          <w:i/>
          <w:iCs/>
        </w:rPr>
        <w:t>Email</w:t>
      </w:r>
      <w:bookmarkEnd w:id="41"/>
    </w:p>
    <w:p w14:paraId="356536B0" w14:textId="77777777" w:rsidR="00FA23AD" w:rsidRPr="005E3BFF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6EFDC20" w14:textId="77777777" w:rsidR="00FA23AD" w:rsidRPr="005E3BFF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DC7777" w14:textId="77777777" w:rsidR="00FA23AD" w:rsidRPr="005E3BFF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DFE0C7" w14:textId="77777777" w:rsidR="00FA23AD" w:rsidRPr="005E3BFF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BF163F" w14:textId="77777777" w:rsidR="00FA23AD" w:rsidRPr="005E3BFF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EC55490" w14:textId="77777777" w:rsidR="00FA23AD" w:rsidRPr="005E3BFF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4A04D0" w14:textId="77777777" w:rsidR="00FA23AD" w:rsidRPr="005E3BFF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9A753A3" w14:textId="77777777" w:rsidR="00FA23AD" w:rsidRPr="005E3BFF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407746" w14:textId="77777777" w:rsidR="00FA23AD" w:rsidRPr="005E3BFF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A23AD" w14:paraId="5E0FD73F" w14:textId="77777777" w:rsidTr="00FA23AD">
        <w:tc>
          <w:tcPr>
            <w:tcW w:w="2688" w:type="dxa"/>
            <w:vAlign w:val="center"/>
          </w:tcPr>
          <w:p w14:paraId="4B2C87DA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0664A4B8" w14:textId="77777777" w:rsidR="00FA23AD" w:rsidRDefault="00FA23AD" w:rsidP="00FA23AD">
            <w:r>
              <w:t>Email</w:t>
            </w:r>
          </w:p>
        </w:tc>
      </w:tr>
      <w:tr w:rsidR="00FA23AD" w14:paraId="5169B6E3" w14:textId="77777777" w:rsidTr="00FA23AD">
        <w:tc>
          <w:tcPr>
            <w:tcW w:w="2688" w:type="dxa"/>
            <w:vAlign w:val="center"/>
          </w:tcPr>
          <w:p w14:paraId="20C172C4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85C8BBE" w14:textId="77777777" w:rsidR="00FA23AD" w:rsidRDefault="00FA23AD" w:rsidP="00FA23AD">
            <w:r w:rsidRPr="009878CA">
              <w:t>[A-z 0-9\.\+_-]+@[A-z 0-9\._-]+\.[A-z]</w:t>
            </w:r>
            <w:r>
              <w:t>{1,3}</w:t>
            </w:r>
          </w:p>
        </w:tc>
      </w:tr>
      <w:tr w:rsidR="00FA23AD" w14:paraId="4B0933EC" w14:textId="77777777" w:rsidTr="00FA23AD">
        <w:tc>
          <w:tcPr>
            <w:tcW w:w="2688" w:type="dxa"/>
            <w:vAlign w:val="center"/>
          </w:tcPr>
          <w:p w14:paraId="5F9A0B83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33B893C1" w14:textId="77777777" w:rsidR="00FA23AD" w:rsidRDefault="00FA23AD" w:rsidP="00FA23AD">
            <w:r>
              <w:t>Scelte</w:t>
            </w:r>
          </w:p>
        </w:tc>
      </w:tr>
      <w:tr w:rsidR="00FA23AD" w14:paraId="74D66B37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3B19B249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63D97448" w14:textId="77777777" w:rsidR="00FA23AD" w:rsidRDefault="00FA23AD" w:rsidP="00BD6842">
            <w:pPr>
              <w:pStyle w:val="Paragrafoelenco"/>
              <w:numPr>
                <w:ilvl w:val="0"/>
                <w:numId w:val="54"/>
              </w:numPr>
              <w:ind w:left="323"/>
            </w:pPr>
            <w:r>
              <w:t>Non rispetta il formato [error]</w:t>
            </w:r>
          </w:p>
          <w:p w14:paraId="284EDF3A" w14:textId="77777777" w:rsidR="00FA23AD" w:rsidRDefault="00FA23AD" w:rsidP="00FA23A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[FRM_OK]</w:t>
            </w:r>
          </w:p>
        </w:tc>
      </w:tr>
      <w:tr w:rsidR="00FA23AD" w14:paraId="5197CF1E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60DC1131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Esistente [EST]</w:t>
            </w:r>
          </w:p>
        </w:tc>
        <w:tc>
          <w:tcPr>
            <w:tcW w:w="6230" w:type="dxa"/>
            <w:vAlign w:val="center"/>
          </w:tcPr>
          <w:p w14:paraId="758C7A83" w14:textId="77777777" w:rsidR="00FA23AD" w:rsidRDefault="00FA23AD" w:rsidP="00BD6842">
            <w:pPr>
              <w:pStyle w:val="Paragrafoelenco"/>
              <w:numPr>
                <w:ilvl w:val="0"/>
                <w:numId w:val="55"/>
              </w:numPr>
              <w:ind w:left="323"/>
            </w:pPr>
            <w:r>
              <w:t>Esiste nel database [if FRM_OK][error]</w:t>
            </w:r>
          </w:p>
          <w:p w14:paraId="2944DB24" w14:textId="77777777" w:rsidR="00FA23AD" w:rsidRDefault="00FA23AD" w:rsidP="00FA23AD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Non esiste nel database [if FRM_OK][EST_OK]</w:t>
            </w:r>
          </w:p>
        </w:tc>
      </w:tr>
    </w:tbl>
    <w:p w14:paraId="47F17FF9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6C757A4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879DC6E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60A6E74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3C5A25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5AF69C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BB3AF37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755A43A" w14:textId="77777777" w:rsidR="00FA23AD" w:rsidRPr="00C72C68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B8A1758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BAE4F61" w14:textId="77777777" w:rsidR="00FA23AD" w:rsidRPr="00C72C68" w:rsidRDefault="00FA23AD" w:rsidP="00FA23AD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42" w:name="_Toc59530233"/>
      <w:r w:rsidRPr="00C72C68">
        <w:rPr>
          <w:rFonts w:ascii="Times New Roman" w:hAnsi="Times New Roman"/>
          <w:i/>
          <w:iCs/>
        </w:rPr>
        <w:t>CAP</w:t>
      </w:r>
      <w:bookmarkEnd w:id="42"/>
      <w:r w:rsidRPr="00C72C68">
        <w:rPr>
          <w:rFonts w:ascii="Times New Roman" w:hAnsi="Times New Roman"/>
          <w:i/>
          <w:iCs/>
        </w:rPr>
        <w:tab/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A23AD" w14:paraId="2AB251BA" w14:textId="77777777" w:rsidTr="00FA23AD">
        <w:tc>
          <w:tcPr>
            <w:tcW w:w="2688" w:type="dxa"/>
            <w:vAlign w:val="center"/>
          </w:tcPr>
          <w:p w14:paraId="79280FDB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10F539AD" w14:textId="77777777" w:rsidR="00FA23AD" w:rsidRDefault="00FA23AD" w:rsidP="00FA23AD">
            <w:r>
              <w:t>CAP</w:t>
            </w:r>
          </w:p>
        </w:tc>
      </w:tr>
      <w:tr w:rsidR="00FA23AD" w14:paraId="176BB47E" w14:textId="77777777" w:rsidTr="00FA23AD">
        <w:tc>
          <w:tcPr>
            <w:tcW w:w="2688" w:type="dxa"/>
            <w:vAlign w:val="center"/>
          </w:tcPr>
          <w:p w14:paraId="15F62909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F90F74B" w14:textId="77777777" w:rsidR="00FA23AD" w:rsidRDefault="00FA23AD" w:rsidP="00FA23AD">
            <w:r w:rsidRPr="003D6E20">
              <w:t>[0-9]{5}</w:t>
            </w:r>
          </w:p>
        </w:tc>
      </w:tr>
      <w:tr w:rsidR="00FA23AD" w14:paraId="20CBC5F0" w14:textId="77777777" w:rsidTr="00FA23AD">
        <w:tc>
          <w:tcPr>
            <w:tcW w:w="2688" w:type="dxa"/>
            <w:vAlign w:val="center"/>
          </w:tcPr>
          <w:p w14:paraId="19F7FAC0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595B5B56" w14:textId="77777777" w:rsidR="00FA23AD" w:rsidRDefault="00FA23AD" w:rsidP="00FA23AD">
            <w:r>
              <w:t>Scelte</w:t>
            </w:r>
          </w:p>
        </w:tc>
      </w:tr>
      <w:tr w:rsidR="00FA23AD" w14:paraId="4B6D6296" w14:textId="77777777" w:rsidTr="00FA23AD">
        <w:trPr>
          <w:trHeight w:val="382"/>
        </w:trPr>
        <w:tc>
          <w:tcPr>
            <w:tcW w:w="2688" w:type="dxa"/>
            <w:vAlign w:val="center"/>
          </w:tcPr>
          <w:p w14:paraId="44755DE8" w14:textId="77777777" w:rsidR="00FA23AD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1BAC6608" w14:textId="77777777" w:rsidR="00FA23AD" w:rsidRDefault="00FA23AD" w:rsidP="00BD6842">
            <w:pPr>
              <w:pStyle w:val="Paragrafoelenco"/>
              <w:numPr>
                <w:ilvl w:val="0"/>
                <w:numId w:val="56"/>
              </w:numPr>
              <w:ind w:left="323"/>
              <w:contextualSpacing w:val="0"/>
            </w:pPr>
            <w:r>
              <w:t>&lt; 5 OR &gt; 5 [error]</w:t>
            </w:r>
          </w:p>
          <w:p w14:paraId="5475EF62" w14:textId="71AD2D36" w:rsidR="00FA23AD" w:rsidRDefault="00FA23AD" w:rsidP="00BD6842">
            <w:pPr>
              <w:pStyle w:val="Paragrafoelenco"/>
              <w:numPr>
                <w:ilvl w:val="0"/>
                <w:numId w:val="56"/>
              </w:numPr>
              <w:ind w:left="323"/>
              <w:contextualSpacing w:val="0"/>
            </w:pPr>
            <w:r>
              <w:t>= 5 [LUN_OK]</w:t>
            </w:r>
          </w:p>
        </w:tc>
      </w:tr>
      <w:tr w:rsidR="00FA23AD" w14:paraId="32F33A36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3E6BE21E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4BCE79A1" w14:textId="77777777" w:rsidR="00FA23AD" w:rsidRDefault="00FA23AD" w:rsidP="00BD6842">
            <w:pPr>
              <w:pStyle w:val="Paragrafoelenco"/>
              <w:numPr>
                <w:ilvl w:val="0"/>
                <w:numId w:val="57"/>
              </w:numPr>
              <w:ind w:left="323"/>
            </w:pPr>
            <w:r>
              <w:t>Non rispetta il formato [if LUN_OK][error]</w:t>
            </w:r>
          </w:p>
          <w:p w14:paraId="4B1D026F" w14:textId="77777777" w:rsidR="00FA23AD" w:rsidRDefault="00FA23AD" w:rsidP="00FA23A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[if LUN_OK][FRM_OK]</w:t>
            </w:r>
          </w:p>
        </w:tc>
      </w:tr>
    </w:tbl>
    <w:p w14:paraId="380CF3F2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3F76BF2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5F5055F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DBDAEA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6A0ED5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C7FAB0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9E90EB3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E5BDEC" w14:textId="77777777" w:rsidR="00FA23AD" w:rsidRPr="00C72C68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B3D8DB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2932666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234CC8E" w14:textId="77777777" w:rsidR="00FA23AD" w:rsidRPr="00C72C68" w:rsidRDefault="00FA23AD" w:rsidP="00FA23AD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43" w:name="_Toc59530234"/>
      <w:r w:rsidRPr="00C72C68">
        <w:rPr>
          <w:rFonts w:ascii="Times New Roman" w:hAnsi="Times New Roman"/>
          <w:i/>
          <w:iCs/>
        </w:rPr>
        <w:t>N° Civico</w:t>
      </w:r>
      <w:bookmarkEnd w:id="43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A23AD" w14:paraId="3693E5BB" w14:textId="77777777" w:rsidTr="00FA23AD">
        <w:tc>
          <w:tcPr>
            <w:tcW w:w="2688" w:type="dxa"/>
            <w:vAlign w:val="center"/>
          </w:tcPr>
          <w:p w14:paraId="2E983196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1FB324B5" w14:textId="77777777" w:rsidR="00FA23AD" w:rsidRDefault="00FA23AD" w:rsidP="00FA23AD">
            <w:r>
              <w:t>N</w:t>
            </w:r>
            <w:r w:rsidRPr="003D6E20">
              <w:t>°</w:t>
            </w:r>
            <w:r>
              <w:t xml:space="preserve"> Civico</w:t>
            </w:r>
          </w:p>
        </w:tc>
      </w:tr>
      <w:tr w:rsidR="00FA23AD" w14:paraId="0B6193B3" w14:textId="77777777" w:rsidTr="00FA23AD">
        <w:tc>
          <w:tcPr>
            <w:tcW w:w="2688" w:type="dxa"/>
            <w:vAlign w:val="center"/>
          </w:tcPr>
          <w:p w14:paraId="62E116B1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70306362" w14:textId="77777777" w:rsidR="00FA23AD" w:rsidRDefault="00FA23AD" w:rsidP="00FA23AD">
            <w:r w:rsidRPr="003D6E20">
              <w:t>[0-9]{</w:t>
            </w:r>
            <w:r>
              <w:t>1,5</w:t>
            </w:r>
            <w:r w:rsidRPr="003D6E20">
              <w:t>}</w:t>
            </w:r>
          </w:p>
        </w:tc>
      </w:tr>
      <w:tr w:rsidR="00FA23AD" w14:paraId="342C89EB" w14:textId="77777777" w:rsidTr="00FA23AD">
        <w:tc>
          <w:tcPr>
            <w:tcW w:w="2688" w:type="dxa"/>
            <w:vAlign w:val="center"/>
          </w:tcPr>
          <w:p w14:paraId="396BFF7D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F35207E" w14:textId="77777777" w:rsidR="00FA23AD" w:rsidRDefault="00FA23AD" w:rsidP="00FA23AD">
            <w:r>
              <w:t>Scelte</w:t>
            </w:r>
          </w:p>
        </w:tc>
      </w:tr>
      <w:tr w:rsidR="00FA23AD" w14:paraId="0F1B7F1E" w14:textId="77777777" w:rsidTr="00FA23AD">
        <w:trPr>
          <w:trHeight w:val="494"/>
        </w:trPr>
        <w:tc>
          <w:tcPr>
            <w:tcW w:w="2688" w:type="dxa"/>
            <w:vAlign w:val="center"/>
          </w:tcPr>
          <w:p w14:paraId="2BB3D7DC" w14:textId="77777777" w:rsidR="00FA23AD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37996E4" w14:textId="0A9E5FE7" w:rsidR="002A37B7" w:rsidRDefault="00FA23AD" w:rsidP="00BD6842">
            <w:pPr>
              <w:pStyle w:val="Paragrafoelenco"/>
              <w:numPr>
                <w:ilvl w:val="0"/>
                <w:numId w:val="58"/>
              </w:numPr>
              <w:ind w:left="323"/>
              <w:contextualSpacing w:val="0"/>
            </w:pPr>
            <w:r>
              <w:t>&gt; 5 [error]</w:t>
            </w:r>
          </w:p>
          <w:p w14:paraId="4584B4DE" w14:textId="0B890B0D" w:rsidR="00FA23AD" w:rsidRDefault="00FA23AD" w:rsidP="00BD6842">
            <w:pPr>
              <w:pStyle w:val="Paragrafoelenco"/>
              <w:numPr>
                <w:ilvl w:val="0"/>
                <w:numId w:val="58"/>
              </w:numPr>
              <w:ind w:left="323"/>
              <w:contextualSpacing w:val="0"/>
            </w:pPr>
            <w:r>
              <w:t>&gt;= 1 AND &lt;= 5[LUN_OK]</w:t>
            </w:r>
          </w:p>
        </w:tc>
      </w:tr>
      <w:tr w:rsidR="00FA23AD" w14:paraId="23244639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2CE86CE7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6BA6ACF0" w14:textId="77777777" w:rsidR="00FA23AD" w:rsidRDefault="00FA23AD" w:rsidP="00BD6842">
            <w:pPr>
              <w:pStyle w:val="Paragrafoelenco"/>
              <w:numPr>
                <w:ilvl w:val="0"/>
                <w:numId w:val="59"/>
              </w:numPr>
              <w:ind w:left="323"/>
            </w:pPr>
            <w:r>
              <w:t>Non rispetta il formato [if LUN_OK] [error]</w:t>
            </w:r>
          </w:p>
          <w:p w14:paraId="744556EA" w14:textId="77777777" w:rsidR="00FA23AD" w:rsidRDefault="00FA23AD" w:rsidP="00FA23A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[if LUN_OK] [FRM_OK]</w:t>
            </w:r>
          </w:p>
        </w:tc>
      </w:tr>
    </w:tbl>
    <w:p w14:paraId="41A6ABE2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21CD944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7C7C937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67F0FB4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8A6C98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74D4E4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180837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001A92" w14:textId="77777777" w:rsidR="00FA23AD" w:rsidRPr="00C72C68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5081ECC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3921DBA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78B2317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FCDFDDF" w14:textId="77777777" w:rsidR="00FA23AD" w:rsidRPr="00C72C68" w:rsidRDefault="00FA23AD" w:rsidP="00FA23AD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44" w:name="_Toc59530235"/>
      <w:r w:rsidRPr="00C72C68">
        <w:rPr>
          <w:rFonts w:ascii="Times New Roman" w:hAnsi="Times New Roman"/>
          <w:i/>
          <w:iCs/>
        </w:rPr>
        <w:t>Password1, Password2</w:t>
      </w:r>
      <w:bookmarkEnd w:id="44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A23AD" w14:paraId="07C0FD0E" w14:textId="77777777" w:rsidTr="00FA23AD">
        <w:tc>
          <w:tcPr>
            <w:tcW w:w="2688" w:type="dxa"/>
            <w:vAlign w:val="center"/>
          </w:tcPr>
          <w:p w14:paraId="4C915005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DB79AF7" w14:textId="77777777" w:rsidR="00FA23AD" w:rsidRDefault="00FA23AD" w:rsidP="00FA23AD">
            <w:r>
              <w:t>Password1, Password2</w:t>
            </w:r>
          </w:p>
        </w:tc>
      </w:tr>
      <w:tr w:rsidR="00FA23AD" w14:paraId="3AF05850" w14:textId="77777777" w:rsidTr="00FA23AD">
        <w:tc>
          <w:tcPr>
            <w:tcW w:w="2688" w:type="dxa"/>
            <w:vAlign w:val="center"/>
          </w:tcPr>
          <w:p w14:paraId="11B8B75D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765F23E1" w14:textId="77777777" w:rsidR="00FA23AD" w:rsidRDefault="00FA23AD" w:rsidP="00FA23AD">
            <w:r w:rsidRPr="005E3BFF">
              <w:t>(?=.*\d)(?=.*[a-z])(?=.*[A-Z]).{8,</w:t>
            </w:r>
            <w:r>
              <w:t>30</w:t>
            </w:r>
            <w:r w:rsidRPr="005E3BFF">
              <w:t>}</w:t>
            </w:r>
          </w:p>
        </w:tc>
      </w:tr>
      <w:tr w:rsidR="00FA23AD" w14:paraId="1A6E7AF7" w14:textId="77777777" w:rsidTr="00FA23AD">
        <w:tc>
          <w:tcPr>
            <w:tcW w:w="2688" w:type="dxa"/>
            <w:vAlign w:val="center"/>
          </w:tcPr>
          <w:p w14:paraId="3178CC5B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24489FE" w14:textId="77777777" w:rsidR="00FA23AD" w:rsidRDefault="00FA23AD" w:rsidP="00FA23AD">
            <w:r>
              <w:t>Scelte</w:t>
            </w:r>
          </w:p>
        </w:tc>
      </w:tr>
      <w:tr w:rsidR="00FA23AD" w14:paraId="206D63FD" w14:textId="77777777" w:rsidTr="00FA23AD">
        <w:trPr>
          <w:trHeight w:val="841"/>
        </w:trPr>
        <w:tc>
          <w:tcPr>
            <w:tcW w:w="2688" w:type="dxa"/>
            <w:vAlign w:val="center"/>
          </w:tcPr>
          <w:p w14:paraId="1B701739" w14:textId="77777777" w:rsidR="00FA23AD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50F99C7" w14:textId="77777777" w:rsidR="002A37B7" w:rsidRDefault="00FA23AD" w:rsidP="00BD6842">
            <w:pPr>
              <w:pStyle w:val="Paragrafoelenco"/>
              <w:numPr>
                <w:ilvl w:val="0"/>
                <w:numId w:val="60"/>
              </w:numPr>
              <w:ind w:left="323"/>
              <w:contextualSpacing w:val="0"/>
            </w:pPr>
            <w:r>
              <w:t>&lt; 8 OR &gt; 30 [error].</w:t>
            </w:r>
          </w:p>
          <w:p w14:paraId="1004BA57" w14:textId="56B767A2" w:rsidR="00FA23AD" w:rsidRDefault="00FA23AD" w:rsidP="00BD6842">
            <w:pPr>
              <w:pStyle w:val="Paragrafoelenco"/>
              <w:numPr>
                <w:ilvl w:val="0"/>
                <w:numId w:val="60"/>
              </w:numPr>
              <w:ind w:left="323"/>
              <w:contextualSpacing w:val="0"/>
            </w:pPr>
            <w:r>
              <w:t>&gt;= 8 AND &lt;= 30 [LUN_OK]</w:t>
            </w:r>
          </w:p>
        </w:tc>
      </w:tr>
      <w:tr w:rsidR="00FA23AD" w14:paraId="32CE09CB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1FA1A639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Formato [FRM]</w:t>
            </w:r>
          </w:p>
        </w:tc>
        <w:tc>
          <w:tcPr>
            <w:tcW w:w="6230" w:type="dxa"/>
            <w:vAlign w:val="center"/>
          </w:tcPr>
          <w:p w14:paraId="17728CDC" w14:textId="77777777" w:rsidR="00FA23AD" w:rsidRDefault="00FA23AD" w:rsidP="00BD6842">
            <w:pPr>
              <w:pStyle w:val="Paragrafoelenco"/>
              <w:numPr>
                <w:ilvl w:val="0"/>
                <w:numId w:val="61"/>
              </w:numPr>
              <w:ind w:left="323"/>
            </w:pPr>
            <w:r>
              <w:t>Non rispetta il formato [if LUN_OK] [error]</w:t>
            </w:r>
          </w:p>
          <w:p w14:paraId="20929796" w14:textId="77777777" w:rsidR="00FA23AD" w:rsidRDefault="00FA23AD" w:rsidP="00FA23A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[if LUN_OK] [FRM_OK]</w:t>
            </w:r>
          </w:p>
        </w:tc>
      </w:tr>
      <w:tr w:rsidR="00FA23AD" w14:paraId="240EAA3A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255A8258" w14:textId="77777777" w:rsidR="00FA23AD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Uguaglianza [UG]</w:t>
            </w:r>
          </w:p>
        </w:tc>
        <w:tc>
          <w:tcPr>
            <w:tcW w:w="6230" w:type="dxa"/>
            <w:vAlign w:val="center"/>
          </w:tcPr>
          <w:p w14:paraId="1C473C64" w14:textId="77777777" w:rsidR="00FA23AD" w:rsidRDefault="00FA23AD" w:rsidP="00FA23AD">
            <w:pPr>
              <w:pStyle w:val="Paragrafoelenco"/>
              <w:numPr>
                <w:ilvl w:val="0"/>
                <w:numId w:val="10"/>
              </w:numPr>
              <w:ind w:left="316"/>
            </w:pPr>
            <w:r>
              <w:t>Le due password non sono uguali [if FRM_OK][error]</w:t>
            </w:r>
          </w:p>
          <w:p w14:paraId="73E49AAC" w14:textId="77777777" w:rsidR="00FA23AD" w:rsidRDefault="00FA23AD" w:rsidP="00FA23AD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Le due password sono uguali [if FRM_OK][UG_OK]</w:t>
            </w:r>
          </w:p>
        </w:tc>
      </w:tr>
    </w:tbl>
    <w:p w14:paraId="61A542B8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BFD69E8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3D4B3AF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1FE2892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676DBD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E9B983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17EA5DD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2ADEFDE" w14:textId="77777777" w:rsidR="00FA23AD" w:rsidRPr="00C72C68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5D7F6A8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91E7128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FE7FB78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1A73909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743CD4A" w14:textId="77777777" w:rsidR="00FA23AD" w:rsidRPr="00C72C68" w:rsidRDefault="00FA23AD" w:rsidP="00FA23AD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45" w:name="_Toc59530236"/>
      <w:r w:rsidRPr="00C72C68">
        <w:rPr>
          <w:rFonts w:ascii="Times New Roman" w:hAnsi="Times New Roman"/>
          <w:i/>
          <w:iCs/>
        </w:rPr>
        <w:t>Tipo</w:t>
      </w:r>
      <w:bookmarkEnd w:id="45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A23AD" w14:paraId="0BEBB7BF" w14:textId="77777777" w:rsidTr="00FA23AD">
        <w:tc>
          <w:tcPr>
            <w:tcW w:w="2688" w:type="dxa"/>
            <w:vAlign w:val="center"/>
          </w:tcPr>
          <w:p w14:paraId="4F273A25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EEE6D81" w14:textId="77777777" w:rsidR="00FA23AD" w:rsidRDefault="00FA23AD" w:rsidP="00FA23AD">
            <w:r>
              <w:t>Tipo</w:t>
            </w:r>
          </w:p>
        </w:tc>
      </w:tr>
      <w:tr w:rsidR="00FA23AD" w14:paraId="10AA06EE" w14:textId="77777777" w:rsidTr="00FA23AD">
        <w:tc>
          <w:tcPr>
            <w:tcW w:w="2688" w:type="dxa"/>
            <w:vAlign w:val="center"/>
          </w:tcPr>
          <w:p w14:paraId="6CF4D19B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071A227F" w14:textId="77777777" w:rsidR="00FA23AD" w:rsidRDefault="00FA23AD" w:rsidP="00FA23AD">
            <w:r w:rsidRPr="003D6E20">
              <w:t>[0-</w:t>
            </w:r>
            <w:r>
              <w:t>1</w:t>
            </w:r>
            <w:r w:rsidRPr="003D6E20">
              <w:t>]{</w:t>
            </w:r>
            <w:r>
              <w:t>1</w:t>
            </w:r>
            <w:r w:rsidRPr="003D6E20">
              <w:t>}</w:t>
            </w:r>
          </w:p>
        </w:tc>
      </w:tr>
      <w:tr w:rsidR="00FA23AD" w14:paraId="305BE7ED" w14:textId="77777777" w:rsidTr="00FA23AD">
        <w:tc>
          <w:tcPr>
            <w:tcW w:w="2688" w:type="dxa"/>
            <w:vAlign w:val="center"/>
          </w:tcPr>
          <w:p w14:paraId="65D8930E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408E5B93" w14:textId="77777777" w:rsidR="00FA23AD" w:rsidRDefault="00FA23AD" w:rsidP="00FA23AD">
            <w:r>
              <w:t>Scelte</w:t>
            </w:r>
          </w:p>
        </w:tc>
      </w:tr>
      <w:tr w:rsidR="00FA23AD" w14:paraId="300F015C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50DD3A8D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21C09B0" w14:textId="77777777" w:rsidR="00FA23AD" w:rsidRDefault="00FA23AD" w:rsidP="00BD6842">
            <w:pPr>
              <w:pStyle w:val="Paragrafoelenco"/>
              <w:numPr>
                <w:ilvl w:val="0"/>
                <w:numId w:val="62"/>
              </w:numPr>
              <w:ind w:left="323"/>
            </w:pPr>
            <w:r>
              <w:t>Non rispetta il formato [error]</w:t>
            </w:r>
          </w:p>
          <w:p w14:paraId="18AC964F" w14:textId="77777777" w:rsidR="00FA23AD" w:rsidRDefault="00FA23AD" w:rsidP="00FA23A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[FRM_OK]</w:t>
            </w:r>
          </w:p>
        </w:tc>
      </w:tr>
    </w:tbl>
    <w:p w14:paraId="4AB3E3CA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368D27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D20A07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1D787EE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86AA0D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D368079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EEB944D" w14:textId="77777777" w:rsidR="00FA23AD" w:rsidRPr="00C72C68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A5087D" w14:textId="77777777" w:rsidR="00FA23AD" w:rsidRPr="00C72C68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439E4C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91C78E3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4568DE9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78ED746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DE551AE" w14:textId="77777777" w:rsidR="00FA23AD" w:rsidRPr="00C72C68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17B2AFF" w14:textId="77777777" w:rsidR="00FA23AD" w:rsidRPr="00C72C68" w:rsidRDefault="00FA23AD" w:rsidP="00FA23AD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46" w:name="_Toc59530237"/>
      <w:r w:rsidRPr="00C72C68">
        <w:rPr>
          <w:rFonts w:ascii="Times New Roman" w:hAnsi="Times New Roman"/>
          <w:i/>
          <w:iCs/>
        </w:rPr>
        <w:t>Nome</w:t>
      </w:r>
      <w:bookmarkEnd w:id="46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A23AD" w14:paraId="69726684" w14:textId="77777777" w:rsidTr="00FA23AD">
        <w:tc>
          <w:tcPr>
            <w:tcW w:w="2688" w:type="dxa"/>
            <w:vAlign w:val="center"/>
          </w:tcPr>
          <w:p w14:paraId="5D2D479C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D2116BF" w14:textId="77777777" w:rsidR="00FA23AD" w:rsidRDefault="00FA23AD" w:rsidP="00FA23AD">
            <w:r>
              <w:t>Nome</w:t>
            </w:r>
          </w:p>
        </w:tc>
      </w:tr>
      <w:tr w:rsidR="00FA23AD" w14:paraId="6FE30283" w14:textId="77777777" w:rsidTr="00FA23AD">
        <w:tc>
          <w:tcPr>
            <w:tcW w:w="2688" w:type="dxa"/>
            <w:vAlign w:val="center"/>
          </w:tcPr>
          <w:p w14:paraId="64D3BA94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9A9BDCC" w14:textId="77777777" w:rsidR="00FA23AD" w:rsidRDefault="00FA23AD" w:rsidP="00FA23AD">
            <w:r w:rsidRPr="008C41F4">
              <w:t>[A-Za-z ']</w:t>
            </w:r>
            <w:r w:rsidRPr="003D6E20">
              <w:t>{</w:t>
            </w:r>
            <w:r>
              <w:t>2,20</w:t>
            </w:r>
            <w:r w:rsidRPr="003D6E20">
              <w:t>}</w:t>
            </w:r>
          </w:p>
        </w:tc>
      </w:tr>
      <w:tr w:rsidR="00FA23AD" w14:paraId="6AEE6A8A" w14:textId="77777777" w:rsidTr="00FA23AD">
        <w:tc>
          <w:tcPr>
            <w:tcW w:w="2688" w:type="dxa"/>
            <w:vAlign w:val="center"/>
          </w:tcPr>
          <w:p w14:paraId="72E45FC3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3E3AA590" w14:textId="77777777" w:rsidR="00FA23AD" w:rsidRDefault="00FA23AD" w:rsidP="00FA23AD">
            <w:r>
              <w:t>Scelte</w:t>
            </w:r>
          </w:p>
        </w:tc>
      </w:tr>
      <w:tr w:rsidR="00FA23AD" w14:paraId="41A56269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577A192E" w14:textId="77777777" w:rsidR="00FA23AD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224ED08" w14:textId="77777777" w:rsidR="00FA23AD" w:rsidRDefault="00FA23AD" w:rsidP="00BD6842">
            <w:pPr>
              <w:pStyle w:val="Paragrafoelenco"/>
              <w:numPr>
                <w:ilvl w:val="0"/>
                <w:numId w:val="63"/>
              </w:numPr>
              <w:ind w:left="323"/>
            </w:pPr>
            <w:r>
              <w:t>&lt; 2 OR &gt; 20 [error]</w:t>
            </w:r>
          </w:p>
          <w:p w14:paraId="5DA5EDEC" w14:textId="77777777" w:rsidR="00FA23AD" w:rsidRDefault="00FA23AD" w:rsidP="00FA23A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>&gt;=2 AND &lt;= 20 [LUN_OK]</w:t>
            </w:r>
          </w:p>
        </w:tc>
      </w:tr>
      <w:tr w:rsidR="00FA23AD" w14:paraId="7DA2AF64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00BD214D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2B34190" w14:textId="77777777" w:rsidR="00FA23AD" w:rsidRDefault="00FA23AD" w:rsidP="00BD6842">
            <w:pPr>
              <w:pStyle w:val="Paragrafoelenco"/>
              <w:numPr>
                <w:ilvl w:val="0"/>
                <w:numId w:val="64"/>
              </w:numPr>
              <w:ind w:left="323"/>
              <w:contextualSpacing w:val="0"/>
            </w:pPr>
            <w:r>
              <w:t>Non rispetta il formato [if LUN_OK] [error]</w:t>
            </w:r>
          </w:p>
          <w:p w14:paraId="61E7332A" w14:textId="77777777" w:rsidR="00FA23AD" w:rsidRDefault="00FA23AD" w:rsidP="00FA23A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>Rispetta il formato [if LUN_OK] [FRM_OK]</w:t>
            </w:r>
          </w:p>
        </w:tc>
      </w:tr>
    </w:tbl>
    <w:p w14:paraId="652F8710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5D54D7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68CA8C0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32B647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878440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E98FE1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5414B55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4F3D63F" w14:textId="77777777" w:rsidR="00FA23AD" w:rsidRPr="00921861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6EFB9D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1B78FE1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A17560C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C4CE3BF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CCA0AFA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E13E492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C34A761" w14:textId="77777777" w:rsidR="00FA23AD" w:rsidRPr="00921861" w:rsidRDefault="00FA23AD" w:rsidP="00FA23AD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47" w:name="_Toc59530238"/>
      <w:r w:rsidRPr="00921861">
        <w:rPr>
          <w:rFonts w:ascii="Times New Roman" w:hAnsi="Times New Roman"/>
          <w:i/>
          <w:iCs/>
        </w:rPr>
        <w:t>Cognome</w:t>
      </w:r>
      <w:bookmarkEnd w:id="47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A23AD" w14:paraId="18C1404D" w14:textId="77777777" w:rsidTr="00FA23AD">
        <w:tc>
          <w:tcPr>
            <w:tcW w:w="2688" w:type="dxa"/>
            <w:vAlign w:val="center"/>
          </w:tcPr>
          <w:p w14:paraId="4B06151F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43651AC8" w14:textId="77777777" w:rsidR="00FA23AD" w:rsidRDefault="00FA23AD" w:rsidP="00FA23AD">
            <w:r>
              <w:t>Cognome</w:t>
            </w:r>
          </w:p>
        </w:tc>
      </w:tr>
      <w:tr w:rsidR="00FA23AD" w14:paraId="7F723EB9" w14:textId="77777777" w:rsidTr="00FA23AD">
        <w:tc>
          <w:tcPr>
            <w:tcW w:w="2688" w:type="dxa"/>
            <w:vAlign w:val="center"/>
          </w:tcPr>
          <w:p w14:paraId="48CC950D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B7EEDB6" w14:textId="77777777" w:rsidR="00FA23AD" w:rsidRDefault="00FA23AD" w:rsidP="00FA23AD">
            <w:r w:rsidRPr="008C41F4">
              <w:t>[A-Za-z ']</w:t>
            </w:r>
            <w:r w:rsidRPr="003D6E20">
              <w:t>{</w:t>
            </w:r>
            <w:r>
              <w:t>2,20</w:t>
            </w:r>
            <w:r w:rsidRPr="003D6E20">
              <w:t>}</w:t>
            </w:r>
          </w:p>
        </w:tc>
      </w:tr>
      <w:tr w:rsidR="00FA23AD" w14:paraId="7BCDBFDE" w14:textId="77777777" w:rsidTr="00FA23AD">
        <w:tc>
          <w:tcPr>
            <w:tcW w:w="2688" w:type="dxa"/>
            <w:vAlign w:val="center"/>
          </w:tcPr>
          <w:p w14:paraId="5CDD36B7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2D88FFE5" w14:textId="77777777" w:rsidR="00FA23AD" w:rsidRDefault="00FA23AD" w:rsidP="00FA23AD">
            <w:r>
              <w:t>Scelte</w:t>
            </w:r>
          </w:p>
        </w:tc>
      </w:tr>
      <w:tr w:rsidR="00FA23AD" w14:paraId="0FC62462" w14:textId="77777777" w:rsidTr="00FA23AD">
        <w:trPr>
          <w:trHeight w:val="1028"/>
        </w:trPr>
        <w:tc>
          <w:tcPr>
            <w:tcW w:w="2688" w:type="dxa"/>
            <w:vAlign w:val="center"/>
          </w:tcPr>
          <w:p w14:paraId="1F469306" w14:textId="77777777" w:rsidR="00FA23AD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71830BE4" w14:textId="77777777" w:rsidR="00FA23AD" w:rsidRDefault="00FA23AD" w:rsidP="00BD6842">
            <w:pPr>
              <w:pStyle w:val="Paragrafoelenco"/>
              <w:numPr>
                <w:ilvl w:val="0"/>
                <w:numId w:val="65"/>
              </w:numPr>
              <w:contextualSpacing w:val="0"/>
            </w:pPr>
            <w:r>
              <w:t>&lt; 2 OR &gt; 20 [error].</w:t>
            </w:r>
          </w:p>
          <w:p w14:paraId="4B6C2B4E" w14:textId="77777777" w:rsidR="00FA23AD" w:rsidRDefault="00FA23AD" w:rsidP="00FA23AD">
            <w:pPr>
              <w:pStyle w:val="Paragrafoelenco"/>
              <w:numPr>
                <w:ilvl w:val="0"/>
                <w:numId w:val="27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&gt;= 2 AND &lt;= 20 [ LUN_OK]</w:t>
            </w:r>
          </w:p>
        </w:tc>
      </w:tr>
      <w:tr w:rsidR="00FA23AD" w14:paraId="07972FD3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3F6E7D4C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0CC9A135" w14:textId="77777777" w:rsidR="00FA23AD" w:rsidRDefault="00FA23AD" w:rsidP="00FA23AD">
            <w:pPr>
              <w:pStyle w:val="Paragrafoelenco"/>
              <w:numPr>
                <w:ilvl w:val="0"/>
                <w:numId w:val="13"/>
              </w:numPr>
              <w:ind w:left="316"/>
              <w:contextualSpacing w:val="0"/>
            </w:pPr>
            <w:r>
              <w:t>Non rispetta il formato [if LUN_OK] [error]</w:t>
            </w:r>
          </w:p>
          <w:p w14:paraId="2E3A2481" w14:textId="77777777" w:rsidR="00FA23AD" w:rsidRDefault="00FA23AD" w:rsidP="00FA23AD">
            <w:pPr>
              <w:pStyle w:val="Paragrafoelenco"/>
              <w:numPr>
                <w:ilvl w:val="0"/>
                <w:numId w:val="13"/>
              </w:numPr>
              <w:ind w:left="316"/>
              <w:contextualSpacing w:val="0"/>
            </w:pPr>
            <w:r>
              <w:t>Rispetta il formato [if LUN_OK] [FRM_OK]</w:t>
            </w:r>
          </w:p>
        </w:tc>
      </w:tr>
    </w:tbl>
    <w:p w14:paraId="4E1265A7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2D293C2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7B3605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8D42EAA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F0F0939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E1A4E7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17FF98C" w14:textId="77777777" w:rsidR="00FA23AD" w:rsidRPr="00921861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5956293" w14:textId="77777777" w:rsidR="00FA23AD" w:rsidRPr="00921861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EF37ED6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E55C4FD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B72F14D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3A01D8C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09A4007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89720EA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8D678B7" w14:textId="77777777" w:rsidR="00FA23AD" w:rsidRPr="00921861" w:rsidRDefault="00FA23AD" w:rsidP="00FA23A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6E1D7CC" w14:textId="77777777" w:rsidR="00FA23AD" w:rsidRPr="00921861" w:rsidRDefault="00FA23AD" w:rsidP="00FA23AD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48" w:name="_Toc59530239"/>
      <w:r w:rsidRPr="00921861">
        <w:rPr>
          <w:rFonts w:ascii="Times New Roman" w:hAnsi="Times New Roman"/>
          <w:i/>
          <w:iCs/>
        </w:rPr>
        <w:t>Indirizzo</w:t>
      </w:r>
      <w:bookmarkEnd w:id="48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A23AD" w14:paraId="44ED6190" w14:textId="77777777" w:rsidTr="00FA23AD">
        <w:tc>
          <w:tcPr>
            <w:tcW w:w="2688" w:type="dxa"/>
            <w:vAlign w:val="center"/>
          </w:tcPr>
          <w:p w14:paraId="0120ACB7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D8EA8C4" w14:textId="77777777" w:rsidR="00FA23AD" w:rsidRDefault="00FA23AD" w:rsidP="00FA23AD">
            <w:r>
              <w:t>Indirizzo</w:t>
            </w:r>
          </w:p>
        </w:tc>
      </w:tr>
      <w:tr w:rsidR="00FA23AD" w14:paraId="29265A17" w14:textId="77777777" w:rsidTr="00FA23AD">
        <w:tc>
          <w:tcPr>
            <w:tcW w:w="2688" w:type="dxa"/>
            <w:vAlign w:val="center"/>
          </w:tcPr>
          <w:p w14:paraId="61C4A801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506E0E45" w14:textId="77777777" w:rsidR="00FA23AD" w:rsidRDefault="00FA23AD" w:rsidP="00FA23AD">
            <w:r w:rsidRPr="008C41F4">
              <w:t>[A-Za-z ']</w:t>
            </w:r>
            <w:r w:rsidRPr="003D6E20">
              <w:t>{</w:t>
            </w:r>
            <w:r>
              <w:t>2,50</w:t>
            </w:r>
            <w:r w:rsidRPr="003D6E20">
              <w:t>}</w:t>
            </w:r>
          </w:p>
        </w:tc>
      </w:tr>
      <w:tr w:rsidR="00FA23AD" w14:paraId="28DA120B" w14:textId="77777777" w:rsidTr="00FA23AD">
        <w:tc>
          <w:tcPr>
            <w:tcW w:w="2688" w:type="dxa"/>
            <w:vAlign w:val="center"/>
          </w:tcPr>
          <w:p w14:paraId="3F5AE2D9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CBD650B" w14:textId="77777777" w:rsidR="00FA23AD" w:rsidRDefault="00FA23AD" w:rsidP="00FA23AD">
            <w:r>
              <w:t>Scelte</w:t>
            </w:r>
          </w:p>
        </w:tc>
      </w:tr>
      <w:tr w:rsidR="00FA23AD" w14:paraId="35A282C1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50F2E891" w14:textId="77777777" w:rsidR="00FA23AD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Lunghezza [LUN]</w:t>
            </w:r>
          </w:p>
        </w:tc>
        <w:tc>
          <w:tcPr>
            <w:tcW w:w="6230" w:type="dxa"/>
            <w:vAlign w:val="center"/>
          </w:tcPr>
          <w:p w14:paraId="11D0E1D6" w14:textId="77777777" w:rsidR="00FA23AD" w:rsidRDefault="00FA23AD" w:rsidP="00BD6842">
            <w:pPr>
              <w:pStyle w:val="Paragrafoelenco"/>
              <w:numPr>
                <w:ilvl w:val="0"/>
                <w:numId w:val="66"/>
              </w:numPr>
              <w:contextualSpacing w:val="0"/>
            </w:pPr>
            <w:r>
              <w:t>&lt; 2 OR &gt; 50 [error]</w:t>
            </w:r>
          </w:p>
          <w:p w14:paraId="15749C72" w14:textId="77777777" w:rsidR="00FA23AD" w:rsidRDefault="00FA23AD" w:rsidP="00FA23AD">
            <w:pPr>
              <w:pStyle w:val="Paragrafoelenco"/>
              <w:numPr>
                <w:ilvl w:val="0"/>
                <w:numId w:val="27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&gt;= 2 AND &lt;= 50 [ LUN_OK]</w:t>
            </w:r>
          </w:p>
        </w:tc>
      </w:tr>
      <w:tr w:rsidR="00FA23AD" w14:paraId="7FB91C19" w14:textId="77777777" w:rsidTr="00FA23AD">
        <w:trPr>
          <w:trHeight w:val="1134"/>
        </w:trPr>
        <w:tc>
          <w:tcPr>
            <w:tcW w:w="2688" w:type="dxa"/>
            <w:vAlign w:val="center"/>
          </w:tcPr>
          <w:p w14:paraId="367EE893" w14:textId="77777777" w:rsidR="00FA23AD" w:rsidRPr="009878CA" w:rsidRDefault="00FA23AD" w:rsidP="00FA23AD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3DAD2DAA" w14:textId="77777777" w:rsidR="00FA23AD" w:rsidRDefault="00FA23AD" w:rsidP="00FA23AD">
            <w:pPr>
              <w:pStyle w:val="Paragrafoelenco"/>
              <w:numPr>
                <w:ilvl w:val="0"/>
                <w:numId w:val="14"/>
              </w:numPr>
              <w:ind w:left="316"/>
              <w:contextualSpacing w:val="0"/>
            </w:pPr>
            <w:r>
              <w:t>Non rispetta il formato [ if LUN_OK] [error]</w:t>
            </w:r>
          </w:p>
          <w:p w14:paraId="37BD9991" w14:textId="77777777" w:rsidR="00FA23AD" w:rsidRDefault="00FA23AD" w:rsidP="00FA23AD">
            <w:pPr>
              <w:pStyle w:val="Paragrafoelenco"/>
              <w:numPr>
                <w:ilvl w:val="0"/>
                <w:numId w:val="14"/>
              </w:numPr>
              <w:ind w:left="316"/>
              <w:contextualSpacing w:val="0"/>
            </w:pPr>
            <w:r>
              <w:t>Rispetta il formato [ if LUN_OK] [FRM_OK]</w:t>
            </w:r>
          </w:p>
        </w:tc>
      </w:tr>
    </w:tbl>
    <w:p w14:paraId="7B77F5C5" w14:textId="77777777" w:rsidR="00FA23AD" w:rsidRPr="009A1072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41C8F29" w14:textId="77777777" w:rsidR="00FA23AD" w:rsidRPr="009A1072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6ACF6D5" w14:textId="77777777" w:rsidR="00FA23AD" w:rsidRPr="009A1072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486022E" w14:textId="77777777" w:rsidR="00FA23AD" w:rsidRPr="009A1072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0E460D" w14:textId="77777777" w:rsidR="00FA23AD" w:rsidRPr="009A1072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2A2220F" w14:textId="77777777" w:rsidR="00FA23AD" w:rsidRPr="009A1072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018246" w14:textId="77777777" w:rsidR="00FA23AD" w:rsidRPr="009A1072" w:rsidRDefault="00FA23AD" w:rsidP="00FA23A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EF95B1" w14:textId="77777777" w:rsidR="00FA23AD" w:rsidRPr="009A1072" w:rsidRDefault="00FA23AD" w:rsidP="00FA23A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D1EA5BC" w14:textId="1D79CA49" w:rsidR="0075156A" w:rsidRDefault="0075156A" w:rsidP="0075156A">
      <w:pPr>
        <w:pStyle w:val="Titolo2"/>
        <w:numPr>
          <w:ilvl w:val="1"/>
          <w:numId w:val="1"/>
        </w:numPr>
      </w:pPr>
      <w:bookmarkStart w:id="49" w:name="_Toc59530240"/>
      <w:r>
        <w:t>Inserisci Prodotto</w:t>
      </w:r>
      <w:bookmarkEnd w:id="49"/>
    </w:p>
    <w:p w14:paraId="3BC8CC81" w14:textId="77777777" w:rsidR="0075156A" w:rsidRPr="0000648D" w:rsidRDefault="0075156A" w:rsidP="0075156A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50" w:name="_Toc59530241"/>
      <w:r w:rsidRPr="0000648D">
        <w:rPr>
          <w:rFonts w:ascii="Times New Roman" w:hAnsi="Times New Roman"/>
          <w:i/>
          <w:iCs/>
        </w:rPr>
        <w:t>Nome</w:t>
      </w:r>
      <w:bookmarkEnd w:id="50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75156A" w14:paraId="036823EA" w14:textId="77777777" w:rsidTr="0032189A">
        <w:tc>
          <w:tcPr>
            <w:tcW w:w="2688" w:type="dxa"/>
            <w:vAlign w:val="center"/>
          </w:tcPr>
          <w:p w14:paraId="215A34FA" w14:textId="77777777" w:rsidR="0075156A" w:rsidRPr="009878C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1CAF1292" w14:textId="77777777" w:rsidR="0075156A" w:rsidRDefault="0075156A" w:rsidP="0032189A">
            <w:r>
              <w:t>Nome</w:t>
            </w:r>
          </w:p>
        </w:tc>
      </w:tr>
      <w:tr w:rsidR="0075156A" w14:paraId="034F82C8" w14:textId="77777777" w:rsidTr="0032189A">
        <w:tc>
          <w:tcPr>
            <w:tcW w:w="2688" w:type="dxa"/>
            <w:vAlign w:val="center"/>
          </w:tcPr>
          <w:p w14:paraId="4D367650" w14:textId="77777777" w:rsidR="0075156A" w:rsidRPr="009878C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D65BEA5" w14:textId="77777777" w:rsidR="0075156A" w:rsidRDefault="0075156A" w:rsidP="0032189A">
            <w:r w:rsidRPr="003D6E20">
              <w:t>[</w:t>
            </w:r>
            <w:r w:rsidRPr="009878CA">
              <w:t>A-z</w:t>
            </w:r>
            <w:r w:rsidRPr="003D6E20">
              <w:t>]{</w:t>
            </w:r>
            <w:r>
              <w:t>2,40</w:t>
            </w:r>
            <w:r w:rsidRPr="003D6E20">
              <w:t>}</w:t>
            </w:r>
          </w:p>
        </w:tc>
      </w:tr>
      <w:tr w:rsidR="0075156A" w14:paraId="42336543" w14:textId="77777777" w:rsidTr="0032189A">
        <w:tc>
          <w:tcPr>
            <w:tcW w:w="2688" w:type="dxa"/>
            <w:vAlign w:val="center"/>
          </w:tcPr>
          <w:p w14:paraId="1C58E709" w14:textId="77777777" w:rsidR="0075156A" w:rsidRPr="009878C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9A3F67A" w14:textId="77777777" w:rsidR="0075156A" w:rsidRDefault="0075156A" w:rsidP="0032189A">
            <w:r>
              <w:t>Scelte</w:t>
            </w:r>
          </w:p>
        </w:tc>
      </w:tr>
      <w:tr w:rsidR="0075156A" w14:paraId="0B0269B4" w14:textId="77777777" w:rsidTr="0032189A">
        <w:trPr>
          <w:trHeight w:val="1134"/>
        </w:trPr>
        <w:tc>
          <w:tcPr>
            <w:tcW w:w="2688" w:type="dxa"/>
            <w:vAlign w:val="center"/>
          </w:tcPr>
          <w:p w14:paraId="48C084FF" w14:textId="77777777" w:rsidR="0075156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40C96B0D" w14:textId="77777777" w:rsidR="0075156A" w:rsidRDefault="0075156A" w:rsidP="0075156A">
            <w:pPr>
              <w:pStyle w:val="Paragrafoelenco"/>
              <w:numPr>
                <w:ilvl w:val="0"/>
                <w:numId w:val="67"/>
              </w:numPr>
              <w:ind w:left="464"/>
            </w:pPr>
            <w:r>
              <w:t>&lt; 2 OR &gt; 40 [error]</w:t>
            </w:r>
          </w:p>
          <w:p w14:paraId="4B154B9C" w14:textId="6A46FF9F" w:rsidR="0075156A" w:rsidRDefault="0075156A" w:rsidP="0075156A">
            <w:pPr>
              <w:pStyle w:val="Paragrafoelenco"/>
              <w:numPr>
                <w:ilvl w:val="0"/>
                <w:numId w:val="67"/>
              </w:numPr>
              <w:ind w:left="464"/>
            </w:pPr>
            <w:r>
              <w:t>&gt;=2 AND &lt;= 40 [LUN_OK]</w:t>
            </w:r>
          </w:p>
        </w:tc>
      </w:tr>
      <w:tr w:rsidR="0075156A" w14:paraId="5F917487" w14:textId="77777777" w:rsidTr="0032189A">
        <w:trPr>
          <w:trHeight w:val="1134"/>
        </w:trPr>
        <w:tc>
          <w:tcPr>
            <w:tcW w:w="2688" w:type="dxa"/>
            <w:vAlign w:val="center"/>
          </w:tcPr>
          <w:p w14:paraId="769DE38C" w14:textId="77777777" w:rsidR="0075156A" w:rsidRPr="009878C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0FB3904B" w14:textId="77777777" w:rsidR="0075156A" w:rsidRDefault="0075156A" w:rsidP="0075156A">
            <w:pPr>
              <w:pStyle w:val="Paragrafoelenco"/>
              <w:numPr>
                <w:ilvl w:val="0"/>
                <w:numId w:val="68"/>
              </w:numPr>
              <w:ind w:left="464"/>
            </w:pPr>
            <w:r>
              <w:t>Non rispetta il formato [if LUN_OK] [error]</w:t>
            </w:r>
          </w:p>
          <w:p w14:paraId="0F3AD887" w14:textId="5052B340" w:rsidR="0075156A" w:rsidRDefault="0075156A" w:rsidP="0075156A">
            <w:pPr>
              <w:pStyle w:val="Paragrafoelenco"/>
              <w:numPr>
                <w:ilvl w:val="0"/>
                <w:numId w:val="68"/>
              </w:numPr>
              <w:ind w:left="464"/>
            </w:pPr>
            <w:r>
              <w:t>Rispetta il formato [if LUN_OK] [FRM_OK]</w:t>
            </w:r>
          </w:p>
        </w:tc>
      </w:tr>
    </w:tbl>
    <w:p w14:paraId="6A3055CD" w14:textId="77777777" w:rsidR="0075156A" w:rsidRPr="0000648D" w:rsidRDefault="0075156A" w:rsidP="0075156A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5895DA" w14:textId="77777777" w:rsidR="0075156A" w:rsidRPr="0000648D" w:rsidRDefault="0075156A" w:rsidP="0075156A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079BA1D" w14:textId="77777777" w:rsidR="0075156A" w:rsidRPr="0000648D" w:rsidRDefault="0075156A" w:rsidP="0075156A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8E5D649" w14:textId="77777777" w:rsidR="0075156A" w:rsidRPr="0000648D" w:rsidRDefault="0075156A" w:rsidP="0075156A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5A69C9" w14:textId="77777777" w:rsidR="0075156A" w:rsidRPr="0000648D" w:rsidRDefault="0075156A" w:rsidP="0075156A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9937DC" w14:textId="77777777" w:rsidR="0075156A" w:rsidRPr="0000648D" w:rsidRDefault="0075156A" w:rsidP="0075156A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000C5DE" w14:textId="77777777" w:rsidR="0075156A" w:rsidRPr="0000648D" w:rsidRDefault="0075156A" w:rsidP="0075156A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B3B269" w14:textId="77777777" w:rsidR="0075156A" w:rsidRPr="0000648D" w:rsidRDefault="0075156A" w:rsidP="0075156A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D03B0A" w14:textId="77777777" w:rsidR="0075156A" w:rsidRPr="0000648D" w:rsidRDefault="0075156A" w:rsidP="0075156A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F75C0C1" w14:textId="77777777" w:rsidR="0075156A" w:rsidRPr="0000648D" w:rsidRDefault="0075156A" w:rsidP="0075156A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37088F4" w14:textId="77777777" w:rsidR="0075156A" w:rsidRPr="0000648D" w:rsidRDefault="0075156A" w:rsidP="0075156A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F42AE24" w14:textId="77777777" w:rsidR="0075156A" w:rsidRPr="0000648D" w:rsidRDefault="0075156A" w:rsidP="0075156A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C1F6914" w14:textId="77777777" w:rsidR="0075156A" w:rsidRPr="00F96B1E" w:rsidRDefault="0075156A" w:rsidP="0075156A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51" w:name="_Toc59530242"/>
      <w:r w:rsidRPr="0000648D">
        <w:rPr>
          <w:rFonts w:ascii="Times New Roman" w:hAnsi="Times New Roman"/>
          <w:i/>
          <w:iCs/>
        </w:rPr>
        <w:t>Prezzo</w:t>
      </w:r>
      <w:bookmarkEnd w:id="51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75156A" w14:paraId="1EB99C28" w14:textId="77777777" w:rsidTr="0032189A">
        <w:tc>
          <w:tcPr>
            <w:tcW w:w="2688" w:type="dxa"/>
            <w:vAlign w:val="center"/>
          </w:tcPr>
          <w:p w14:paraId="4C0F017A" w14:textId="77777777" w:rsidR="0075156A" w:rsidRPr="009878C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6B87DA8" w14:textId="77777777" w:rsidR="0075156A" w:rsidRDefault="0075156A" w:rsidP="0032189A">
            <w:r>
              <w:t>Prezzo</w:t>
            </w:r>
          </w:p>
        </w:tc>
      </w:tr>
      <w:tr w:rsidR="0075156A" w14:paraId="71B99E92" w14:textId="77777777" w:rsidTr="0032189A">
        <w:tc>
          <w:tcPr>
            <w:tcW w:w="2688" w:type="dxa"/>
            <w:vAlign w:val="center"/>
          </w:tcPr>
          <w:p w14:paraId="51A86367" w14:textId="77777777" w:rsidR="0075156A" w:rsidRPr="009878C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43FA3B16" w14:textId="77777777" w:rsidR="0075156A" w:rsidRDefault="0075156A" w:rsidP="0032189A">
            <w:r>
              <w:t>[0-9]{1,3}</w:t>
            </w:r>
          </w:p>
        </w:tc>
      </w:tr>
      <w:tr w:rsidR="0075156A" w14:paraId="5F634631" w14:textId="77777777" w:rsidTr="0032189A">
        <w:tc>
          <w:tcPr>
            <w:tcW w:w="2688" w:type="dxa"/>
            <w:vAlign w:val="center"/>
          </w:tcPr>
          <w:p w14:paraId="7905303C" w14:textId="77777777" w:rsidR="0075156A" w:rsidRPr="009878C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57186EE6" w14:textId="77777777" w:rsidR="0075156A" w:rsidRDefault="0075156A" w:rsidP="0032189A">
            <w:r>
              <w:t>Scelte</w:t>
            </w:r>
          </w:p>
        </w:tc>
      </w:tr>
      <w:tr w:rsidR="0075156A" w14:paraId="1F30A520" w14:textId="77777777" w:rsidTr="0032189A">
        <w:trPr>
          <w:trHeight w:val="1134"/>
        </w:trPr>
        <w:tc>
          <w:tcPr>
            <w:tcW w:w="2688" w:type="dxa"/>
            <w:vAlign w:val="center"/>
          </w:tcPr>
          <w:p w14:paraId="7E88C16E" w14:textId="77777777" w:rsidR="0075156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F718DEC" w14:textId="77777777" w:rsidR="0075156A" w:rsidRDefault="0075156A" w:rsidP="0075156A">
            <w:pPr>
              <w:pStyle w:val="Paragrafoelenco"/>
              <w:numPr>
                <w:ilvl w:val="0"/>
                <w:numId w:val="69"/>
              </w:numPr>
              <w:contextualSpacing w:val="0"/>
            </w:pPr>
            <w:r>
              <w:t>Non rispetta il formato [error]</w:t>
            </w:r>
          </w:p>
          <w:p w14:paraId="225E8568" w14:textId="77777777" w:rsidR="0075156A" w:rsidRDefault="0075156A" w:rsidP="0032189A">
            <w:pPr>
              <w:pStyle w:val="Paragrafoelenco"/>
              <w:numPr>
                <w:ilvl w:val="0"/>
                <w:numId w:val="20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Rispetta il formato [FRM_OK]</w:t>
            </w:r>
          </w:p>
        </w:tc>
      </w:tr>
      <w:tr w:rsidR="0075156A" w14:paraId="7F6CC915" w14:textId="77777777" w:rsidTr="0032189A">
        <w:trPr>
          <w:trHeight w:val="1134"/>
        </w:trPr>
        <w:tc>
          <w:tcPr>
            <w:tcW w:w="2688" w:type="dxa"/>
            <w:vAlign w:val="center"/>
          </w:tcPr>
          <w:p w14:paraId="283B74E6" w14:textId="77777777" w:rsidR="0075156A" w:rsidRDefault="0075156A" w:rsidP="0032189A">
            <w:pPr>
              <w:rPr>
                <w:b/>
                <w:bCs/>
              </w:rPr>
            </w:pPr>
            <w:r>
              <w:rPr>
                <w:b/>
                <w:bCs/>
              </w:rPr>
              <w:t>Valore [VAL]</w:t>
            </w:r>
          </w:p>
        </w:tc>
        <w:tc>
          <w:tcPr>
            <w:tcW w:w="6230" w:type="dxa"/>
            <w:vAlign w:val="center"/>
          </w:tcPr>
          <w:p w14:paraId="0C005ED8" w14:textId="77777777" w:rsidR="0075156A" w:rsidRDefault="0075156A" w:rsidP="0075156A">
            <w:pPr>
              <w:pStyle w:val="Paragrafoelenco"/>
              <w:numPr>
                <w:ilvl w:val="0"/>
                <w:numId w:val="70"/>
              </w:numPr>
              <w:contextualSpacing w:val="0"/>
            </w:pPr>
            <w:r>
              <w:t>Prezzo ≤ 0 OR Prezzo ≥ 999 [error]</w:t>
            </w:r>
          </w:p>
          <w:p w14:paraId="05433C4B" w14:textId="77777777" w:rsidR="0075156A" w:rsidRDefault="0075156A" w:rsidP="0032189A">
            <w:pPr>
              <w:pStyle w:val="Paragrafoelenco"/>
              <w:numPr>
                <w:ilvl w:val="0"/>
                <w:numId w:val="19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Prezzo &gt; 0 AND Prezzo &lt; 999 [VAL_OK]</w:t>
            </w:r>
          </w:p>
        </w:tc>
      </w:tr>
    </w:tbl>
    <w:p w14:paraId="0B6B218B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F28F2A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F6B048B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9A0A81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B91F80B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9E5772B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1976CE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EF6992" w14:textId="77777777" w:rsidR="0075156A" w:rsidRPr="00697069" w:rsidRDefault="0075156A" w:rsidP="0075156A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B1CA61" w14:textId="77777777" w:rsidR="0075156A" w:rsidRPr="00697069" w:rsidRDefault="0075156A" w:rsidP="0075156A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ADA887" w14:textId="77777777" w:rsidR="0075156A" w:rsidRPr="00697069" w:rsidRDefault="0075156A" w:rsidP="0075156A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270535" w14:textId="77777777" w:rsidR="0075156A" w:rsidRPr="00697069" w:rsidRDefault="0075156A" w:rsidP="0075156A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0FF84A4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906A60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4D9833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BD4C6A1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D4C9C2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4CE4F4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2F83771" w14:textId="77777777" w:rsidR="0075156A" w:rsidRPr="00697069" w:rsidRDefault="0075156A" w:rsidP="0075156A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7739283" w14:textId="77777777" w:rsidR="0075156A" w:rsidRPr="00697069" w:rsidRDefault="0075156A" w:rsidP="0075156A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C888BB" w14:textId="77777777" w:rsidR="0075156A" w:rsidRPr="00697069" w:rsidRDefault="0075156A" w:rsidP="0075156A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3218F2" w14:textId="77777777" w:rsidR="0075156A" w:rsidRPr="00697069" w:rsidRDefault="0075156A" w:rsidP="0075156A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3F3B96F" w14:textId="77777777" w:rsidR="0075156A" w:rsidRPr="00697069" w:rsidRDefault="0075156A" w:rsidP="0075156A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698359" w14:textId="77777777" w:rsidR="00FA23AD" w:rsidRDefault="00FA23AD" w:rsidP="00FA23AD">
      <w:pPr>
        <w:pStyle w:val="Elencoacolori-Colore11"/>
      </w:pPr>
    </w:p>
    <w:p w14:paraId="142FDBC4" w14:textId="0115FBCC" w:rsidR="005F1A90" w:rsidRPr="00820997" w:rsidRDefault="007E4E44" w:rsidP="007E4E44">
      <w:pPr>
        <w:pStyle w:val="Titolo"/>
        <w:spacing w:before="0" w:after="0"/>
        <w:jc w:val="left"/>
        <w:rPr>
          <w:rFonts w:ascii="Times New Roman" w:hAnsi="Times New Roman"/>
          <w:i/>
          <w:iCs/>
        </w:rPr>
      </w:pPr>
      <w:bookmarkStart w:id="52" w:name="_Toc59530243"/>
      <w:r>
        <w:rPr>
          <w:rFonts w:ascii="Times New Roman" w:hAnsi="Times New Roman"/>
          <w:i/>
          <w:iCs/>
        </w:rPr>
        <w:t xml:space="preserve">10. </w:t>
      </w:r>
      <w:r w:rsidR="00E57474" w:rsidRPr="00820997">
        <w:rPr>
          <w:rFonts w:ascii="Times New Roman" w:hAnsi="Times New Roman"/>
          <w:i/>
          <w:iCs/>
        </w:rPr>
        <w:t>PIANIFICAZIONE DEL TEST</w:t>
      </w:r>
      <w:r w:rsidR="0009437F">
        <w:rPr>
          <w:rFonts w:ascii="Times New Roman" w:hAnsi="Times New Roman"/>
          <w:i/>
          <w:iCs/>
        </w:rPr>
        <w:t>ING</w:t>
      </w:r>
      <w:bookmarkEnd w:id="52"/>
    </w:p>
    <w:p w14:paraId="25B27104" w14:textId="77777777" w:rsidR="005F1A90" w:rsidRPr="005F1A90" w:rsidRDefault="005F1A90" w:rsidP="00593DC2">
      <w:pPr>
        <w:pStyle w:val="Paragrafoelenco"/>
        <w:numPr>
          <w:ilvl w:val="0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3157AA" w14:textId="3DEBE3DD" w:rsidR="00E323AA" w:rsidRPr="0098406E" w:rsidRDefault="00E323AA" w:rsidP="00E323AA">
      <w:pPr>
        <w:ind w:left="426"/>
      </w:pPr>
      <w:r w:rsidRPr="0098406E">
        <w:t>Il Team che si dedicherà all’attività di testing avrà come principale obiettivo la ricerca di fault (algoritmici, principalmente)</w:t>
      </w:r>
      <w:r>
        <w:t>,</w:t>
      </w:r>
      <w:r w:rsidRPr="0098406E">
        <w:t xml:space="preserve"> i quali dovranno essere </w:t>
      </w:r>
      <w:r w:rsidR="00ED3273">
        <w:t>corretti nel più breve tempo possibile.</w:t>
      </w:r>
      <w:r w:rsidRPr="0098406E">
        <w:t xml:space="preserve"> In presenza di errori si effettuerà un Refactoring sul codice al fine di risolvere l’errore.</w:t>
      </w:r>
    </w:p>
    <w:p w14:paraId="08361CFE" w14:textId="7CC6A0BD" w:rsidR="00850567" w:rsidRDefault="00850567" w:rsidP="00850567">
      <w:pPr>
        <w:ind w:firstLine="426"/>
      </w:pPr>
    </w:p>
    <w:p w14:paraId="6B116599" w14:textId="62AC71E7" w:rsidR="00EE1017" w:rsidRPr="00EE1017" w:rsidRDefault="00EE1017" w:rsidP="00EE1017">
      <w:pPr>
        <w:ind w:firstLine="426"/>
        <w:rPr>
          <w:b/>
          <w:bCs/>
        </w:rPr>
      </w:pPr>
      <w:r w:rsidRPr="00EE1017">
        <w:rPr>
          <w:b/>
          <w:bCs/>
        </w:rPr>
        <w:t>Determinazione dei ruoli</w:t>
      </w:r>
    </w:p>
    <w:p w14:paraId="22BC102B" w14:textId="5712D304" w:rsidR="007A3714" w:rsidRDefault="00ED3273" w:rsidP="00EE1017">
      <w:pPr>
        <w:ind w:left="851" w:hanging="425"/>
      </w:pPr>
      <w:r>
        <w:t>Il team dedicato all’attività di testing sarà composto da:</w:t>
      </w:r>
    </w:p>
    <w:p w14:paraId="5FCDAB16" w14:textId="15381004" w:rsidR="00ED3273" w:rsidRDefault="00ED3273" w:rsidP="00EE1017">
      <w:pPr>
        <w:pStyle w:val="Paragrafoelenco"/>
        <w:numPr>
          <w:ilvl w:val="0"/>
          <w:numId w:val="4"/>
        </w:numPr>
        <w:ind w:left="851" w:hanging="425"/>
        <w:rPr>
          <w:bCs/>
        </w:rPr>
      </w:pPr>
      <w:r>
        <w:rPr>
          <w:bCs/>
        </w:rPr>
        <w:t>Testing di Unità: Tornincasa-Zizzari</w:t>
      </w:r>
    </w:p>
    <w:p w14:paraId="22CB1331" w14:textId="5FECD7CD" w:rsidR="00ED3273" w:rsidRDefault="00ED3273" w:rsidP="00EE1017">
      <w:pPr>
        <w:pStyle w:val="Paragrafoelenco"/>
        <w:numPr>
          <w:ilvl w:val="0"/>
          <w:numId w:val="4"/>
        </w:numPr>
        <w:ind w:left="851" w:hanging="425"/>
        <w:rPr>
          <w:bCs/>
        </w:rPr>
      </w:pPr>
      <w:r w:rsidRPr="009878CA">
        <w:rPr>
          <w:bCs/>
        </w:rPr>
        <w:t>Testing di Sistema: Giglio-Sorrentin</w:t>
      </w:r>
      <w:r w:rsidR="009878CA">
        <w:rPr>
          <w:bCs/>
        </w:rPr>
        <w:t>o</w:t>
      </w:r>
    </w:p>
    <w:p w14:paraId="1C1FACB7" w14:textId="6CB4BC44" w:rsidR="009878CA" w:rsidRPr="009878CA" w:rsidRDefault="009878CA" w:rsidP="009878CA">
      <w:pPr>
        <w:ind w:left="426"/>
        <w:rPr>
          <w:bCs/>
        </w:rPr>
      </w:pPr>
    </w:p>
    <w:sectPr w:rsidR="009878CA" w:rsidRPr="009878CA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C1D98" w14:textId="77777777" w:rsidR="000E4231" w:rsidRDefault="000E4231">
      <w:r>
        <w:separator/>
      </w:r>
    </w:p>
  </w:endnote>
  <w:endnote w:type="continuationSeparator" w:id="0">
    <w:p w14:paraId="0CFFAD91" w14:textId="77777777" w:rsidR="000E4231" w:rsidRDefault="000E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FA23AD" w14:paraId="39FBF982" w14:textId="77777777">
      <w:trPr>
        <w:trHeight w:val="322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FDCA6B8" w14:textId="77777777" w:rsidR="00FA23AD" w:rsidRDefault="00FA23AD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EF4EE9C" w14:textId="77777777" w:rsidR="00FA23AD" w:rsidRDefault="00FA23AD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572A3A0" w14:textId="77777777" w:rsidR="00FA23AD" w:rsidRDefault="00FA23AD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129FB58A" w14:textId="77777777" w:rsidR="00FA23AD" w:rsidRDefault="00FA23A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9A9F" w14:textId="77777777" w:rsidR="00FA23AD" w:rsidRDefault="00FA23A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78B6F" w14:textId="77777777" w:rsidR="00FA23AD" w:rsidRDefault="00FA23A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8F5A" w14:textId="77777777" w:rsidR="00FA23AD" w:rsidRDefault="00FA23A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1536" w14:textId="77777777" w:rsidR="00FA23AD" w:rsidRDefault="00FA23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333FB" w14:textId="77777777" w:rsidR="000E4231" w:rsidRDefault="000E4231">
      <w:r>
        <w:separator/>
      </w:r>
    </w:p>
  </w:footnote>
  <w:footnote w:type="continuationSeparator" w:id="0">
    <w:p w14:paraId="545E8580" w14:textId="77777777" w:rsidR="000E4231" w:rsidRDefault="000E4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FA23AD" w14:paraId="0FE275A4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89E213C" w14:textId="5FA74619" w:rsidR="00FA23AD" w:rsidRDefault="00FA23AD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McDelivery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56DC9C5" w14:textId="1ACA6685" w:rsidR="00FA23AD" w:rsidRDefault="00FA23A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</w:t>
          </w:r>
          <w:r w:rsidR="002509AA">
            <w:rPr>
              <w:b w:val="0"/>
              <w:sz w:val="20"/>
            </w:rPr>
            <w:t>1</w:t>
          </w:r>
        </w:p>
      </w:tc>
    </w:tr>
    <w:tr w:rsidR="00FA23AD" w14:paraId="0A98EA29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DC7DDC8" w14:textId="3C5A892D" w:rsidR="00FA23AD" w:rsidRDefault="00FA23AD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7942D40" w14:textId="1D118CA6" w:rsidR="00FA23AD" w:rsidRDefault="00FA23AD">
          <w:pPr>
            <w:pStyle w:val="Contenutotabella"/>
            <w:rPr>
              <w:sz w:val="20"/>
            </w:rPr>
          </w:pPr>
          <w:r>
            <w:rPr>
              <w:sz w:val="20"/>
            </w:rPr>
            <w:t>Data: 20/12/2020</w:t>
          </w:r>
        </w:p>
      </w:tc>
    </w:tr>
  </w:tbl>
  <w:p w14:paraId="275BEEC1" w14:textId="77777777" w:rsidR="00FA23AD" w:rsidRDefault="00FA23A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A6B2D" w14:textId="77777777" w:rsidR="00FA23AD" w:rsidRDefault="00FA23A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7BD5D" w14:textId="77777777" w:rsidR="00FA23AD" w:rsidRDefault="00FA23A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EB40" w14:textId="77777777" w:rsidR="00FA23AD" w:rsidRDefault="00FA23A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6303B" w14:textId="77777777" w:rsidR="00FA23AD" w:rsidRDefault="00FA23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A1C0864"/>
    <w:multiLevelType w:val="hybridMultilevel"/>
    <w:tmpl w:val="B5C03C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3150"/>
    <w:multiLevelType w:val="hybridMultilevel"/>
    <w:tmpl w:val="BCE64F64"/>
    <w:lvl w:ilvl="0" w:tplc="6686B1C0">
      <w:start w:val="1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62A10"/>
    <w:multiLevelType w:val="hybridMultilevel"/>
    <w:tmpl w:val="DB3E7DF8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731624F"/>
    <w:multiLevelType w:val="hybridMultilevel"/>
    <w:tmpl w:val="8654E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3D7"/>
    <w:multiLevelType w:val="multilevel"/>
    <w:tmpl w:val="1F66E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9.5.%3."/>
      <w:lvlJc w:val="left"/>
      <w:pPr>
        <w:ind w:left="1214" w:hanging="504"/>
      </w:pPr>
      <w:rPr>
        <w:rFonts w:ascii="Times New Roman" w:hAnsi="Times New Roman" w:cs="Times New Roman" w:hint="default"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61595F"/>
    <w:multiLevelType w:val="hybridMultilevel"/>
    <w:tmpl w:val="4E7C61F2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2F31A3D"/>
    <w:multiLevelType w:val="multilevel"/>
    <w:tmpl w:val="105882C8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CB02F64"/>
    <w:multiLevelType w:val="hybridMultilevel"/>
    <w:tmpl w:val="C290926A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DEB6EF8"/>
    <w:multiLevelType w:val="hybridMultilevel"/>
    <w:tmpl w:val="CAB6219A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1D7687E"/>
    <w:multiLevelType w:val="hybridMultilevel"/>
    <w:tmpl w:val="8654E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1084F"/>
    <w:multiLevelType w:val="multilevel"/>
    <w:tmpl w:val="C62E7E9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4BF2DAA"/>
    <w:multiLevelType w:val="hybridMultilevel"/>
    <w:tmpl w:val="09E299AE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0287D15"/>
    <w:multiLevelType w:val="hybridMultilevel"/>
    <w:tmpl w:val="DE8E76EA"/>
    <w:lvl w:ilvl="0" w:tplc="041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70583FDC"/>
    <w:multiLevelType w:val="hybridMultilevel"/>
    <w:tmpl w:val="6BE83574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E8D2A71"/>
    <w:multiLevelType w:val="hybridMultilevel"/>
    <w:tmpl w:val="B5C03C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7"/>
  </w:num>
  <w:num w:numId="45">
    <w:abstractNumId w:val="8"/>
  </w:num>
  <w:num w:numId="46">
    <w:abstractNumId w:val="15"/>
  </w:num>
  <w:num w:numId="47">
    <w:abstractNumId w:val="17"/>
  </w:num>
  <w:num w:numId="48">
    <w:abstractNumId w:val="9"/>
  </w:num>
  <w:num w:numId="49">
    <w:abstractNumId w:val="11"/>
  </w:num>
  <w:num w:numId="50">
    <w:abstractNumId w:val="12"/>
  </w:num>
  <w:num w:numId="51">
    <w:abstractNumId w:val="6"/>
  </w:num>
  <w:num w:numId="52">
    <w:abstractNumId w:val="14"/>
  </w:num>
  <w:num w:numId="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3"/>
  </w:num>
  <w:num w:numId="68">
    <w:abstractNumId w:val="4"/>
  </w:num>
  <w:num w:numId="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48D"/>
    <w:rsid w:val="00025890"/>
    <w:rsid w:val="0004153C"/>
    <w:rsid w:val="000508D2"/>
    <w:rsid w:val="00085522"/>
    <w:rsid w:val="00093D9B"/>
    <w:rsid w:val="0009437F"/>
    <w:rsid w:val="000A5632"/>
    <w:rsid w:val="000D2800"/>
    <w:rsid w:val="000E4231"/>
    <w:rsid w:val="00123206"/>
    <w:rsid w:val="00134BD2"/>
    <w:rsid w:val="001765AE"/>
    <w:rsid w:val="001B500F"/>
    <w:rsid w:val="001B580E"/>
    <w:rsid w:val="001B6CE4"/>
    <w:rsid w:val="002509AA"/>
    <w:rsid w:val="002713D8"/>
    <w:rsid w:val="00274DC6"/>
    <w:rsid w:val="002837AE"/>
    <w:rsid w:val="00283E48"/>
    <w:rsid w:val="002A37B7"/>
    <w:rsid w:val="002B65DA"/>
    <w:rsid w:val="003051FB"/>
    <w:rsid w:val="003062DB"/>
    <w:rsid w:val="003227DA"/>
    <w:rsid w:val="00324AAA"/>
    <w:rsid w:val="003339C8"/>
    <w:rsid w:val="00350764"/>
    <w:rsid w:val="00364110"/>
    <w:rsid w:val="003648E6"/>
    <w:rsid w:val="003B2F0F"/>
    <w:rsid w:val="003C2AF1"/>
    <w:rsid w:val="003D6E20"/>
    <w:rsid w:val="003E00FB"/>
    <w:rsid w:val="004416C6"/>
    <w:rsid w:val="004522D5"/>
    <w:rsid w:val="004646F8"/>
    <w:rsid w:val="004B2A18"/>
    <w:rsid w:val="004D1EA6"/>
    <w:rsid w:val="004E435E"/>
    <w:rsid w:val="00510421"/>
    <w:rsid w:val="005463FB"/>
    <w:rsid w:val="005847BA"/>
    <w:rsid w:val="00590B78"/>
    <w:rsid w:val="00593DC2"/>
    <w:rsid w:val="005951D6"/>
    <w:rsid w:val="005A7E88"/>
    <w:rsid w:val="005E3BFF"/>
    <w:rsid w:val="005E55CD"/>
    <w:rsid w:val="005F1A90"/>
    <w:rsid w:val="005F4FB1"/>
    <w:rsid w:val="006353D2"/>
    <w:rsid w:val="00637D97"/>
    <w:rsid w:val="0066742B"/>
    <w:rsid w:val="00683CCD"/>
    <w:rsid w:val="00697069"/>
    <w:rsid w:val="006A280B"/>
    <w:rsid w:val="006E1CBE"/>
    <w:rsid w:val="0075156A"/>
    <w:rsid w:val="00752343"/>
    <w:rsid w:val="0075323F"/>
    <w:rsid w:val="007931BD"/>
    <w:rsid w:val="007A3714"/>
    <w:rsid w:val="007E4E44"/>
    <w:rsid w:val="007E73C1"/>
    <w:rsid w:val="00820997"/>
    <w:rsid w:val="0082403B"/>
    <w:rsid w:val="00850567"/>
    <w:rsid w:val="008A3875"/>
    <w:rsid w:val="008B2768"/>
    <w:rsid w:val="008B36D5"/>
    <w:rsid w:val="008C41F4"/>
    <w:rsid w:val="00921861"/>
    <w:rsid w:val="0093780A"/>
    <w:rsid w:val="0098406E"/>
    <w:rsid w:val="00985576"/>
    <w:rsid w:val="009878CA"/>
    <w:rsid w:val="009A1072"/>
    <w:rsid w:val="00A464C5"/>
    <w:rsid w:val="00A562DC"/>
    <w:rsid w:val="00A70A1D"/>
    <w:rsid w:val="00AA3C5D"/>
    <w:rsid w:val="00AE6B91"/>
    <w:rsid w:val="00AE7E38"/>
    <w:rsid w:val="00B33CA5"/>
    <w:rsid w:val="00B51734"/>
    <w:rsid w:val="00B563C8"/>
    <w:rsid w:val="00B94389"/>
    <w:rsid w:val="00BD6842"/>
    <w:rsid w:val="00C365F3"/>
    <w:rsid w:val="00C6326F"/>
    <w:rsid w:val="00C72C68"/>
    <w:rsid w:val="00C76EC3"/>
    <w:rsid w:val="00C86B87"/>
    <w:rsid w:val="00CB0252"/>
    <w:rsid w:val="00D1464E"/>
    <w:rsid w:val="00D15F88"/>
    <w:rsid w:val="00D25E46"/>
    <w:rsid w:val="00D26914"/>
    <w:rsid w:val="00D50200"/>
    <w:rsid w:val="00D80544"/>
    <w:rsid w:val="00DB0966"/>
    <w:rsid w:val="00DB0C49"/>
    <w:rsid w:val="00DC3FC6"/>
    <w:rsid w:val="00E06C72"/>
    <w:rsid w:val="00E323AA"/>
    <w:rsid w:val="00E46C3D"/>
    <w:rsid w:val="00E57474"/>
    <w:rsid w:val="00EA24E8"/>
    <w:rsid w:val="00ED0A71"/>
    <w:rsid w:val="00ED3273"/>
    <w:rsid w:val="00EE1017"/>
    <w:rsid w:val="00F4521D"/>
    <w:rsid w:val="00F96B1E"/>
    <w:rsid w:val="00FA23AD"/>
    <w:rsid w:val="00FC30C1"/>
    <w:rsid w:val="00FE2E36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36D40"/>
  <w14:defaultImageDpi w14:val="300"/>
  <w15:chartTrackingRefBased/>
  <w15:docId w15:val="{70ABB512-6F29-4AEF-BAFB-1225D8C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6A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72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5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5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72"/>
    <w:qFormat/>
    <w:rsid w:val="00FC30C1"/>
    <w:pPr>
      <w:ind w:left="720"/>
      <w:contextualSpacing/>
    </w:pPr>
  </w:style>
  <w:style w:type="table" w:styleId="Grigliatabella">
    <w:name w:val="Table Grid"/>
    <w:basedOn w:val="Tabellanormale"/>
    <w:uiPriority w:val="59"/>
    <w:rsid w:val="00987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72C6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891B-C829-44A9-B3E9-BE51F1DB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14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34</cp:revision>
  <cp:lastPrinted>1899-12-31T23:00:00Z</cp:lastPrinted>
  <dcterms:created xsi:type="dcterms:W3CDTF">2020-12-14T18:19:00Z</dcterms:created>
  <dcterms:modified xsi:type="dcterms:W3CDTF">2020-12-22T18:10:00Z</dcterms:modified>
</cp:coreProperties>
</file>