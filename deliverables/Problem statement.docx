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3C9EEE5D"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0A37501D" w14:textId="77777777" w:rsidR="008B36D5" w:rsidRDefault="008B36D5">
            <w:pPr>
              <w:rPr>
                <w:rFonts w:ascii="Arial" w:hAnsi="Arial"/>
                <w:b/>
                <w:sz w:val="40"/>
              </w:rPr>
            </w:pPr>
          </w:p>
          <w:p w14:paraId="098D3FFE" w14:textId="77777777" w:rsidR="008B36D5" w:rsidRPr="00CB6BE2" w:rsidRDefault="008B36D5">
            <w:pPr>
              <w:jc w:val="right"/>
              <w:rPr>
                <w:b/>
              </w:rPr>
            </w:pPr>
            <w:r w:rsidRPr="00CB6BE2">
              <w:rPr>
                <w:b/>
                <w:sz w:val="40"/>
              </w:rPr>
              <w:t>Università degli Studi di Salerno</w:t>
            </w:r>
            <w:r w:rsidRPr="00CB6BE2">
              <w:rPr>
                <w:b/>
                <w:sz w:val="40"/>
              </w:rPr>
              <w:br/>
            </w:r>
            <w:r w:rsidRPr="00CB6BE2">
              <w:rPr>
                <w:b/>
              </w:rPr>
              <w:t>Corso di Ingegneria del Software</w:t>
            </w:r>
          </w:p>
          <w:p w14:paraId="5DAB6C7B" w14:textId="77777777" w:rsidR="008B36D5" w:rsidRDefault="008B36D5">
            <w:pPr>
              <w:jc w:val="right"/>
              <w:rPr>
                <w:rFonts w:ascii="Arial" w:hAnsi="Arial"/>
                <w:b/>
                <w:sz w:val="40"/>
              </w:rPr>
            </w:pPr>
          </w:p>
        </w:tc>
      </w:tr>
    </w:tbl>
    <w:p w14:paraId="02EB378F" w14:textId="77777777" w:rsidR="008B36D5" w:rsidRDefault="008B36D5"/>
    <w:p w14:paraId="6A05A809" w14:textId="77777777" w:rsidR="008B36D5" w:rsidRDefault="008B36D5"/>
    <w:p w14:paraId="5A39BBE3" w14:textId="77777777" w:rsidR="008B36D5" w:rsidRDefault="008B36D5"/>
    <w:p w14:paraId="41C8F396" w14:textId="77777777" w:rsidR="008B36D5" w:rsidRDefault="008B36D5"/>
    <w:p w14:paraId="1F254B8D" w14:textId="5B84F84F" w:rsidR="001765AE" w:rsidRPr="00CB6BE2" w:rsidRDefault="52588056" w:rsidP="52588056">
      <w:pPr>
        <w:spacing w:line="259" w:lineRule="auto"/>
        <w:jc w:val="right"/>
        <w:rPr>
          <w:b/>
          <w:bCs/>
          <w:sz w:val="36"/>
          <w:szCs w:val="36"/>
        </w:rPr>
      </w:pPr>
      <w:proofErr w:type="spellStart"/>
      <w:r w:rsidRPr="00CB6BE2">
        <w:rPr>
          <w:b/>
          <w:bCs/>
          <w:sz w:val="36"/>
          <w:szCs w:val="36"/>
        </w:rPr>
        <w:t>McDelivery</w:t>
      </w:r>
      <w:proofErr w:type="spellEnd"/>
    </w:p>
    <w:p w14:paraId="28B33A33" w14:textId="1093CE16" w:rsidR="001765AE" w:rsidRDefault="5B998616" w:rsidP="52588056">
      <w:pPr>
        <w:spacing w:line="259" w:lineRule="auto"/>
        <w:jc w:val="right"/>
        <w:rPr>
          <w:rFonts w:ascii="Arial" w:hAnsi="Arial"/>
          <w:b/>
          <w:bCs/>
          <w:sz w:val="36"/>
          <w:szCs w:val="36"/>
        </w:rPr>
      </w:pPr>
      <w:proofErr w:type="spellStart"/>
      <w:r w:rsidRPr="00CB6BE2">
        <w:rPr>
          <w:b/>
          <w:bCs/>
          <w:sz w:val="36"/>
          <w:szCs w:val="36"/>
        </w:rPr>
        <w:t>Problem</w:t>
      </w:r>
      <w:proofErr w:type="spellEnd"/>
      <w:r w:rsidRPr="00CB6BE2">
        <w:rPr>
          <w:b/>
          <w:bCs/>
          <w:sz w:val="36"/>
          <w:szCs w:val="36"/>
        </w:rPr>
        <w:t xml:space="preserve"> </w:t>
      </w:r>
      <w:proofErr w:type="spellStart"/>
      <w:r w:rsidRPr="00CB6BE2">
        <w:rPr>
          <w:b/>
          <w:bCs/>
          <w:sz w:val="36"/>
          <w:szCs w:val="36"/>
        </w:rPr>
        <w:t>statement</w:t>
      </w:r>
      <w:proofErr w:type="spellEnd"/>
      <w:r w:rsidR="52588056" w:rsidRPr="00CB6BE2">
        <w:br/>
      </w:r>
      <w:r w:rsidRPr="00CB6BE2">
        <w:rPr>
          <w:b/>
          <w:bCs/>
          <w:sz w:val="36"/>
          <w:szCs w:val="36"/>
        </w:rPr>
        <w:t>Versione 1.</w:t>
      </w:r>
      <w:r w:rsidR="00A8510A" w:rsidRPr="00CB6BE2">
        <w:rPr>
          <w:b/>
          <w:bCs/>
          <w:sz w:val="36"/>
          <w:szCs w:val="36"/>
        </w:rPr>
        <w:t>3</w:t>
      </w:r>
      <w:r w:rsidR="52588056">
        <w:br/>
      </w:r>
    </w:p>
    <w:p w14:paraId="72A3D3EC" w14:textId="77777777"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14:paraId="0D0B940D" w14:textId="77777777" w:rsidR="001B500F" w:rsidRDefault="001B500F" w:rsidP="001B500F">
      <w:pPr>
        <w:tabs>
          <w:tab w:val="left" w:pos="3015"/>
          <w:tab w:val="left" w:pos="3195"/>
          <w:tab w:val="center" w:pos="4998"/>
          <w:tab w:val="center" w:pos="5359"/>
        </w:tabs>
        <w:jc w:val="center"/>
        <w:rPr>
          <w:rFonts w:ascii="Arial" w:hAnsi="Arial"/>
          <w:b/>
          <w:sz w:val="36"/>
        </w:rPr>
      </w:pPr>
    </w:p>
    <w:p w14:paraId="0E27B00A" w14:textId="77777777" w:rsidR="001765AE" w:rsidRDefault="001765AE" w:rsidP="001765AE">
      <w:pPr>
        <w:jc w:val="center"/>
        <w:rPr>
          <w:b/>
          <w:color w:val="FF0000"/>
          <w:sz w:val="28"/>
          <w:szCs w:val="28"/>
        </w:rPr>
      </w:pPr>
    </w:p>
    <w:p w14:paraId="4BACF9A6" w14:textId="77777777" w:rsidR="001765AE" w:rsidRPr="00CB6BE2" w:rsidRDefault="00D15F88" w:rsidP="001765AE">
      <w:pPr>
        <w:jc w:val="center"/>
        <w:rPr>
          <w:b/>
          <w:color w:val="FF0000"/>
          <w:sz w:val="28"/>
          <w:szCs w:val="28"/>
        </w:rPr>
      </w:pPr>
      <w:r w:rsidRPr="00CB6BE2">
        <w:rPr>
          <w:b/>
          <w:sz w:val="36"/>
        </w:rPr>
        <w:t>LOGO PROGETTO</w:t>
      </w:r>
    </w:p>
    <w:p w14:paraId="60061E4C" w14:textId="77777777" w:rsidR="001765AE" w:rsidRDefault="001765AE" w:rsidP="001765AE">
      <w:pPr>
        <w:jc w:val="center"/>
        <w:rPr>
          <w:b/>
          <w:color w:val="FF0000"/>
          <w:sz w:val="28"/>
          <w:szCs w:val="28"/>
        </w:rPr>
      </w:pPr>
    </w:p>
    <w:p w14:paraId="44EAFD9C" w14:textId="23983B98" w:rsidR="001765AE" w:rsidRDefault="001208F6" w:rsidP="00833445">
      <w:pPr>
        <w:jc w:val="center"/>
        <w:rPr>
          <w:b/>
          <w:color w:val="FF0000"/>
          <w:sz w:val="28"/>
          <w:szCs w:val="28"/>
        </w:rPr>
      </w:pPr>
      <w:r>
        <w:rPr>
          <w:noProof/>
        </w:rPr>
        <w:drawing>
          <wp:inline distT="0" distB="0" distL="0" distR="0" wp14:anchorId="2232F3A9" wp14:editId="3F6D2D2E">
            <wp:extent cx="2129849" cy="212299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2129849" cy="2122998"/>
                    </a:xfrm>
                    <a:prstGeom prst="rect">
                      <a:avLst/>
                    </a:prstGeom>
                  </pic:spPr>
                </pic:pic>
              </a:graphicData>
            </a:graphic>
          </wp:inline>
        </w:drawing>
      </w:r>
    </w:p>
    <w:p w14:paraId="4B94D5A5" w14:textId="77777777" w:rsidR="001765AE" w:rsidRDefault="001765AE" w:rsidP="001765AE">
      <w:pPr>
        <w:rPr>
          <w:b/>
          <w:color w:val="FF0000"/>
          <w:sz w:val="36"/>
          <w:szCs w:val="36"/>
        </w:rPr>
      </w:pPr>
    </w:p>
    <w:p w14:paraId="3DEEC669" w14:textId="77777777" w:rsidR="001765AE" w:rsidRDefault="001765AE" w:rsidP="001765AE">
      <w:pPr>
        <w:jc w:val="center"/>
        <w:rPr>
          <w:b/>
          <w:color w:val="FF0000"/>
          <w:sz w:val="28"/>
          <w:szCs w:val="28"/>
        </w:rPr>
      </w:pPr>
    </w:p>
    <w:p w14:paraId="4101652C" w14:textId="77777777" w:rsidR="008B36D5" w:rsidRDefault="008B36D5" w:rsidP="00833445"/>
    <w:p w14:paraId="348308DB" w14:textId="0E60BDDA" w:rsidR="008B36D5" w:rsidRDefault="008B36D5" w:rsidP="001B500F">
      <w:pPr>
        <w:jc w:val="center"/>
        <w:rPr>
          <w:sz w:val="32"/>
        </w:rPr>
      </w:pPr>
      <w:r>
        <w:rPr>
          <w:sz w:val="32"/>
        </w:rPr>
        <w:t xml:space="preserve">Data: </w:t>
      </w:r>
      <w:r w:rsidR="00A45E6A">
        <w:rPr>
          <w:sz w:val="32"/>
        </w:rPr>
        <w:t>23/12/2020</w:t>
      </w:r>
    </w:p>
    <w:p w14:paraId="4B99056E" w14:textId="77777777" w:rsidR="00B51734" w:rsidRDefault="00B51734" w:rsidP="001B500F">
      <w:pPr>
        <w:jc w:val="center"/>
        <w:rPr>
          <w:sz w:val="32"/>
        </w:rPr>
      </w:pPr>
    </w:p>
    <w:p w14:paraId="1299C43A" w14:textId="77777777" w:rsidR="00B51734" w:rsidRDefault="00B51734" w:rsidP="001B500F">
      <w:pPr>
        <w:jc w:val="center"/>
        <w:rPr>
          <w:sz w:val="32"/>
        </w:rPr>
      </w:pPr>
    </w:p>
    <w:p w14:paraId="4DDBEF00" w14:textId="77777777" w:rsidR="00B51734" w:rsidRDefault="00B51734" w:rsidP="001B500F">
      <w:pPr>
        <w:jc w:val="center"/>
        <w:rPr>
          <w:sz w:val="32"/>
        </w:rPr>
      </w:pPr>
    </w:p>
    <w:p w14:paraId="3461D779"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FBE736" w14:textId="149E79F7" w:rsidR="008B36D5" w:rsidRDefault="0BFB7B2C" w:rsidP="0BFB7B2C">
      <w:pPr>
        <w:rPr>
          <w:b/>
          <w:bCs/>
          <w:sz w:val="20"/>
          <w:szCs w:val="20"/>
        </w:rPr>
      </w:pPr>
      <w:r w:rsidRPr="0BFB7B2C">
        <w:rPr>
          <w:b/>
          <w:bCs/>
          <w:sz w:val="20"/>
          <w:szCs w:val="20"/>
        </w:rPr>
        <w:lastRenderedPageBreak/>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DBDC0BA" w14:textId="77777777" w:rsidTr="52588056">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4A2AEC0" w14:textId="77777777" w:rsidR="008B36D5" w:rsidRDefault="008B36D5">
            <w:pPr>
              <w:pStyle w:val="Intestazionetabella"/>
              <w:jc w:val="left"/>
              <w:rPr>
                <w:sz w:val="20"/>
              </w:rPr>
            </w:pPr>
            <w:r>
              <w:rPr>
                <w:sz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2E6B54D" w14:textId="77777777" w:rsidR="008B36D5" w:rsidRDefault="008B36D5">
            <w:pPr>
              <w:pStyle w:val="Intestazionetabella"/>
              <w:jc w:val="left"/>
              <w:rPr>
                <w:sz w:val="20"/>
              </w:rPr>
            </w:pPr>
            <w:r>
              <w:rPr>
                <w:sz w:val="20"/>
              </w:rPr>
              <w:t xml:space="preserve"> Matricola</w:t>
            </w:r>
          </w:p>
        </w:tc>
      </w:tr>
      <w:tr w:rsidR="00D1464E" w14:paraId="110FFD37" w14:textId="77777777" w:rsidTr="52588056">
        <w:trPr>
          <w:trHeight w:val="230"/>
        </w:trPr>
        <w:tc>
          <w:tcPr>
            <w:tcW w:w="6745" w:type="dxa"/>
            <w:tcBorders>
              <w:left w:val="single" w:sz="1" w:space="0" w:color="000000" w:themeColor="text1"/>
              <w:bottom w:val="single" w:sz="1" w:space="0" w:color="000000" w:themeColor="text1"/>
            </w:tcBorders>
          </w:tcPr>
          <w:p w14:paraId="6B699379" w14:textId="41B2A686" w:rsidR="00D1464E" w:rsidRDefault="52588056" w:rsidP="0BFB7B2C">
            <w:pPr>
              <w:pStyle w:val="Contenutotabella"/>
              <w:rPr>
                <w:sz w:val="20"/>
                <w:szCs w:val="20"/>
              </w:rPr>
            </w:pPr>
            <w:r w:rsidRPr="52588056">
              <w:rPr>
                <w:sz w:val="20"/>
                <w:szCs w:val="20"/>
              </w:rPr>
              <w:t>Simone Giglio</w:t>
            </w:r>
          </w:p>
        </w:tc>
        <w:tc>
          <w:tcPr>
            <w:tcW w:w="2892" w:type="dxa"/>
            <w:tcBorders>
              <w:left w:val="single" w:sz="1" w:space="0" w:color="000000" w:themeColor="text1"/>
              <w:bottom w:val="single" w:sz="1" w:space="0" w:color="000000" w:themeColor="text1"/>
              <w:right w:val="single" w:sz="1" w:space="0" w:color="000000" w:themeColor="text1"/>
            </w:tcBorders>
          </w:tcPr>
          <w:p w14:paraId="3FE9F23F" w14:textId="56A6AAF2" w:rsidR="00D1464E" w:rsidRDefault="00833445" w:rsidP="52588056">
            <w:pPr>
              <w:pStyle w:val="Contenutotabella"/>
              <w:rPr>
                <w:sz w:val="20"/>
                <w:szCs w:val="20"/>
              </w:rPr>
            </w:pPr>
            <w:r>
              <w:rPr>
                <w:sz w:val="20"/>
                <w:szCs w:val="20"/>
              </w:rPr>
              <w:t>0512105952</w:t>
            </w:r>
          </w:p>
        </w:tc>
      </w:tr>
      <w:tr w:rsidR="002713D8" w:rsidRPr="0046342D" w14:paraId="1F72F646" w14:textId="77777777" w:rsidTr="52588056">
        <w:trPr>
          <w:trHeight w:val="230"/>
        </w:trPr>
        <w:tc>
          <w:tcPr>
            <w:tcW w:w="6745" w:type="dxa"/>
            <w:tcBorders>
              <w:left w:val="single" w:sz="1" w:space="0" w:color="000000" w:themeColor="text1"/>
              <w:bottom w:val="single" w:sz="1" w:space="0" w:color="000000" w:themeColor="text1"/>
            </w:tcBorders>
          </w:tcPr>
          <w:p w14:paraId="08CE6F91" w14:textId="5CCD9EFA" w:rsidR="002713D8" w:rsidRDefault="0BFB7B2C" w:rsidP="0BFB7B2C">
            <w:pPr>
              <w:pStyle w:val="Contenutotabella"/>
              <w:rPr>
                <w:sz w:val="20"/>
                <w:szCs w:val="20"/>
              </w:rPr>
            </w:pPr>
            <w:r w:rsidRPr="0BFB7B2C">
              <w:rPr>
                <w:sz w:val="20"/>
                <w:szCs w:val="20"/>
              </w:rPr>
              <w:t>Giovanni Battista Sorrentino</w:t>
            </w:r>
          </w:p>
        </w:tc>
        <w:tc>
          <w:tcPr>
            <w:tcW w:w="2892" w:type="dxa"/>
            <w:tcBorders>
              <w:left w:val="single" w:sz="1" w:space="0" w:color="000000" w:themeColor="text1"/>
              <w:bottom w:val="single" w:sz="1" w:space="0" w:color="000000" w:themeColor="text1"/>
              <w:right w:val="single" w:sz="1" w:space="0" w:color="000000" w:themeColor="text1"/>
            </w:tcBorders>
          </w:tcPr>
          <w:p w14:paraId="61CDCEAD" w14:textId="3F330765" w:rsidR="002713D8" w:rsidRDefault="00833445" w:rsidP="000A5632">
            <w:pPr>
              <w:pStyle w:val="Contenutotabella"/>
              <w:rPr>
                <w:sz w:val="20"/>
              </w:rPr>
            </w:pPr>
            <w:r>
              <w:rPr>
                <w:sz w:val="20"/>
              </w:rPr>
              <w:t>0512105712</w:t>
            </w:r>
          </w:p>
        </w:tc>
      </w:tr>
      <w:tr w:rsidR="002713D8" w:rsidRPr="0046342D" w14:paraId="6BB9E253" w14:textId="77777777" w:rsidTr="52588056">
        <w:trPr>
          <w:trHeight w:val="230"/>
        </w:trPr>
        <w:tc>
          <w:tcPr>
            <w:tcW w:w="6745" w:type="dxa"/>
            <w:tcBorders>
              <w:left w:val="single" w:sz="1" w:space="0" w:color="000000" w:themeColor="text1"/>
              <w:bottom w:val="single" w:sz="1" w:space="0" w:color="000000" w:themeColor="text1"/>
            </w:tcBorders>
          </w:tcPr>
          <w:p w14:paraId="23DE523C" w14:textId="2A0BB506" w:rsidR="002713D8" w:rsidRDefault="0BFB7B2C" w:rsidP="0BFB7B2C">
            <w:pPr>
              <w:pStyle w:val="Contenutotabella"/>
              <w:rPr>
                <w:sz w:val="20"/>
                <w:szCs w:val="20"/>
              </w:rPr>
            </w:pPr>
            <w:r w:rsidRPr="0BFB7B2C">
              <w:rPr>
                <w:sz w:val="20"/>
                <w:szCs w:val="20"/>
              </w:rPr>
              <w:t>Giuseppe Tornincasa</w:t>
            </w:r>
          </w:p>
        </w:tc>
        <w:tc>
          <w:tcPr>
            <w:tcW w:w="2892" w:type="dxa"/>
            <w:tcBorders>
              <w:left w:val="single" w:sz="1" w:space="0" w:color="000000" w:themeColor="text1"/>
              <w:bottom w:val="single" w:sz="1" w:space="0" w:color="000000" w:themeColor="text1"/>
              <w:right w:val="single" w:sz="1" w:space="0" w:color="000000" w:themeColor="text1"/>
            </w:tcBorders>
          </w:tcPr>
          <w:p w14:paraId="52E56223" w14:textId="52D89F04" w:rsidR="002713D8" w:rsidRDefault="00833445" w:rsidP="000A5632">
            <w:pPr>
              <w:pStyle w:val="Contenutotabella"/>
              <w:rPr>
                <w:sz w:val="20"/>
              </w:rPr>
            </w:pPr>
            <w:r>
              <w:rPr>
                <w:sz w:val="20"/>
              </w:rPr>
              <w:t>0512105994</w:t>
            </w:r>
          </w:p>
        </w:tc>
      </w:tr>
      <w:tr w:rsidR="00D1464E" w:rsidRPr="0046342D" w14:paraId="07547A01" w14:textId="77777777" w:rsidTr="52588056">
        <w:trPr>
          <w:trHeight w:val="230"/>
        </w:trPr>
        <w:tc>
          <w:tcPr>
            <w:tcW w:w="6745" w:type="dxa"/>
            <w:tcBorders>
              <w:left w:val="single" w:sz="1" w:space="0" w:color="000000" w:themeColor="text1"/>
              <w:bottom w:val="single" w:sz="1" w:space="0" w:color="000000" w:themeColor="text1"/>
            </w:tcBorders>
          </w:tcPr>
          <w:p w14:paraId="5043CB0F" w14:textId="2941077A" w:rsidR="00D1464E" w:rsidRDefault="0BFB7B2C" w:rsidP="0BFB7B2C">
            <w:pPr>
              <w:pStyle w:val="Contenutotabella"/>
              <w:rPr>
                <w:sz w:val="20"/>
                <w:szCs w:val="20"/>
              </w:rPr>
            </w:pPr>
            <w:r w:rsidRPr="0BFB7B2C">
              <w:rPr>
                <w:sz w:val="20"/>
                <w:szCs w:val="20"/>
              </w:rPr>
              <w:t>Antonio Zizzari</w:t>
            </w:r>
          </w:p>
        </w:tc>
        <w:tc>
          <w:tcPr>
            <w:tcW w:w="2892" w:type="dxa"/>
            <w:tcBorders>
              <w:left w:val="single" w:sz="1" w:space="0" w:color="000000" w:themeColor="text1"/>
              <w:bottom w:val="single" w:sz="1" w:space="0" w:color="000000" w:themeColor="text1"/>
              <w:right w:val="single" w:sz="1" w:space="0" w:color="000000" w:themeColor="text1"/>
            </w:tcBorders>
          </w:tcPr>
          <w:p w14:paraId="07459315" w14:textId="001F50CE" w:rsidR="00D1464E" w:rsidRDefault="00833445" w:rsidP="000A5632">
            <w:pPr>
              <w:pStyle w:val="Contenutotabella"/>
              <w:rPr>
                <w:sz w:val="20"/>
              </w:rPr>
            </w:pPr>
            <w:r>
              <w:rPr>
                <w:sz w:val="20"/>
              </w:rPr>
              <w:t>0512105892</w:t>
            </w:r>
          </w:p>
        </w:tc>
      </w:tr>
      <w:tr w:rsidR="00D1464E" w:rsidRPr="0046342D" w14:paraId="6537F28F" w14:textId="77777777" w:rsidTr="52588056">
        <w:trPr>
          <w:trHeight w:val="230"/>
        </w:trPr>
        <w:tc>
          <w:tcPr>
            <w:tcW w:w="6745" w:type="dxa"/>
            <w:tcBorders>
              <w:left w:val="single" w:sz="1" w:space="0" w:color="000000" w:themeColor="text1"/>
              <w:bottom w:val="single" w:sz="1" w:space="0" w:color="000000" w:themeColor="text1"/>
            </w:tcBorders>
          </w:tcPr>
          <w:p w14:paraId="6DFB9E20" w14:textId="77777777" w:rsidR="00D1464E" w:rsidRDefault="00D1464E" w:rsidP="000A5632">
            <w:pPr>
              <w:pStyle w:val="Contenutotabella"/>
              <w:rPr>
                <w:sz w:val="20"/>
              </w:rPr>
            </w:pPr>
          </w:p>
        </w:tc>
        <w:tc>
          <w:tcPr>
            <w:tcW w:w="2892" w:type="dxa"/>
            <w:tcBorders>
              <w:left w:val="single" w:sz="1" w:space="0" w:color="000000" w:themeColor="text1"/>
              <w:bottom w:val="single" w:sz="1" w:space="0" w:color="000000" w:themeColor="text1"/>
              <w:right w:val="single" w:sz="1" w:space="0" w:color="000000" w:themeColor="text1"/>
            </w:tcBorders>
          </w:tcPr>
          <w:p w14:paraId="70DF9E56" w14:textId="77777777" w:rsidR="00D1464E" w:rsidRDefault="00D1464E" w:rsidP="000A5632">
            <w:pPr>
              <w:pStyle w:val="Contenutotabella"/>
              <w:rPr>
                <w:sz w:val="20"/>
              </w:rPr>
            </w:pPr>
          </w:p>
        </w:tc>
      </w:tr>
      <w:tr w:rsidR="001765AE" w:rsidRPr="0046342D" w14:paraId="44E871BC" w14:textId="77777777" w:rsidTr="52588056">
        <w:trPr>
          <w:trHeight w:val="230"/>
        </w:trPr>
        <w:tc>
          <w:tcPr>
            <w:tcW w:w="6745" w:type="dxa"/>
            <w:tcBorders>
              <w:left w:val="single" w:sz="1" w:space="0" w:color="000000" w:themeColor="text1"/>
              <w:bottom w:val="single" w:sz="1" w:space="0" w:color="000000" w:themeColor="text1"/>
            </w:tcBorders>
          </w:tcPr>
          <w:p w14:paraId="144A5D23" w14:textId="77777777" w:rsidR="001765AE" w:rsidRPr="0046342D" w:rsidRDefault="001765AE" w:rsidP="008B36D5">
            <w:pPr>
              <w:pStyle w:val="Intestazionetabella"/>
              <w:jc w:val="left"/>
              <w:rPr>
                <w:b w:val="0"/>
                <w:sz w:val="20"/>
              </w:rPr>
            </w:pPr>
          </w:p>
        </w:tc>
        <w:tc>
          <w:tcPr>
            <w:tcW w:w="2892" w:type="dxa"/>
            <w:tcBorders>
              <w:left w:val="single" w:sz="1" w:space="0" w:color="000000" w:themeColor="text1"/>
              <w:bottom w:val="single" w:sz="1" w:space="0" w:color="000000" w:themeColor="text1"/>
              <w:right w:val="single" w:sz="1" w:space="0" w:color="000000" w:themeColor="text1"/>
            </w:tcBorders>
          </w:tcPr>
          <w:p w14:paraId="738610EB" w14:textId="77777777" w:rsidR="001765AE" w:rsidRPr="0046342D" w:rsidRDefault="001765AE" w:rsidP="008B36D5">
            <w:pPr>
              <w:pStyle w:val="Intestazionetabella"/>
              <w:jc w:val="left"/>
              <w:rPr>
                <w:b w:val="0"/>
                <w:sz w:val="20"/>
              </w:rPr>
            </w:pPr>
          </w:p>
        </w:tc>
      </w:tr>
    </w:tbl>
    <w:p w14:paraId="637805D2" w14:textId="77777777" w:rsidR="008B36D5" w:rsidRDefault="008B36D5">
      <w:pPr>
        <w:rPr>
          <w:b/>
          <w:sz w:val="20"/>
        </w:rPr>
      </w:pPr>
    </w:p>
    <w:p w14:paraId="463F29E8"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30A132AA" w14:textId="77777777" w:rsidTr="0BFB7B2C">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195ADFA5" w14:textId="77777777" w:rsidR="008B36D5" w:rsidRDefault="008B36D5">
            <w:pPr>
              <w:pStyle w:val="Contenutotabella"/>
              <w:rPr>
                <w:b/>
                <w:sz w:val="20"/>
              </w:rPr>
            </w:pPr>
            <w:r>
              <w:rPr>
                <w:b/>
                <w:sz w:val="20"/>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3B7B4B86" w14:textId="76234023" w:rsidR="008B36D5" w:rsidRDefault="0BFB7B2C" w:rsidP="0BFB7B2C">
            <w:pPr>
              <w:pStyle w:val="Contenutotabella"/>
              <w:rPr>
                <w:sz w:val="20"/>
                <w:szCs w:val="20"/>
              </w:rPr>
            </w:pPr>
            <w:r w:rsidRPr="0BFB7B2C">
              <w:rPr>
                <w:sz w:val="20"/>
                <w:szCs w:val="20"/>
              </w:rPr>
              <w:t>Giglio, Sorrentino, Tornincasa, Zizzari</w:t>
            </w:r>
          </w:p>
        </w:tc>
      </w:tr>
    </w:tbl>
    <w:p w14:paraId="3A0FF5F2" w14:textId="77777777" w:rsidR="008B36D5" w:rsidRDefault="008B36D5">
      <w:pPr>
        <w:rPr>
          <w:b/>
          <w:sz w:val="20"/>
        </w:rPr>
      </w:pPr>
    </w:p>
    <w:p w14:paraId="5630AD66" w14:textId="77777777" w:rsidR="008B36D5" w:rsidRDefault="008B36D5">
      <w:pPr>
        <w:rPr>
          <w:b/>
          <w:sz w:val="20"/>
        </w:rPr>
      </w:pPr>
    </w:p>
    <w:p w14:paraId="61829076" w14:textId="77777777" w:rsidR="008B36D5" w:rsidRDefault="008B36D5">
      <w:pPr>
        <w:rPr>
          <w:b/>
          <w:sz w:val="20"/>
        </w:rPr>
      </w:pPr>
    </w:p>
    <w:p w14:paraId="2BA226A1" w14:textId="77777777" w:rsidR="008B36D5" w:rsidRDefault="008B36D5">
      <w:pPr>
        <w:rPr>
          <w:b/>
          <w:sz w:val="20"/>
        </w:rPr>
      </w:pPr>
    </w:p>
    <w:p w14:paraId="4B08E8BD"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jc w:val="center"/>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EF1E34F" w14:textId="77777777" w:rsidTr="2A7BAABB">
        <w:trPr>
          <w:trHeight w:val="230"/>
          <w:jc w:val="center"/>
        </w:trPr>
        <w:tc>
          <w:tcPr>
            <w:tcW w:w="1927" w:type="dxa"/>
            <w:tcBorders>
              <w:top w:val="single" w:sz="1" w:space="0" w:color="000000" w:themeColor="text1"/>
              <w:left w:val="single" w:sz="1" w:space="0" w:color="000000" w:themeColor="text1"/>
              <w:bottom w:val="single" w:sz="1" w:space="0" w:color="000000" w:themeColor="text1"/>
            </w:tcBorders>
          </w:tcPr>
          <w:p w14:paraId="51A59785" w14:textId="77777777" w:rsidR="008B36D5" w:rsidRDefault="008B36D5">
            <w:pPr>
              <w:pStyle w:val="Intestazionetabella"/>
              <w:rPr>
                <w:sz w:val="20"/>
              </w:rPr>
            </w:pPr>
            <w:r>
              <w:rPr>
                <w:sz w:val="20"/>
              </w:rPr>
              <w:t>Data</w:t>
            </w:r>
          </w:p>
        </w:tc>
        <w:tc>
          <w:tcPr>
            <w:tcW w:w="964" w:type="dxa"/>
            <w:tcBorders>
              <w:top w:val="single" w:sz="1" w:space="0" w:color="000000" w:themeColor="text1"/>
              <w:left w:val="single" w:sz="1" w:space="0" w:color="000000" w:themeColor="text1"/>
              <w:bottom w:val="single" w:sz="1" w:space="0" w:color="000000" w:themeColor="text1"/>
            </w:tcBorders>
          </w:tcPr>
          <w:p w14:paraId="3487E6E0" w14:textId="77777777" w:rsidR="008B36D5" w:rsidRDefault="008B36D5">
            <w:pPr>
              <w:pStyle w:val="Intestazionetabella"/>
              <w:rPr>
                <w:sz w:val="20"/>
              </w:rPr>
            </w:pPr>
            <w:r>
              <w:rPr>
                <w:sz w:val="20"/>
              </w:rPr>
              <w:t>Versione</w:t>
            </w:r>
          </w:p>
        </w:tc>
        <w:tc>
          <w:tcPr>
            <w:tcW w:w="4336" w:type="dxa"/>
            <w:tcBorders>
              <w:top w:val="single" w:sz="1" w:space="0" w:color="000000" w:themeColor="text1"/>
              <w:left w:val="single" w:sz="1" w:space="0" w:color="000000" w:themeColor="text1"/>
              <w:bottom w:val="single" w:sz="1" w:space="0" w:color="000000" w:themeColor="text1"/>
            </w:tcBorders>
          </w:tcPr>
          <w:p w14:paraId="5CDD0A84" w14:textId="77777777" w:rsidR="008B36D5" w:rsidRDefault="008B36D5">
            <w:pPr>
              <w:pStyle w:val="Intestazionetabella"/>
              <w:rPr>
                <w:sz w:val="20"/>
              </w:rPr>
            </w:pPr>
            <w:r>
              <w:rPr>
                <w:sz w:val="20"/>
              </w:rPr>
              <w:t>Descrizione</w:t>
            </w:r>
          </w:p>
        </w:tc>
        <w:tc>
          <w:tcPr>
            <w:tcW w:w="2410"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196927DD" w14:textId="77777777" w:rsidR="008B36D5" w:rsidRDefault="008B36D5">
            <w:pPr>
              <w:pStyle w:val="Intestazionetabella"/>
              <w:rPr>
                <w:sz w:val="20"/>
              </w:rPr>
            </w:pPr>
            <w:r>
              <w:rPr>
                <w:sz w:val="20"/>
              </w:rPr>
              <w:t>Autore</w:t>
            </w:r>
          </w:p>
        </w:tc>
      </w:tr>
      <w:tr w:rsidR="008B36D5" w14:paraId="17AD93B2" w14:textId="77777777" w:rsidTr="2A7BAABB">
        <w:trPr>
          <w:trHeight w:val="230"/>
          <w:jc w:val="center"/>
        </w:trPr>
        <w:tc>
          <w:tcPr>
            <w:tcW w:w="1927" w:type="dxa"/>
            <w:tcBorders>
              <w:left w:val="single" w:sz="1" w:space="0" w:color="000000" w:themeColor="text1"/>
              <w:bottom w:val="single" w:sz="1" w:space="0" w:color="000000" w:themeColor="text1"/>
            </w:tcBorders>
          </w:tcPr>
          <w:p w14:paraId="0DE4B5B7" w14:textId="31141F7C" w:rsidR="008B36D5" w:rsidRDefault="00833445">
            <w:pPr>
              <w:pStyle w:val="Contenutotabella"/>
              <w:rPr>
                <w:sz w:val="20"/>
              </w:rPr>
            </w:pPr>
            <w:r>
              <w:rPr>
                <w:sz w:val="20"/>
              </w:rPr>
              <w:t>13/10/2020</w:t>
            </w:r>
          </w:p>
        </w:tc>
        <w:tc>
          <w:tcPr>
            <w:tcW w:w="964" w:type="dxa"/>
            <w:tcBorders>
              <w:left w:val="single" w:sz="1" w:space="0" w:color="000000" w:themeColor="text1"/>
              <w:bottom w:val="single" w:sz="1" w:space="0" w:color="000000" w:themeColor="text1"/>
            </w:tcBorders>
          </w:tcPr>
          <w:p w14:paraId="66204FF1" w14:textId="00D3DAE6" w:rsidR="008B36D5" w:rsidRDefault="00833445">
            <w:pPr>
              <w:pStyle w:val="Contenutotabella"/>
              <w:rPr>
                <w:sz w:val="20"/>
              </w:rPr>
            </w:pPr>
            <w:r>
              <w:rPr>
                <w:sz w:val="20"/>
              </w:rPr>
              <w:t>1.0</w:t>
            </w:r>
          </w:p>
        </w:tc>
        <w:tc>
          <w:tcPr>
            <w:tcW w:w="4336" w:type="dxa"/>
            <w:tcBorders>
              <w:left w:val="single" w:sz="1" w:space="0" w:color="000000" w:themeColor="text1"/>
              <w:bottom w:val="single" w:sz="1" w:space="0" w:color="000000" w:themeColor="text1"/>
            </w:tcBorders>
          </w:tcPr>
          <w:p w14:paraId="2DBF0D7D" w14:textId="68F73DF9" w:rsidR="008B36D5" w:rsidRDefault="00AB2CD8">
            <w:pPr>
              <w:pStyle w:val="Contenutotabella"/>
              <w:rPr>
                <w:sz w:val="20"/>
              </w:rPr>
            </w:pPr>
            <w:r>
              <w:rPr>
                <w:sz w:val="20"/>
              </w:rPr>
              <w:t>Introduzione</w:t>
            </w:r>
          </w:p>
        </w:tc>
        <w:tc>
          <w:tcPr>
            <w:tcW w:w="2410" w:type="dxa"/>
            <w:tcBorders>
              <w:left w:val="single" w:sz="1" w:space="0" w:color="000000" w:themeColor="text1"/>
              <w:bottom w:val="single" w:sz="1" w:space="0" w:color="000000" w:themeColor="text1"/>
              <w:right w:val="single" w:sz="1" w:space="0" w:color="000000" w:themeColor="text1"/>
            </w:tcBorders>
          </w:tcPr>
          <w:p w14:paraId="6B62F1B3" w14:textId="63023359" w:rsidR="008B36D5" w:rsidRDefault="0076405D">
            <w:pPr>
              <w:pStyle w:val="Contenutotabella"/>
              <w:rPr>
                <w:sz w:val="20"/>
              </w:rPr>
            </w:pPr>
            <w:r>
              <w:rPr>
                <w:sz w:val="20"/>
              </w:rPr>
              <w:t>Tornincasa</w:t>
            </w:r>
          </w:p>
        </w:tc>
      </w:tr>
      <w:tr w:rsidR="008B36D5" w14:paraId="02F2C34E" w14:textId="77777777" w:rsidTr="2A7BAABB">
        <w:trPr>
          <w:trHeight w:val="230"/>
          <w:jc w:val="center"/>
        </w:trPr>
        <w:tc>
          <w:tcPr>
            <w:tcW w:w="1927" w:type="dxa"/>
            <w:tcBorders>
              <w:left w:val="single" w:sz="1" w:space="0" w:color="000000" w:themeColor="text1"/>
              <w:bottom w:val="single" w:sz="1" w:space="0" w:color="000000" w:themeColor="text1"/>
            </w:tcBorders>
          </w:tcPr>
          <w:p w14:paraId="680A4E5D" w14:textId="3FF802E8" w:rsidR="008B36D5" w:rsidRDefault="0076405D">
            <w:pPr>
              <w:pStyle w:val="Contenutotabella"/>
              <w:rPr>
                <w:sz w:val="20"/>
              </w:rPr>
            </w:pPr>
            <w:r>
              <w:rPr>
                <w:sz w:val="20"/>
              </w:rPr>
              <w:t>14/10/2020</w:t>
            </w:r>
          </w:p>
        </w:tc>
        <w:tc>
          <w:tcPr>
            <w:tcW w:w="964" w:type="dxa"/>
            <w:tcBorders>
              <w:left w:val="single" w:sz="1" w:space="0" w:color="000000" w:themeColor="text1"/>
              <w:bottom w:val="single" w:sz="1" w:space="0" w:color="000000" w:themeColor="text1"/>
            </w:tcBorders>
          </w:tcPr>
          <w:p w14:paraId="19219836" w14:textId="2F09EC25" w:rsidR="008B36D5" w:rsidRDefault="0076405D">
            <w:pPr>
              <w:pStyle w:val="Contenutotabella"/>
              <w:rPr>
                <w:sz w:val="20"/>
              </w:rPr>
            </w:pPr>
            <w:r>
              <w:rPr>
                <w:sz w:val="20"/>
              </w:rPr>
              <w:t>1.0</w:t>
            </w:r>
          </w:p>
        </w:tc>
        <w:tc>
          <w:tcPr>
            <w:tcW w:w="4336" w:type="dxa"/>
            <w:tcBorders>
              <w:left w:val="single" w:sz="1" w:space="0" w:color="000000" w:themeColor="text1"/>
              <w:bottom w:val="single" w:sz="1" w:space="0" w:color="000000" w:themeColor="text1"/>
            </w:tcBorders>
          </w:tcPr>
          <w:p w14:paraId="296FEF7D" w14:textId="1494F3AB" w:rsidR="008B36D5" w:rsidRDefault="0076405D">
            <w:pPr>
              <w:pStyle w:val="Contenutotabella"/>
              <w:rPr>
                <w:sz w:val="20"/>
              </w:rPr>
            </w:pPr>
            <w:r w:rsidRPr="0076405D">
              <w:rPr>
                <w:sz w:val="20"/>
              </w:rPr>
              <w:t xml:space="preserve">Target </w:t>
            </w:r>
            <w:proofErr w:type="spellStart"/>
            <w:r w:rsidRPr="0076405D">
              <w:rPr>
                <w:sz w:val="20"/>
              </w:rPr>
              <w:t>environment</w:t>
            </w:r>
            <w:proofErr w:type="spellEnd"/>
            <w:r>
              <w:rPr>
                <w:sz w:val="20"/>
              </w:rPr>
              <w:t xml:space="preserve">, </w:t>
            </w:r>
            <w:r w:rsidRPr="0076405D">
              <w:rPr>
                <w:sz w:val="20"/>
              </w:rPr>
              <w:t>Deliverable e Deadlines</w:t>
            </w:r>
          </w:p>
        </w:tc>
        <w:tc>
          <w:tcPr>
            <w:tcW w:w="2410" w:type="dxa"/>
            <w:tcBorders>
              <w:left w:val="single" w:sz="1" w:space="0" w:color="000000" w:themeColor="text1"/>
              <w:bottom w:val="single" w:sz="1" w:space="0" w:color="000000" w:themeColor="text1"/>
              <w:right w:val="single" w:sz="1" w:space="0" w:color="000000" w:themeColor="text1"/>
            </w:tcBorders>
          </w:tcPr>
          <w:p w14:paraId="7194DBDC" w14:textId="50BC1901" w:rsidR="008B36D5" w:rsidRDefault="0076405D">
            <w:pPr>
              <w:pStyle w:val="Contenutotabella"/>
              <w:rPr>
                <w:sz w:val="20"/>
              </w:rPr>
            </w:pPr>
            <w:r>
              <w:rPr>
                <w:sz w:val="20"/>
              </w:rPr>
              <w:t>Sorrentino</w:t>
            </w:r>
          </w:p>
        </w:tc>
      </w:tr>
      <w:tr w:rsidR="008B36D5" w14:paraId="769D0D3C" w14:textId="77777777" w:rsidTr="2A7BAABB">
        <w:trPr>
          <w:trHeight w:val="230"/>
          <w:jc w:val="center"/>
        </w:trPr>
        <w:tc>
          <w:tcPr>
            <w:tcW w:w="1927" w:type="dxa"/>
            <w:tcBorders>
              <w:left w:val="single" w:sz="1" w:space="0" w:color="000000" w:themeColor="text1"/>
              <w:bottom w:val="single" w:sz="1" w:space="0" w:color="000000" w:themeColor="text1"/>
            </w:tcBorders>
          </w:tcPr>
          <w:p w14:paraId="54CD245A" w14:textId="61819BD4" w:rsidR="008B36D5" w:rsidRDefault="0076405D">
            <w:pPr>
              <w:pStyle w:val="Contenutotabella"/>
              <w:rPr>
                <w:sz w:val="20"/>
              </w:rPr>
            </w:pPr>
            <w:r>
              <w:rPr>
                <w:sz w:val="20"/>
              </w:rPr>
              <w:t>15/10/2020</w:t>
            </w:r>
          </w:p>
        </w:tc>
        <w:tc>
          <w:tcPr>
            <w:tcW w:w="964" w:type="dxa"/>
            <w:tcBorders>
              <w:left w:val="single" w:sz="1" w:space="0" w:color="000000" w:themeColor="text1"/>
              <w:bottom w:val="single" w:sz="1" w:space="0" w:color="000000" w:themeColor="text1"/>
            </w:tcBorders>
          </w:tcPr>
          <w:p w14:paraId="1231BE67" w14:textId="1D20921B" w:rsidR="008B36D5" w:rsidRDefault="0076405D">
            <w:pPr>
              <w:pStyle w:val="Contenutotabella"/>
              <w:rPr>
                <w:sz w:val="20"/>
              </w:rPr>
            </w:pPr>
            <w:r>
              <w:rPr>
                <w:sz w:val="20"/>
              </w:rPr>
              <w:t>1.0</w:t>
            </w:r>
          </w:p>
        </w:tc>
        <w:tc>
          <w:tcPr>
            <w:tcW w:w="4336" w:type="dxa"/>
            <w:tcBorders>
              <w:left w:val="single" w:sz="1" w:space="0" w:color="000000" w:themeColor="text1"/>
              <w:bottom w:val="single" w:sz="1" w:space="0" w:color="000000" w:themeColor="text1"/>
            </w:tcBorders>
          </w:tcPr>
          <w:p w14:paraId="36FEB5B0" w14:textId="0D9F2351" w:rsidR="008B36D5" w:rsidRDefault="0076405D">
            <w:pPr>
              <w:pStyle w:val="Contenutotabella"/>
              <w:rPr>
                <w:sz w:val="20"/>
              </w:rPr>
            </w:pPr>
            <w:r w:rsidRPr="0076405D">
              <w:rPr>
                <w:sz w:val="20"/>
              </w:rPr>
              <w:t>Requisiti funzionali</w:t>
            </w:r>
          </w:p>
        </w:tc>
        <w:tc>
          <w:tcPr>
            <w:tcW w:w="2410" w:type="dxa"/>
            <w:tcBorders>
              <w:left w:val="single" w:sz="1" w:space="0" w:color="000000" w:themeColor="text1"/>
              <w:bottom w:val="single" w:sz="1" w:space="0" w:color="000000" w:themeColor="text1"/>
              <w:right w:val="single" w:sz="1" w:space="0" w:color="000000" w:themeColor="text1"/>
            </w:tcBorders>
          </w:tcPr>
          <w:p w14:paraId="30D7AA69" w14:textId="65F165FE" w:rsidR="008B36D5" w:rsidRDefault="0076405D">
            <w:pPr>
              <w:pStyle w:val="Contenutotabella"/>
              <w:rPr>
                <w:sz w:val="20"/>
              </w:rPr>
            </w:pPr>
            <w:r>
              <w:rPr>
                <w:sz w:val="20"/>
              </w:rPr>
              <w:t>Zizzari</w:t>
            </w:r>
          </w:p>
        </w:tc>
      </w:tr>
      <w:tr w:rsidR="008B36D5" w14:paraId="7196D064" w14:textId="77777777" w:rsidTr="2A7BAABB">
        <w:trPr>
          <w:trHeight w:val="230"/>
          <w:jc w:val="center"/>
        </w:trPr>
        <w:tc>
          <w:tcPr>
            <w:tcW w:w="1927" w:type="dxa"/>
            <w:tcBorders>
              <w:left w:val="single" w:sz="1" w:space="0" w:color="000000" w:themeColor="text1"/>
              <w:bottom w:val="single" w:sz="1" w:space="0" w:color="000000" w:themeColor="text1"/>
            </w:tcBorders>
          </w:tcPr>
          <w:p w14:paraId="34FF1C98" w14:textId="001C58CD" w:rsidR="008B36D5" w:rsidRDefault="0076405D">
            <w:pPr>
              <w:pStyle w:val="Contenutotabella"/>
              <w:rPr>
                <w:sz w:val="20"/>
              </w:rPr>
            </w:pPr>
            <w:r>
              <w:rPr>
                <w:sz w:val="20"/>
              </w:rPr>
              <w:t>15/10/2020</w:t>
            </w:r>
          </w:p>
        </w:tc>
        <w:tc>
          <w:tcPr>
            <w:tcW w:w="964" w:type="dxa"/>
            <w:tcBorders>
              <w:left w:val="single" w:sz="1" w:space="0" w:color="000000" w:themeColor="text1"/>
              <w:bottom w:val="single" w:sz="1" w:space="0" w:color="000000" w:themeColor="text1"/>
            </w:tcBorders>
          </w:tcPr>
          <w:p w14:paraId="6D072C0D" w14:textId="2D1B84D4" w:rsidR="008B36D5" w:rsidRDefault="0076405D">
            <w:pPr>
              <w:pStyle w:val="Contenutotabella"/>
              <w:rPr>
                <w:sz w:val="20"/>
              </w:rPr>
            </w:pPr>
            <w:r>
              <w:rPr>
                <w:sz w:val="20"/>
              </w:rPr>
              <w:t>1.0</w:t>
            </w:r>
          </w:p>
        </w:tc>
        <w:tc>
          <w:tcPr>
            <w:tcW w:w="4336" w:type="dxa"/>
            <w:tcBorders>
              <w:left w:val="single" w:sz="1" w:space="0" w:color="000000" w:themeColor="text1"/>
              <w:bottom w:val="single" w:sz="1" w:space="0" w:color="000000" w:themeColor="text1"/>
            </w:tcBorders>
          </w:tcPr>
          <w:p w14:paraId="48A21919" w14:textId="73E8A8D3" w:rsidR="008B36D5" w:rsidRDefault="0076405D">
            <w:pPr>
              <w:pStyle w:val="Contenutotabella"/>
              <w:rPr>
                <w:sz w:val="20"/>
              </w:rPr>
            </w:pPr>
            <w:r w:rsidRPr="0076405D">
              <w:rPr>
                <w:sz w:val="20"/>
              </w:rPr>
              <w:t>Requisiti non funzionali</w:t>
            </w:r>
          </w:p>
        </w:tc>
        <w:tc>
          <w:tcPr>
            <w:tcW w:w="2410" w:type="dxa"/>
            <w:tcBorders>
              <w:left w:val="single" w:sz="1" w:space="0" w:color="000000" w:themeColor="text1"/>
              <w:bottom w:val="single" w:sz="1" w:space="0" w:color="000000" w:themeColor="text1"/>
              <w:right w:val="single" w:sz="1" w:space="0" w:color="000000" w:themeColor="text1"/>
            </w:tcBorders>
          </w:tcPr>
          <w:p w14:paraId="6BD18F9B" w14:textId="3985E240" w:rsidR="008B36D5" w:rsidRDefault="0076405D">
            <w:pPr>
              <w:pStyle w:val="Contenutotabella"/>
              <w:rPr>
                <w:sz w:val="20"/>
              </w:rPr>
            </w:pPr>
            <w:r>
              <w:rPr>
                <w:sz w:val="20"/>
              </w:rPr>
              <w:t>Sorrentino</w:t>
            </w:r>
          </w:p>
        </w:tc>
      </w:tr>
      <w:tr w:rsidR="00D87B19" w14:paraId="4A252219" w14:textId="77777777" w:rsidTr="2A7BAABB">
        <w:trPr>
          <w:trHeight w:val="230"/>
          <w:jc w:val="center"/>
        </w:trPr>
        <w:tc>
          <w:tcPr>
            <w:tcW w:w="1927" w:type="dxa"/>
            <w:tcBorders>
              <w:left w:val="single" w:sz="1" w:space="0" w:color="000000" w:themeColor="text1"/>
              <w:bottom w:val="single" w:sz="1" w:space="0" w:color="000000" w:themeColor="text1"/>
            </w:tcBorders>
          </w:tcPr>
          <w:p w14:paraId="14AFCF45" w14:textId="0F129273" w:rsidR="00D87B19" w:rsidRDefault="00D87B19" w:rsidP="00D87B19">
            <w:pPr>
              <w:pStyle w:val="Contenutotabella"/>
              <w:rPr>
                <w:sz w:val="20"/>
              </w:rPr>
            </w:pPr>
            <w:r>
              <w:rPr>
                <w:sz w:val="20"/>
              </w:rPr>
              <w:t>16/10/2020</w:t>
            </w:r>
          </w:p>
        </w:tc>
        <w:tc>
          <w:tcPr>
            <w:tcW w:w="964" w:type="dxa"/>
            <w:tcBorders>
              <w:left w:val="single" w:sz="1" w:space="0" w:color="000000" w:themeColor="text1"/>
              <w:bottom w:val="single" w:sz="1" w:space="0" w:color="000000" w:themeColor="text1"/>
            </w:tcBorders>
          </w:tcPr>
          <w:p w14:paraId="37AF4D5A" w14:textId="5688F641" w:rsidR="00D87B19" w:rsidRDefault="00D87B19" w:rsidP="00D87B19">
            <w:pPr>
              <w:pStyle w:val="Contenutotabella"/>
              <w:rPr>
                <w:sz w:val="20"/>
              </w:rPr>
            </w:pPr>
            <w:r>
              <w:rPr>
                <w:sz w:val="20"/>
              </w:rPr>
              <w:t>1.0</w:t>
            </w:r>
          </w:p>
        </w:tc>
        <w:tc>
          <w:tcPr>
            <w:tcW w:w="4336" w:type="dxa"/>
            <w:tcBorders>
              <w:left w:val="single" w:sz="1" w:space="0" w:color="000000" w:themeColor="text1"/>
              <w:bottom w:val="single" w:sz="1" w:space="0" w:color="000000" w:themeColor="text1"/>
            </w:tcBorders>
          </w:tcPr>
          <w:p w14:paraId="5B3753E1" w14:textId="5F5C0975" w:rsidR="00D87B19" w:rsidRPr="0076405D" w:rsidRDefault="00D87B19" w:rsidP="00D87B19">
            <w:pPr>
              <w:pStyle w:val="Contenutotabella"/>
              <w:rPr>
                <w:sz w:val="20"/>
              </w:rPr>
            </w:pPr>
            <w:r w:rsidRPr="0076405D">
              <w:rPr>
                <w:sz w:val="20"/>
              </w:rPr>
              <w:t>SCN01</w:t>
            </w:r>
            <w:r>
              <w:rPr>
                <w:sz w:val="20"/>
              </w:rPr>
              <w:t xml:space="preserve">, </w:t>
            </w:r>
            <w:r w:rsidRPr="0076405D">
              <w:rPr>
                <w:sz w:val="20"/>
              </w:rPr>
              <w:t>SCN0</w:t>
            </w:r>
            <w:r>
              <w:rPr>
                <w:sz w:val="20"/>
              </w:rPr>
              <w:t>2,</w:t>
            </w:r>
            <w:r w:rsidRPr="0076405D">
              <w:rPr>
                <w:sz w:val="20"/>
              </w:rPr>
              <w:t xml:space="preserve"> SCN0</w:t>
            </w:r>
            <w:r>
              <w:rPr>
                <w:sz w:val="20"/>
              </w:rPr>
              <w:t>3,</w:t>
            </w:r>
          </w:p>
        </w:tc>
        <w:tc>
          <w:tcPr>
            <w:tcW w:w="2410" w:type="dxa"/>
            <w:tcBorders>
              <w:left w:val="single" w:sz="1" w:space="0" w:color="000000" w:themeColor="text1"/>
              <w:bottom w:val="single" w:sz="1" w:space="0" w:color="000000" w:themeColor="text1"/>
              <w:right w:val="single" w:sz="1" w:space="0" w:color="000000" w:themeColor="text1"/>
            </w:tcBorders>
          </w:tcPr>
          <w:p w14:paraId="7499C4F0" w14:textId="68E3B248" w:rsidR="00D87B19" w:rsidRDefault="00D87B19" w:rsidP="00D87B19">
            <w:pPr>
              <w:pStyle w:val="Contenutotabella"/>
              <w:rPr>
                <w:sz w:val="20"/>
              </w:rPr>
            </w:pPr>
            <w:r>
              <w:rPr>
                <w:sz w:val="20"/>
              </w:rPr>
              <w:t>Giglio</w:t>
            </w:r>
          </w:p>
        </w:tc>
      </w:tr>
      <w:tr w:rsidR="00D87B19" w14:paraId="5A39D65A" w14:textId="77777777" w:rsidTr="2A7BAABB">
        <w:trPr>
          <w:trHeight w:val="230"/>
          <w:jc w:val="center"/>
        </w:trPr>
        <w:tc>
          <w:tcPr>
            <w:tcW w:w="1927" w:type="dxa"/>
            <w:tcBorders>
              <w:left w:val="single" w:sz="1" w:space="0" w:color="000000" w:themeColor="text1"/>
              <w:bottom w:val="single" w:sz="1" w:space="0" w:color="000000" w:themeColor="text1"/>
            </w:tcBorders>
          </w:tcPr>
          <w:p w14:paraId="24B2FF8E" w14:textId="4C9EF9FF" w:rsidR="00D87B19" w:rsidRDefault="00D87B19" w:rsidP="00D87B19">
            <w:pPr>
              <w:pStyle w:val="Contenutotabella"/>
              <w:rPr>
                <w:sz w:val="20"/>
              </w:rPr>
            </w:pPr>
            <w:r>
              <w:rPr>
                <w:sz w:val="20"/>
              </w:rPr>
              <w:t>16/10/2020</w:t>
            </w:r>
          </w:p>
        </w:tc>
        <w:tc>
          <w:tcPr>
            <w:tcW w:w="964" w:type="dxa"/>
            <w:tcBorders>
              <w:left w:val="single" w:sz="1" w:space="0" w:color="000000" w:themeColor="text1"/>
              <w:bottom w:val="single" w:sz="1" w:space="0" w:color="000000" w:themeColor="text1"/>
            </w:tcBorders>
          </w:tcPr>
          <w:p w14:paraId="0202B4C5" w14:textId="09E97B4A" w:rsidR="00D87B19" w:rsidRDefault="00D87B19" w:rsidP="00D87B19">
            <w:pPr>
              <w:pStyle w:val="Contenutotabella"/>
              <w:rPr>
                <w:sz w:val="20"/>
              </w:rPr>
            </w:pPr>
            <w:r>
              <w:rPr>
                <w:sz w:val="20"/>
              </w:rPr>
              <w:t>1.0</w:t>
            </w:r>
          </w:p>
        </w:tc>
        <w:tc>
          <w:tcPr>
            <w:tcW w:w="4336" w:type="dxa"/>
            <w:tcBorders>
              <w:left w:val="single" w:sz="1" w:space="0" w:color="000000" w:themeColor="text1"/>
              <w:bottom w:val="single" w:sz="1" w:space="0" w:color="000000" w:themeColor="text1"/>
            </w:tcBorders>
          </w:tcPr>
          <w:p w14:paraId="3CDD964D" w14:textId="5D2B7C94" w:rsidR="00D87B19" w:rsidRPr="0076405D" w:rsidRDefault="00D87B19" w:rsidP="00D87B19">
            <w:pPr>
              <w:pStyle w:val="Contenutotabella"/>
              <w:rPr>
                <w:sz w:val="20"/>
              </w:rPr>
            </w:pPr>
            <w:r w:rsidRPr="0076405D">
              <w:rPr>
                <w:sz w:val="20"/>
              </w:rPr>
              <w:t>SCN0</w:t>
            </w:r>
            <w:r>
              <w:rPr>
                <w:sz w:val="20"/>
              </w:rPr>
              <w:t xml:space="preserve">4, </w:t>
            </w:r>
            <w:r w:rsidRPr="0076405D">
              <w:rPr>
                <w:sz w:val="20"/>
              </w:rPr>
              <w:t>SCN0</w:t>
            </w:r>
            <w:r>
              <w:rPr>
                <w:sz w:val="20"/>
              </w:rPr>
              <w:t>5,</w:t>
            </w:r>
            <w:r w:rsidRPr="0076405D">
              <w:rPr>
                <w:sz w:val="20"/>
              </w:rPr>
              <w:t xml:space="preserve"> SCN0</w:t>
            </w:r>
            <w:r>
              <w:rPr>
                <w:sz w:val="20"/>
              </w:rPr>
              <w:t>6,</w:t>
            </w:r>
          </w:p>
        </w:tc>
        <w:tc>
          <w:tcPr>
            <w:tcW w:w="2410" w:type="dxa"/>
            <w:tcBorders>
              <w:left w:val="single" w:sz="1" w:space="0" w:color="000000" w:themeColor="text1"/>
              <w:bottom w:val="single" w:sz="1" w:space="0" w:color="000000" w:themeColor="text1"/>
              <w:right w:val="single" w:sz="1" w:space="0" w:color="000000" w:themeColor="text1"/>
            </w:tcBorders>
          </w:tcPr>
          <w:p w14:paraId="1BDBCC50" w14:textId="68572A88" w:rsidR="00D87B19" w:rsidRDefault="00D87B19" w:rsidP="00D87B19">
            <w:pPr>
              <w:pStyle w:val="Contenutotabella"/>
              <w:rPr>
                <w:sz w:val="20"/>
              </w:rPr>
            </w:pPr>
            <w:r>
              <w:rPr>
                <w:sz w:val="20"/>
              </w:rPr>
              <w:t>Tornincasa</w:t>
            </w:r>
          </w:p>
        </w:tc>
      </w:tr>
      <w:tr w:rsidR="00D87B19" w14:paraId="3C7F48DB" w14:textId="77777777" w:rsidTr="2A7BAABB">
        <w:trPr>
          <w:trHeight w:val="230"/>
          <w:jc w:val="center"/>
        </w:trPr>
        <w:tc>
          <w:tcPr>
            <w:tcW w:w="1927" w:type="dxa"/>
            <w:tcBorders>
              <w:left w:val="single" w:sz="1" w:space="0" w:color="000000" w:themeColor="text1"/>
              <w:bottom w:val="single" w:sz="1" w:space="0" w:color="000000" w:themeColor="text1"/>
            </w:tcBorders>
            <w:vAlign w:val="center"/>
          </w:tcPr>
          <w:p w14:paraId="7333E5A7" w14:textId="4C594383" w:rsidR="00D87B19" w:rsidRDefault="00D87B19" w:rsidP="00D87B19">
            <w:pPr>
              <w:pStyle w:val="Contenutotabella"/>
              <w:rPr>
                <w:sz w:val="20"/>
              </w:rPr>
            </w:pPr>
            <w:r>
              <w:rPr>
                <w:sz w:val="20"/>
              </w:rPr>
              <w:t>17/10/2020</w:t>
            </w:r>
          </w:p>
        </w:tc>
        <w:tc>
          <w:tcPr>
            <w:tcW w:w="964" w:type="dxa"/>
            <w:tcBorders>
              <w:left w:val="single" w:sz="1" w:space="0" w:color="000000" w:themeColor="text1"/>
              <w:bottom w:val="single" w:sz="1" w:space="0" w:color="000000" w:themeColor="text1"/>
            </w:tcBorders>
            <w:vAlign w:val="center"/>
          </w:tcPr>
          <w:p w14:paraId="28FE35B3" w14:textId="177FD5E1" w:rsidR="00D87B19" w:rsidRDefault="00D87B19" w:rsidP="00D87B19">
            <w:pPr>
              <w:pStyle w:val="Contenutotabella"/>
              <w:rPr>
                <w:sz w:val="20"/>
              </w:rPr>
            </w:pPr>
            <w:r>
              <w:rPr>
                <w:sz w:val="20"/>
              </w:rPr>
              <w:t>1.0</w:t>
            </w:r>
          </w:p>
        </w:tc>
        <w:tc>
          <w:tcPr>
            <w:tcW w:w="4336" w:type="dxa"/>
            <w:tcBorders>
              <w:left w:val="single" w:sz="1" w:space="0" w:color="000000" w:themeColor="text1"/>
              <w:bottom w:val="single" w:sz="1" w:space="0" w:color="000000" w:themeColor="text1"/>
            </w:tcBorders>
            <w:vAlign w:val="center"/>
          </w:tcPr>
          <w:p w14:paraId="3B5EDB96" w14:textId="4F3D474F" w:rsidR="00203B57" w:rsidRPr="00203B57" w:rsidRDefault="00D87B19" w:rsidP="00203B57">
            <w:pPr>
              <w:pStyle w:val="Contenutotabella"/>
              <w:rPr>
                <w:sz w:val="20"/>
              </w:rPr>
            </w:pPr>
            <w:r>
              <w:rPr>
                <w:sz w:val="20"/>
              </w:rPr>
              <w:t xml:space="preserve">Revisione intero </w:t>
            </w:r>
            <w:proofErr w:type="spellStart"/>
            <w:r>
              <w:rPr>
                <w:sz w:val="20"/>
              </w:rPr>
              <w:t>Problem</w:t>
            </w:r>
            <w:proofErr w:type="spellEnd"/>
            <w:r>
              <w:rPr>
                <w:sz w:val="20"/>
              </w:rPr>
              <w:t xml:space="preserve"> Statement</w:t>
            </w:r>
          </w:p>
        </w:tc>
        <w:tc>
          <w:tcPr>
            <w:tcW w:w="2410" w:type="dxa"/>
            <w:tcBorders>
              <w:left w:val="single" w:sz="1" w:space="0" w:color="000000" w:themeColor="text1"/>
              <w:bottom w:val="single" w:sz="1" w:space="0" w:color="000000" w:themeColor="text1"/>
              <w:right w:val="single" w:sz="1" w:space="0" w:color="000000" w:themeColor="text1"/>
            </w:tcBorders>
          </w:tcPr>
          <w:p w14:paraId="411ACEE0" w14:textId="1E450237" w:rsidR="00D87B19" w:rsidRDefault="00D87B19" w:rsidP="00D87B19">
            <w:pPr>
              <w:pStyle w:val="Contenutotabella"/>
              <w:rPr>
                <w:sz w:val="20"/>
              </w:rPr>
            </w:pPr>
            <w:r w:rsidRPr="0BFB7B2C">
              <w:rPr>
                <w:sz w:val="20"/>
                <w:szCs w:val="20"/>
              </w:rPr>
              <w:t>Giglio, Sorrentino, Tornincasa, Zizzari</w:t>
            </w:r>
          </w:p>
        </w:tc>
      </w:tr>
      <w:tr w:rsidR="00D87B19" w14:paraId="49A55029" w14:textId="77777777" w:rsidTr="2A7BAABB">
        <w:trPr>
          <w:trHeight w:val="230"/>
          <w:jc w:val="center"/>
        </w:trPr>
        <w:tc>
          <w:tcPr>
            <w:tcW w:w="1927" w:type="dxa"/>
            <w:tcBorders>
              <w:left w:val="single" w:sz="1" w:space="0" w:color="000000" w:themeColor="text1"/>
              <w:bottom w:val="single" w:sz="1" w:space="0" w:color="000000" w:themeColor="text1"/>
            </w:tcBorders>
            <w:vAlign w:val="center"/>
          </w:tcPr>
          <w:p w14:paraId="6479AB24" w14:textId="18E2977A" w:rsidR="00D87B19" w:rsidRDefault="27B86DB6" w:rsidP="27B86DB6">
            <w:pPr>
              <w:pStyle w:val="Contenutotabella"/>
              <w:rPr>
                <w:sz w:val="20"/>
                <w:szCs w:val="20"/>
              </w:rPr>
            </w:pPr>
            <w:r w:rsidRPr="27B86DB6">
              <w:rPr>
                <w:sz w:val="20"/>
                <w:szCs w:val="20"/>
              </w:rPr>
              <w:t>01/11/2020</w:t>
            </w:r>
          </w:p>
        </w:tc>
        <w:tc>
          <w:tcPr>
            <w:tcW w:w="964" w:type="dxa"/>
            <w:tcBorders>
              <w:left w:val="single" w:sz="1" w:space="0" w:color="000000" w:themeColor="text1"/>
              <w:bottom w:val="single" w:sz="1" w:space="0" w:color="000000" w:themeColor="text1"/>
            </w:tcBorders>
            <w:vAlign w:val="center"/>
          </w:tcPr>
          <w:p w14:paraId="2AA76077" w14:textId="076B282A" w:rsidR="00D87B19" w:rsidRDefault="27B86DB6" w:rsidP="27B86DB6">
            <w:pPr>
              <w:pStyle w:val="Contenutotabella"/>
              <w:rPr>
                <w:sz w:val="20"/>
                <w:szCs w:val="20"/>
              </w:rPr>
            </w:pPr>
            <w:r w:rsidRPr="27B86DB6">
              <w:rPr>
                <w:sz w:val="20"/>
                <w:szCs w:val="20"/>
              </w:rPr>
              <w:t>1.1</w:t>
            </w:r>
          </w:p>
        </w:tc>
        <w:tc>
          <w:tcPr>
            <w:tcW w:w="4336" w:type="dxa"/>
            <w:tcBorders>
              <w:left w:val="single" w:sz="1" w:space="0" w:color="000000" w:themeColor="text1"/>
              <w:bottom w:val="single" w:sz="1" w:space="0" w:color="000000" w:themeColor="text1"/>
            </w:tcBorders>
            <w:vAlign w:val="center"/>
          </w:tcPr>
          <w:p w14:paraId="722C8DA5" w14:textId="74560DB4" w:rsidR="00D87B19" w:rsidRPr="0076405D" w:rsidRDefault="27B86DB6" w:rsidP="27B86DB6">
            <w:pPr>
              <w:pStyle w:val="Contenutotabella"/>
              <w:rPr>
                <w:sz w:val="20"/>
                <w:szCs w:val="20"/>
              </w:rPr>
            </w:pPr>
            <w:r w:rsidRPr="27B86DB6">
              <w:rPr>
                <w:sz w:val="20"/>
                <w:szCs w:val="20"/>
              </w:rPr>
              <w:t xml:space="preserve">Modifica RF01, </w:t>
            </w:r>
            <w:proofErr w:type="spellStart"/>
            <w:r w:rsidR="00C8677F" w:rsidRPr="27B86DB6">
              <w:rPr>
                <w:sz w:val="20"/>
                <w:szCs w:val="20"/>
              </w:rPr>
              <w:t>rinomina</w:t>
            </w:r>
            <w:r w:rsidR="00C8677F">
              <w:rPr>
                <w:sz w:val="20"/>
                <w:szCs w:val="20"/>
              </w:rPr>
              <w:t>z</w:t>
            </w:r>
            <w:r w:rsidR="00C8677F" w:rsidRPr="27B86DB6">
              <w:rPr>
                <w:sz w:val="20"/>
                <w:szCs w:val="20"/>
              </w:rPr>
              <w:t>ione</w:t>
            </w:r>
            <w:proofErr w:type="spellEnd"/>
            <w:r w:rsidRPr="27B86DB6">
              <w:rPr>
                <w:sz w:val="20"/>
                <w:szCs w:val="20"/>
              </w:rPr>
              <w:t xml:space="preserve"> di “utente” in “utente consumatore”, Inserimento SCN07</w:t>
            </w:r>
          </w:p>
        </w:tc>
        <w:tc>
          <w:tcPr>
            <w:tcW w:w="2410" w:type="dxa"/>
            <w:tcBorders>
              <w:left w:val="single" w:sz="1" w:space="0" w:color="000000" w:themeColor="text1"/>
              <w:bottom w:val="single" w:sz="1" w:space="0" w:color="000000" w:themeColor="text1"/>
              <w:right w:val="single" w:sz="1" w:space="0" w:color="000000" w:themeColor="text1"/>
            </w:tcBorders>
            <w:vAlign w:val="center"/>
          </w:tcPr>
          <w:p w14:paraId="3242D9AB" w14:textId="2FFBB032" w:rsidR="00D87B19" w:rsidRDefault="5E1CBABA" w:rsidP="27B86DB6">
            <w:pPr>
              <w:pStyle w:val="Contenutotabella"/>
              <w:rPr>
                <w:sz w:val="20"/>
                <w:szCs w:val="20"/>
              </w:rPr>
            </w:pPr>
            <w:r w:rsidRPr="5E1CBABA">
              <w:rPr>
                <w:sz w:val="20"/>
                <w:szCs w:val="20"/>
              </w:rPr>
              <w:t>Giglio</w:t>
            </w:r>
          </w:p>
        </w:tc>
      </w:tr>
      <w:tr w:rsidR="00D87B19" w14:paraId="6B86BA79" w14:textId="77777777" w:rsidTr="2A7BAABB">
        <w:trPr>
          <w:trHeight w:val="230"/>
          <w:jc w:val="center"/>
        </w:trPr>
        <w:tc>
          <w:tcPr>
            <w:tcW w:w="1927" w:type="dxa"/>
            <w:tcBorders>
              <w:left w:val="single" w:sz="1" w:space="0" w:color="000000" w:themeColor="text1"/>
              <w:bottom w:val="single" w:sz="1" w:space="0" w:color="000000" w:themeColor="text1"/>
            </w:tcBorders>
            <w:vAlign w:val="center"/>
          </w:tcPr>
          <w:p w14:paraId="18FAE541" w14:textId="569B0DEF" w:rsidR="00D87B19" w:rsidRDefault="00C8677F" w:rsidP="00D87B19">
            <w:pPr>
              <w:pStyle w:val="Contenutotabella"/>
              <w:rPr>
                <w:sz w:val="20"/>
              </w:rPr>
            </w:pPr>
            <w:r>
              <w:rPr>
                <w:sz w:val="20"/>
              </w:rPr>
              <w:t>21/11/2020</w:t>
            </w:r>
          </w:p>
        </w:tc>
        <w:tc>
          <w:tcPr>
            <w:tcW w:w="964" w:type="dxa"/>
            <w:tcBorders>
              <w:left w:val="single" w:sz="1" w:space="0" w:color="000000" w:themeColor="text1"/>
              <w:bottom w:val="single" w:sz="1" w:space="0" w:color="000000" w:themeColor="text1"/>
            </w:tcBorders>
            <w:vAlign w:val="center"/>
          </w:tcPr>
          <w:p w14:paraId="6C39A0BD" w14:textId="67B9B813" w:rsidR="00D87B19" w:rsidRDefault="00C8677F" w:rsidP="00D87B19">
            <w:pPr>
              <w:pStyle w:val="Contenutotabella"/>
              <w:rPr>
                <w:sz w:val="20"/>
              </w:rPr>
            </w:pPr>
            <w:r>
              <w:rPr>
                <w:sz w:val="20"/>
              </w:rPr>
              <w:t>1.2</w:t>
            </w:r>
          </w:p>
        </w:tc>
        <w:tc>
          <w:tcPr>
            <w:tcW w:w="4336" w:type="dxa"/>
            <w:tcBorders>
              <w:left w:val="single" w:sz="1" w:space="0" w:color="000000" w:themeColor="text1"/>
              <w:bottom w:val="single" w:sz="1" w:space="0" w:color="000000" w:themeColor="text1"/>
            </w:tcBorders>
            <w:vAlign w:val="center"/>
          </w:tcPr>
          <w:p w14:paraId="79D8605A" w14:textId="25BBF63A" w:rsidR="00D87B19" w:rsidRPr="0076405D" w:rsidRDefault="2A7BAABB" w:rsidP="643AE34D">
            <w:pPr>
              <w:pStyle w:val="Contenutotabella"/>
              <w:rPr>
                <w:sz w:val="20"/>
                <w:szCs w:val="20"/>
              </w:rPr>
            </w:pPr>
            <w:r w:rsidRPr="2A7BAABB">
              <w:rPr>
                <w:sz w:val="20"/>
                <w:szCs w:val="20"/>
              </w:rPr>
              <w:t>Inserimento SCN08</w:t>
            </w:r>
          </w:p>
        </w:tc>
        <w:tc>
          <w:tcPr>
            <w:tcW w:w="2410" w:type="dxa"/>
            <w:tcBorders>
              <w:left w:val="single" w:sz="1" w:space="0" w:color="000000" w:themeColor="text1"/>
              <w:bottom w:val="single" w:sz="1" w:space="0" w:color="000000" w:themeColor="text1"/>
              <w:right w:val="single" w:sz="1" w:space="0" w:color="000000" w:themeColor="text1"/>
            </w:tcBorders>
          </w:tcPr>
          <w:p w14:paraId="7CF559E6" w14:textId="0D2DC500" w:rsidR="00D87B19" w:rsidRDefault="00C8677F" w:rsidP="00D87B19">
            <w:pPr>
              <w:pStyle w:val="Contenutotabella"/>
              <w:rPr>
                <w:sz w:val="20"/>
              </w:rPr>
            </w:pPr>
            <w:r>
              <w:rPr>
                <w:sz w:val="20"/>
              </w:rPr>
              <w:t>Sorrentino, Tornincasa</w:t>
            </w:r>
          </w:p>
        </w:tc>
      </w:tr>
      <w:tr w:rsidR="00D87B19" w14:paraId="7E472E32" w14:textId="77777777" w:rsidTr="2A7BAABB">
        <w:trPr>
          <w:trHeight w:val="230"/>
          <w:jc w:val="center"/>
        </w:trPr>
        <w:tc>
          <w:tcPr>
            <w:tcW w:w="1927" w:type="dxa"/>
            <w:tcBorders>
              <w:left w:val="single" w:sz="1" w:space="0" w:color="000000" w:themeColor="text1"/>
              <w:bottom w:val="single" w:sz="1" w:space="0" w:color="000000" w:themeColor="text1"/>
            </w:tcBorders>
          </w:tcPr>
          <w:p w14:paraId="5DD75F01" w14:textId="1E879917" w:rsidR="00D87B19" w:rsidRDefault="00A45E6A" w:rsidP="00D87B19">
            <w:pPr>
              <w:pStyle w:val="Contenutotabella"/>
              <w:rPr>
                <w:sz w:val="20"/>
              </w:rPr>
            </w:pPr>
            <w:r>
              <w:rPr>
                <w:sz w:val="20"/>
              </w:rPr>
              <w:t>23/12/2020</w:t>
            </w:r>
          </w:p>
        </w:tc>
        <w:tc>
          <w:tcPr>
            <w:tcW w:w="964" w:type="dxa"/>
            <w:tcBorders>
              <w:left w:val="single" w:sz="1" w:space="0" w:color="000000" w:themeColor="text1"/>
              <w:bottom w:val="single" w:sz="1" w:space="0" w:color="000000" w:themeColor="text1"/>
            </w:tcBorders>
          </w:tcPr>
          <w:p w14:paraId="2A649BC8" w14:textId="4E50BA71" w:rsidR="00D87B19" w:rsidRDefault="00A45E6A" w:rsidP="00D87B19">
            <w:pPr>
              <w:pStyle w:val="Contenutotabella"/>
              <w:rPr>
                <w:sz w:val="20"/>
              </w:rPr>
            </w:pPr>
            <w:r>
              <w:rPr>
                <w:sz w:val="20"/>
              </w:rPr>
              <w:t>1.3</w:t>
            </w:r>
          </w:p>
        </w:tc>
        <w:tc>
          <w:tcPr>
            <w:tcW w:w="4336" w:type="dxa"/>
            <w:tcBorders>
              <w:left w:val="single" w:sz="1" w:space="0" w:color="000000" w:themeColor="text1"/>
              <w:bottom w:val="single" w:sz="1" w:space="0" w:color="000000" w:themeColor="text1"/>
            </w:tcBorders>
          </w:tcPr>
          <w:p w14:paraId="70B90924" w14:textId="3A5C0185" w:rsidR="00D87B19" w:rsidRPr="0076405D" w:rsidRDefault="00A45E6A" w:rsidP="00D87B19">
            <w:pPr>
              <w:pStyle w:val="Contenutotabella"/>
              <w:rPr>
                <w:sz w:val="20"/>
              </w:rPr>
            </w:pPr>
            <w:r>
              <w:rPr>
                <w:sz w:val="20"/>
              </w:rPr>
              <w:t>Correzioni varie</w:t>
            </w:r>
          </w:p>
        </w:tc>
        <w:tc>
          <w:tcPr>
            <w:tcW w:w="2410" w:type="dxa"/>
            <w:tcBorders>
              <w:left w:val="single" w:sz="1" w:space="0" w:color="000000" w:themeColor="text1"/>
              <w:bottom w:val="single" w:sz="1" w:space="0" w:color="000000" w:themeColor="text1"/>
              <w:right w:val="single" w:sz="1" w:space="0" w:color="000000" w:themeColor="text1"/>
            </w:tcBorders>
          </w:tcPr>
          <w:p w14:paraId="05A0A0D8" w14:textId="6FA763DB" w:rsidR="00D87B19" w:rsidRPr="00A45E6A" w:rsidRDefault="00A45E6A" w:rsidP="00D87B19">
            <w:pPr>
              <w:pStyle w:val="Contenutotabella"/>
              <w:rPr>
                <w:sz w:val="20"/>
              </w:rPr>
            </w:pPr>
            <w:r>
              <w:rPr>
                <w:sz w:val="20"/>
              </w:rPr>
              <w:t>Giglio</w:t>
            </w:r>
          </w:p>
        </w:tc>
      </w:tr>
    </w:tbl>
    <w:p w14:paraId="3041E394"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722B00AE" w14:textId="77777777" w:rsidR="00B51734" w:rsidRDefault="00B51734" w:rsidP="00B51734">
      <w:pPr>
        <w:pStyle w:val="Intestazioneindice"/>
      </w:pPr>
    </w:p>
    <w:p w14:paraId="42C6D796" w14:textId="77777777" w:rsidR="00B51734" w:rsidRDefault="00B51734" w:rsidP="00B51734">
      <w:pPr>
        <w:pStyle w:val="Intestazioneindice"/>
      </w:pPr>
    </w:p>
    <w:p w14:paraId="6E1831B3"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34CCB0AB" w14:textId="77777777" w:rsidR="008B36D5" w:rsidRDefault="008B36D5" w:rsidP="00B51734">
      <w:pPr>
        <w:pStyle w:val="Intestazioneindice"/>
      </w:pPr>
      <w:r>
        <w:lastRenderedPageBreak/>
        <w:t>Indice</w:t>
      </w:r>
    </w:p>
    <w:p w14:paraId="54E11D2A" w14:textId="77777777" w:rsidR="003E00FB" w:rsidRDefault="003E00FB">
      <w:pPr>
        <w:pStyle w:val="Sommario5"/>
      </w:pPr>
    </w:p>
    <w:p w14:paraId="4D0EF46A" w14:textId="32866E24" w:rsidR="00592094" w:rsidRDefault="00B51734">
      <w:pPr>
        <w:pStyle w:val="Sommario1"/>
        <w:tabs>
          <w:tab w:val="left" w:pos="566"/>
        </w:tabs>
        <w:rPr>
          <w:rFonts w:asciiTheme="minorHAnsi" w:eastAsiaTheme="minorEastAsia" w:hAnsiTheme="minorHAnsi" w:cstheme="minorBidi"/>
          <w:noProof/>
          <w:kern w:val="0"/>
          <w:sz w:val="22"/>
          <w:szCs w:val="22"/>
          <w:lang w:eastAsia="it-IT"/>
        </w:rPr>
      </w:pPr>
      <w:r>
        <w:fldChar w:fldCharType="begin"/>
      </w:r>
      <w:r>
        <w:instrText xml:space="preserve"> TOC \o "1-3" </w:instrText>
      </w:r>
      <w:r>
        <w:fldChar w:fldCharType="separate"/>
      </w:r>
      <w:r w:rsidR="00592094">
        <w:rPr>
          <w:noProof/>
        </w:rPr>
        <w:t>1.</w:t>
      </w:r>
      <w:r w:rsidR="00592094">
        <w:rPr>
          <w:rFonts w:asciiTheme="minorHAnsi" w:eastAsiaTheme="minorEastAsia" w:hAnsiTheme="minorHAnsi" w:cstheme="minorBidi"/>
          <w:noProof/>
          <w:kern w:val="0"/>
          <w:sz w:val="22"/>
          <w:szCs w:val="22"/>
          <w:lang w:eastAsia="it-IT"/>
        </w:rPr>
        <w:tab/>
      </w:r>
      <w:r w:rsidR="00592094">
        <w:rPr>
          <w:noProof/>
        </w:rPr>
        <w:t>INTRODUZIONE</w:t>
      </w:r>
      <w:r w:rsidR="00592094">
        <w:rPr>
          <w:noProof/>
        </w:rPr>
        <w:tab/>
      </w:r>
      <w:r w:rsidR="00592094">
        <w:rPr>
          <w:noProof/>
        </w:rPr>
        <w:fldChar w:fldCharType="begin"/>
      </w:r>
      <w:r w:rsidR="00592094">
        <w:rPr>
          <w:noProof/>
        </w:rPr>
        <w:instrText xml:space="preserve"> PAGEREF _Toc59615189 \h </w:instrText>
      </w:r>
      <w:r w:rsidR="00592094">
        <w:rPr>
          <w:noProof/>
        </w:rPr>
      </w:r>
      <w:r w:rsidR="00592094">
        <w:rPr>
          <w:noProof/>
        </w:rPr>
        <w:fldChar w:fldCharType="separate"/>
      </w:r>
      <w:r w:rsidR="00592094">
        <w:rPr>
          <w:noProof/>
        </w:rPr>
        <w:t>4</w:t>
      </w:r>
      <w:r w:rsidR="00592094">
        <w:rPr>
          <w:noProof/>
        </w:rPr>
        <w:fldChar w:fldCharType="end"/>
      </w:r>
    </w:p>
    <w:p w14:paraId="51C37181" w14:textId="5E331612" w:rsidR="00592094" w:rsidRDefault="00592094">
      <w:pPr>
        <w:pStyle w:val="Sommario1"/>
        <w:tabs>
          <w:tab w:val="left" w:pos="566"/>
        </w:tabs>
        <w:rPr>
          <w:rFonts w:asciiTheme="minorHAnsi" w:eastAsiaTheme="minorEastAsia" w:hAnsiTheme="minorHAnsi" w:cstheme="minorBidi"/>
          <w:noProof/>
          <w:kern w:val="0"/>
          <w:sz w:val="22"/>
          <w:szCs w:val="22"/>
          <w:lang w:eastAsia="it-IT"/>
        </w:rPr>
      </w:pPr>
      <w:r>
        <w:rPr>
          <w:noProof/>
        </w:rPr>
        <w:t>2.</w:t>
      </w:r>
      <w:r>
        <w:rPr>
          <w:rFonts w:asciiTheme="minorHAnsi" w:eastAsiaTheme="minorEastAsia" w:hAnsiTheme="minorHAnsi" w:cstheme="minorBidi"/>
          <w:noProof/>
          <w:kern w:val="0"/>
          <w:sz w:val="22"/>
          <w:szCs w:val="22"/>
          <w:lang w:eastAsia="it-IT"/>
        </w:rPr>
        <w:tab/>
      </w:r>
      <w:r>
        <w:rPr>
          <w:noProof/>
        </w:rPr>
        <w:t>SCENARI</w:t>
      </w:r>
      <w:r>
        <w:rPr>
          <w:noProof/>
        </w:rPr>
        <w:tab/>
      </w:r>
      <w:r>
        <w:rPr>
          <w:noProof/>
        </w:rPr>
        <w:fldChar w:fldCharType="begin"/>
      </w:r>
      <w:r>
        <w:rPr>
          <w:noProof/>
        </w:rPr>
        <w:instrText xml:space="preserve"> PAGEREF _Toc59615190 \h </w:instrText>
      </w:r>
      <w:r>
        <w:rPr>
          <w:noProof/>
        </w:rPr>
      </w:r>
      <w:r>
        <w:rPr>
          <w:noProof/>
        </w:rPr>
        <w:fldChar w:fldCharType="separate"/>
      </w:r>
      <w:r>
        <w:rPr>
          <w:noProof/>
        </w:rPr>
        <w:t>4</w:t>
      </w:r>
      <w:r>
        <w:rPr>
          <w:noProof/>
        </w:rPr>
        <w:fldChar w:fldCharType="end"/>
      </w:r>
    </w:p>
    <w:p w14:paraId="51E64A63" w14:textId="5BE9EF6D" w:rsidR="00592094" w:rsidRDefault="00592094">
      <w:pPr>
        <w:pStyle w:val="Sommario1"/>
        <w:tabs>
          <w:tab w:val="left" w:pos="566"/>
        </w:tabs>
        <w:rPr>
          <w:rFonts w:asciiTheme="minorHAnsi" w:eastAsiaTheme="minorEastAsia" w:hAnsiTheme="minorHAnsi" w:cstheme="minorBidi"/>
          <w:noProof/>
          <w:kern w:val="0"/>
          <w:sz w:val="22"/>
          <w:szCs w:val="22"/>
          <w:lang w:eastAsia="it-IT"/>
        </w:rPr>
      </w:pPr>
      <w:r>
        <w:rPr>
          <w:noProof/>
        </w:rPr>
        <w:t>3.</w:t>
      </w:r>
      <w:r>
        <w:rPr>
          <w:rFonts w:asciiTheme="minorHAnsi" w:eastAsiaTheme="minorEastAsia" w:hAnsiTheme="minorHAnsi" w:cstheme="minorBidi"/>
          <w:noProof/>
          <w:kern w:val="0"/>
          <w:sz w:val="22"/>
          <w:szCs w:val="22"/>
          <w:lang w:eastAsia="it-IT"/>
        </w:rPr>
        <w:tab/>
      </w:r>
      <w:r>
        <w:rPr>
          <w:noProof/>
        </w:rPr>
        <w:t>REQUISITI FUNZIONALI</w:t>
      </w:r>
      <w:r>
        <w:rPr>
          <w:noProof/>
        </w:rPr>
        <w:tab/>
      </w:r>
      <w:r>
        <w:rPr>
          <w:noProof/>
        </w:rPr>
        <w:fldChar w:fldCharType="begin"/>
      </w:r>
      <w:r>
        <w:rPr>
          <w:noProof/>
        </w:rPr>
        <w:instrText xml:space="preserve"> PAGEREF _Toc59615191 \h </w:instrText>
      </w:r>
      <w:r>
        <w:rPr>
          <w:noProof/>
        </w:rPr>
      </w:r>
      <w:r>
        <w:rPr>
          <w:noProof/>
        </w:rPr>
        <w:fldChar w:fldCharType="separate"/>
      </w:r>
      <w:r>
        <w:rPr>
          <w:noProof/>
        </w:rPr>
        <w:t>8</w:t>
      </w:r>
      <w:r>
        <w:rPr>
          <w:noProof/>
        </w:rPr>
        <w:fldChar w:fldCharType="end"/>
      </w:r>
    </w:p>
    <w:p w14:paraId="0AC0A0B8" w14:textId="7262A6BA" w:rsidR="00592094" w:rsidRDefault="00592094">
      <w:pPr>
        <w:pStyle w:val="Sommario1"/>
        <w:tabs>
          <w:tab w:val="left" w:pos="566"/>
        </w:tabs>
        <w:rPr>
          <w:rFonts w:asciiTheme="minorHAnsi" w:eastAsiaTheme="minorEastAsia" w:hAnsiTheme="minorHAnsi" w:cstheme="minorBidi"/>
          <w:noProof/>
          <w:kern w:val="0"/>
          <w:sz w:val="22"/>
          <w:szCs w:val="22"/>
          <w:lang w:eastAsia="it-IT"/>
        </w:rPr>
      </w:pPr>
      <w:r>
        <w:rPr>
          <w:noProof/>
        </w:rPr>
        <w:t>4.</w:t>
      </w:r>
      <w:r>
        <w:rPr>
          <w:rFonts w:asciiTheme="minorHAnsi" w:eastAsiaTheme="minorEastAsia" w:hAnsiTheme="minorHAnsi" w:cstheme="minorBidi"/>
          <w:noProof/>
          <w:kern w:val="0"/>
          <w:sz w:val="22"/>
          <w:szCs w:val="22"/>
          <w:lang w:eastAsia="it-IT"/>
        </w:rPr>
        <w:tab/>
      </w:r>
      <w:r>
        <w:rPr>
          <w:noProof/>
        </w:rPr>
        <w:t>REQUISITI NON FUNZIONALI</w:t>
      </w:r>
      <w:r>
        <w:rPr>
          <w:noProof/>
        </w:rPr>
        <w:tab/>
      </w:r>
      <w:r>
        <w:rPr>
          <w:noProof/>
        </w:rPr>
        <w:fldChar w:fldCharType="begin"/>
      </w:r>
      <w:r>
        <w:rPr>
          <w:noProof/>
        </w:rPr>
        <w:instrText xml:space="preserve"> PAGEREF _Toc59615192 \h </w:instrText>
      </w:r>
      <w:r>
        <w:rPr>
          <w:noProof/>
        </w:rPr>
      </w:r>
      <w:r>
        <w:rPr>
          <w:noProof/>
        </w:rPr>
        <w:fldChar w:fldCharType="separate"/>
      </w:r>
      <w:r>
        <w:rPr>
          <w:noProof/>
        </w:rPr>
        <w:t>8</w:t>
      </w:r>
      <w:r>
        <w:rPr>
          <w:noProof/>
        </w:rPr>
        <w:fldChar w:fldCharType="end"/>
      </w:r>
    </w:p>
    <w:p w14:paraId="1AE263C6" w14:textId="0D7AFF95" w:rsidR="00592094" w:rsidRDefault="00592094">
      <w:pPr>
        <w:pStyle w:val="Sommario1"/>
        <w:tabs>
          <w:tab w:val="left" w:pos="566"/>
        </w:tabs>
        <w:rPr>
          <w:rFonts w:asciiTheme="minorHAnsi" w:eastAsiaTheme="minorEastAsia" w:hAnsiTheme="minorHAnsi" w:cstheme="minorBidi"/>
          <w:noProof/>
          <w:kern w:val="0"/>
          <w:sz w:val="22"/>
          <w:szCs w:val="22"/>
          <w:lang w:eastAsia="it-IT"/>
        </w:rPr>
      </w:pPr>
      <w:r>
        <w:rPr>
          <w:noProof/>
        </w:rPr>
        <w:t>5.</w:t>
      </w:r>
      <w:r>
        <w:rPr>
          <w:rFonts w:asciiTheme="minorHAnsi" w:eastAsiaTheme="minorEastAsia" w:hAnsiTheme="minorHAnsi" w:cstheme="minorBidi"/>
          <w:noProof/>
          <w:kern w:val="0"/>
          <w:sz w:val="22"/>
          <w:szCs w:val="22"/>
          <w:lang w:eastAsia="it-IT"/>
        </w:rPr>
        <w:tab/>
      </w:r>
      <w:r>
        <w:rPr>
          <w:noProof/>
        </w:rPr>
        <w:t>TARGET ENVIRONMENT</w:t>
      </w:r>
      <w:r>
        <w:rPr>
          <w:noProof/>
        </w:rPr>
        <w:tab/>
      </w:r>
      <w:r>
        <w:rPr>
          <w:noProof/>
        </w:rPr>
        <w:fldChar w:fldCharType="begin"/>
      </w:r>
      <w:r>
        <w:rPr>
          <w:noProof/>
        </w:rPr>
        <w:instrText xml:space="preserve"> PAGEREF _Toc59615193 \h </w:instrText>
      </w:r>
      <w:r>
        <w:rPr>
          <w:noProof/>
        </w:rPr>
      </w:r>
      <w:r>
        <w:rPr>
          <w:noProof/>
        </w:rPr>
        <w:fldChar w:fldCharType="separate"/>
      </w:r>
      <w:r>
        <w:rPr>
          <w:noProof/>
        </w:rPr>
        <w:t>9</w:t>
      </w:r>
      <w:r>
        <w:rPr>
          <w:noProof/>
        </w:rPr>
        <w:fldChar w:fldCharType="end"/>
      </w:r>
    </w:p>
    <w:p w14:paraId="7A1A6DDB" w14:textId="2C45206C" w:rsidR="00592094" w:rsidRDefault="00592094">
      <w:pPr>
        <w:pStyle w:val="Sommario1"/>
        <w:tabs>
          <w:tab w:val="left" w:pos="566"/>
        </w:tabs>
        <w:rPr>
          <w:rFonts w:asciiTheme="minorHAnsi" w:eastAsiaTheme="minorEastAsia" w:hAnsiTheme="minorHAnsi" w:cstheme="minorBidi"/>
          <w:noProof/>
          <w:kern w:val="0"/>
          <w:sz w:val="22"/>
          <w:szCs w:val="22"/>
          <w:lang w:eastAsia="it-IT"/>
        </w:rPr>
      </w:pPr>
      <w:r>
        <w:rPr>
          <w:noProof/>
        </w:rPr>
        <w:t>6.</w:t>
      </w:r>
      <w:r>
        <w:rPr>
          <w:rFonts w:asciiTheme="minorHAnsi" w:eastAsiaTheme="minorEastAsia" w:hAnsiTheme="minorHAnsi" w:cstheme="minorBidi"/>
          <w:noProof/>
          <w:kern w:val="0"/>
          <w:sz w:val="22"/>
          <w:szCs w:val="22"/>
          <w:lang w:eastAsia="it-IT"/>
        </w:rPr>
        <w:tab/>
      </w:r>
      <w:r>
        <w:rPr>
          <w:noProof/>
        </w:rPr>
        <w:t>DELIVERABLES &amp; DEADLINES</w:t>
      </w:r>
      <w:r>
        <w:rPr>
          <w:noProof/>
        </w:rPr>
        <w:tab/>
      </w:r>
      <w:r>
        <w:rPr>
          <w:noProof/>
        </w:rPr>
        <w:fldChar w:fldCharType="begin"/>
      </w:r>
      <w:r>
        <w:rPr>
          <w:noProof/>
        </w:rPr>
        <w:instrText xml:space="preserve"> PAGEREF _Toc59615194 \h </w:instrText>
      </w:r>
      <w:r>
        <w:rPr>
          <w:noProof/>
        </w:rPr>
      </w:r>
      <w:r>
        <w:rPr>
          <w:noProof/>
        </w:rPr>
        <w:fldChar w:fldCharType="separate"/>
      </w:r>
      <w:r>
        <w:rPr>
          <w:noProof/>
        </w:rPr>
        <w:t>9</w:t>
      </w:r>
      <w:r>
        <w:rPr>
          <w:noProof/>
        </w:rPr>
        <w:fldChar w:fldCharType="end"/>
      </w:r>
    </w:p>
    <w:p w14:paraId="31126E5D" w14:textId="62F55CF9" w:rsidR="00B51734" w:rsidRDefault="00B51734">
      <w:pPr>
        <w:pStyle w:val="Sommario5"/>
      </w:pPr>
      <w:r>
        <w:fldChar w:fldCharType="end"/>
      </w:r>
    </w:p>
    <w:p w14:paraId="2DE403A5" w14:textId="77777777" w:rsidR="003E00FB" w:rsidRDefault="003E00FB">
      <w:pPr>
        <w:pStyle w:val="Sommario5"/>
      </w:pPr>
    </w:p>
    <w:p w14:paraId="62431CDC"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3BB8DE61" w14:textId="42376559" w:rsidR="4506AAE5" w:rsidRDefault="00E37AF2" w:rsidP="4506AAE5">
      <w:pPr>
        <w:pStyle w:val="Titolo"/>
        <w:numPr>
          <w:ilvl w:val="0"/>
          <w:numId w:val="10"/>
        </w:numPr>
        <w:spacing w:before="0" w:after="0"/>
        <w:ind w:left="426"/>
        <w:jc w:val="left"/>
      </w:pPr>
      <w:bookmarkStart w:id="0" w:name="_Toc59615189"/>
      <w:r>
        <w:lastRenderedPageBreak/>
        <w:t>INTRODUZIONE</w:t>
      </w:r>
      <w:bookmarkEnd w:id="0"/>
    </w:p>
    <w:p w14:paraId="3933362A" w14:textId="1142181C" w:rsidR="003E00FB" w:rsidRPr="00BB4165" w:rsidRDefault="52588056" w:rsidP="00BB4165">
      <w:pPr>
        <w:spacing w:after="160" w:line="259" w:lineRule="auto"/>
        <w:ind w:left="426"/>
        <w:rPr>
          <w:rFonts w:eastAsia="Times New Roman"/>
          <w:color w:val="000000" w:themeColor="text1"/>
          <w:sz w:val="28"/>
          <w:szCs w:val="28"/>
        </w:rPr>
      </w:pPr>
      <w:r w:rsidRPr="00BB4165">
        <w:rPr>
          <w:rFonts w:eastAsia="Times New Roman"/>
          <w:color w:val="000000" w:themeColor="text1"/>
          <w:sz w:val="28"/>
          <w:szCs w:val="28"/>
        </w:rPr>
        <w:t xml:space="preserve">La piattaforma </w:t>
      </w:r>
      <w:proofErr w:type="spellStart"/>
      <w:r w:rsidRPr="00BB4165">
        <w:rPr>
          <w:rFonts w:eastAsia="Times New Roman"/>
          <w:color w:val="000000" w:themeColor="text1"/>
          <w:sz w:val="28"/>
          <w:szCs w:val="28"/>
        </w:rPr>
        <w:t>McDelivery</w:t>
      </w:r>
      <w:proofErr w:type="spellEnd"/>
      <w:r w:rsidRPr="00BB4165">
        <w:rPr>
          <w:rFonts w:eastAsia="Times New Roman"/>
          <w:color w:val="000000" w:themeColor="text1"/>
          <w:sz w:val="28"/>
          <w:szCs w:val="28"/>
        </w:rPr>
        <w:t xml:space="preserve"> permetterà di offrire un’alternativa al tradizionale modo di acquistare un prodotto del più famoso fast food del mondo</w:t>
      </w:r>
      <w:r w:rsidR="00CB6BE2">
        <w:rPr>
          <w:rFonts w:eastAsia="Times New Roman"/>
          <w:color w:val="000000" w:themeColor="text1"/>
          <w:sz w:val="28"/>
          <w:szCs w:val="28"/>
        </w:rPr>
        <w:t xml:space="preserve">, </w:t>
      </w:r>
      <w:r w:rsidRPr="00BB4165">
        <w:rPr>
          <w:rFonts w:eastAsia="Times New Roman"/>
          <w:color w:val="000000" w:themeColor="text1"/>
          <w:sz w:val="28"/>
          <w:szCs w:val="28"/>
        </w:rPr>
        <w:t xml:space="preserve">McDonald. Il costante progresso della tecnologia, anche nel settore della ristorazione, ha reso necessaria la creazione di una piattaforma che rendesse più semplice e veloce il desiderio delle persone di fruire dei nostri prodotti. Allo stato attuale un cliente per poter acquistare un prodotto McDonald deve recarsi presso una sede, fare la fila per aspettare il proprio turno, acquistare i prodotti e solo successivamente consumare il nostro prodotto ad un tavolo (se in quel momento è libero) oppure </w:t>
      </w:r>
      <w:r w:rsidR="00AB2CD8" w:rsidRPr="00BB4165">
        <w:rPr>
          <w:rFonts w:eastAsia="Times New Roman"/>
          <w:color w:val="000000" w:themeColor="text1"/>
          <w:sz w:val="28"/>
          <w:szCs w:val="28"/>
        </w:rPr>
        <w:t xml:space="preserve">accontentarsi di una consumazione </w:t>
      </w:r>
      <w:r w:rsidR="002402B7">
        <w:rPr>
          <w:rFonts w:eastAsia="Times New Roman"/>
          <w:color w:val="000000" w:themeColor="text1"/>
          <w:sz w:val="28"/>
          <w:szCs w:val="28"/>
        </w:rPr>
        <w:t>d’</w:t>
      </w:r>
      <w:r w:rsidR="00AB2CD8" w:rsidRPr="00BB4165">
        <w:rPr>
          <w:rFonts w:eastAsia="Times New Roman"/>
          <w:color w:val="000000" w:themeColor="text1"/>
          <w:sz w:val="28"/>
          <w:szCs w:val="28"/>
        </w:rPr>
        <w:t>asporto</w:t>
      </w:r>
      <w:r w:rsidRPr="00BB4165">
        <w:rPr>
          <w:rFonts w:eastAsia="Times New Roman"/>
          <w:color w:val="000000" w:themeColor="text1"/>
          <w:sz w:val="28"/>
          <w:szCs w:val="28"/>
        </w:rPr>
        <w:t xml:space="preserve">. Grazie alla piattaforma </w:t>
      </w:r>
      <w:proofErr w:type="spellStart"/>
      <w:r w:rsidRPr="00BB4165">
        <w:rPr>
          <w:rFonts w:eastAsia="Times New Roman"/>
          <w:color w:val="000000" w:themeColor="text1"/>
          <w:sz w:val="28"/>
          <w:szCs w:val="28"/>
        </w:rPr>
        <w:t>McDelivery</w:t>
      </w:r>
      <w:proofErr w:type="spellEnd"/>
      <w:r w:rsidRPr="00BB4165">
        <w:rPr>
          <w:rFonts w:eastAsia="Times New Roman"/>
          <w:color w:val="000000" w:themeColor="text1"/>
          <w:sz w:val="28"/>
          <w:szCs w:val="28"/>
        </w:rPr>
        <w:t xml:space="preserve"> puntiamo ad allargare la nostra utenza per tutti quegli utenti che per la mancanza di tempo o per la lontananza dalle nostre sedi non possono recarsi fisicamente nei nostri fast food.</w:t>
      </w:r>
    </w:p>
    <w:p w14:paraId="5BE93A62" w14:textId="7D4D0641" w:rsidR="003E00FB" w:rsidRPr="00BB4165" w:rsidRDefault="52588056" w:rsidP="00BB4165">
      <w:pPr>
        <w:spacing w:line="259" w:lineRule="auto"/>
        <w:ind w:left="400"/>
        <w:rPr>
          <w:rFonts w:eastAsia="Times New Roman"/>
          <w:color w:val="000000" w:themeColor="text1"/>
          <w:sz w:val="28"/>
          <w:szCs w:val="28"/>
        </w:rPr>
      </w:pPr>
      <w:r w:rsidRPr="00BB4165">
        <w:rPr>
          <w:rFonts w:eastAsia="Times New Roman"/>
          <w:color w:val="000000" w:themeColor="text1"/>
          <w:sz w:val="28"/>
          <w:szCs w:val="28"/>
        </w:rPr>
        <w:t>L’obiettivo della piattaforma è quindi quello di digitalizzare il sistema di acquisto e consegna dei prodotti venduti e quello di offrire delle offerte giornaliere sugli articoli venduti online. La piattaforma gestirà anche l’interazione con i corrieri</w:t>
      </w:r>
      <w:r w:rsidR="00CB6BE2">
        <w:rPr>
          <w:rFonts w:eastAsia="Times New Roman"/>
          <w:color w:val="000000" w:themeColor="text1"/>
          <w:sz w:val="28"/>
          <w:szCs w:val="28"/>
        </w:rPr>
        <w:t>.</w:t>
      </w:r>
    </w:p>
    <w:p w14:paraId="44BA67D4" w14:textId="3AC62721" w:rsidR="4506AAE5" w:rsidRDefault="4506AAE5" w:rsidP="4506AAE5">
      <w:pPr>
        <w:pStyle w:val="Titolo"/>
        <w:numPr>
          <w:ilvl w:val="0"/>
          <w:numId w:val="10"/>
        </w:numPr>
        <w:spacing w:before="0" w:after="0"/>
        <w:ind w:left="426"/>
        <w:jc w:val="left"/>
      </w:pPr>
      <w:bookmarkStart w:id="1" w:name="_Toc59615190"/>
      <w:r>
        <w:t>S</w:t>
      </w:r>
      <w:r w:rsidR="00E37AF2">
        <w:t>CENARI</w:t>
      </w:r>
      <w:bookmarkEnd w:id="1"/>
    </w:p>
    <w:p w14:paraId="4EEEA8DF" w14:textId="6D63F96A" w:rsidR="004075C5" w:rsidRPr="00BB4165" w:rsidRDefault="643AE34D" w:rsidP="009D1CF2">
      <w:pPr>
        <w:pStyle w:val="Paragrafoelenco"/>
        <w:numPr>
          <w:ilvl w:val="0"/>
          <w:numId w:val="1"/>
        </w:numPr>
        <w:rPr>
          <w:sz w:val="28"/>
          <w:szCs w:val="28"/>
        </w:rPr>
      </w:pPr>
      <w:r w:rsidRPr="00BB4165">
        <w:rPr>
          <w:b/>
          <w:bCs/>
          <w:sz w:val="28"/>
          <w:szCs w:val="28"/>
        </w:rPr>
        <w:t xml:space="preserve">[SCN01 – utente consumatore si registra]: </w:t>
      </w:r>
      <w:r w:rsidRPr="00BB4165">
        <w:rPr>
          <w:sz w:val="28"/>
          <w:szCs w:val="28"/>
        </w:rPr>
        <w:t>Francesco scopre che la catena più famosa al mondo di fast food, McDonald, ha aperto una propria piattaforma per l’acquisto e consegna di prodotti online. Si connette alla piattaforma e dalla homepage visualizzando il menu alla sinistra clicca sull’apposito link per connettersi alla pagina di login, quindi clicca al link per la registrazione. Francesco successivamente si registra mettendo come dati: nome (Francesco), Cognome(Villanova), Indirizzo(Via Roma), N</w:t>
      </w:r>
      <w:r w:rsidRPr="00BB4165">
        <w:rPr>
          <w:sz w:val="28"/>
          <w:szCs w:val="28"/>
          <w:vertAlign w:val="superscript"/>
        </w:rPr>
        <w:t xml:space="preserve">o </w:t>
      </w:r>
      <w:r w:rsidRPr="00BB4165">
        <w:rPr>
          <w:sz w:val="28"/>
          <w:szCs w:val="28"/>
        </w:rPr>
        <w:t>Civico(69), CAP(80051), Email(</w:t>
      </w:r>
      <w:hyperlink r:id="rId18">
        <w:r w:rsidRPr="00BB4165">
          <w:rPr>
            <w:rStyle w:val="Collegamentoipertestuale"/>
            <w:sz w:val="28"/>
            <w:szCs w:val="28"/>
          </w:rPr>
          <w:t>francesco96@gmail.it</w:t>
        </w:r>
      </w:hyperlink>
      <w:r w:rsidRPr="00BB4165">
        <w:rPr>
          <w:sz w:val="28"/>
          <w:szCs w:val="28"/>
        </w:rPr>
        <w:t xml:space="preserve">), Password(Frank69). </w:t>
      </w:r>
    </w:p>
    <w:p w14:paraId="30E7A88C" w14:textId="1A48756C" w:rsidR="007A45E0" w:rsidRPr="00BB4165" w:rsidRDefault="643AE34D" w:rsidP="00BB4165">
      <w:pPr>
        <w:pStyle w:val="Paragrafoelenco"/>
        <w:rPr>
          <w:sz w:val="28"/>
          <w:szCs w:val="28"/>
        </w:rPr>
      </w:pPr>
      <w:r w:rsidRPr="00BB4165">
        <w:rPr>
          <w:sz w:val="28"/>
          <w:szCs w:val="28"/>
        </w:rPr>
        <w:t xml:space="preserve">Infine Francesco accetta i termini e condizioni d’uso della piattaforma e clicca sul pulsante Registrati. </w:t>
      </w:r>
      <w:r w:rsidR="0005500F">
        <w:rPr>
          <w:sz w:val="28"/>
          <w:szCs w:val="28"/>
        </w:rPr>
        <w:t>Viene visualizzato un messaggio di successo della conferma della registrazione.</w:t>
      </w:r>
    </w:p>
    <w:p w14:paraId="53E937F8" w14:textId="7F5E3FB8" w:rsidR="00DF630E" w:rsidRPr="00BB4165" w:rsidRDefault="643AE34D" w:rsidP="7C88B0A1">
      <w:pPr>
        <w:pStyle w:val="Paragrafoelenco"/>
        <w:numPr>
          <w:ilvl w:val="0"/>
          <w:numId w:val="1"/>
        </w:numPr>
        <w:rPr>
          <w:b/>
          <w:bCs/>
          <w:sz w:val="28"/>
          <w:szCs w:val="28"/>
        </w:rPr>
      </w:pPr>
      <w:r w:rsidRPr="00BB4165">
        <w:rPr>
          <w:b/>
          <w:bCs/>
          <w:sz w:val="28"/>
          <w:szCs w:val="28"/>
        </w:rPr>
        <w:t xml:space="preserve">[SCN02 – utente consumatore acquista prodotto]: </w:t>
      </w:r>
      <w:r w:rsidRPr="00BB4165">
        <w:rPr>
          <w:sz w:val="28"/>
          <w:szCs w:val="28"/>
        </w:rPr>
        <w:t xml:space="preserve">Gioele ha appena finito il suo turno di 8 ore di lavoro in fabbrica, è stanco ed ha fame. Decide quindi di acquistare qualcosa sulla piattaforma </w:t>
      </w:r>
      <w:proofErr w:type="spellStart"/>
      <w:r w:rsidRPr="00BB4165">
        <w:rPr>
          <w:sz w:val="28"/>
          <w:szCs w:val="28"/>
        </w:rPr>
        <w:t>McDelivery</w:t>
      </w:r>
      <w:proofErr w:type="spellEnd"/>
      <w:r w:rsidRPr="00BB4165">
        <w:rPr>
          <w:sz w:val="28"/>
          <w:szCs w:val="28"/>
        </w:rPr>
        <w:t>. Una volta arrivato sulla homepage, clicca sul menu posto a sinistra dell’interfaccia, sull’apposito link, che lo reindirizza</w:t>
      </w:r>
      <w:r w:rsidRPr="00BB4165">
        <w:rPr>
          <w:b/>
          <w:bCs/>
          <w:sz w:val="28"/>
          <w:szCs w:val="28"/>
        </w:rPr>
        <w:t xml:space="preserve"> </w:t>
      </w:r>
      <w:r w:rsidRPr="00BB4165">
        <w:rPr>
          <w:sz w:val="28"/>
          <w:szCs w:val="28"/>
        </w:rPr>
        <w:t>alla pagina di login.</w:t>
      </w:r>
    </w:p>
    <w:p w14:paraId="2AB9AB52" w14:textId="1599582E" w:rsidR="00DF630E" w:rsidRPr="00BB4165" w:rsidRDefault="00DF630E" w:rsidP="00DF630E">
      <w:pPr>
        <w:pStyle w:val="Paragrafoelenco"/>
        <w:rPr>
          <w:sz w:val="28"/>
          <w:szCs w:val="28"/>
        </w:rPr>
      </w:pPr>
      <w:r w:rsidRPr="00BB4165">
        <w:rPr>
          <w:sz w:val="28"/>
          <w:szCs w:val="28"/>
        </w:rPr>
        <w:t>Gioele effettua quindi il login tramite l’email(</w:t>
      </w:r>
      <w:hyperlink r:id="rId19" w:history="1">
        <w:r w:rsidRPr="00BB4165">
          <w:rPr>
            <w:rStyle w:val="Collegamentoipertestuale"/>
            <w:sz w:val="28"/>
            <w:szCs w:val="28"/>
          </w:rPr>
          <w:t>gioele33@unisa.it</w:t>
        </w:r>
      </w:hyperlink>
      <w:r w:rsidRPr="00BB4165">
        <w:rPr>
          <w:sz w:val="28"/>
          <w:szCs w:val="28"/>
        </w:rPr>
        <w:t xml:space="preserve">), e password(gioele30L). Viene </w:t>
      </w:r>
      <w:r w:rsidR="00160F6B" w:rsidRPr="00BB4165">
        <w:rPr>
          <w:sz w:val="28"/>
          <w:szCs w:val="28"/>
        </w:rPr>
        <w:t>successivamente</w:t>
      </w:r>
      <w:r w:rsidRPr="00BB4165">
        <w:rPr>
          <w:sz w:val="28"/>
          <w:szCs w:val="28"/>
        </w:rPr>
        <w:t xml:space="preserve"> reindirizzato alla pagina personale, </w:t>
      </w:r>
      <w:r w:rsidR="00160F6B" w:rsidRPr="00BB4165">
        <w:rPr>
          <w:sz w:val="28"/>
          <w:szCs w:val="28"/>
        </w:rPr>
        <w:t>nell’attimo seguente</w:t>
      </w:r>
      <w:r w:rsidRPr="00BB4165">
        <w:rPr>
          <w:sz w:val="28"/>
          <w:szCs w:val="28"/>
        </w:rPr>
        <w:t xml:space="preserve"> clicca sul </w:t>
      </w:r>
      <w:r w:rsidR="00160F6B" w:rsidRPr="00BB4165">
        <w:rPr>
          <w:sz w:val="28"/>
          <w:szCs w:val="28"/>
        </w:rPr>
        <w:t>menu</w:t>
      </w:r>
      <w:r w:rsidRPr="00BB4165">
        <w:rPr>
          <w:sz w:val="28"/>
          <w:szCs w:val="28"/>
        </w:rPr>
        <w:t xml:space="preserve"> a sinistra dell’interfaccia</w:t>
      </w:r>
      <w:r w:rsidR="00160F6B" w:rsidRPr="00BB4165">
        <w:rPr>
          <w:sz w:val="28"/>
          <w:szCs w:val="28"/>
        </w:rPr>
        <w:t xml:space="preserve"> e seleziona la voce “prodotti”</w:t>
      </w:r>
      <w:r w:rsidR="00EB5C42" w:rsidRPr="00BB4165">
        <w:rPr>
          <w:sz w:val="28"/>
          <w:szCs w:val="28"/>
        </w:rPr>
        <w:t>.</w:t>
      </w:r>
      <w:r w:rsidR="0005500F">
        <w:rPr>
          <w:sz w:val="28"/>
          <w:szCs w:val="28"/>
        </w:rPr>
        <w:t xml:space="preserve"> </w:t>
      </w:r>
      <w:r w:rsidR="00EB5C42" w:rsidRPr="00BB4165">
        <w:rPr>
          <w:sz w:val="28"/>
          <w:szCs w:val="28"/>
        </w:rPr>
        <w:t>In questa sezion</w:t>
      </w:r>
      <w:r w:rsidRPr="00BB4165">
        <w:rPr>
          <w:sz w:val="28"/>
          <w:szCs w:val="28"/>
        </w:rPr>
        <w:t>e</w:t>
      </w:r>
      <w:r w:rsidR="00EB5C42" w:rsidRPr="00BB4165">
        <w:rPr>
          <w:sz w:val="28"/>
          <w:szCs w:val="28"/>
        </w:rPr>
        <w:t xml:space="preserve"> Gioele visualizzerà</w:t>
      </w:r>
      <w:r w:rsidRPr="00BB4165">
        <w:rPr>
          <w:sz w:val="28"/>
          <w:szCs w:val="28"/>
        </w:rPr>
        <w:t xml:space="preserve"> </w:t>
      </w:r>
      <w:r w:rsidR="00160F6B" w:rsidRPr="00BB4165">
        <w:rPr>
          <w:sz w:val="28"/>
          <w:szCs w:val="28"/>
        </w:rPr>
        <w:t>gli</w:t>
      </w:r>
      <w:r w:rsidRPr="00BB4165">
        <w:rPr>
          <w:sz w:val="28"/>
          <w:szCs w:val="28"/>
        </w:rPr>
        <w:t xml:space="preserve"> articoli </w:t>
      </w:r>
      <w:r w:rsidR="00EB5C42" w:rsidRPr="00BB4165">
        <w:rPr>
          <w:sz w:val="28"/>
          <w:szCs w:val="28"/>
        </w:rPr>
        <w:t>disponibili</w:t>
      </w:r>
      <w:r w:rsidRPr="00BB4165">
        <w:rPr>
          <w:sz w:val="28"/>
          <w:szCs w:val="28"/>
        </w:rPr>
        <w:t xml:space="preserve"> da </w:t>
      </w:r>
      <w:r w:rsidR="00EB5C42" w:rsidRPr="00BB4165">
        <w:rPr>
          <w:sz w:val="28"/>
          <w:szCs w:val="28"/>
        </w:rPr>
        <w:t xml:space="preserve">poter </w:t>
      </w:r>
      <w:r w:rsidRPr="00BB4165">
        <w:rPr>
          <w:sz w:val="28"/>
          <w:szCs w:val="28"/>
        </w:rPr>
        <w:t xml:space="preserve">acquistare: Menu, Panini, Sfiziosità, Insalate, Bevande, Gelati. Gioele decide di comprare un panino, cliccando sull’apposito </w:t>
      </w:r>
      <w:r w:rsidR="00160F6B" w:rsidRPr="00BB4165">
        <w:rPr>
          <w:sz w:val="28"/>
          <w:szCs w:val="28"/>
        </w:rPr>
        <w:t>pulsante</w:t>
      </w:r>
      <w:r w:rsidRPr="00BB4165">
        <w:rPr>
          <w:sz w:val="28"/>
          <w:szCs w:val="28"/>
        </w:rPr>
        <w:t>. Vengono quindi mostrati i panini disponibili nel men</w:t>
      </w:r>
      <w:r w:rsidR="00160F6B" w:rsidRPr="00BB4165">
        <w:rPr>
          <w:sz w:val="28"/>
          <w:szCs w:val="28"/>
        </w:rPr>
        <w:t>u</w:t>
      </w:r>
      <w:r w:rsidRPr="00BB4165">
        <w:rPr>
          <w:sz w:val="28"/>
          <w:szCs w:val="28"/>
        </w:rPr>
        <w:t xml:space="preserve">: Big Mac, Cheeseburger, </w:t>
      </w:r>
      <w:proofErr w:type="spellStart"/>
      <w:r w:rsidRPr="00BB4165">
        <w:rPr>
          <w:sz w:val="28"/>
          <w:szCs w:val="28"/>
        </w:rPr>
        <w:t>Crispy</w:t>
      </w:r>
      <w:proofErr w:type="spellEnd"/>
      <w:r w:rsidRPr="00BB4165">
        <w:rPr>
          <w:sz w:val="28"/>
          <w:szCs w:val="28"/>
        </w:rPr>
        <w:t xml:space="preserve"> </w:t>
      </w:r>
      <w:proofErr w:type="spellStart"/>
      <w:r w:rsidRPr="00BB4165">
        <w:rPr>
          <w:sz w:val="28"/>
          <w:szCs w:val="28"/>
        </w:rPr>
        <w:t>McBacon</w:t>
      </w:r>
      <w:proofErr w:type="spellEnd"/>
      <w:r w:rsidRPr="00BB4165">
        <w:rPr>
          <w:sz w:val="28"/>
          <w:szCs w:val="28"/>
        </w:rPr>
        <w:t xml:space="preserve">, </w:t>
      </w:r>
      <w:proofErr w:type="spellStart"/>
      <w:r w:rsidRPr="00BB4165">
        <w:rPr>
          <w:sz w:val="28"/>
          <w:szCs w:val="28"/>
        </w:rPr>
        <w:t>McChicken</w:t>
      </w:r>
      <w:proofErr w:type="spellEnd"/>
      <w:r w:rsidRPr="00BB4165">
        <w:rPr>
          <w:sz w:val="28"/>
          <w:szCs w:val="28"/>
        </w:rPr>
        <w:t xml:space="preserve">. Gioele decide di comprare il </w:t>
      </w:r>
      <w:proofErr w:type="spellStart"/>
      <w:r w:rsidRPr="00BB4165">
        <w:rPr>
          <w:sz w:val="28"/>
          <w:szCs w:val="28"/>
        </w:rPr>
        <w:t>Crispy</w:t>
      </w:r>
      <w:proofErr w:type="spellEnd"/>
      <w:r w:rsidRPr="00BB4165">
        <w:rPr>
          <w:sz w:val="28"/>
          <w:szCs w:val="28"/>
        </w:rPr>
        <w:t xml:space="preserve"> </w:t>
      </w:r>
      <w:proofErr w:type="spellStart"/>
      <w:r w:rsidRPr="00BB4165">
        <w:rPr>
          <w:sz w:val="28"/>
          <w:szCs w:val="28"/>
        </w:rPr>
        <w:t>McBacon</w:t>
      </w:r>
      <w:proofErr w:type="spellEnd"/>
      <w:r w:rsidRPr="00BB4165">
        <w:rPr>
          <w:sz w:val="28"/>
          <w:szCs w:val="28"/>
        </w:rPr>
        <w:t xml:space="preserve">, cliccando sul bottone “Aggiungi al carrello”. Una volta che il panino è stato inserito nel carrello, Gioele decide di acquistare anche una bevanda, quindi clicca di nuovo sul bottone dei prodotti nel lato sinistro dell’interfaccia </w:t>
      </w:r>
      <w:r w:rsidR="007A45E0" w:rsidRPr="00BB4165">
        <w:rPr>
          <w:sz w:val="28"/>
          <w:szCs w:val="28"/>
        </w:rPr>
        <w:t xml:space="preserve">e </w:t>
      </w:r>
      <w:r w:rsidR="00EB5C42" w:rsidRPr="00BB4165">
        <w:rPr>
          <w:sz w:val="28"/>
          <w:szCs w:val="28"/>
        </w:rPr>
        <w:t>decide di cambiare tipologia di prodotto</w:t>
      </w:r>
      <w:r w:rsidR="00C53A31">
        <w:rPr>
          <w:sz w:val="28"/>
          <w:szCs w:val="28"/>
        </w:rPr>
        <w:t>,</w:t>
      </w:r>
      <w:r w:rsidR="00EB5C42" w:rsidRPr="00BB4165">
        <w:rPr>
          <w:sz w:val="28"/>
          <w:szCs w:val="28"/>
        </w:rPr>
        <w:t xml:space="preserve"> selezionando </w:t>
      </w:r>
      <w:r w:rsidR="00C53A31">
        <w:rPr>
          <w:sz w:val="28"/>
          <w:szCs w:val="28"/>
        </w:rPr>
        <w:t>la sezione</w:t>
      </w:r>
      <w:r w:rsidR="00EB5C42" w:rsidRPr="00BB4165">
        <w:rPr>
          <w:sz w:val="28"/>
          <w:szCs w:val="28"/>
        </w:rPr>
        <w:t xml:space="preserve"> </w:t>
      </w:r>
      <w:r w:rsidR="00C53A31">
        <w:rPr>
          <w:sz w:val="28"/>
          <w:szCs w:val="28"/>
        </w:rPr>
        <w:t>“B</w:t>
      </w:r>
      <w:r w:rsidRPr="00BB4165">
        <w:rPr>
          <w:sz w:val="28"/>
          <w:szCs w:val="28"/>
        </w:rPr>
        <w:t>evande</w:t>
      </w:r>
      <w:r w:rsidR="00C53A31">
        <w:rPr>
          <w:sz w:val="28"/>
          <w:szCs w:val="28"/>
        </w:rPr>
        <w:t>”</w:t>
      </w:r>
      <w:r w:rsidRPr="00BB4165">
        <w:rPr>
          <w:sz w:val="28"/>
          <w:szCs w:val="28"/>
        </w:rPr>
        <w:t>.</w:t>
      </w:r>
      <w:r w:rsidR="007A45E0" w:rsidRPr="00BB4165">
        <w:rPr>
          <w:sz w:val="28"/>
          <w:szCs w:val="28"/>
        </w:rPr>
        <w:t xml:space="preserve"> Vengono mostrate le bevande disponibili: Acqua, </w:t>
      </w:r>
      <w:proofErr w:type="spellStart"/>
      <w:r w:rsidR="007A45E0" w:rsidRPr="00BB4165">
        <w:rPr>
          <w:sz w:val="28"/>
          <w:szCs w:val="28"/>
        </w:rPr>
        <w:t>Cocacola</w:t>
      </w:r>
      <w:proofErr w:type="spellEnd"/>
      <w:r w:rsidR="007A45E0" w:rsidRPr="00BB4165">
        <w:rPr>
          <w:sz w:val="28"/>
          <w:szCs w:val="28"/>
        </w:rPr>
        <w:t xml:space="preserve">, </w:t>
      </w:r>
      <w:proofErr w:type="spellStart"/>
      <w:r w:rsidR="007A45E0" w:rsidRPr="00BB4165">
        <w:rPr>
          <w:sz w:val="28"/>
          <w:szCs w:val="28"/>
        </w:rPr>
        <w:t>Cocacola</w:t>
      </w:r>
      <w:proofErr w:type="spellEnd"/>
      <w:r w:rsidR="007A45E0" w:rsidRPr="00BB4165">
        <w:rPr>
          <w:sz w:val="28"/>
          <w:szCs w:val="28"/>
        </w:rPr>
        <w:t xml:space="preserve"> Zero, Fanta.</w:t>
      </w:r>
    </w:p>
    <w:p w14:paraId="7CA9247C" w14:textId="74CC968B" w:rsidR="007A45E0" w:rsidRPr="00BB4165" w:rsidRDefault="007A45E0" w:rsidP="00DF630E">
      <w:pPr>
        <w:pStyle w:val="Paragrafoelenco"/>
        <w:rPr>
          <w:sz w:val="28"/>
          <w:szCs w:val="28"/>
        </w:rPr>
      </w:pPr>
      <w:r w:rsidRPr="00BB4165">
        <w:rPr>
          <w:sz w:val="28"/>
          <w:szCs w:val="28"/>
        </w:rPr>
        <w:t xml:space="preserve">Gioele decide di acquistare la </w:t>
      </w:r>
      <w:proofErr w:type="spellStart"/>
      <w:r w:rsidRPr="00BB4165">
        <w:rPr>
          <w:sz w:val="28"/>
          <w:szCs w:val="28"/>
        </w:rPr>
        <w:t>Cocacola</w:t>
      </w:r>
      <w:proofErr w:type="spellEnd"/>
      <w:r w:rsidRPr="00BB4165">
        <w:rPr>
          <w:sz w:val="28"/>
          <w:szCs w:val="28"/>
        </w:rPr>
        <w:t xml:space="preserve"> Zero</w:t>
      </w:r>
      <w:r w:rsidR="00C53A31">
        <w:rPr>
          <w:sz w:val="28"/>
          <w:szCs w:val="28"/>
        </w:rPr>
        <w:t xml:space="preserve"> e</w:t>
      </w:r>
      <w:r w:rsidRPr="00BB4165">
        <w:rPr>
          <w:sz w:val="28"/>
          <w:szCs w:val="28"/>
        </w:rPr>
        <w:t xml:space="preserve"> clicca sull’apposito bottone “Aggiungi al carrello”. Subito dopo si dirige sull’apposito </w:t>
      </w:r>
      <w:r w:rsidR="00EB5C42" w:rsidRPr="00BB4165">
        <w:rPr>
          <w:sz w:val="28"/>
          <w:szCs w:val="28"/>
        </w:rPr>
        <w:t>pulsante</w:t>
      </w:r>
      <w:r w:rsidRPr="00BB4165">
        <w:rPr>
          <w:sz w:val="28"/>
          <w:szCs w:val="28"/>
        </w:rPr>
        <w:t xml:space="preserve"> sull’interfaccia sinistra che porta al carrello.</w:t>
      </w:r>
    </w:p>
    <w:p w14:paraId="2A614E5A" w14:textId="75B63724" w:rsidR="007A45E0" w:rsidRPr="00BB4165" w:rsidRDefault="007A45E0" w:rsidP="00DF630E">
      <w:pPr>
        <w:pStyle w:val="Paragrafoelenco"/>
        <w:rPr>
          <w:sz w:val="28"/>
          <w:szCs w:val="28"/>
        </w:rPr>
      </w:pPr>
      <w:r w:rsidRPr="00BB4165">
        <w:rPr>
          <w:sz w:val="28"/>
          <w:szCs w:val="28"/>
        </w:rPr>
        <w:t>Gioele può visualizzare i prodotti nel carrello, i relativi costi e</w:t>
      </w:r>
      <w:r w:rsidR="00EB5C42" w:rsidRPr="00BB4165">
        <w:rPr>
          <w:sz w:val="28"/>
          <w:szCs w:val="28"/>
        </w:rPr>
        <w:t>d</w:t>
      </w:r>
      <w:r w:rsidRPr="00BB4165">
        <w:rPr>
          <w:sz w:val="28"/>
          <w:szCs w:val="28"/>
        </w:rPr>
        <w:t xml:space="preserve"> anche il costo totale. Nel carrello sono presenti:</w:t>
      </w:r>
    </w:p>
    <w:p w14:paraId="2E23EC16" w14:textId="2D57D017" w:rsidR="007A45E0" w:rsidRPr="00BB4165" w:rsidRDefault="007A45E0" w:rsidP="00EB5C42">
      <w:pPr>
        <w:pStyle w:val="Paragrafoelenco"/>
        <w:numPr>
          <w:ilvl w:val="0"/>
          <w:numId w:val="18"/>
        </w:numPr>
        <w:rPr>
          <w:sz w:val="28"/>
          <w:szCs w:val="28"/>
        </w:rPr>
      </w:pPr>
      <w:proofErr w:type="spellStart"/>
      <w:r w:rsidRPr="00BB4165">
        <w:rPr>
          <w:sz w:val="28"/>
          <w:szCs w:val="28"/>
        </w:rPr>
        <w:t>Crispy</w:t>
      </w:r>
      <w:proofErr w:type="spellEnd"/>
      <w:r w:rsidRPr="00BB4165">
        <w:rPr>
          <w:sz w:val="28"/>
          <w:szCs w:val="28"/>
        </w:rPr>
        <w:t xml:space="preserve"> </w:t>
      </w:r>
      <w:proofErr w:type="spellStart"/>
      <w:r w:rsidRPr="00BB4165">
        <w:rPr>
          <w:sz w:val="28"/>
          <w:szCs w:val="28"/>
        </w:rPr>
        <w:t>McBacon</w:t>
      </w:r>
      <w:proofErr w:type="spellEnd"/>
      <w:r w:rsidRPr="00BB4165">
        <w:rPr>
          <w:sz w:val="28"/>
          <w:szCs w:val="28"/>
        </w:rPr>
        <w:t xml:space="preserve"> 4$</w:t>
      </w:r>
    </w:p>
    <w:p w14:paraId="2E9DCA74" w14:textId="166D3C60" w:rsidR="007A45E0" w:rsidRPr="00BB4165" w:rsidRDefault="007A45E0" w:rsidP="00EB5C42">
      <w:pPr>
        <w:pStyle w:val="Paragrafoelenco"/>
        <w:numPr>
          <w:ilvl w:val="0"/>
          <w:numId w:val="18"/>
        </w:numPr>
        <w:rPr>
          <w:sz w:val="28"/>
          <w:szCs w:val="28"/>
        </w:rPr>
      </w:pPr>
      <w:proofErr w:type="spellStart"/>
      <w:r w:rsidRPr="00BB4165">
        <w:rPr>
          <w:sz w:val="28"/>
          <w:szCs w:val="28"/>
        </w:rPr>
        <w:t>Cocacola</w:t>
      </w:r>
      <w:proofErr w:type="spellEnd"/>
      <w:r w:rsidRPr="00BB4165">
        <w:rPr>
          <w:sz w:val="28"/>
          <w:szCs w:val="28"/>
        </w:rPr>
        <w:t xml:space="preserve"> Zero 3$</w:t>
      </w:r>
    </w:p>
    <w:p w14:paraId="77B1DE14" w14:textId="5480C1C2" w:rsidR="007A45E0" w:rsidRPr="00BB4165" w:rsidRDefault="007A45E0" w:rsidP="00EB5C42">
      <w:pPr>
        <w:pStyle w:val="Paragrafoelenco"/>
        <w:numPr>
          <w:ilvl w:val="0"/>
          <w:numId w:val="18"/>
        </w:numPr>
        <w:rPr>
          <w:sz w:val="28"/>
          <w:szCs w:val="28"/>
        </w:rPr>
      </w:pPr>
      <w:r w:rsidRPr="00BB4165">
        <w:rPr>
          <w:sz w:val="28"/>
          <w:szCs w:val="28"/>
        </w:rPr>
        <w:t>Costo totale 7$.</w:t>
      </w:r>
    </w:p>
    <w:p w14:paraId="6A960784" w14:textId="0877D8B4" w:rsidR="007A45E0" w:rsidRPr="00BB4165" w:rsidRDefault="007A45E0" w:rsidP="007A45E0">
      <w:pPr>
        <w:ind w:left="709"/>
        <w:rPr>
          <w:sz w:val="28"/>
          <w:szCs w:val="28"/>
        </w:rPr>
      </w:pPr>
      <w:r w:rsidRPr="00BB4165">
        <w:rPr>
          <w:sz w:val="28"/>
          <w:szCs w:val="28"/>
        </w:rPr>
        <w:t>Infine preme sul bottone “Conferma Ordine”. A Gioele viene mostrato un messaggio di conferma dell’ordine.</w:t>
      </w:r>
    </w:p>
    <w:p w14:paraId="52F9D33F" w14:textId="261F0585" w:rsidR="00EB5C42" w:rsidRPr="00BB4165" w:rsidRDefault="643AE34D" w:rsidP="00A77D41">
      <w:pPr>
        <w:pStyle w:val="Paragrafoelenco"/>
        <w:numPr>
          <w:ilvl w:val="0"/>
          <w:numId w:val="1"/>
        </w:numPr>
        <w:rPr>
          <w:rFonts w:eastAsia="Times New Roman"/>
          <w:b/>
          <w:bCs/>
          <w:sz w:val="28"/>
          <w:szCs w:val="28"/>
        </w:rPr>
      </w:pPr>
      <w:r w:rsidRPr="00BB4165">
        <w:rPr>
          <w:b/>
          <w:bCs/>
          <w:sz w:val="28"/>
          <w:szCs w:val="28"/>
        </w:rPr>
        <w:t xml:space="preserve">[SCN03 – corriere viene registrato]: </w:t>
      </w:r>
      <w:r w:rsidRPr="00BB4165">
        <w:rPr>
          <w:sz w:val="28"/>
          <w:szCs w:val="28"/>
        </w:rPr>
        <w:t xml:space="preserve">Nicola Bianchi, responsabile del personale, ha appena finito un colloquio di lavoro con Mario </w:t>
      </w:r>
      <w:proofErr w:type="spellStart"/>
      <w:r w:rsidRPr="00BB4165">
        <w:rPr>
          <w:sz w:val="28"/>
          <w:szCs w:val="28"/>
        </w:rPr>
        <w:t>Nagarola</w:t>
      </w:r>
      <w:proofErr w:type="spellEnd"/>
      <w:r w:rsidRPr="00BB4165">
        <w:rPr>
          <w:sz w:val="28"/>
          <w:szCs w:val="28"/>
        </w:rPr>
        <w:t>, e ha deciso di assumerlo come corriere. Il sig. Bianchi decide quindi di registrare Mario nella piattaforma. Il sig. Bianchi accede alla homepage della piattaforma e clicca sull’apposito pulsante di login posto all’interno del menu a sinistra. Inserisce i suoi dati: Email(bianchi44@gmail.it) e password(</w:t>
      </w:r>
      <w:proofErr w:type="spellStart"/>
      <w:r w:rsidRPr="00BB4165">
        <w:rPr>
          <w:sz w:val="28"/>
          <w:szCs w:val="28"/>
        </w:rPr>
        <w:t>walterwhite</w:t>
      </w:r>
      <w:proofErr w:type="spellEnd"/>
      <w:r w:rsidRPr="00BB4165">
        <w:rPr>
          <w:sz w:val="28"/>
          <w:szCs w:val="28"/>
        </w:rPr>
        <w:t xml:space="preserve">). Viene reindirizzato sulla propria pagina personale, clicca sul menu a sinistra e preme il pulsante “Assumi”. Vengono quindi inseriti i dati di Mario </w:t>
      </w:r>
      <w:proofErr w:type="spellStart"/>
      <w:r w:rsidRPr="00BB4165">
        <w:rPr>
          <w:sz w:val="28"/>
          <w:szCs w:val="28"/>
        </w:rPr>
        <w:t>Nagarola</w:t>
      </w:r>
      <w:proofErr w:type="spellEnd"/>
      <w:r w:rsidRPr="00BB4165">
        <w:rPr>
          <w:sz w:val="28"/>
          <w:szCs w:val="28"/>
        </w:rPr>
        <w:t>: Nome(Mario), Cognome(</w:t>
      </w:r>
      <w:proofErr w:type="spellStart"/>
      <w:r w:rsidRPr="00BB4165">
        <w:rPr>
          <w:sz w:val="28"/>
          <w:szCs w:val="28"/>
        </w:rPr>
        <w:t>Nagarola</w:t>
      </w:r>
      <w:proofErr w:type="spellEnd"/>
      <w:r w:rsidRPr="00BB4165">
        <w:rPr>
          <w:sz w:val="28"/>
          <w:szCs w:val="28"/>
        </w:rPr>
        <w:t>), Indirizzo(Via delle magagne), N</w:t>
      </w:r>
      <w:r w:rsidRPr="00BB4165">
        <w:rPr>
          <w:sz w:val="28"/>
          <w:szCs w:val="28"/>
          <w:vertAlign w:val="superscript"/>
        </w:rPr>
        <w:t xml:space="preserve">o </w:t>
      </w:r>
      <w:r w:rsidRPr="00BB4165">
        <w:rPr>
          <w:sz w:val="28"/>
          <w:szCs w:val="28"/>
        </w:rPr>
        <w:t>Civico(71), CAP(80054), Email(</w:t>
      </w:r>
      <w:hyperlink r:id="rId20">
        <w:r w:rsidRPr="00BB4165">
          <w:rPr>
            <w:rStyle w:val="Collegamentoipertestuale"/>
            <w:sz w:val="28"/>
            <w:szCs w:val="28"/>
          </w:rPr>
          <w:t>marittiell28@alice.it</w:t>
        </w:r>
      </w:hyperlink>
      <w:r w:rsidRPr="00BB4165">
        <w:rPr>
          <w:sz w:val="28"/>
          <w:szCs w:val="28"/>
        </w:rPr>
        <w:t xml:space="preserve">), Password(aMARIOdelcapo41). </w:t>
      </w:r>
    </w:p>
    <w:p w14:paraId="7FEA1D7F" w14:textId="0EF1DA52" w:rsidR="00EB5C42" w:rsidRPr="00BB4165" w:rsidRDefault="00FC09B0" w:rsidP="00EB5C42">
      <w:pPr>
        <w:pStyle w:val="Paragrafoelenco"/>
        <w:rPr>
          <w:sz w:val="28"/>
          <w:szCs w:val="28"/>
        </w:rPr>
      </w:pPr>
      <w:r w:rsidRPr="00BB4165">
        <w:rPr>
          <w:sz w:val="28"/>
          <w:szCs w:val="28"/>
        </w:rPr>
        <w:t xml:space="preserve">Il sig. Bianchi decide di visualizzare tutti i corrieri e per farlo </w:t>
      </w:r>
      <w:r w:rsidR="00EB5C42" w:rsidRPr="00BB4165">
        <w:rPr>
          <w:sz w:val="28"/>
          <w:szCs w:val="28"/>
        </w:rPr>
        <w:t>passa il cursore sul menu</w:t>
      </w:r>
      <w:r w:rsidRPr="00BB4165">
        <w:rPr>
          <w:sz w:val="28"/>
          <w:szCs w:val="28"/>
        </w:rPr>
        <w:t xml:space="preserve"> sul lato sinistro dell’interfaccia</w:t>
      </w:r>
      <w:r w:rsidR="00DE5B17">
        <w:rPr>
          <w:sz w:val="28"/>
          <w:szCs w:val="28"/>
        </w:rPr>
        <w:t xml:space="preserve">, </w:t>
      </w:r>
      <w:r w:rsidR="00EB5C42" w:rsidRPr="00BB4165">
        <w:rPr>
          <w:sz w:val="28"/>
          <w:szCs w:val="28"/>
        </w:rPr>
        <w:t xml:space="preserve">seleziona la voce </w:t>
      </w:r>
      <w:r w:rsidRPr="00BB4165">
        <w:rPr>
          <w:sz w:val="28"/>
          <w:szCs w:val="28"/>
        </w:rPr>
        <w:t>“Dipendenti” e visualizza i corrieri</w:t>
      </w:r>
      <w:r w:rsidR="00EB5C42" w:rsidRPr="00BB4165">
        <w:rPr>
          <w:sz w:val="28"/>
          <w:szCs w:val="28"/>
        </w:rPr>
        <w:t>:</w:t>
      </w:r>
    </w:p>
    <w:p w14:paraId="7B74EFAF" w14:textId="77777777" w:rsidR="00EB5C42" w:rsidRPr="00BB4165" w:rsidRDefault="00FC09B0" w:rsidP="00EB5C42">
      <w:pPr>
        <w:pStyle w:val="Paragrafoelenco"/>
        <w:numPr>
          <w:ilvl w:val="0"/>
          <w:numId w:val="17"/>
        </w:numPr>
        <w:rPr>
          <w:sz w:val="28"/>
          <w:szCs w:val="28"/>
        </w:rPr>
      </w:pPr>
      <w:r w:rsidRPr="00BB4165">
        <w:rPr>
          <w:sz w:val="28"/>
          <w:szCs w:val="28"/>
        </w:rPr>
        <w:t>Giancarlo Savoiardo</w:t>
      </w:r>
      <w:r w:rsidR="00376BF2" w:rsidRPr="00BB4165">
        <w:rPr>
          <w:sz w:val="28"/>
          <w:szCs w:val="28"/>
        </w:rPr>
        <w:t xml:space="preserve"> con indirizzo Via </w:t>
      </w:r>
      <w:proofErr w:type="spellStart"/>
      <w:r w:rsidR="00376BF2" w:rsidRPr="00BB4165">
        <w:rPr>
          <w:sz w:val="28"/>
          <w:szCs w:val="28"/>
        </w:rPr>
        <w:t>Bombis</w:t>
      </w:r>
      <w:proofErr w:type="spellEnd"/>
      <w:r w:rsidR="00376BF2" w:rsidRPr="00BB4165">
        <w:rPr>
          <w:sz w:val="28"/>
          <w:szCs w:val="28"/>
        </w:rPr>
        <w:t xml:space="preserve"> 88 ed email </w:t>
      </w:r>
      <w:hyperlink r:id="rId21" w:history="1">
        <w:r w:rsidR="00376BF2" w:rsidRPr="00BB4165">
          <w:rPr>
            <w:rStyle w:val="Collegamentoipertestuale"/>
            <w:sz w:val="28"/>
            <w:szCs w:val="28"/>
          </w:rPr>
          <w:t>giancarlo44@gmail.com</w:t>
        </w:r>
      </w:hyperlink>
      <w:r w:rsidR="00376BF2" w:rsidRPr="00BB4165">
        <w:rPr>
          <w:sz w:val="28"/>
          <w:szCs w:val="28"/>
        </w:rPr>
        <w:t xml:space="preserve"> </w:t>
      </w:r>
    </w:p>
    <w:p w14:paraId="4505218C" w14:textId="1D9B69A7" w:rsidR="7C88B0A1" w:rsidRPr="00BB4165" w:rsidRDefault="00376BF2" w:rsidP="00EB5C42">
      <w:pPr>
        <w:pStyle w:val="Paragrafoelenco"/>
        <w:numPr>
          <w:ilvl w:val="0"/>
          <w:numId w:val="17"/>
        </w:numPr>
        <w:rPr>
          <w:rFonts w:eastAsia="Times New Roman"/>
          <w:b/>
          <w:bCs/>
          <w:sz w:val="28"/>
          <w:szCs w:val="28"/>
        </w:rPr>
      </w:pPr>
      <w:r w:rsidRPr="00BB4165">
        <w:rPr>
          <w:sz w:val="28"/>
          <w:szCs w:val="28"/>
        </w:rPr>
        <w:t xml:space="preserve">Mario </w:t>
      </w:r>
      <w:proofErr w:type="spellStart"/>
      <w:r w:rsidRPr="00BB4165">
        <w:rPr>
          <w:sz w:val="28"/>
          <w:szCs w:val="28"/>
        </w:rPr>
        <w:t>Nagarola</w:t>
      </w:r>
      <w:proofErr w:type="spellEnd"/>
      <w:r w:rsidRPr="00BB4165">
        <w:rPr>
          <w:sz w:val="28"/>
          <w:szCs w:val="28"/>
        </w:rPr>
        <w:t xml:space="preserve"> con indirizzo Via delle magagne 71 ed email </w:t>
      </w:r>
      <w:hyperlink r:id="rId22" w:history="1">
        <w:r w:rsidR="00BB4165" w:rsidRPr="009907E3">
          <w:rPr>
            <w:rStyle w:val="Collegamentoipertestuale"/>
            <w:sz w:val="28"/>
            <w:szCs w:val="28"/>
          </w:rPr>
          <w:t>marittiel28@alice.it</w:t>
        </w:r>
      </w:hyperlink>
      <w:r w:rsidRPr="00BB4165">
        <w:rPr>
          <w:sz w:val="28"/>
          <w:szCs w:val="28"/>
        </w:rPr>
        <w:t>.</w:t>
      </w:r>
    </w:p>
    <w:p w14:paraId="157499A6" w14:textId="77777777" w:rsidR="00BB4165" w:rsidRPr="00BB4165" w:rsidRDefault="00BB4165" w:rsidP="00BB4165">
      <w:pPr>
        <w:rPr>
          <w:rFonts w:eastAsia="Times New Roman"/>
          <w:b/>
          <w:bCs/>
          <w:sz w:val="28"/>
          <w:szCs w:val="28"/>
        </w:rPr>
      </w:pPr>
    </w:p>
    <w:p w14:paraId="36649570" w14:textId="06297C7A" w:rsidR="00EB5C42" w:rsidRPr="00BB4165" w:rsidRDefault="643AE34D" w:rsidP="00376BF2">
      <w:pPr>
        <w:pStyle w:val="Paragrafoelenco"/>
        <w:numPr>
          <w:ilvl w:val="0"/>
          <w:numId w:val="1"/>
        </w:numPr>
        <w:rPr>
          <w:rFonts w:eastAsia="Times New Roman"/>
          <w:b/>
          <w:bCs/>
          <w:sz w:val="28"/>
          <w:szCs w:val="28"/>
        </w:rPr>
      </w:pPr>
      <w:r w:rsidRPr="00BB4165">
        <w:rPr>
          <w:b/>
          <w:bCs/>
          <w:sz w:val="28"/>
          <w:szCs w:val="28"/>
        </w:rPr>
        <w:t xml:space="preserve">[SCN04 – corriere viene licenziato]: </w:t>
      </w:r>
      <w:r w:rsidRPr="00BB4165">
        <w:rPr>
          <w:sz w:val="28"/>
          <w:szCs w:val="28"/>
        </w:rPr>
        <w:t xml:space="preserve">Il corriere Andrea di Chiodo è stato colto in fragrante nell’atto di aver rubato un prodotto, quindi il sig. Bianchi decide di licenziarlo. Il sig. Bianchi accede alla homepage della piattaforma e clicca sull’apposito pulsante di login posto sul lato sinistro dell’interfaccia. </w:t>
      </w:r>
    </w:p>
    <w:p w14:paraId="2BBEE1A0" w14:textId="22D14325" w:rsidR="001D3838" w:rsidRPr="00BB4165" w:rsidRDefault="00EB5C42" w:rsidP="00EB5C42">
      <w:pPr>
        <w:pStyle w:val="Paragrafoelenco"/>
        <w:rPr>
          <w:sz w:val="28"/>
          <w:szCs w:val="28"/>
        </w:rPr>
      </w:pPr>
      <w:r w:rsidRPr="00BB4165">
        <w:rPr>
          <w:sz w:val="28"/>
          <w:szCs w:val="28"/>
        </w:rPr>
        <w:t>I</w:t>
      </w:r>
      <w:r w:rsidR="00376BF2" w:rsidRPr="00BB4165">
        <w:rPr>
          <w:sz w:val="28"/>
          <w:szCs w:val="28"/>
        </w:rPr>
        <w:t>nserisce i suoi dati: Email(bianchi44@gmail.it) e password(</w:t>
      </w:r>
      <w:proofErr w:type="spellStart"/>
      <w:r w:rsidR="00376BF2" w:rsidRPr="00BB4165">
        <w:rPr>
          <w:sz w:val="28"/>
          <w:szCs w:val="28"/>
        </w:rPr>
        <w:t>walterwhite</w:t>
      </w:r>
      <w:proofErr w:type="spellEnd"/>
      <w:r w:rsidR="00376BF2" w:rsidRPr="00BB4165">
        <w:rPr>
          <w:sz w:val="28"/>
          <w:szCs w:val="28"/>
        </w:rPr>
        <w:t xml:space="preserve">). Viene reindirizzato sulla propria pagina personale, clicca sul </w:t>
      </w:r>
      <w:r w:rsidRPr="00BB4165">
        <w:rPr>
          <w:sz w:val="28"/>
          <w:szCs w:val="28"/>
        </w:rPr>
        <w:t>menu</w:t>
      </w:r>
      <w:r w:rsidR="001D3838" w:rsidRPr="00BB4165">
        <w:rPr>
          <w:sz w:val="28"/>
          <w:szCs w:val="28"/>
        </w:rPr>
        <w:t xml:space="preserve"> la voce</w:t>
      </w:r>
      <w:r w:rsidR="00376BF2" w:rsidRPr="00BB4165">
        <w:rPr>
          <w:sz w:val="28"/>
          <w:szCs w:val="28"/>
        </w:rPr>
        <w:t xml:space="preserve"> “Dipendenti”. Viene mostrata </w:t>
      </w:r>
      <w:r w:rsidR="001D3838" w:rsidRPr="00BB4165">
        <w:rPr>
          <w:sz w:val="28"/>
          <w:szCs w:val="28"/>
        </w:rPr>
        <w:t>una tabella</w:t>
      </w:r>
      <w:r w:rsidR="00376BF2" w:rsidRPr="00BB4165">
        <w:rPr>
          <w:sz w:val="28"/>
          <w:szCs w:val="28"/>
        </w:rPr>
        <w:t xml:space="preserve"> contenente la lista di tutti i corrieri: </w:t>
      </w:r>
    </w:p>
    <w:p w14:paraId="6E74E665" w14:textId="77777777" w:rsidR="001D3838" w:rsidRPr="00BB4165" w:rsidRDefault="00376BF2" w:rsidP="001D3838">
      <w:pPr>
        <w:pStyle w:val="Paragrafoelenco"/>
        <w:numPr>
          <w:ilvl w:val="0"/>
          <w:numId w:val="19"/>
        </w:numPr>
        <w:rPr>
          <w:sz w:val="28"/>
          <w:szCs w:val="28"/>
        </w:rPr>
      </w:pPr>
      <w:r w:rsidRPr="00BB4165">
        <w:rPr>
          <w:sz w:val="28"/>
          <w:szCs w:val="28"/>
        </w:rPr>
        <w:t xml:space="preserve">Giancarlo Savoiardo con indirizzo Via </w:t>
      </w:r>
      <w:proofErr w:type="spellStart"/>
      <w:r w:rsidRPr="00BB4165">
        <w:rPr>
          <w:sz w:val="28"/>
          <w:szCs w:val="28"/>
        </w:rPr>
        <w:t>Bombis</w:t>
      </w:r>
      <w:proofErr w:type="spellEnd"/>
      <w:r w:rsidRPr="00BB4165">
        <w:rPr>
          <w:sz w:val="28"/>
          <w:szCs w:val="28"/>
        </w:rPr>
        <w:t xml:space="preserve"> 88 ed email </w:t>
      </w:r>
      <w:hyperlink r:id="rId23" w:history="1">
        <w:r w:rsidRPr="00BB4165">
          <w:rPr>
            <w:rStyle w:val="Collegamentoipertestuale"/>
            <w:sz w:val="28"/>
            <w:szCs w:val="28"/>
          </w:rPr>
          <w:t>giancarlo44@gmail.com</w:t>
        </w:r>
      </w:hyperlink>
    </w:p>
    <w:p w14:paraId="4C0493BB" w14:textId="77777777" w:rsidR="001D3838" w:rsidRPr="00BB4165" w:rsidRDefault="00376BF2" w:rsidP="001D3838">
      <w:pPr>
        <w:pStyle w:val="Paragrafoelenco"/>
        <w:numPr>
          <w:ilvl w:val="0"/>
          <w:numId w:val="19"/>
        </w:numPr>
        <w:rPr>
          <w:sz w:val="28"/>
          <w:szCs w:val="28"/>
        </w:rPr>
      </w:pPr>
      <w:r w:rsidRPr="00BB4165">
        <w:rPr>
          <w:sz w:val="28"/>
          <w:szCs w:val="28"/>
        </w:rPr>
        <w:t xml:space="preserve">Mario </w:t>
      </w:r>
      <w:proofErr w:type="spellStart"/>
      <w:r w:rsidRPr="00BB4165">
        <w:rPr>
          <w:sz w:val="28"/>
          <w:szCs w:val="28"/>
        </w:rPr>
        <w:t>Nagarola</w:t>
      </w:r>
      <w:proofErr w:type="spellEnd"/>
      <w:r w:rsidRPr="00BB4165">
        <w:rPr>
          <w:sz w:val="28"/>
          <w:szCs w:val="28"/>
        </w:rPr>
        <w:t xml:space="preserve"> con indirizzo Via delle magagne 71 ed email </w:t>
      </w:r>
      <w:hyperlink r:id="rId24" w:history="1">
        <w:r w:rsidRPr="00BB4165">
          <w:rPr>
            <w:rStyle w:val="Collegamentoipertestuale"/>
            <w:sz w:val="28"/>
            <w:szCs w:val="28"/>
          </w:rPr>
          <w:t>marittiel28@alice.it</w:t>
        </w:r>
      </w:hyperlink>
      <w:r w:rsidRPr="00BB4165">
        <w:rPr>
          <w:sz w:val="28"/>
          <w:szCs w:val="28"/>
        </w:rPr>
        <w:t xml:space="preserve"> </w:t>
      </w:r>
    </w:p>
    <w:p w14:paraId="52529FDD" w14:textId="3DCF1279" w:rsidR="00376BF2" w:rsidRPr="00BB4165" w:rsidRDefault="00376BF2" w:rsidP="001D3838">
      <w:pPr>
        <w:pStyle w:val="Paragrafoelenco"/>
        <w:numPr>
          <w:ilvl w:val="0"/>
          <w:numId w:val="19"/>
        </w:numPr>
        <w:rPr>
          <w:rFonts w:eastAsia="Times New Roman"/>
          <w:b/>
          <w:bCs/>
          <w:sz w:val="28"/>
          <w:szCs w:val="28"/>
        </w:rPr>
      </w:pPr>
      <w:r w:rsidRPr="00BB4165">
        <w:rPr>
          <w:sz w:val="28"/>
          <w:szCs w:val="28"/>
        </w:rPr>
        <w:t xml:space="preserve">Andrea di Chiodo con indirizzo Via Passanti 84 ed email </w:t>
      </w:r>
      <w:hyperlink r:id="rId25" w:history="1">
        <w:r w:rsidRPr="00BB4165">
          <w:rPr>
            <w:rStyle w:val="Collegamentoipertestuale"/>
            <w:sz w:val="28"/>
            <w:szCs w:val="28"/>
          </w:rPr>
          <w:t>andreamartello00@gmail.com</w:t>
        </w:r>
      </w:hyperlink>
      <w:r w:rsidRPr="00BB4165">
        <w:rPr>
          <w:sz w:val="28"/>
          <w:szCs w:val="28"/>
        </w:rPr>
        <w:t>.</w:t>
      </w:r>
    </w:p>
    <w:p w14:paraId="66FDC94A" w14:textId="7CE6AC26" w:rsidR="7C88B0A1" w:rsidRPr="00BB4165" w:rsidRDefault="00376BF2" w:rsidP="00376BF2">
      <w:pPr>
        <w:pStyle w:val="Paragrafoelenco"/>
        <w:rPr>
          <w:rFonts w:eastAsia="Times New Roman"/>
          <w:sz w:val="28"/>
          <w:szCs w:val="28"/>
        </w:rPr>
      </w:pPr>
      <w:r w:rsidRPr="00BB4165">
        <w:rPr>
          <w:sz w:val="28"/>
          <w:szCs w:val="28"/>
        </w:rPr>
        <w:t>Allora il sig. Bianchi clicca sul pulsante alla destra dell’interfaccia “Licenzia”, relativo ad Andrea di Chiodo. Cliccando, il corriere scompare dalla lista dei corrieri e viene visualizzato un messaggio di successo.</w:t>
      </w:r>
    </w:p>
    <w:p w14:paraId="716119D3" w14:textId="3C451843" w:rsidR="001D3838" w:rsidRPr="00BB4165" w:rsidRDefault="7C88B0A1" w:rsidP="00376BF2">
      <w:pPr>
        <w:pStyle w:val="Paragrafoelenco"/>
        <w:numPr>
          <w:ilvl w:val="0"/>
          <w:numId w:val="1"/>
        </w:numPr>
        <w:rPr>
          <w:rFonts w:eastAsia="Times New Roman"/>
          <w:b/>
          <w:bCs/>
          <w:sz w:val="28"/>
          <w:szCs w:val="28"/>
        </w:rPr>
      </w:pPr>
      <w:r w:rsidRPr="00BB4165">
        <w:rPr>
          <w:b/>
          <w:bCs/>
          <w:sz w:val="28"/>
          <w:szCs w:val="28"/>
        </w:rPr>
        <w:t>[SCN0</w:t>
      </w:r>
      <w:r w:rsidR="009D1CF2" w:rsidRPr="00BB4165">
        <w:rPr>
          <w:b/>
          <w:bCs/>
          <w:sz w:val="28"/>
          <w:szCs w:val="28"/>
        </w:rPr>
        <w:t>5</w:t>
      </w:r>
      <w:r w:rsidRPr="00BB4165">
        <w:rPr>
          <w:b/>
          <w:bCs/>
          <w:sz w:val="28"/>
          <w:szCs w:val="28"/>
        </w:rPr>
        <w:t xml:space="preserve"> – product manager inserisce sconto]</w:t>
      </w:r>
      <w:r w:rsidR="000561CA" w:rsidRPr="00BB4165">
        <w:rPr>
          <w:b/>
          <w:bCs/>
          <w:sz w:val="28"/>
          <w:szCs w:val="28"/>
        </w:rPr>
        <w:t xml:space="preserve">: </w:t>
      </w:r>
      <w:r w:rsidR="000561CA" w:rsidRPr="00BB4165">
        <w:rPr>
          <w:sz w:val="28"/>
          <w:szCs w:val="28"/>
        </w:rPr>
        <w:t xml:space="preserve">Davide </w:t>
      </w:r>
      <w:proofErr w:type="spellStart"/>
      <w:r w:rsidR="000561CA" w:rsidRPr="00BB4165">
        <w:rPr>
          <w:sz w:val="28"/>
          <w:szCs w:val="28"/>
        </w:rPr>
        <w:t>Iovino</w:t>
      </w:r>
      <w:proofErr w:type="spellEnd"/>
      <w:r w:rsidR="000561CA" w:rsidRPr="00BB4165">
        <w:rPr>
          <w:sz w:val="28"/>
          <w:szCs w:val="28"/>
        </w:rPr>
        <w:t xml:space="preserve">, product manager, decide di inserire uno sconto del 50% sul gelato </w:t>
      </w:r>
      <w:proofErr w:type="spellStart"/>
      <w:r w:rsidR="000561CA" w:rsidRPr="00BB4165">
        <w:rPr>
          <w:sz w:val="28"/>
          <w:szCs w:val="28"/>
        </w:rPr>
        <w:t>McFlurry</w:t>
      </w:r>
      <w:proofErr w:type="spellEnd"/>
      <w:r w:rsidR="000561CA" w:rsidRPr="00BB4165">
        <w:rPr>
          <w:sz w:val="28"/>
          <w:szCs w:val="28"/>
        </w:rPr>
        <w:t xml:space="preserve"> allo </w:t>
      </w:r>
      <w:proofErr w:type="spellStart"/>
      <w:r w:rsidR="000561CA" w:rsidRPr="00BB4165">
        <w:rPr>
          <w:sz w:val="28"/>
          <w:szCs w:val="28"/>
        </w:rPr>
        <w:t>Snickers</w:t>
      </w:r>
      <w:proofErr w:type="spellEnd"/>
      <w:r w:rsidR="000561CA" w:rsidRPr="00BB4165">
        <w:rPr>
          <w:sz w:val="28"/>
          <w:szCs w:val="28"/>
        </w:rPr>
        <w:t xml:space="preserve">. Il Sig. </w:t>
      </w:r>
      <w:proofErr w:type="spellStart"/>
      <w:r w:rsidR="000561CA" w:rsidRPr="00BB4165">
        <w:rPr>
          <w:sz w:val="28"/>
          <w:szCs w:val="28"/>
        </w:rPr>
        <w:t>Iovino</w:t>
      </w:r>
      <w:proofErr w:type="spellEnd"/>
      <w:r w:rsidR="000561CA" w:rsidRPr="00BB4165">
        <w:rPr>
          <w:sz w:val="28"/>
          <w:szCs w:val="28"/>
        </w:rPr>
        <w:t xml:space="preserve"> accede alla homepage della piattaforma e clicca sull’apposito pulsante di login sul lato sinistro dell’interfaccia. </w:t>
      </w:r>
      <w:r w:rsidR="001D3838" w:rsidRPr="00BB4165">
        <w:rPr>
          <w:sz w:val="28"/>
          <w:szCs w:val="28"/>
        </w:rPr>
        <w:t>I</w:t>
      </w:r>
      <w:r w:rsidR="000561CA" w:rsidRPr="00BB4165">
        <w:rPr>
          <w:sz w:val="28"/>
          <w:szCs w:val="28"/>
        </w:rPr>
        <w:t>nserisce i suoi dati: Email(iovino22@gmail.it) e password(</w:t>
      </w:r>
      <w:proofErr w:type="spellStart"/>
      <w:r w:rsidR="000561CA" w:rsidRPr="00BB4165">
        <w:rPr>
          <w:sz w:val="28"/>
          <w:szCs w:val="28"/>
        </w:rPr>
        <w:t>quicksort</w:t>
      </w:r>
      <w:proofErr w:type="spellEnd"/>
      <w:r w:rsidR="000561CA" w:rsidRPr="00BB4165">
        <w:rPr>
          <w:sz w:val="28"/>
          <w:szCs w:val="28"/>
        </w:rPr>
        <w:t xml:space="preserve">). Viene reindirizzato sulla propria pagina personale, </w:t>
      </w:r>
      <w:r w:rsidR="001D3838" w:rsidRPr="00BB4165">
        <w:rPr>
          <w:sz w:val="28"/>
          <w:szCs w:val="28"/>
        </w:rPr>
        <w:t>sposta il cursore</w:t>
      </w:r>
      <w:r w:rsidR="000561CA" w:rsidRPr="00BB4165">
        <w:rPr>
          <w:sz w:val="28"/>
          <w:szCs w:val="28"/>
        </w:rPr>
        <w:t xml:space="preserve"> sul </w:t>
      </w:r>
      <w:r w:rsidR="001D3838" w:rsidRPr="00BB4165">
        <w:rPr>
          <w:sz w:val="28"/>
          <w:szCs w:val="28"/>
        </w:rPr>
        <w:t>menu posto a sinistra</w:t>
      </w:r>
      <w:r w:rsidR="000561CA" w:rsidRPr="00BB4165">
        <w:rPr>
          <w:sz w:val="28"/>
          <w:szCs w:val="28"/>
        </w:rPr>
        <w:t xml:space="preserve"> </w:t>
      </w:r>
      <w:r w:rsidR="001D3838" w:rsidRPr="00BB4165">
        <w:rPr>
          <w:sz w:val="28"/>
          <w:szCs w:val="28"/>
        </w:rPr>
        <w:t>e clicca sulla voce</w:t>
      </w:r>
      <w:r w:rsidR="000561CA" w:rsidRPr="00BB4165">
        <w:rPr>
          <w:sz w:val="28"/>
          <w:szCs w:val="28"/>
        </w:rPr>
        <w:t xml:space="preserve"> “Offerte” .</w:t>
      </w:r>
      <w:r w:rsidR="000561CA" w:rsidRPr="00BB4165">
        <w:rPr>
          <w:b/>
          <w:bCs/>
          <w:sz w:val="28"/>
          <w:szCs w:val="28"/>
        </w:rPr>
        <w:t xml:space="preserve"> </w:t>
      </w:r>
      <w:r w:rsidR="000561CA" w:rsidRPr="00BB4165">
        <w:rPr>
          <w:sz w:val="28"/>
          <w:szCs w:val="28"/>
        </w:rPr>
        <w:t xml:space="preserve">Viene mostrata al sig. </w:t>
      </w:r>
      <w:proofErr w:type="spellStart"/>
      <w:r w:rsidR="000561CA" w:rsidRPr="00BB4165">
        <w:rPr>
          <w:sz w:val="28"/>
          <w:szCs w:val="28"/>
        </w:rPr>
        <w:t>Iovino</w:t>
      </w:r>
      <w:proofErr w:type="spellEnd"/>
      <w:r w:rsidR="000561CA" w:rsidRPr="00BB4165">
        <w:rPr>
          <w:sz w:val="28"/>
          <w:szCs w:val="28"/>
        </w:rPr>
        <w:t xml:space="preserve"> la pagina de</w:t>
      </w:r>
      <w:r w:rsidR="001D3838" w:rsidRPr="00BB4165">
        <w:rPr>
          <w:sz w:val="28"/>
          <w:szCs w:val="28"/>
        </w:rPr>
        <w:t>gli</w:t>
      </w:r>
      <w:r w:rsidR="000561CA" w:rsidRPr="00BB4165">
        <w:rPr>
          <w:sz w:val="28"/>
          <w:szCs w:val="28"/>
        </w:rPr>
        <w:t xml:space="preserve"> articoli </w:t>
      </w:r>
      <w:r w:rsidR="00FE3297">
        <w:rPr>
          <w:sz w:val="28"/>
          <w:szCs w:val="28"/>
        </w:rPr>
        <w:t>presenti nel catalogo</w:t>
      </w:r>
      <w:r w:rsidR="000561CA" w:rsidRPr="00BB4165">
        <w:rPr>
          <w:sz w:val="28"/>
          <w:szCs w:val="28"/>
        </w:rPr>
        <w:t xml:space="preserve">: Menu, Panini, Sfiziosità, Insalate, Bevande, Gelati. Il sig. </w:t>
      </w:r>
      <w:proofErr w:type="spellStart"/>
      <w:r w:rsidR="000561CA" w:rsidRPr="00BB4165">
        <w:rPr>
          <w:sz w:val="28"/>
          <w:szCs w:val="28"/>
        </w:rPr>
        <w:t>Iovino</w:t>
      </w:r>
      <w:proofErr w:type="spellEnd"/>
      <w:r w:rsidR="000561CA" w:rsidRPr="00BB4165">
        <w:rPr>
          <w:sz w:val="28"/>
          <w:szCs w:val="28"/>
        </w:rPr>
        <w:t xml:space="preserve"> clicca sulla sezione Gelati, dove vengono mostrati tutti i gelati del catalogo: </w:t>
      </w:r>
    </w:p>
    <w:p w14:paraId="2C4BD2B0" w14:textId="77777777" w:rsidR="001D3838" w:rsidRPr="00BB4165" w:rsidRDefault="000561CA" w:rsidP="001D3838">
      <w:pPr>
        <w:pStyle w:val="Paragrafoelenco"/>
        <w:numPr>
          <w:ilvl w:val="1"/>
          <w:numId w:val="1"/>
        </w:numPr>
        <w:rPr>
          <w:sz w:val="28"/>
          <w:szCs w:val="28"/>
        </w:rPr>
      </w:pPr>
      <w:proofErr w:type="spellStart"/>
      <w:r w:rsidRPr="00BB4165">
        <w:rPr>
          <w:sz w:val="28"/>
          <w:szCs w:val="28"/>
        </w:rPr>
        <w:t>MilkShake</w:t>
      </w:r>
      <w:proofErr w:type="spellEnd"/>
      <w:r w:rsidRPr="00BB4165">
        <w:rPr>
          <w:sz w:val="28"/>
          <w:szCs w:val="28"/>
        </w:rPr>
        <w:t xml:space="preserve"> alla Banana</w:t>
      </w:r>
    </w:p>
    <w:p w14:paraId="74AACFAA" w14:textId="77777777" w:rsidR="001D3838" w:rsidRPr="00BB4165" w:rsidRDefault="000561CA" w:rsidP="001D3838">
      <w:pPr>
        <w:pStyle w:val="Paragrafoelenco"/>
        <w:numPr>
          <w:ilvl w:val="1"/>
          <w:numId w:val="1"/>
        </w:numPr>
        <w:rPr>
          <w:sz w:val="28"/>
          <w:szCs w:val="28"/>
        </w:rPr>
      </w:pPr>
      <w:proofErr w:type="spellStart"/>
      <w:r w:rsidRPr="00BB4165">
        <w:rPr>
          <w:sz w:val="28"/>
          <w:szCs w:val="28"/>
        </w:rPr>
        <w:t>Milkshake</w:t>
      </w:r>
      <w:proofErr w:type="spellEnd"/>
      <w:r w:rsidRPr="00BB4165">
        <w:rPr>
          <w:sz w:val="28"/>
          <w:szCs w:val="28"/>
        </w:rPr>
        <w:t xml:space="preserve"> alla fragola</w:t>
      </w:r>
    </w:p>
    <w:p w14:paraId="5202C810" w14:textId="77777777" w:rsidR="001D3838" w:rsidRPr="00BB4165" w:rsidRDefault="000561CA" w:rsidP="001D3838">
      <w:pPr>
        <w:pStyle w:val="Paragrafoelenco"/>
        <w:numPr>
          <w:ilvl w:val="1"/>
          <w:numId w:val="1"/>
        </w:numPr>
        <w:rPr>
          <w:sz w:val="28"/>
          <w:szCs w:val="28"/>
        </w:rPr>
      </w:pPr>
      <w:proofErr w:type="spellStart"/>
      <w:r w:rsidRPr="00BB4165">
        <w:rPr>
          <w:sz w:val="28"/>
          <w:szCs w:val="28"/>
        </w:rPr>
        <w:t>McFlurry</w:t>
      </w:r>
      <w:proofErr w:type="spellEnd"/>
      <w:r w:rsidRPr="00BB4165">
        <w:rPr>
          <w:sz w:val="28"/>
          <w:szCs w:val="28"/>
        </w:rPr>
        <w:t xml:space="preserve"> all’</w:t>
      </w:r>
      <w:proofErr w:type="spellStart"/>
      <w:r w:rsidRPr="00BB4165">
        <w:rPr>
          <w:sz w:val="28"/>
          <w:szCs w:val="28"/>
        </w:rPr>
        <w:t>Oreo</w:t>
      </w:r>
      <w:proofErr w:type="spellEnd"/>
    </w:p>
    <w:p w14:paraId="6E3A5579" w14:textId="77777777" w:rsidR="001D3838" w:rsidRPr="00BB4165" w:rsidRDefault="000561CA" w:rsidP="001D3838">
      <w:pPr>
        <w:pStyle w:val="Paragrafoelenco"/>
        <w:numPr>
          <w:ilvl w:val="1"/>
          <w:numId w:val="1"/>
        </w:numPr>
        <w:rPr>
          <w:sz w:val="28"/>
          <w:szCs w:val="28"/>
        </w:rPr>
      </w:pPr>
      <w:proofErr w:type="spellStart"/>
      <w:r w:rsidRPr="00BB4165">
        <w:rPr>
          <w:sz w:val="28"/>
          <w:szCs w:val="28"/>
        </w:rPr>
        <w:t>McFlurry</w:t>
      </w:r>
      <w:proofErr w:type="spellEnd"/>
      <w:r w:rsidRPr="00BB4165">
        <w:rPr>
          <w:sz w:val="28"/>
          <w:szCs w:val="28"/>
        </w:rPr>
        <w:t xml:space="preserve"> allo </w:t>
      </w:r>
      <w:proofErr w:type="spellStart"/>
      <w:r w:rsidRPr="00BB4165">
        <w:rPr>
          <w:sz w:val="28"/>
          <w:szCs w:val="28"/>
        </w:rPr>
        <w:t>Snickers</w:t>
      </w:r>
      <w:proofErr w:type="spellEnd"/>
    </w:p>
    <w:p w14:paraId="701BB863" w14:textId="77777777" w:rsidR="001D3838" w:rsidRPr="00BB4165" w:rsidRDefault="000561CA" w:rsidP="001D3838">
      <w:pPr>
        <w:pStyle w:val="Paragrafoelenco"/>
        <w:numPr>
          <w:ilvl w:val="1"/>
          <w:numId w:val="1"/>
        </w:numPr>
        <w:rPr>
          <w:sz w:val="28"/>
          <w:szCs w:val="28"/>
        </w:rPr>
      </w:pPr>
      <w:proofErr w:type="spellStart"/>
      <w:r w:rsidRPr="00BB4165">
        <w:rPr>
          <w:sz w:val="28"/>
          <w:szCs w:val="28"/>
        </w:rPr>
        <w:t>Sundae</w:t>
      </w:r>
      <w:proofErr w:type="spellEnd"/>
      <w:r w:rsidRPr="00BB4165">
        <w:rPr>
          <w:sz w:val="28"/>
          <w:szCs w:val="28"/>
        </w:rPr>
        <w:t xml:space="preserve"> al Caramello</w:t>
      </w:r>
    </w:p>
    <w:p w14:paraId="7EDE4ED7" w14:textId="4994E4D6" w:rsidR="7C88B0A1" w:rsidRPr="00BB4165" w:rsidRDefault="000561CA" w:rsidP="001D3838">
      <w:pPr>
        <w:pStyle w:val="Paragrafoelenco"/>
        <w:numPr>
          <w:ilvl w:val="1"/>
          <w:numId w:val="1"/>
        </w:numPr>
        <w:rPr>
          <w:rFonts w:eastAsia="Times New Roman"/>
          <w:b/>
          <w:bCs/>
          <w:sz w:val="28"/>
          <w:szCs w:val="28"/>
        </w:rPr>
      </w:pPr>
      <w:proofErr w:type="spellStart"/>
      <w:r w:rsidRPr="00BB4165">
        <w:rPr>
          <w:sz w:val="28"/>
          <w:szCs w:val="28"/>
        </w:rPr>
        <w:t>Sundae</w:t>
      </w:r>
      <w:proofErr w:type="spellEnd"/>
      <w:r w:rsidRPr="00BB4165">
        <w:rPr>
          <w:sz w:val="28"/>
          <w:szCs w:val="28"/>
        </w:rPr>
        <w:t xml:space="preserve"> al cioccolato.</w:t>
      </w:r>
    </w:p>
    <w:p w14:paraId="40F1882B" w14:textId="3EA18D1E" w:rsidR="000561CA" w:rsidRPr="00BB4165" w:rsidRDefault="000561CA" w:rsidP="000561CA">
      <w:pPr>
        <w:pStyle w:val="Paragrafoelenco"/>
        <w:rPr>
          <w:sz w:val="28"/>
          <w:szCs w:val="28"/>
        </w:rPr>
      </w:pPr>
      <w:r w:rsidRPr="00BB4165">
        <w:rPr>
          <w:sz w:val="28"/>
          <w:szCs w:val="28"/>
        </w:rPr>
        <w:t xml:space="preserve">Il sig. </w:t>
      </w:r>
      <w:proofErr w:type="spellStart"/>
      <w:r w:rsidRPr="00BB4165">
        <w:rPr>
          <w:sz w:val="28"/>
          <w:szCs w:val="28"/>
        </w:rPr>
        <w:t>Iovino</w:t>
      </w:r>
      <w:proofErr w:type="spellEnd"/>
      <w:r w:rsidRPr="00BB4165">
        <w:rPr>
          <w:sz w:val="28"/>
          <w:szCs w:val="28"/>
        </w:rPr>
        <w:t xml:space="preserve"> clicca sul pulsante “Imposta sconto” relativo al gelato </w:t>
      </w:r>
      <w:proofErr w:type="spellStart"/>
      <w:r w:rsidRPr="00BB4165">
        <w:rPr>
          <w:sz w:val="28"/>
          <w:szCs w:val="28"/>
        </w:rPr>
        <w:t>McFlurry</w:t>
      </w:r>
      <w:proofErr w:type="spellEnd"/>
      <w:r w:rsidRPr="00BB4165">
        <w:rPr>
          <w:sz w:val="28"/>
          <w:szCs w:val="28"/>
        </w:rPr>
        <w:t xml:space="preserve"> allo </w:t>
      </w:r>
      <w:proofErr w:type="spellStart"/>
      <w:r w:rsidRPr="00BB4165">
        <w:rPr>
          <w:sz w:val="28"/>
          <w:szCs w:val="28"/>
        </w:rPr>
        <w:t>Snickers</w:t>
      </w:r>
      <w:proofErr w:type="spellEnd"/>
      <w:r w:rsidRPr="00BB4165">
        <w:rPr>
          <w:sz w:val="28"/>
          <w:szCs w:val="28"/>
        </w:rPr>
        <w:t xml:space="preserve">. Dall’apposita interfaccia inserisce il numero </w:t>
      </w:r>
      <w:r w:rsidR="00DE5B17">
        <w:rPr>
          <w:sz w:val="28"/>
          <w:szCs w:val="28"/>
        </w:rPr>
        <w:t>“</w:t>
      </w:r>
      <w:r w:rsidRPr="00BB4165">
        <w:rPr>
          <w:sz w:val="28"/>
          <w:szCs w:val="28"/>
        </w:rPr>
        <w:t>50</w:t>
      </w:r>
      <w:r w:rsidR="00DE5B17">
        <w:rPr>
          <w:sz w:val="28"/>
          <w:szCs w:val="28"/>
        </w:rPr>
        <w:t>”</w:t>
      </w:r>
      <w:r w:rsidRPr="00BB4165">
        <w:rPr>
          <w:sz w:val="28"/>
          <w:szCs w:val="28"/>
        </w:rPr>
        <w:t xml:space="preserve"> e preme sul pulsante “Salva”.</w:t>
      </w:r>
    </w:p>
    <w:p w14:paraId="41C241B2" w14:textId="1A059E08" w:rsidR="001D3838" w:rsidRPr="00BB4165" w:rsidRDefault="000561CA" w:rsidP="000561CA">
      <w:pPr>
        <w:pStyle w:val="Paragrafoelenco"/>
        <w:numPr>
          <w:ilvl w:val="0"/>
          <w:numId w:val="15"/>
        </w:numPr>
        <w:rPr>
          <w:b/>
          <w:bCs/>
          <w:sz w:val="28"/>
          <w:szCs w:val="28"/>
        </w:rPr>
      </w:pPr>
      <w:r w:rsidRPr="00BB4165">
        <w:rPr>
          <w:b/>
          <w:bCs/>
          <w:sz w:val="28"/>
          <w:szCs w:val="28"/>
        </w:rPr>
        <w:t xml:space="preserve">[SCN06 </w:t>
      </w:r>
      <w:r w:rsidR="008D4A15" w:rsidRPr="00BB4165">
        <w:rPr>
          <w:b/>
          <w:bCs/>
          <w:sz w:val="28"/>
          <w:szCs w:val="28"/>
        </w:rPr>
        <w:t>–</w:t>
      </w:r>
      <w:r w:rsidRPr="00BB4165">
        <w:rPr>
          <w:b/>
          <w:bCs/>
          <w:sz w:val="28"/>
          <w:szCs w:val="28"/>
        </w:rPr>
        <w:t xml:space="preserve"> </w:t>
      </w:r>
      <w:r w:rsidR="008D4A15" w:rsidRPr="00BB4165">
        <w:rPr>
          <w:b/>
          <w:bCs/>
          <w:sz w:val="28"/>
          <w:szCs w:val="28"/>
        </w:rPr>
        <w:t xml:space="preserve">Aggiunta prodotto]: </w:t>
      </w:r>
      <w:r w:rsidR="008D4A15" w:rsidRPr="00BB4165">
        <w:rPr>
          <w:sz w:val="28"/>
          <w:szCs w:val="28"/>
        </w:rPr>
        <w:t xml:space="preserve">Davide </w:t>
      </w:r>
      <w:proofErr w:type="spellStart"/>
      <w:r w:rsidR="008D4A15" w:rsidRPr="00BB4165">
        <w:rPr>
          <w:sz w:val="28"/>
          <w:szCs w:val="28"/>
        </w:rPr>
        <w:t>Iovino</w:t>
      </w:r>
      <w:proofErr w:type="spellEnd"/>
      <w:r w:rsidR="008D4A15" w:rsidRPr="00BB4165">
        <w:rPr>
          <w:sz w:val="28"/>
          <w:szCs w:val="28"/>
        </w:rPr>
        <w:t xml:space="preserve">, product manager, decide di inserire un nuovo panino all’interno del catalogo. Il Sig. </w:t>
      </w:r>
      <w:proofErr w:type="spellStart"/>
      <w:r w:rsidR="008D4A15" w:rsidRPr="00BB4165">
        <w:rPr>
          <w:sz w:val="28"/>
          <w:szCs w:val="28"/>
        </w:rPr>
        <w:t>Iovino</w:t>
      </w:r>
      <w:proofErr w:type="spellEnd"/>
      <w:r w:rsidR="008D4A15" w:rsidRPr="00BB4165">
        <w:rPr>
          <w:sz w:val="28"/>
          <w:szCs w:val="28"/>
        </w:rPr>
        <w:t xml:space="preserve"> accede alla homepage della piattaforma e clicca sull’apposito pulsante di login sul lato sinistro dell’interfaccia. </w:t>
      </w:r>
      <w:r w:rsidR="001D3838" w:rsidRPr="00BB4165">
        <w:rPr>
          <w:sz w:val="28"/>
          <w:szCs w:val="28"/>
        </w:rPr>
        <w:t>I</w:t>
      </w:r>
      <w:r w:rsidR="008D4A15" w:rsidRPr="00BB4165">
        <w:rPr>
          <w:sz w:val="28"/>
          <w:szCs w:val="28"/>
        </w:rPr>
        <w:t>nserisce i suoi dati: Email(iovino22@gmail.it) e password(</w:t>
      </w:r>
      <w:proofErr w:type="spellStart"/>
      <w:r w:rsidR="008D4A15" w:rsidRPr="00BB4165">
        <w:rPr>
          <w:sz w:val="28"/>
          <w:szCs w:val="28"/>
        </w:rPr>
        <w:t>quicksort</w:t>
      </w:r>
      <w:proofErr w:type="spellEnd"/>
      <w:r w:rsidR="008D4A15" w:rsidRPr="00BB4165">
        <w:rPr>
          <w:sz w:val="28"/>
          <w:szCs w:val="28"/>
        </w:rPr>
        <w:t xml:space="preserve">). Viene reindirizzato sulla propria pagina personale, </w:t>
      </w:r>
      <w:r w:rsidR="001D3838" w:rsidRPr="00BB4165">
        <w:rPr>
          <w:sz w:val="28"/>
          <w:szCs w:val="28"/>
        </w:rPr>
        <w:t xml:space="preserve">sposta il cursore sul menu posto a sinistra e clicca sulla voce </w:t>
      </w:r>
      <w:r w:rsidR="008D4A15" w:rsidRPr="00BB4165">
        <w:rPr>
          <w:sz w:val="28"/>
          <w:szCs w:val="28"/>
        </w:rPr>
        <w:t xml:space="preserve">“Modifica Prodotti”. Viene mostrata al sig. </w:t>
      </w:r>
      <w:proofErr w:type="spellStart"/>
      <w:r w:rsidR="008D4A15" w:rsidRPr="00BB4165">
        <w:rPr>
          <w:sz w:val="28"/>
          <w:szCs w:val="28"/>
        </w:rPr>
        <w:t>Iovino</w:t>
      </w:r>
      <w:proofErr w:type="spellEnd"/>
      <w:r w:rsidR="008D4A15" w:rsidRPr="00BB4165">
        <w:rPr>
          <w:sz w:val="28"/>
          <w:szCs w:val="28"/>
        </w:rPr>
        <w:t xml:space="preserve"> la pagina de</w:t>
      </w:r>
      <w:r w:rsidR="001D3838" w:rsidRPr="00BB4165">
        <w:rPr>
          <w:sz w:val="28"/>
          <w:szCs w:val="28"/>
        </w:rPr>
        <w:t>gli</w:t>
      </w:r>
      <w:r w:rsidR="008D4A15" w:rsidRPr="00BB4165">
        <w:rPr>
          <w:sz w:val="28"/>
          <w:szCs w:val="28"/>
        </w:rPr>
        <w:t xml:space="preserve"> articoli </w:t>
      </w:r>
      <w:r w:rsidR="00FE3297">
        <w:rPr>
          <w:sz w:val="28"/>
          <w:szCs w:val="28"/>
        </w:rPr>
        <w:t>presenti nel catalogo</w:t>
      </w:r>
      <w:r w:rsidR="008D4A15" w:rsidRPr="00BB4165">
        <w:rPr>
          <w:sz w:val="28"/>
          <w:szCs w:val="28"/>
        </w:rPr>
        <w:t xml:space="preserve">: Menu, Panini, Sfiziosità, Insalate, Bevande, Gelati. Il sig. </w:t>
      </w:r>
      <w:proofErr w:type="spellStart"/>
      <w:r w:rsidR="008D4A15" w:rsidRPr="00BB4165">
        <w:rPr>
          <w:sz w:val="28"/>
          <w:szCs w:val="28"/>
        </w:rPr>
        <w:t>Iovino</w:t>
      </w:r>
      <w:proofErr w:type="spellEnd"/>
      <w:r w:rsidR="008D4A15" w:rsidRPr="00BB4165">
        <w:rPr>
          <w:sz w:val="28"/>
          <w:szCs w:val="28"/>
        </w:rPr>
        <w:t xml:space="preserve"> clicca sulla sezione Panini. Vengono mostrati i panini disponibili nel men</w:t>
      </w:r>
      <w:r w:rsidR="001D3838" w:rsidRPr="00BB4165">
        <w:rPr>
          <w:sz w:val="28"/>
          <w:szCs w:val="28"/>
        </w:rPr>
        <w:t>u</w:t>
      </w:r>
      <w:r w:rsidR="008D4A15" w:rsidRPr="00BB4165">
        <w:rPr>
          <w:sz w:val="28"/>
          <w:szCs w:val="28"/>
        </w:rPr>
        <w:t xml:space="preserve">: </w:t>
      </w:r>
    </w:p>
    <w:p w14:paraId="7B717ACB" w14:textId="77777777" w:rsidR="001D3838" w:rsidRPr="00BB4165" w:rsidRDefault="008D4A15" w:rsidP="001D3838">
      <w:pPr>
        <w:pStyle w:val="Paragrafoelenco"/>
        <w:numPr>
          <w:ilvl w:val="0"/>
          <w:numId w:val="20"/>
        </w:numPr>
        <w:rPr>
          <w:sz w:val="28"/>
          <w:szCs w:val="28"/>
        </w:rPr>
      </w:pPr>
      <w:r w:rsidRPr="00BB4165">
        <w:rPr>
          <w:sz w:val="28"/>
          <w:szCs w:val="28"/>
        </w:rPr>
        <w:t>Big Mac</w:t>
      </w:r>
    </w:p>
    <w:p w14:paraId="6A433409" w14:textId="2F3039BA" w:rsidR="001D3838" w:rsidRPr="00BB4165" w:rsidRDefault="008D4A15" w:rsidP="001D3838">
      <w:pPr>
        <w:pStyle w:val="Paragrafoelenco"/>
        <w:numPr>
          <w:ilvl w:val="0"/>
          <w:numId w:val="20"/>
        </w:numPr>
        <w:rPr>
          <w:sz w:val="28"/>
          <w:szCs w:val="28"/>
        </w:rPr>
      </w:pPr>
      <w:r w:rsidRPr="00BB4165">
        <w:rPr>
          <w:sz w:val="28"/>
          <w:szCs w:val="28"/>
        </w:rPr>
        <w:t>Cheeseburger</w:t>
      </w:r>
    </w:p>
    <w:p w14:paraId="07A81D09" w14:textId="77777777" w:rsidR="001D3838" w:rsidRPr="00BB4165" w:rsidRDefault="008D4A15" w:rsidP="001D3838">
      <w:pPr>
        <w:pStyle w:val="Paragrafoelenco"/>
        <w:numPr>
          <w:ilvl w:val="0"/>
          <w:numId w:val="20"/>
        </w:numPr>
        <w:rPr>
          <w:sz w:val="28"/>
          <w:szCs w:val="28"/>
        </w:rPr>
      </w:pPr>
      <w:proofErr w:type="spellStart"/>
      <w:r w:rsidRPr="00BB4165">
        <w:rPr>
          <w:sz w:val="28"/>
          <w:szCs w:val="28"/>
        </w:rPr>
        <w:t>Crispy</w:t>
      </w:r>
      <w:proofErr w:type="spellEnd"/>
      <w:r w:rsidRPr="00BB4165">
        <w:rPr>
          <w:sz w:val="28"/>
          <w:szCs w:val="28"/>
        </w:rPr>
        <w:t xml:space="preserve"> </w:t>
      </w:r>
      <w:proofErr w:type="spellStart"/>
      <w:r w:rsidRPr="00BB4165">
        <w:rPr>
          <w:sz w:val="28"/>
          <w:szCs w:val="28"/>
        </w:rPr>
        <w:t>McBacon</w:t>
      </w:r>
      <w:proofErr w:type="spellEnd"/>
    </w:p>
    <w:p w14:paraId="4B4AD157" w14:textId="77777777" w:rsidR="001D3838" w:rsidRPr="00BB4165" w:rsidRDefault="008D4A15" w:rsidP="001D3838">
      <w:pPr>
        <w:pStyle w:val="Paragrafoelenco"/>
        <w:numPr>
          <w:ilvl w:val="0"/>
          <w:numId w:val="20"/>
        </w:numPr>
        <w:rPr>
          <w:sz w:val="28"/>
          <w:szCs w:val="28"/>
        </w:rPr>
      </w:pPr>
      <w:proofErr w:type="spellStart"/>
      <w:r w:rsidRPr="00BB4165">
        <w:rPr>
          <w:sz w:val="28"/>
          <w:szCs w:val="28"/>
        </w:rPr>
        <w:t>McChicken</w:t>
      </w:r>
      <w:proofErr w:type="spellEnd"/>
      <w:r w:rsidRPr="00BB4165">
        <w:rPr>
          <w:sz w:val="28"/>
          <w:szCs w:val="28"/>
        </w:rPr>
        <w:t xml:space="preserve">. </w:t>
      </w:r>
    </w:p>
    <w:p w14:paraId="38CE85AC" w14:textId="2041D5C8" w:rsidR="000561CA" w:rsidRPr="00BB4165" w:rsidRDefault="643AE34D" w:rsidP="008D4A15">
      <w:pPr>
        <w:pStyle w:val="Paragrafoelenco"/>
        <w:rPr>
          <w:b/>
          <w:bCs/>
          <w:sz w:val="28"/>
          <w:szCs w:val="28"/>
        </w:rPr>
      </w:pPr>
      <w:r w:rsidRPr="00BB4165">
        <w:rPr>
          <w:sz w:val="28"/>
          <w:szCs w:val="28"/>
        </w:rPr>
        <w:t xml:space="preserve">Il sig. </w:t>
      </w:r>
      <w:proofErr w:type="spellStart"/>
      <w:r w:rsidRPr="00BB4165">
        <w:rPr>
          <w:sz w:val="28"/>
          <w:szCs w:val="28"/>
        </w:rPr>
        <w:t>Iovino</w:t>
      </w:r>
      <w:proofErr w:type="spellEnd"/>
      <w:r w:rsidRPr="00BB4165">
        <w:rPr>
          <w:sz w:val="28"/>
          <w:szCs w:val="28"/>
        </w:rPr>
        <w:t xml:space="preserve"> clicca sull’apposito bottone “Inserisci nuovo prodotto”; compare un’interfaccia e da li inserisce i dati del nuovo prodotto: Nome(</w:t>
      </w:r>
      <w:proofErr w:type="spellStart"/>
      <w:r w:rsidRPr="00BB4165">
        <w:rPr>
          <w:sz w:val="28"/>
          <w:szCs w:val="28"/>
        </w:rPr>
        <w:t>McWrap</w:t>
      </w:r>
      <w:proofErr w:type="spellEnd"/>
      <w:r w:rsidRPr="00BB4165">
        <w:rPr>
          <w:sz w:val="28"/>
          <w:szCs w:val="28"/>
        </w:rPr>
        <w:t xml:space="preserve">), Prezzo(4$) ed in fine clicca sull’apposito bottone “Sfoglia” inserisce la foto relativa al nuovo prodotto di dimensione prefissata. Il sig. </w:t>
      </w:r>
      <w:proofErr w:type="spellStart"/>
      <w:r w:rsidRPr="00BB4165">
        <w:rPr>
          <w:sz w:val="28"/>
          <w:szCs w:val="28"/>
        </w:rPr>
        <w:t>Iovino</w:t>
      </w:r>
      <w:proofErr w:type="spellEnd"/>
      <w:r w:rsidRPr="00BB4165">
        <w:rPr>
          <w:sz w:val="28"/>
          <w:szCs w:val="28"/>
        </w:rPr>
        <w:t xml:space="preserve"> allora termina cliccando sul pulsante “Salva”, dopodiché il prodotto è aggiunto al catalogo.</w:t>
      </w:r>
    </w:p>
    <w:p w14:paraId="5EC8C841" w14:textId="2537D3DC" w:rsidR="00173E92" w:rsidRPr="00BB4165" w:rsidRDefault="643AE34D" w:rsidP="643AE34D">
      <w:pPr>
        <w:pStyle w:val="Paragrafoelenco"/>
        <w:numPr>
          <w:ilvl w:val="0"/>
          <w:numId w:val="15"/>
        </w:numPr>
        <w:rPr>
          <w:sz w:val="28"/>
          <w:szCs w:val="28"/>
        </w:rPr>
      </w:pPr>
      <w:r w:rsidRPr="00BB4165">
        <w:rPr>
          <w:b/>
          <w:bCs/>
          <w:sz w:val="28"/>
          <w:szCs w:val="28"/>
        </w:rPr>
        <w:t xml:space="preserve">[SCN07 – corriere accetta consegna]: </w:t>
      </w:r>
      <w:r w:rsidRPr="00BB4165">
        <w:rPr>
          <w:sz w:val="28"/>
          <w:szCs w:val="28"/>
        </w:rPr>
        <w:t xml:space="preserve">Gaetano De Luca, corriere del servizio </w:t>
      </w:r>
      <w:proofErr w:type="spellStart"/>
      <w:r w:rsidRPr="00BB4165">
        <w:rPr>
          <w:sz w:val="28"/>
          <w:szCs w:val="28"/>
        </w:rPr>
        <w:t>McDelivery</w:t>
      </w:r>
      <w:proofErr w:type="spellEnd"/>
      <w:r w:rsidRPr="00BB4165">
        <w:rPr>
          <w:sz w:val="28"/>
          <w:szCs w:val="28"/>
        </w:rPr>
        <w:t xml:space="preserve"> ha appena portato a termine una consegna, deve quindi prendere in carica un</w:t>
      </w:r>
      <w:r w:rsidR="00820413">
        <w:rPr>
          <w:sz w:val="28"/>
          <w:szCs w:val="28"/>
        </w:rPr>
        <w:t>’</w:t>
      </w:r>
      <w:r w:rsidRPr="00BB4165">
        <w:rPr>
          <w:sz w:val="28"/>
          <w:szCs w:val="28"/>
        </w:rPr>
        <w:t>ulteriore consegna. Per fare ciò Gaetano accede alla homepage della piattaforma e clicca sull’apposito pulsante di login sul lato sinistro dell’interfaccia. Inserisce i suoi dati: Email(gaetanodl90@gmail.it) e password(ciao</w:t>
      </w:r>
      <w:r w:rsidR="00820413">
        <w:rPr>
          <w:sz w:val="28"/>
          <w:szCs w:val="28"/>
        </w:rPr>
        <w:t>C</w:t>
      </w:r>
      <w:r w:rsidRPr="00BB4165">
        <w:rPr>
          <w:sz w:val="28"/>
          <w:szCs w:val="28"/>
        </w:rPr>
        <w:t>iao</w:t>
      </w:r>
      <w:r w:rsidR="00820413">
        <w:rPr>
          <w:sz w:val="28"/>
          <w:szCs w:val="28"/>
        </w:rPr>
        <w:t>1</w:t>
      </w:r>
      <w:r w:rsidRPr="00BB4165">
        <w:rPr>
          <w:sz w:val="28"/>
          <w:szCs w:val="28"/>
        </w:rPr>
        <w:t>).</w:t>
      </w:r>
      <w:r w:rsidR="00482F45" w:rsidRPr="00BB4165">
        <w:rPr>
          <w:sz w:val="28"/>
          <w:szCs w:val="28"/>
        </w:rPr>
        <w:t xml:space="preserve"> Viene reindirizzato sulla propria pagina personale</w:t>
      </w:r>
      <w:r w:rsidR="00173E92" w:rsidRPr="00BB4165">
        <w:rPr>
          <w:sz w:val="28"/>
          <w:szCs w:val="28"/>
        </w:rPr>
        <w:t xml:space="preserve">, andando sul menu a sinistra clicca sul pulsante “Consegna Spesa”. Viene quindi visualizzata un’interfaccia dove gli viene chiesto presso quale luogo si trova, una volta selezionato il </w:t>
      </w:r>
      <w:proofErr w:type="spellStart"/>
      <w:r w:rsidR="00173E92" w:rsidRPr="00BB4165">
        <w:rPr>
          <w:sz w:val="28"/>
          <w:szCs w:val="28"/>
        </w:rPr>
        <w:t>McD</w:t>
      </w:r>
      <w:r w:rsidR="00F16C57" w:rsidRPr="00BB4165">
        <w:rPr>
          <w:sz w:val="28"/>
          <w:szCs w:val="28"/>
        </w:rPr>
        <w:t>rive</w:t>
      </w:r>
      <w:proofErr w:type="spellEnd"/>
      <w:r w:rsidR="00173E92" w:rsidRPr="00BB4165">
        <w:rPr>
          <w:sz w:val="28"/>
          <w:szCs w:val="28"/>
        </w:rPr>
        <w:t xml:space="preserve"> dal quale vuole accettare la consegna(seleziona </w:t>
      </w:r>
      <w:proofErr w:type="spellStart"/>
      <w:r w:rsidR="00173E92" w:rsidRPr="00BB4165">
        <w:rPr>
          <w:sz w:val="28"/>
          <w:szCs w:val="28"/>
        </w:rPr>
        <w:t>McD</w:t>
      </w:r>
      <w:r w:rsidR="00F16C57" w:rsidRPr="00BB4165">
        <w:rPr>
          <w:sz w:val="28"/>
          <w:szCs w:val="28"/>
        </w:rPr>
        <w:t>rive</w:t>
      </w:r>
      <w:proofErr w:type="spellEnd"/>
      <w:r w:rsidR="00173E92" w:rsidRPr="00BB4165">
        <w:rPr>
          <w:sz w:val="28"/>
          <w:szCs w:val="28"/>
        </w:rPr>
        <w:t xml:space="preserve"> Pompei), preme sul pulsante “Cerca”, e vengono visualizzate le consegne disponibili presso il </w:t>
      </w:r>
      <w:proofErr w:type="spellStart"/>
      <w:r w:rsidR="00173E92" w:rsidRPr="00BB4165">
        <w:rPr>
          <w:sz w:val="28"/>
          <w:szCs w:val="28"/>
        </w:rPr>
        <w:t>Mc</w:t>
      </w:r>
      <w:r w:rsidR="00A87BF6" w:rsidRPr="00BB4165">
        <w:rPr>
          <w:sz w:val="28"/>
          <w:szCs w:val="28"/>
        </w:rPr>
        <w:t>D</w:t>
      </w:r>
      <w:r w:rsidR="00F16C57" w:rsidRPr="00BB4165">
        <w:rPr>
          <w:sz w:val="28"/>
          <w:szCs w:val="28"/>
        </w:rPr>
        <w:t>rive</w:t>
      </w:r>
      <w:proofErr w:type="spellEnd"/>
      <w:r w:rsidR="00173E92" w:rsidRPr="00BB4165">
        <w:rPr>
          <w:sz w:val="28"/>
          <w:szCs w:val="28"/>
        </w:rPr>
        <w:t xml:space="preserve"> Pompei con le relative informazioni: </w:t>
      </w:r>
    </w:p>
    <w:p w14:paraId="17928366" w14:textId="77777777" w:rsidR="00173E92" w:rsidRPr="00BB4165" w:rsidRDefault="00173E92" w:rsidP="00173E92">
      <w:pPr>
        <w:pStyle w:val="Paragrafoelenco"/>
        <w:numPr>
          <w:ilvl w:val="0"/>
          <w:numId w:val="23"/>
        </w:numPr>
        <w:rPr>
          <w:sz w:val="28"/>
          <w:szCs w:val="28"/>
        </w:rPr>
      </w:pPr>
      <w:r w:rsidRPr="00BB4165">
        <w:rPr>
          <w:sz w:val="28"/>
          <w:szCs w:val="28"/>
        </w:rPr>
        <w:t>Cod. ordine;</w:t>
      </w:r>
    </w:p>
    <w:p w14:paraId="1A2D3757" w14:textId="6B47BDFE" w:rsidR="643AE34D" w:rsidRPr="00BB4165" w:rsidRDefault="00173E92" w:rsidP="00173E92">
      <w:pPr>
        <w:pStyle w:val="Paragrafoelenco"/>
        <w:numPr>
          <w:ilvl w:val="0"/>
          <w:numId w:val="23"/>
        </w:numPr>
        <w:rPr>
          <w:sz w:val="28"/>
          <w:szCs w:val="28"/>
        </w:rPr>
      </w:pPr>
      <w:r w:rsidRPr="00BB4165">
        <w:rPr>
          <w:sz w:val="28"/>
          <w:szCs w:val="28"/>
        </w:rPr>
        <w:t>Indirizzo Cliente;</w:t>
      </w:r>
    </w:p>
    <w:p w14:paraId="1ED16370" w14:textId="58CAD8EE" w:rsidR="00173E92" w:rsidRPr="00BB4165" w:rsidRDefault="00173E92" w:rsidP="00173E92">
      <w:pPr>
        <w:pStyle w:val="Paragrafoelenco"/>
        <w:numPr>
          <w:ilvl w:val="0"/>
          <w:numId w:val="23"/>
        </w:numPr>
        <w:rPr>
          <w:sz w:val="28"/>
          <w:szCs w:val="28"/>
        </w:rPr>
      </w:pPr>
      <w:r w:rsidRPr="00BB4165">
        <w:rPr>
          <w:sz w:val="28"/>
          <w:szCs w:val="28"/>
        </w:rPr>
        <w:t>Nome Cliente;</w:t>
      </w:r>
    </w:p>
    <w:p w14:paraId="16E9F6EC" w14:textId="64733D68" w:rsidR="00B15FBB" w:rsidRPr="00BB4165" w:rsidRDefault="00173E92" w:rsidP="00B15FBB">
      <w:pPr>
        <w:ind w:left="709"/>
        <w:rPr>
          <w:sz w:val="28"/>
          <w:szCs w:val="28"/>
        </w:rPr>
      </w:pPr>
      <w:r w:rsidRPr="00BB4165">
        <w:rPr>
          <w:sz w:val="28"/>
          <w:szCs w:val="28"/>
        </w:rPr>
        <w:t>Vengono quindi visualizzati i seguenti ordini:</w:t>
      </w:r>
    </w:p>
    <w:p w14:paraId="3407ADA4" w14:textId="77777777" w:rsidR="00B15FBB" w:rsidRPr="00BB4165" w:rsidRDefault="00B15FBB" w:rsidP="00B15FBB">
      <w:pPr>
        <w:ind w:left="709"/>
        <w:rPr>
          <w:sz w:val="28"/>
          <w:szCs w:val="28"/>
        </w:rPr>
      </w:pPr>
    </w:p>
    <w:tbl>
      <w:tblPr>
        <w:tblStyle w:val="Grigliatabella"/>
        <w:tblW w:w="9226" w:type="dxa"/>
        <w:tblInd w:w="709" w:type="dxa"/>
        <w:tblLook w:val="04A0" w:firstRow="1" w:lastRow="0" w:firstColumn="1" w:lastColumn="0" w:noHBand="0" w:noVBand="1"/>
      </w:tblPr>
      <w:tblGrid>
        <w:gridCol w:w="488"/>
        <w:gridCol w:w="2059"/>
        <w:gridCol w:w="3675"/>
        <w:gridCol w:w="3004"/>
      </w:tblGrid>
      <w:tr w:rsidR="00B15FBB" w:rsidRPr="00BB4165" w14:paraId="51D4CD27" w14:textId="77777777" w:rsidTr="00B15FBB">
        <w:trPr>
          <w:trHeight w:val="619"/>
        </w:trPr>
        <w:tc>
          <w:tcPr>
            <w:tcW w:w="488" w:type="dxa"/>
            <w:vAlign w:val="center"/>
          </w:tcPr>
          <w:p w14:paraId="001C8294" w14:textId="46C2829A" w:rsidR="00B15FBB" w:rsidRPr="00BB4165" w:rsidRDefault="00B15FBB" w:rsidP="00173E92">
            <w:pPr>
              <w:rPr>
                <w:b/>
                <w:bCs/>
                <w:sz w:val="28"/>
                <w:szCs w:val="28"/>
              </w:rPr>
            </w:pPr>
            <w:r w:rsidRPr="00BB4165">
              <w:rPr>
                <w:b/>
                <w:bCs/>
                <w:sz w:val="28"/>
                <w:szCs w:val="28"/>
              </w:rPr>
              <w:t>#</w:t>
            </w:r>
          </w:p>
        </w:tc>
        <w:tc>
          <w:tcPr>
            <w:tcW w:w="2059" w:type="dxa"/>
            <w:vAlign w:val="center"/>
          </w:tcPr>
          <w:p w14:paraId="5745AF4E" w14:textId="77777777" w:rsidR="00B15FBB" w:rsidRPr="00BB4165" w:rsidRDefault="00B15FBB" w:rsidP="00173E92">
            <w:pPr>
              <w:rPr>
                <w:b/>
                <w:bCs/>
                <w:sz w:val="28"/>
                <w:szCs w:val="28"/>
              </w:rPr>
            </w:pPr>
            <w:r w:rsidRPr="00BB4165">
              <w:rPr>
                <w:b/>
                <w:bCs/>
                <w:sz w:val="28"/>
                <w:szCs w:val="28"/>
              </w:rPr>
              <w:t xml:space="preserve">Cod. </w:t>
            </w:r>
          </w:p>
          <w:p w14:paraId="60CA207C" w14:textId="53E6C5F8" w:rsidR="00B15FBB" w:rsidRPr="00BB4165" w:rsidRDefault="00B15FBB" w:rsidP="00173E92">
            <w:pPr>
              <w:rPr>
                <w:b/>
                <w:bCs/>
                <w:sz w:val="28"/>
                <w:szCs w:val="28"/>
              </w:rPr>
            </w:pPr>
            <w:r w:rsidRPr="00BB4165">
              <w:rPr>
                <w:b/>
                <w:bCs/>
                <w:sz w:val="28"/>
                <w:szCs w:val="28"/>
              </w:rPr>
              <w:t>ordine</w:t>
            </w:r>
          </w:p>
        </w:tc>
        <w:tc>
          <w:tcPr>
            <w:tcW w:w="3675" w:type="dxa"/>
            <w:vAlign w:val="center"/>
          </w:tcPr>
          <w:p w14:paraId="74C565FE" w14:textId="77777777" w:rsidR="00B15FBB" w:rsidRPr="00BB4165" w:rsidRDefault="00B15FBB" w:rsidP="00173E92">
            <w:pPr>
              <w:rPr>
                <w:b/>
                <w:bCs/>
                <w:sz w:val="28"/>
                <w:szCs w:val="28"/>
              </w:rPr>
            </w:pPr>
            <w:proofErr w:type="spellStart"/>
            <w:r w:rsidRPr="00BB4165">
              <w:rPr>
                <w:b/>
                <w:bCs/>
                <w:sz w:val="28"/>
                <w:szCs w:val="28"/>
              </w:rPr>
              <w:t>Ind</w:t>
            </w:r>
            <w:proofErr w:type="spellEnd"/>
            <w:r w:rsidRPr="00BB4165">
              <w:rPr>
                <w:b/>
                <w:bCs/>
                <w:sz w:val="28"/>
                <w:szCs w:val="28"/>
              </w:rPr>
              <w:t>.</w:t>
            </w:r>
          </w:p>
          <w:p w14:paraId="454D2225" w14:textId="0C74B80C" w:rsidR="00B15FBB" w:rsidRPr="00BB4165" w:rsidRDefault="00B15FBB" w:rsidP="00173E92">
            <w:pPr>
              <w:rPr>
                <w:b/>
                <w:bCs/>
                <w:sz w:val="28"/>
                <w:szCs w:val="28"/>
              </w:rPr>
            </w:pPr>
            <w:r w:rsidRPr="00BB4165">
              <w:rPr>
                <w:b/>
                <w:bCs/>
                <w:sz w:val="28"/>
                <w:szCs w:val="28"/>
              </w:rPr>
              <w:t>Cliente</w:t>
            </w:r>
          </w:p>
        </w:tc>
        <w:tc>
          <w:tcPr>
            <w:tcW w:w="3004" w:type="dxa"/>
            <w:vAlign w:val="center"/>
          </w:tcPr>
          <w:p w14:paraId="3B23B949" w14:textId="6B7A3145" w:rsidR="00B15FBB" w:rsidRPr="00BB4165" w:rsidRDefault="00B15FBB" w:rsidP="00173E92">
            <w:pPr>
              <w:rPr>
                <w:b/>
                <w:bCs/>
                <w:sz w:val="28"/>
                <w:szCs w:val="28"/>
              </w:rPr>
            </w:pPr>
            <w:r w:rsidRPr="00BB4165">
              <w:rPr>
                <w:b/>
                <w:bCs/>
                <w:sz w:val="28"/>
                <w:szCs w:val="28"/>
              </w:rPr>
              <w:t>Nome Cliente</w:t>
            </w:r>
          </w:p>
        </w:tc>
      </w:tr>
      <w:tr w:rsidR="00B15FBB" w:rsidRPr="00BB4165" w14:paraId="67375114" w14:textId="77777777" w:rsidTr="00B15FBB">
        <w:trPr>
          <w:trHeight w:val="362"/>
        </w:trPr>
        <w:tc>
          <w:tcPr>
            <w:tcW w:w="488" w:type="dxa"/>
            <w:vAlign w:val="center"/>
          </w:tcPr>
          <w:p w14:paraId="6BCF27C8" w14:textId="193F5B1D" w:rsidR="00B15FBB" w:rsidRPr="00BB4165" w:rsidRDefault="00B15FBB" w:rsidP="00173E92">
            <w:pPr>
              <w:rPr>
                <w:sz w:val="28"/>
                <w:szCs w:val="28"/>
              </w:rPr>
            </w:pPr>
            <w:r w:rsidRPr="00BB4165">
              <w:rPr>
                <w:sz w:val="28"/>
                <w:szCs w:val="28"/>
              </w:rPr>
              <w:t>1</w:t>
            </w:r>
          </w:p>
        </w:tc>
        <w:tc>
          <w:tcPr>
            <w:tcW w:w="2059" w:type="dxa"/>
            <w:vAlign w:val="center"/>
          </w:tcPr>
          <w:p w14:paraId="053622F7" w14:textId="359F5890" w:rsidR="00B15FBB" w:rsidRPr="00BB4165" w:rsidRDefault="00B15FBB" w:rsidP="00173E92">
            <w:pPr>
              <w:rPr>
                <w:sz w:val="28"/>
                <w:szCs w:val="28"/>
              </w:rPr>
            </w:pPr>
            <w:r w:rsidRPr="00BB4165">
              <w:rPr>
                <w:sz w:val="28"/>
                <w:szCs w:val="28"/>
              </w:rPr>
              <w:t>2020-01-12-3</w:t>
            </w:r>
          </w:p>
        </w:tc>
        <w:tc>
          <w:tcPr>
            <w:tcW w:w="3675" w:type="dxa"/>
            <w:vAlign w:val="center"/>
          </w:tcPr>
          <w:p w14:paraId="08E80239" w14:textId="2C594791" w:rsidR="00B15FBB" w:rsidRPr="00BB4165" w:rsidRDefault="00B15FBB" w:rsidP="00173E92">
            <w:pPr>
              <w:rPr>
                <w:sz w:val="28"/>
                <w:szCs w:val="28"/>
              </w:rPr>
            </w:pPr>
            <w:r w:rsidRPr="00BB4165">
              <w:rPr>
                <w:sz w:val="28"/>
                <w:szCs w:val="28"/>
              </w:rPr>
              <w:t>Via Don Felice 34, 8</w:t>
            </w:r>
            <w:r w:rsidR="000E65E5" w:rsidRPr="00BB4165">
              <w:rPr>
                <w:sz w:val="28"/>
                <w:szCs w:val="28"/>
              </w:rPr>
              <w:t>8054</w:t>
            </w:r>
          </w:p>
        </w:tc>
        <w:tc>
          <w:tcPr>
            <w:tcW w:w="3004" w:type="dxa"/>
            <w:vAlign w:val="center"/>
          </w:tcPr>
          <w:p w14:paraId="47AA09CA" w14:textId="78632932" w:rsidR="00B15FBB" w:rsidRPr="00BB4165" w:rsidRDefault="00B15FBB" w:rsidP="00173E92">
            <w:pPr>
              <w:rPr>
                <w:sz w:val="28"/>
                <w:szCs w:val="28"/>
              </w:rPr>
            </w:pPr>
            <w:r w:rsidRPr="00BB4165">
              <w:rPr>
                <w:sz w:val="28"/>
                <w:szCs w:val="28"/>
              </w:rPr>
              <w:t>Giuseppe Troisi</w:t>
            </w:r>
          </w:p>
        </w:tc>
      </w:tr>
      <w:tr w:rsidR="00B15FBB" w:rsidRPr="00BB4165" w14:paraId="3FF57479" w14:textId="77777777" w:rsidTr="00B15FBB">
        <w:trPr>
          <w:trHeight w:val="350"/>
        </w:trPr>
        <w:tc>
          <w:tcPr>
            <w:tcW w:w="488" w:type="dxa"/>
            <w:vAlign w:val="center"/>
          </w:tcPr>
          <w:p w14:paraId="502E6C2B" w14:textId="2E971AA3" w:rsidR="00B15FBB" w:rsidRPr="00BB4165" w:rsidRDefault="00B15FBB" w:rsidP="00173E92">
            <w:pPr>
              <w:rPr>
                <w:sz w:val="28"/>
                <w:szCs w:val="28"/>
              </w:rPr>
            </w:pPr>
            <w:r w:rsidRPr="00BB4165">
              <w:rPr>
                <w:sz w:val="28"/>
                <w:szCs w:val="28"/>
              </w:rPr>
              <w:t>2</w:t>
            </w:r>
          </w:p>
        </w:tc>
        <w:tc>
          <w:tcPr>
            <w:tcW w:w="2059" w:type="dxa"/>
            <w:vAlign w:val="center"/>
          </w:tcPr>
          <w:p w14:paraId="1FF889C9" w14:textId="0DB7BB8E" w:rsidR="00B15FBB" w:rsidRPr="00BB4165" w:rsidRDefault="00B15FBB" w:rsidP="00173E92">
            <w:pPr>
              <w:rPr>
                <w:sz w:val="28"/>
                <w:szCs w:val="28"/>
              </w:rPr>
            </w:pPr>
            <w:r w:rsidRPr="00BB4165">
              <w:rPr>
                <w:sz w:val="28"/>
                <w:szCs w:val="28"/>
              </w:rPr>
              <w:t>2020-01-12-1</w:t>
            </w:r>
          </w:p>
        </w:tc>
        <w:tc>
          <w:tcPr>
            <w:tcW w:w="3675" w:type="dxa"/>
            <w:vAlign w:val="center"/>
          </w:tcPr>
          <w:p w14:paraId="1CCAA788" w14:textId="5629F582" w:rsidR="00B15FBB" w:rsidRPr="00BB4165" w:rsidRDefault="00B15FBB" w:rsidP="00173E92">
            <w:pPr>
              <w:rPr>
                <w:sz w:val="28"/>
                <w:szCs w:val="28"/>
              </w:rPr>
            </w:pPr>
            <w:r w:rsidRPr="00BB4165">
              <w:rPr>
                <w:sz w:val="28"/>
                <w:szCs w:val="28"/>
              </w:rPr>
              <w:t>Via Fo 102, 88054</w:t>
            </w:r>
          </w:p>
        </w:tc>
        <w:tc>
          <w:tcPr>
            <w:tcW w:w="3004" w:type="dxa"/>
            <w:vAlign w:val="center"/>
          </w:tcPr>
          <w:p w14:paraId="2589D922" w14:textId="4482FDBC" w:rsidR="00B15FBB" w:rsidRPr="00BB4165" w:rsidRDefault="00B15FBB" w:rsidP="00173E92">
            <w:pPr>
              <w:rPr>
                <w:sz w:val="28"/>
                <w:szCs w:val="28"/>
              </w:rPr>
            </w:pPr>
            <w:r w:rsidRPr="00BB4165">
              <w:rPr>
                <w:sz w:val="28"/>
                <w:szCs w:val="28"/>
              </w:rPr>
              <w:t>Alberto Battaglia</w:t>
            </w:r>
          </w:p>
        </w:tc>
      </w:tr>
    </w:tbl>
    <w:p w14:paraId="3EA40903" w14:textId="77777777" w:rsidR="00BB4165" w:rsidRDefault="00BB4165" w:rsidP="00173E92">
      <w:pPr>
        <w:ind w:left="709"/>
        <w:rPr>
          <w:sz w:val="28"/>
          <w:szCs w:val="28"/>
        </w:rPr>
      </w:pPr>
    </w:p>
    <w:p w14:paraId="23F3E576" w14:textId="5565D4DD" w:rsidR="000E65E5" w:rsidRPr="00BB4165" w:rsidRDefault="000E65E5" w:rsidP="00173E92">
      <w:pPr>
        <w:ind w:left="709"/>
        <w:rPr>
          <w:sz w:val="28"/>
          <w:szCs w:val="28"/>
        </w:rPr>
      </w:pPr>
      <w:r w:rsidRPr="00BB4165">
        <w:rPr>
          <w:sz w:val="28"/>
          <w:szCs w:val="28"/>
        </w:rPr>
        <w:t xml:space="preserve">Gaetano preme sul pulsante “Accetta” relativo all’ordine </w:t>
      </w:r>
    </w:p>
    <w:p w14:paraId="00514DE9" w14:textId="16CEAC0B" w:rsidR="00173E92" w:rsidRPr="00BB4165" w:rsidRDefault="000E65E5" w:rsidP="00173E92">
      <w:pPr>
        <w:ind w:left="709"/>
        <w:rPr>
          <w:sz w:val="28"/>
          <w:szCs w:val="28"/>
        </w:rPr>
      </w:pPr>
      <w:r w:rsidRPr="00BB4165">
        <w:rPr>
          <w:sz w:val="28"/>
          <w:szCs w:val="28"/>
        </w:rPr>
        <w:t xml:space="preserve">2020-01-12-1 e compare un messaggio di successo. Gaetano successivamente andando sul menu sinistra, clicca sul pulsante “Consegne effettuate”, dove può vedere gli ordini </w:t>
      </w:r>
      <w:r w:rsidR="00835CF4" w:rsidRPr="00BB4165">
        <w:rPr>
          <w:sz w:val="28"/>
          <w:szCs w:val="28"/>
        </w:rPr>
        <w:t>accettati.</w:t>
      </w:r>
    </w:p>
    <w:p w14:paraId="4E5EFAE0" w14:textId="77777777" w:rsidR="0068710F" w:rsidRDefault="005723E6" w:rsidP="005723E6">
      <w:pPr>
        <w:pStyle w:val="Paragrafoelenco"/>
        <w:numPr>
          <w:ilvl w:val="0"/>
          <w:numId w:val="15"/>
        </w:numPr>
        <w:rPr>
          <w:sz w:val="28"/>
          <w:szCs w:val="28"/>
        </w:rPr>
      </w:pPr>
      <w:r w:rsidRPr="00BB4165">
        <w:rPr>
          <w:b/>
          <w:bCs/>
          <w:sz w:val="28"/>
          <w:szCs w:val="28"/>
        </w:rPr>
        <w:t xml:space="preserve">[SCN08 – modifica dati personali]: </w:t>
      </w:r>
      <w:r w:rsidRPr="00BB4165">
        <w:rPr>
          <w:sz w:val="28"/>
          <w:szCs w:val="28"/>
        </w:rPr>
        <w:t xml:space="preserve">Igor Buscemi è un utente consumatore del sito e si è trasferito da poco nel suo nuovo appartamento a Cosenza. Ha bisogno, quindi, di cambiare il proprio indirizzo di domicilio. Per fare ciò Igor accede alla homepage della piattaforma e clicca sull’apposito pulsante di login sul lato sinistro dell’interfaccia. Inserisce i suoi dati: Email(igor-il-terribile@gmail.it) e password(ragnarok71). Una volta fatto l’accesso, viene reindirizzato alla propria pagina personale dove vengono visualizzati tutti i suoi dati: Nome(Igor), Cognome(Buscemi), Indirizzo(Via </w:t>
      </w:r>
      <w:proofErr w:type="spellStart"/>
      <w:r w:rsidRPr="00BB4165">
        <w:rPr>
          <w:sz w:val="28"/>
          <w:szCs w:val="28"/>
        </w:rPr>
        <w:t>Terra</w:t>
      </w:r>
      <w:r w:rsidR="00A17448" w:rsidRPr="00BB4165">
        <w:rPr>
          <w:sz w:val="28"/>
          <w:szCs w:val="28"/>
        </w:rPr>
        <w:t>mmare</w:t>
      </w:r>
      <w:proofErr w:type="spellEnd"/>
      <w:r w:rsidRPr="00BB4165">
        <w:rPr>
          <w:sz w:val="28"/>
          <w:szCs w:val="28"/>
        </w:rPr>
        <w:t>), N</w:t>
      </w:r>
      <w:r w:rsidRPr="00BB4165">
        <w:rPr>
          <w:sz w:val="28"/>
          <w:szCs w:val="28"/>
          <w:vertAlign w:val="superscript"/>
        </w:rPr>
        <w:t xml:space="preserve">o </w:t>
      </w:r>
      <w:r w:rsidRPr="00BB4165">
        <w:rPr>
          <w:sz w:val="28"/>
          <w:szCs w:val="28"/>
        </w:rPr>
        <w:t>Civico(4), CAP(80100), Email(</w:t>
      </w:r>
      <w:hyperlink r:id="rId26" w:history="1">
        <w:r w:rsidRPr="00BB4165">
          <w:rPr>
            <w:rStyle w:val="Collegamentoipertestuale"/>
            <w:sz w:val="28"/>
            <w:szCs w:val="28"/>
          </w:rPr>
          <w:t>igor-il-terribile@gmail.it</w:t>
        </w:r>
      </w:hyperlink>
      <w:r w:rsidRPr="00BB4165">
        <w:rPr>
          <w:sz w:val="28"/>
          <w:szCs w:val="28"/>
        </w:rPr>
        <w:t xml:space="preserve">), Password(ragnarok71). Igor, quindi, preme sul bottone per modificare </w:t>
      </w:r>
      <w:r w:rsidR="008B524E" w:rsidRPr="00BB4165">
        <w:rPr>
          <w:sz w:val="28"/>
          <w:szCs w:val="28"/>
        </w:rPr>
        <w:t>l’i</w:t>
      </w:r>
      <w:r w:rsidRPr="00BB4165">
        <w:rPr>
          <w:sz w:val="28"/>
          <w:szCs w:val="28"/>
        </w:rPr>
        <w:t>ndirizzo</w:t>
      </w:r>
      <w:r w:rsidR="008B524E" w:rsidRPr="00BB4165">
        <w:rPr>
          <w:sz w:val="28"/>
          <w:szCs w:val="28"/>
        </w:rPr>
        <w:t xml:space="preserve"> e gli viene visualizzato un </w:t>
      </w:r>
      <w:proofErr w:type="spellStart"/>
      <w:r w:rsidR="008B524E" w:rsidRPr="00BB4165">
        <w:rPr>
          <w:sz w:val="28"/>
          <w:szCs w:val="28"/>
        </w:rPr>
        <w:t>form</w:t>
      </w:r>
      <w:proofErr w:type="spellEnd"/>
      <w:r w:rsidR="008B524E" w:rsidRPr="00BB4165">
        <w:rPr>
          <w:sz w:val="28"/>
          <w:szCs w:val="28"/>
        </w:rPr>
        <w:t xml:space="preserve"> contene</w:t>
      </w:r>
      <w:r w:rsidR="005360A5" w:rsidRPr="00BB4165">
        <w:rPr>
          <w:sz w:val="28"/>
          <w:szCs w:val="28"/>
        </w:rPr>
        <w:t>n</w:t>
      </w:r>
      <w:r w:rsidR="008B524E" w:rsidRPr="00BB4165">
        <w:rPr>
          <w:sz w:val="28"/>
          <w:szCs w:val="28"/>
        </w:rPr>
        <w:t xml:space="preserve">te i campi Indirizzo, </w:t>
      </w:r>
    </w:p>
    <w:p w14:paraId="2AAF5493" w14:textId="0FE48F6D" w:rsidR="00A17448" w:rsidRPr="00BB4165" w:rsidRDefault="008B524E" w:rsidP="0068710F">
      <w:pPr>
        <w:pStyle w:val="Paragrafoelenco"/>
        <w:rPr>
          <w:sz w:val="28"/>
          <w:szCs w:val="28"/>
        </w:rPr>
      </w:pPr>
      <w:r w:rsidRPr="00BB4165">
        <w:rPr>
          <w:sz w:val="28"/>
          <w:szCs w:val="28"/>
        </w:rPr>
        <w:t>N</w:t>
      </w:r>
      <w:r w:rsidRPr="00BB4165">
        <w:rPr>
          <w:sz w:val="28"/>
          <w:szCs w:val="28"/>
          <w:vertAlign w:val="superscript"/>
        </w:rPr>
        <w:t xml:space="preserve">o </w:t>
      </w:r>
      <w:r w:rsidRPr="00BB4165">
        <w:rPr>
          <w:sz w:val="28"/>
          <w:szCs w:val="28"/>
        </w:rPr>
        <w:t>Civico</w:t>
      </w:r>
      <w:r w:rsidR="005723E6" w:rsidRPr="00BB4165">
        <w:rPr>
          <w:sz w:val="28"/>
          <w:szCs w:val="28"/>
        </w:rPr>
        <w:t xml:space="preserve"> e </w:t>
      </w:r>
      <w:r w:rsidRPr="00BB4165">
        <w:rPr>
          <w:sz w:val="28"/>
          <w:szCs w:val="28"/>
        </w:rPr>
        <w:t>CAP. D</w:t>
      </w:r>
      <w:r w:rsidR="005723E6" w:rsidRPr="00BB4165">
        <w:rPr>
          <w:sz w:val="28"/>
          <w:szCs w:val="28"/>
        </w:rPr>
        <w:t xml:space="preserve">al </w:t>
      </w:r>
      <w:proofErr w:type="spellStart"/>
      <w:r w:rsidR="005723E6" w:rsidRPr="00BB4165">
        <w:rPr>
          <w:sz w:val="28"/>
          <w:szCs w:val="28"/>
        </w:rPr>
        <w:t>form</w:t>
      </w:r>
      <w:proofErr w:type="spellEnd"/>
      <w:r w:rsidR="005723E6" w:rsidRPr="00BB4165">
        <w:rPr>
          <w:sz w:val="28"/>
          <w:szCs w:val="28"/>
        </w:rPr>
        <w:t xml:space="preserve"> che gli compare inserisce </w:t>
      </w:r>
      <w:r w:rsidR="00A17448" w:rsidRPr="00BB4165">
        <w:rPr>
          <w:sz w:val="28"/>
          <w:szCs w:val="28"/>
        </w:rPr>
        <w:t>il</w:t>
      </w:r>
      <w:r w:rsidR="005723E6" w:rsidRPr="00BB4165">
        <w:rPr>
          <w:sz w:val="28"/>
          <w:szCs w:val="28"/>
        </w:rPr>
        <w:t xml:space="preserve"> nuovo indirizzo (Via </w:t>
      </w:r>
      <w:r w:rsidR="00A17448" w:rsidRPr="00BB4165">
        <w:rPr>
          <w:sz w:val="28"/>
          <w:szCs w:val="28"/>
        </w:rPr>
        <w:t>Monicelli</w:t>
      </w:r>
      <w:r w:rsidR="005723E6" w:rsidRPr="00BB4165">
        <w:rPr>
          <w:sz w:val="28"/>
          <w:szCs w:val="28"/>
        </w:rPr>
        <w:t>)</w:t>
      </w:r>
      <w:r w:rsidR="00A17448" w:rsidRPr="00BB4165">
        <w:rPr>
          <w:sz w:val="28"/>
          <w:szCs w:val="28"/>
        </w:rPr>
        <w:t xml:space="preserve">, il nuovo </w:t>
      </w:r>
    </w:p>
    <w:p w14:paraId="11AAE3DC" w14:textId="7B949DB5" w:rsidR="005723E6" w:rsidRPr="00BB4165" w:rsidRDefault="00A17448" w:rsidP="00A17448">
      <w:pPr>
        <w:pStyle w:val="Paragrafoelenco"/>
        <w:rPr>
          <w:sz w:val="28"/>
          <w:szCs w:val="28"/>
        </w:rPr>
      </w:pPr>
      <w:r w:rsidRPr="00BB4165">
        <w:rPr>
          <w:sz w:val="28"/>
          <w:szCs w:val="28"/>
        </w:rPr>
        <w:t>N</w:t>
      </w:r>
      <w:r w:rsidRPr="00BB4165">
        <w:rPr>
          <w:sz w:val="28"/>
          <w:szCs w:val="28"/>
          <w:vertAlign w:val="superscript"/>
        </w:rPr>
        <w:t xml:space="preserve">o </w:t>
      </w:r>
      <w:r w:rsidRPr="00BB4165">
        <w:rPr>
          <w:sz w:val="28"/>
          <w:szCs w:val="28"/>
        </w:rPr>
        <w:t>Civico(69) e il nuovo CAP(87100) e infine Igor clicca sul bottone “Salva” e le modifiche vengono effettuate.</w:t>
      </w:r>
    </w:p>
    <w:p w14:paraId="7B963603" w14:textId="12489FC6" w:rsidR="52588056" w:rsidRDefault="4506AAE5" w:rsidP="52588056">
      <w:pPr>
        <w:pStyle w:val="Titolo"/>
        <w:numPr>
          <w:ilvl w:val="0"/>
          <w:numId w:val="10"/>
        </w:numPr>
        <w:spacing w:before="0" w:after="0"/>
        <w:ind w:left="426"/>
        <w:jc w:val="left"/>
      </w:pPr>
      <w:bookmarkStart w:id="2" w:name="_Toc59615191"/>
      <w:r>
        <w:t>R</w:t>
      </w:r>
      <w:r w:rsidR="00E37AF2">
        <w:t>EQUISITI FUNZIONALI</w:t>
      </w:r>
      <w:bookmarkEnd w:id="2"/>
    </w:p>
    <w:p w14:paraId="51B60CE4" w14:textId="77777777" w:rsidR="00441FF7" w:rsidRPr="00441FF7" w:rsidRDefault="643AE34D" w:rsidP="52588056">
      <w:pPr>
        <w:pStyle w:val="Paragrafoelenco"/>
        <w:numPr>
          <w:ilvl w:val="0"/>
          <w:numId w:val="2"/>
        </w:numPr>
        <w:rPr>
          <w:rFonts w:eastAsia="Times New Roman"/>
          <w:sz w:val="28"/>
          <w:szCs w:val="28"/>
        </w:rPr>
      </w:pPr>
      <w:r w:rsidRPr="00441FF7">
        <w:rPr>
          <w:b/>
          <w:bCs/>
          <w:sz w:val="28"/>
          <w:szCs w:val="28"/>
        </w:rPr>
        <w:t xml:space="preserve">[RF01 – registrazione Utente consumatore]: </w:t>
      </w:r>
      <w:r w:rsidRPr="00441FF7">
        <w:rPr>
          <w:sz w:val="28"/>
          <w:szCs w:val="28"/>
        </w:rPr>
        <w:t xml:space="preserve">Il sistema dovrà fornire la possibilità ad un visitatore di registrarsi, non possono esserci due utenti registrati con la stessa email. </w:t>
      </w:r>
    </w:p>
    <w:p w14:paraId="685CE796" w14:textId="046FD7CA" w:rsidR="52588056" w:rsidRPr="00441FF7" w:rsidRDefault="52588056" w:rsidP="52588056">
      <w:pPr>
        <w:pStyle w:val="Paragrafoelenco"/>
        <w:numPr>
          <w:ilvl w:val="0"/>
          <w:numId w:val="2"/>
        </w:numPr>
        <w:rPr>
          <w:rFonts w:eastAsia="Times New Roman"/>
          <w:sz w:val="28"/>
          <w:szCs w:val="28"/>
        </w:rPr>
      </w:pPr>
      <w:r w:rsidRPr="00441FF7">
        <w:rPr>
          <w:b/>
          <w:bCs/>
          <w:sz w:val="28"/>
          <w:szCs w:val="28"/>
        </w:rPr>
        <w:t xml:space="preserve">[RF02 – inserimento/eliminazione prodotto]: </w:t>
      </w:r>
      <w:r w:rsidRPr="00441FF7">
        <w:rPr>
          <w:sz w:val="28"/>
          <w:szCs w:val="28"/>
        </w:rPr>
        <w:t>Il sistema dovrà fornire all’utente product manager la possibilità di inserire e</w:t>
      </w:r>
      <w:r w:rsidR="008E32AF" w:rsidRPr="00441FF7">
        <w:rPr>
          <w:sz w:val="28"/>
          <w:szCs w:val="28"/>
        </w:rPr>
        <w:t xml:space="preserve">d </w:t>
      </w:r>
      <w:r w:rsidRPr="00441FF7">
        <w:rPr>
          <w:sz w:val="28"/>
          <w:szCs w:val="28"/>
        </w:rPr>
        <w:t>eliminare un prodotto</w:t>
      </w:r>
      <w:r w:rsidR="007D454A" w:rsidRPr="00441FF7">
        <w:rPr>
          <w:sz w:val="28"/>
          <w:szCs w:val="28"/>
        </w:rPr>
        <w:t>;</w:t>
      </w:r>
    </w:p>
    <w:p w14:paraId="5D3ED158" w14:textId="44CD0623"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[RF03 – modifica prodotto]: </w:t>
      </w:r>
      <w:r w:rsidRPr="00BB4165">
        <w:rPr>
          <w:sz w:val="28"/>
          <w:szCs w:val="28"/>
        </w:rPr>
        <w:t>Il sistema dovrà fornire all’utente product manager la possibilità di modificare un prodotto</w:t>
      </w:r>
      <w:r w:rsidR="007D454A" w:rsidRPr="00BB4165">
        <w:rPr>
          <w:sz w:val="28"/>
          <w:szCs w:val="28"/>
        </w:rPr>
        <w:t>;</w:t>
      </w:r>
    </w:p>
    <w:p w14:paraId="3918709D" w14:textId="7770FDFF"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[RF04 – inserimento/eliminazione offerta su prodotto]: </w:t>
      </w:r>
      <w:r w:rsidRPr="00BB4165">
        <w:rPr>
          <w:sz w:val="28"/>
          <w:szCs w:val="28"/>
        </w:rPr>
        <w:t>Il sistema dovrà fornire all’utente product manager la possibilità di inserire e eliminare un’offerta su un prodotto</w:t>
      </w:r>
      <w:r w:rsidR="007D454A" w:rsidRPr="00BB4165">
        <w:rPr>
          <w:sz w:val="28"/>
          <w:szCs w:val="28"/>
        </w:rPr>
        <w:t>;</w:t>
      </w:r>
    </w:p>
    <w:p w14:paraId="2389705A" w14:textId="4DC0C5CC"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[RF05 – registrazione/licenziare Corriere]: </w:t>
      </w:r>
      <w:r w:rsidRPr="00BB4165">
        <w:rPr>
          <w:sz w:val="28"/>
          <w:szCs w:val="28"/>
        </w:rPr>
        <w:t xml:space="preserve">Il sistema dovrà fornire all’utente responsabile del personale la possibilità di registrare </w:t>
      </w:r>
      <w:r w:rsidR="008E32AF" w:rsidRPr="00BB4165">
        <w:rPr>
          <w:sz w:val="28"/>
          <w:szCs w:val="28"/>
        </w:rPr>
        <w:t>e</w:t>
      </w:r>
      <w:r w:rsidRPr="00BB4165">
        <w:rPr>
          <w:sz w:val="28"/>
          <w:szCs w:val="28"/>
        </w:rPr>
        <w:t xml:space="preserve"> licenziare un corriere</w:t>
      </w:r>
      <w:r w:rsidR="007D454A" w:rsidRPr="00BB4165">
        <w:rPr>
          <w:sz w:val="28"/>
          <w:szCs w:val="28"/>
        </w:rPr>
        <w:t>;</w:t>
      </w:r>
    </w:p>
    <w:p w14:paraId="2A401D9D" w14:textId="59A17ED7" w:rsidR="52588056" w:rsidRPr="00BB4165" w:rsidRDefault="52588056" w:rsidP="52588056">
      <w:pPr>
        <w:pStyle w:val="Paragrafoelenco"/>
        <w:numPr>
          <w:ilvl w:val="0"/>
          <w:numId w:val="2"/>
        </w:numPr>
        <w:rPr>
          <w:rFonts w:eastAsia="Times New Roman"/>
          <w:sz w:val="28"/>
          <w:szCs w:val="28"/>
        </w:rPr>
      </w:pPr>
      <w:r w:rsidRPr="00BB4165">
        <w:rPr>
          <w:b/>
          <w:bCs/>
          <w:sz w:val="28"/>
          <w:szCs w:val="28"/>
        </w:rPr>
        <w:t xml:space="preserve">[RF06 – accettazione consegne]: </w:t>
      </w:r>
      <w:r w:rsidRPr="00BB4165">
        <w:rPr>
          <w:sz w:val="28"/>
          <w:szCs w:val="28"/>
        </w:rPr>
        <w:t>Il sistema dovrà fornire all’utente corriere la possibilità di accettare consegne</w:t>
      </w:r>
      <w:r w:rsidR="007D454A" w:rsidRPr="00BB4165">
        <w:rPr>
          <w:sz w:val="28"/>
          <w:szCs w:val="28"/>
        </w:rPr>
        <w:t>;</w:t>
      </w:r>
    </w:p>
    <w:p w14:paraId="61C8F5DF" w14:textId="6B3E8C83"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[RF07 – visualizzazione consegne effettuate]: </w:t>
      </w:r>
      <w:r w:rsidRPr="00BB4165">
        <w:rPr>
          <w:sz w:val="28"/>
          <w:szCs w:val="28"/>
        </w:rPr>
        <w:t>Il sistema dovrà fornire all’utente corriere la possibilità di visualizzare le consegne effettuate</w:t>
      </w:r>
      <w:r w:rsidR="008E32AF" w:rsidRPr="00BB4165">
        <w:rPr>
          <w:sz w:val="28"/>
          <w:szCs w:val="28"/>
        </w:rPr>
        <w:t xml:space="preserve"> </w:t>
      </w:r>
      <w:r w:rsidR="00CC4B6D" w:rsidRPr="00BB4165">
        <w:rPr>
          <w:sz w:val="28"/>
          <w:szCs w:val="28"/>
        </w:rPr>
        <w:t>nella corrente</w:t>
      </w:r>
      <w:r w:rsidR="008E32AF" w:rsidRPr="00BB4165">
        <w:rPr>
          <w:sz w:val="28"/>
          <w:szCs w:val="28"/>
        </w:rPr>
        <w:t xml:space="preserve"> sessione di lavoro</w:t>
      </w:r>
      <w:r w:rsidR="007D454A" w:rsidRPr="00BB4165">
        <w:rPr>
          <w:sz w:val="28"/>
          <w:szCs w:val="28"/>
        </w:rPr>
        <w:t>;</w:t>
      </w:r>
    </w:p>
    <w:p w14:paraId="060DA331" w14:textId="63256791"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[RF08 – acquisto prodotto]: </w:t>
      </w:r>
      <w:r w:rsidRPr="00BB4165">
        <w:rPr>
          <w:sz w:val="28"/>
          <w:szCs w:val="28"/>
        </w:rPr>
        <w:t>Il sistema dovrà fornire all’utente la possibilità di acquistare un prodotto</w:t>
      </w:r>
      <w:r w:rsidR="007D454A" w:rsidRPr="00BB4165">
        <w:rPr>
          <w:sz w:val="28"/>
          <w:szCs w:val="28"/>
        </w:rPr>
        <w:t>;</w:t>
      </w:r>
    </w:p>
    <w:p w14:paraId="02A208CC" w14:textId="088E9D89"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[RF09 - login]: </w:t>
      </w:r>
      <w:r w:rsidRPr="00BB4165">
        <w:rPr>
          <w:sz w:val="28"/>
          <w:szCs w:val="28"/>
        </w:rPr>
        <w:t>Il sistema dovrà fornire la possibilità di autenticarsi tramite email e password per poter accedere alle funzionalità del sito</w:t>
      </w:r>
      <w:r w:rsidR="002E7F45">
        <w:rPr>
          <w:sz w:val="28"/>
          <w:szCs w:val="28"/>
        </w:rPr>
        <w:t>;</w:t>
      </w:r>
    </w:p>
    <w:p w14:paraId="7A8F1C68" w14:textId="2B9D7174" w:rsidR="52588056" w:rsidRPr="00BB4165" w:rsidRDefault="52588056" w:rsidP="52588056">
      <w:pPr>
        <w:pStyle w:val="Paragrafoelenco"/>
        <w:numPr>
          <w:ilvl w:val="0"/>
          <w:numId w:val="2"/>
        </w:numPr>
        <w:rPr>
          <w:rFonts w:eastAsia="Times New Roman"/>
          <w:b/>
          <w:bCs/>
          <w:sz w:val="28"/>
          <w:szCs w:val="28"/>
        </w:rPr>
      </w:pPr>
      <w:r w:rsidRPr="00BB4165">
        <w:rPr>
          <w:b/>
          <w:bCs/>
          <w:sz w:val="28"/>
          <w:szCs w:val="28"/>
        </w:rPr>
        <w:t xml:space="preserve">[RF10 - logout]: </w:t>
      </w:r>
      <w:r w:rsidRPr="00BB4165">
        <w:rPr>
          <w:sz w:val="28"/>
          <w:szCs w:val="28"/>
        </w:rPr>
        <w:t>Il sistema dovrà fornire la possibilità a qua</w:t>
      </w:r>
      <w:r w:rsidR="002E7F45">
        <w:rPr>
          <w:sz w:val="28"/>
          <w:szCs w:val="28"/>
        </w:rPr>
        <w:t>lsiasi</w:t>
      </w:r>
      <w:r w:rsidRPr="00BB4165">
        <w:rPr>
          <w:sz w:val="28"/>
          <w:szCs w:val="28"/>
        </w:rPr>
        <w:t xml:space="preserve"> utente di </w:t>
      </w:r>
      <w:r w:rsidR="008D4CEC">
        <w:rPr>
          <w:sz w:val="28"/>
          <w:szCs w:val="28"/>
        </w:rPr>
        <w:t>disconnettersi</w:t>
      </w:r>
      <w:r w:rsidRPr="00BB4165">
        <w:rPr>
          <w:sz w:val="28"/>
          <w:szCs w:val="28"/>
        </w:rPr>
        <w:t xml:space="preserve"> dal sito</w:t>
      </w:r>
      <w:r w:rsidR="007D454A" w:rsidRPr="00BB4165">
        <w:rPr>
          <w:sz w:val="28"/>
          <w:szCs w:val="28"/>
        </w:rPr>
        <w:t>;</w:t>
      </w:r>
    </w:p>
    <w:p w14:paraId="30EB7472" w14:textId="63177ACB" w:rsidR="007D454A" w:rsidRPr="00BB4165" w:rsidRDefault="007D454A" w:rsidP="52588056">
      <w:pPr>
        <w:pStyle w:val="Paragrafoelenco"/>
        <w:numPr>
          <w:ilvl w:val="0"/>
          <w:numId w:val="2"/>
        </w:numPr>
        <w:rPr>
          <w:rFonts w:eastAsia="Times New Roman"/>
          <w:b/>
          <w:bCs/>
          <w:sz w:val="28"/>
          <w:szCs w:val="28"/>
        </w:rPr>
      </w:pPr>
      <w:r w:rsidRPr="00BB4165">
        <w:rPr>
          <w:b/>
          <w:bCs/>
          <w:sz w:val="28"/>
          <w:szCs w:val="28"/>
        </w:rPr>
        <w:t>[RF11 –</w:t>
      </w:r>
      <w:r w:rsidRPr="00BB4165">
        <w:rPr>
          <w:rFonts w:eastAsia="Times New Roman"/>
          <w:b/>
          <w:bCs/>
          <w:sz w:val="28"/>
          <w:szCs w:val="28"/>
        </w:rPr>
        <w:t xml:space="preserve"> modifica dati personali]: </w:t>
      </w:r>
      <w:r w:rsidRPr="00BB4165">
        <w:rPr>
          <w:rFonts w:eastAsia="Times New Roman"/>
          <w:sz w:val="28"/>
          <w:szCs w:val="28"/>
        </w:rPr>
        <w:t>Il sistema dovrà fornire a qualsiasi utente del sito la possibilità di modificare i propri dati personali</w:t>
      </w:r>
      <w:r w:rsidR="005723E6" w:rsidRPr="00BB4165">
        <w:rPr>
          <w:rFonts w:eastAsia="Times New Roman"/>
          <w:sz w:val="28"/>
          <w:szCs w:val="28"/>
        </w:rPr>
        <w:t xml:space="preserve"> eccetto l’email.</w:t>
      </w:r>
    </w:p>
    <w:p w14:paraId="626B4BE0" w14:textId="0D83AF80" w:rsidR="52588056" w:rsidRDefault="4506AAE5" w:rsidP="52588056">
      <w:pPr>
        <w:pStyle w:val="Titolo"/>
        <w:numPr>
          <w:ilvl w:val="0"/>
          <w:numId w:val="10"/>
        </w:numPr>
        <w:spacing w:before="0" w:after="0"/>
        <w:ind w:left="426"/>
        <w:jc w:val="left"/>
      </w:pPr>
      <w:bookmarkStart w:id="3" w:name="_Toc59615192"/>
      <w:r>
        <w:t>R</w:t>
      </w:r>
      <w:r w:rsidR="00E37AF2">
        <w:t>EQUISITI NON FUNZIONALI</w:t>
      </w:r>
      <w:bookmarkEnd w:id="3"/>
    </w:p>
    <w:p w14:paraId="43011704" w14:textId="4D20EB26" w:rsidR="52588056" w:rsidRPr="00BB4165" w:rsidRDefault="7C88B0A1" w:rsidP="52588056">
      <w:pPr>
        <w:pStyle w:val="Paragrafoelenco"/>
        <w:numPr>
          <w:ilvl w:val="0"/>
          <w:numId w:val="2"/>
        </w:numPr>
        <w:spacing w:line="259" w:lineRule="auto"/>
        <w:rPr>
          <w:rFonts w:eastAsia="Times New Roman"/>
          <w:sz w:val="28"/>
          <w:szCs w:val="28"/>
        </w:rPr>
      </w:pPr>
      <w:r w:rsidRPr="00BB4165">
        <w:rPr>
          <w:b/>
          <w:bCs/>
          <w:sz w:val="28"/>
          <w:szCs w:val="28"/>
        </w:rPr>
        <w:t xml:space="preserve">[RNF01 - usabilità]: </w:t>
      </w:r>
      <w:r w:rsidRPr="00BB4165">
        <w:rPr>
          <w:sz w:val="28"/>
          <w:szCs w:val="28"/>
        </w:rPr>
        <w:t xml:space="preserve">Il sistema dovrà usare un font-text maggiore o uguale a 16 </w:t>
      </w:r>
      <w:r w:rsidRPr="00BB4165">
        <w:rPr>
          <w:b/>
          <w:bCs/>
          <w:sz w:val="28"/>
          <w:szCs w:val="28"/>
        </w:rPr>
        <w:t>(priorità alta)</w:t>
      </w:r>
    </w:p>
    <w:p w14:paraId="0BC52226" w14:textId="7B0469CF" w:rsidR="52588056" w:rsidRPr="00BB4165" w:rsidRDefault="7C88B0A1" w:rsidP="7C88B0A1">
      <w:pPr>
        <w:pStyle w:val="Paragrafoelenco"/>
        <w:numPr>
          <w:ilvl w:val="0"/>
          <w:numId w:val="2"/>
        </w:numPr>
        <w:rPr>
          <w:rFonts w:eastAsia="Times New Roman"/>
          <w:sz w:val="28"/>
          <w:szCs w:val="28"/>
        </w:rPr>
      </w:pPr>
      <w:r w:rsidRPr="00BB4165">
        <w:rPr>
          <w:b/>
          <w:bCs/>
          <w:sz w:val="28"/>
          <w:szCs w:val="28"/>
        </w:rPr>
        <w:t xml:space="preserve">[RNF02 - responsive]: </w:t>
      </w:r>
      <w:r w:rsidRPr="00BB4165">
        <w:rPr>
          <w:sz w:val="28"/>
          <w:szCs w:val="28"/>
        </w:rPr>
        <w:t xml:space="preserve">Il sistema dovrà essere responsive, dovrà quindi adattarsi a diversi dispositivi </w:t>
      </w:r>
      <w:r w:rsidRPr="00BB4165">
        <w:rPr>
          <w:b/>
          <w:bCs/>
          <w:sz w:val="28"/>
          <w:szCs w:val="28"/>
        </w:rPr>
        <w:t>(priorità alta)</w:t>
      </w:r>
    </w:p>
    <w:p w14:paraId="3FD49331" w14:textId="6182C4DD"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[RNF03 - 24H]: </w:t>
      </w:r>
      <w:r w:rsidRPr="00BB4165">
        <w:rPr>
          <w:sz w:val="28"/>
          <w:szCs w:val="28"/>
        </w:rPr>
        <w:t>Il sistema dovrà essere accessibile ad ogni ora del giorno</w:t>
      </w:r>
      <w:r w:rsidRPr="00BB4165">
        <w:rPr>
          <w:b/>
          <w:bCs/>
          <w:sz w:val="28"/>
          <w:szCs w:val="28"/>
        </w:rPr>
        <w:t>(priorità bassa)</w:t>
      </w:r>
    </w:p>
    <w:p w14:paraId="18402919" w14:textId="5BAB0611"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[RNF04 – </w:t>
      </w:r>
      <w:proofErr w:type="spellStart"/>
      <w:r w:rsidRPr="00BB4165">
        <w:rPr>
          <w:b/>
          <w:bCs/>
          <w:sz w:val="28"/>
          <w:szCs w:val="28"/>
        </w:rPr>
        <w:t>sql</w:t>
      </w:r>
      <w:proofErr w:type="spellEnd"/>
      <w:r w:rsidRPr="00BB4165">
        <w:rPr>
          <w:b/>
          <w:bCs/>
          <w:sz w:val="28"/>
          <w:szCs w:val="28"/>
        </w:rPr>
        <w:t xml:space="preserve"> injection]: </w:t>
      </w:r>
      <w:r w:rsidRPr="00BB4165">
        <w:rPr>
          <w:sz w:val="28"/>
          <w:szCs w:val="28"/>
        </w:rPr>
        <w:t xml:space="preserve">Il sistema dovrà essere impenetrabile da attacchi </w:t>
      </w:r>
      <w:proofErr w:type="spellStart"/>
      <w:r w:rsidRPr="00BB4165">
        <w:rPr>
          <w:sz w:val="28"/>
          <w:szCs w:val="28"/>
        </w:rPr>
        <w:t>sql</w:t>
      </w:r>
      <w:proofErr w:type="spellEnd"/>
      <w:r w:rsidRPr="00BB4165">
        <w:rPr>
          <w:sz w:val="28"/>
          <w:szCs w:val="28"/>
        </w:rPr>
        <w:t xml:space="preserve"> injection</w:t>
      </w:r>
      <w:r w:rsidRPr="00BB4165">
        <w:rPr>
          <w:b/>
          <w:bCs/>
          <w:sz w:val="28"/>
          <w:szCs w:val="28"/>
        </w:rPr>
        <w:t xml:space="preserve"> (priorità alta)</w:t>
      </w:r>
    </w:p>
    <w:p w14:paraId="414902B3" w14:textId="76DB3BB9"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[RNF05 – </w:t>
      </w:r>
      <w:proofErr w:type="spellStart"/>
      <w:r w:rsidRPr="00BB4165">
        <w:rPr>
          <w:b/>
          <w:bCs/>
          <w:sz w:val="28"/>
          <w:szCs w:val="28"/>
        </w:rPr>
        <w:t>clickjacking</w:t>
      </w:r>
      <w:proofErr w:type="spellEnd"/>
      <w:r w:rsidRPr="00BB4165">
        <w:rPr>
          <w:b/>
          <w:bCs/>
          <w:sz w:val="28"/>
          <w:szCs w:val="28"/>
        </w:rPr>
        <w:t xml:space="preserve">]: </w:t>
      </w:r>
      <w:r w:rsidRPr="00BB4165">
        <w:rPr>
          <w:sz w:val="28"/>
          <w:szCs w:val="28"/>
        </w:rPr>
        <w:t xml:space="preserve">Il sistema dovrà essere impenetrabile da attacchi </w:t>
      </w:r>
      <w:proofErr w:type="spellStart"/>
      <w:r w:rsidRPr="00BB4165">
        <w:rPr>
          <w:sz w:val="28"/>
          <w:szCs w:val="28"/>
        </w:rPr>
        <w:t>clickjacking</w:t>
      </w:r>
      <w:proofErr w:type="spellEnd"/>
      <w:r w:rsidRPr="00BB4165">
        <w:rPr>
          <w:b/>
          <w:bCs/>
          <w:sz w:val="28"/>
          <w:szCs w:val="28"/>
        </w:rPr>
        <w:t xml:space="preserve"> (priorità alta)</w:t>
      </w:r>
    </w:p>
    <w:p w14:paraId="6FE273E3" w14:textId="13D4148C"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[RNF06 – </w:t>
      </w:r>
      <w:proofErr w:type="spellStart"/>
      <w:r w:rsidRPr="00BB4165">
        <w:rPr>
          <w:b/>
          <w:bCs/>
          <w:sz w:val="28"/>
          <w:szCs w:val="28"/>
        </w:rPr>
        <w:t>hashing</w:t>
      </w:r>
      <w:proofErr w:type="spellEnd"/>
      <w:r w:rsidRPr="00BB4165">
        <w:rPr>
          <w:b/>
          <w:bCs/>
          <w:sz w:val="28"/>
          <w:szCs w:val="28"/>
        </w:rPr>
        <w:t xml:space="preserve"> password]: </w:t>
      </w:r>
      <w:r w:rsidRPr="00BB4165">
        <w:rPr>
          <w:sz w:val="28"/>
          <w:szCs w:val="28"/>
        </w:rPr>
        <w:t xml:space="preserve">Il sistema dovrà memorizzare le password non in chiaro, tramite l’uso di uno dei principali algoritmi di </w:t>
      </w:r>
      <w:proofErr w:type="spellStart"/>
      <w:r w:rsidRPr="00BB4165">
        <w:rPr>
          <w:sz w:val="28"/>
          <w:szCs w:val="28"/>
        </w:rPr>
        <w:t>hashing</w:t>
      </w:r>
      <w:proofErr w:type="spellEnd"/>
      <w:r w:rsidRPr="00BB4165">
        <w:rPr>
          <w:sz w:val="28"/>
          <w:szCs w:val="28"/>
        </w:rPr>
        <w:t xml:space="preserve"> (MD5, sha256 oppure sha512)</w:t>
      </w:r>
      <w:r w:rsidRPr="00BB4165">
        <w:rPr>
          <w:b/>
          <w:bCs/>
          <w:sz w:val="28"/>
          <w:szCs w:val="28"/>
        </w:rPr>
        <w:t xml:space="preserve"> (priorità alta)</w:t>
      </w:r>
    </w:p>
    <w:p w14:paraId="670DDEAB" w14:textId="4518481B"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[RNF07 – robustezza]: </w:t>
      </w:r>
      <w:r w:rsidRPr="00BB4165">
        <w:rPr>
          <w:sz w:val="28"/>
          <w:szCs w:val="28"/>
        </w:rPr>
        <w:t xml:space="preserve">Il sistema dovrà continuare a funzionare nonostante l’immissione di input erronei o tentativi di manomissione </w:t>
      </w:r>
      <w:r w:rsidRPr="00BB4165">
        <w:rPr>
          <w:b/>
          <w:bCs/>
          <w:sz w:val="28"/>
          <w:szCs w:val="28"/>
        </w:rPr>
        <w:t>(priorità alta)</w:t>
      </w:r>
    </w:p>
    <w:p w14:paraId="563821C9" w14:textId="79B9A2C1"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[RNF08 – quantità utenza]: </w:t>
      </w:r>
      <w:r w:rsidRPr="00BB4165">
        <w:rPr>
          <w:sz w:val="28"/>
          <w:szCs w:val="28"/>
        </w:rPr>
        <w:t xml:space="preserve">Il sistema dovrà garantire di poter essere accessibile da almeno 1000 utenti in contemporanea </w:t>
      </w:r>
      <w:r w:rsidRPr="00BB4165">
        <w:rPr>
          <w:b/>
          <w:bCs/>
          <w:sz w:val="28"/>
          <w:szCs w:val="28"/>
        </w:rPr>
        <w:t>(priorità bassa)</w:t>
      </w:r>
    </w:p>
    <w:p w14:paraId="6ABFD265" w14:textId="1C512E3D"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[RNF09 – tempo risposta]: </w:t>
      </w:r>
      <w:r w:rsidRPr="00BB4165">
        <w:rPr>
          <w:sz w:val="28"/>
          <w:szCs w:val="28"/>
        </w:rPr>
        <w:t xml:space="preserve">Il sistema dovrà garantire un tempo di risposta inferiore a 3.5 secondi </w:t>
      </w:r>
      <w:r w:rsidRPr="00BB4165">
        <w:rPr>
          <w:b/>
          <w:bCs/>
          <w:sz w:val="28"/>
          <w:szCs w:val="28"/>
        </w:rPr>
        <w:t>(priorità media)</w:t>
      </w:r>
    </w:p>
    <w:p w14:paraId="06DBD09B" w14:textId="4E39AB7E"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[RNF10 – </w:t>
      </w:r>
      <w:proofErr w:type="spellStart"/>
      <w:r w:rsidRPr="00BB4165">
        <w:rPr>
          <w:b/>
          <w:bCs/>
          <w:sz w:val="28"/>
          <w:szCs w:val="28"/>
        </w:rPr>
        <w:t>mean</w:t>
      </w:r>
      <w:proofErr w:type="spellEnd"/>
      <w:r w:rsidRPr="00BB4165">
        <w:rPr>
          <w:b/>
          <w:bCs/>
          <w:sz w:val="28"/>
          <w:szCs w:val="28"/>
        </w:rPr>
        <w:t xml:space="preserve"> time to </w:t>
      </w:r>
      <w:proofErr w:type="spellStart"/>
      <w:r w:rsidRPr="00BB4165">
        <w:rPr>
          <w:b/>
          <w:bCs/>
          <w:sz w:val="28"/>
          <w:szCs w:val="28"/>
        </w:rPr>
        <w:t>failure</w:t>
      </w:r>
      <w:proofErr w:type="spellEnd"/>
      <w:r w:rsidRPr="00BB4165">
        <w:rPr>
          <w:b/>
          <w:bCs/>
          <w:sz w:val="28"/>
          <w:szCs w:val="28"/>
        </w:rPr>
        <w:t xml:space="preserve">]: </w:t>
      </w:r>
      <w:r w:rsidRPr="00BB4165">
        <w:rPr>
          <w:sz w:val="28"/>
          <w:szCs w:val="28"/>
        </w:rPr>
        <w:t xml:space="preserve">Il sistema dovrà garantire un </w:t>
      </w:r>
      <w:r w:rsidR="008E32AF" w:rsidRPr="00BB4165">
        <w:rPr>
          <w:sz w:val="28"/>
          <w:szCs w:val="28"/>
        </w:rPr>
        <w:t>“</w:t>
      </w:r>
      <w:proofErr w:type="spellStart"/>
      <w:r w:rsidRPr="00BB4165">
        <w:rPr>
          <w:sz w:val="28"/>
          <w:szCs w:val="28"/>
        </w:rPr>
        <w:t>mean</w:t>
      </w:r>
      <w:proofErr w:type="spellEnd"/>
      <w:r w:rsidRPr="00BB4165">
        <w:rPr>
          <w:sz w:val="28"/>
          <w:szCs w:val="28"/>
        </w:rPr>
        <w:t xml:space="preserve"> time to </w:t>
      </w:r>
      <w:proofErr w:type="spellStart"/>
      <w:r w:rsidRPr="00BB4165">
        <w:rPr>
          <w:sz w:val="28"/>
          <w:szCs w:val="28"/>
        </w:rPr>
        <w:t>failure</w:t>
      </w:r>
      <w:proofErr w:type="spellEnd"/>
      <w:r w:rsidR="008E32AF" w:rsidRPr="00BB4165">
        <w:rPr>
          <w:sz w:val="28"/>
          <w:szCs w:val="28"/>
        </w:rPr>
        <w:t>”</w:t>
      </w:r>
      <w:r w:rsidRPr="00BB4165">
        <w:rPr>
          <w:sz w:val="28"/>
          <w:szCs w:val="28"/>
        </w:rPr>
        <w:t xml:space="preserve">  inferiore a 2 giorni </w:t>
      </w:r>
      <w:r w:rsidRPr="00BB4165">
        <w:rPr>
          <w:b/>
          <w:bCs/>
          <w:sz w:val="28"/>
          <w:szCs w:val="28"/>
        </w:rPr>
        <w:t>(priorità bassa)</w:t>
      </w:r>
    </w:p>
    <w:p w14:paraId="71144DD8" w14:textId="6410930B"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[RNF11 – manutenzione e aggiornamento]: </w:t>
      </w:r>
      <w:r w:rsidRPr="00BB4165">
        <w:rPr>
          <w:sz w:val="28"/>
          <w:szCs w:val="28"/>
        </w:rPr>
        <w:t xml:space="preserve">Il sistema dovrà essere manutenuto e aggiornato per 18 mesi </w:t>
      </w:r>
      <w:r w:rsidRPr="00BB4165">
        <w:rPr>
          <w:b/>
          <w:bCs/>
          <w:sz w:val="28"/>
          <w:szCs w:val="28"/>
        </w:rPr>
        <w:t>(priorità media)</w:t>
      </w:r>
    </w:p>
    <w:p w14:paraId="2E38553C" w14:textId="1AB3DA67" w:rsidR="7C88B0A1" w:rsidRPr="00BB4165" w:rsidRDefault="7C88B0A1" w:rsidP="7C88B0A1">
      <w:pPr>
        <w:pStyle w:val="Paragrafoelenco"/>
        <w:numPr>
          <w:ilvl w:val="0"/>
          <w:numId w:val="2"/>
        </w:numPr>
        <w:rPr>
          <w:rFonts w:eastAsia="Times New Roman"/>
          <w:b/>
          <w:bCs/>
          <w:sz w:val="28"/>
          <w:szCs w:val="28"/>
        </w:rPr>
      </w:pPr>
      <w:r w:rsidRPr="00BB4165">
        <w:rPr>
          <w:b/>
          <w:bCs/>
          <w:sz w:val="28"/>
          <w:szCs w:val="28"/>
        </w:rPr>
        <w:t xml:space="preserve">[RNF12 – policy]: </w:t>
      </w:r>
      <w:r w:rsidRPr="00BB4165">
        <w:rPr>
          <w:sz w:val="28"/>
          <w:szCs w:val="28"/>
        </w:rPr>
        <w:t xml:space="preserve">Il sistema dovrà rendere obbligatoria l’accettazione delle policy della piattaforma </w:t>
      </w:r>
      <w:r w:rsidRPr="00BB4165">
        <w:rPr>
          <w:b/>
          <w:bCs/>
          <w:sz w:val="28"/>
          <w:szCs w:val="28"/>
        </w:rPr>
        <w:t>(priorità alta)</w:t>
      </w:r>
    </w:p>
    <w:p w14:paraId="0C0B9FE2" w14:textId="3D1AF82E" w:rsidR="52588056" w:rsidRDefault="52588056" w:rsidP="52588056"/>
    <w:p w14:paraId="6DD6C7BC" w14:textId="27D0E1A4" w:rsidR="3FAE0F55" w:rsidRDefault="4506AAE5" w:rsidP="3FAE0F55">
      <w:pPr>
        <w:pStyle w:val="Titolo"/>
        <w:numPr>
          <w:ilvl w:val="0"/>
          <w:numId w:val="10"/>
        </w:numPr>
        <w:spacing w:before="0" w:after="0"/>
        <w:ind w:left="426"/>
        <w:jc w:val="left"/>
      </w:pPr>
      <w:bookmarkStart w:id="4" w:name="_Toc59615193"/>
      <w:r>
        <w:t>T</w:t>
      </w:r>
      <w:r w:rsidR="00E37AF2">
        <w:t>ARGET ENVIRONMENT</w:t>
      </w:r>
      <w:bookmarkEnd w:id="4"/>
      <w:r>
        <w:t xml:space="preserve"> </w:t>
      </w:r>
    </w:p>
    <w:p w14:paraId="041156D2" w14:textId="39B13ADE" w:rsidR="3FAE0F55" w:rsidRPr="00BB4165" w:rsidRDefault="52588056" w:rsidP="00BB4165">
      <w:pPr>
        <w:ind w:left="426"/>
        <w:rPr>
          <w:sz w:val="22"/>
          <w:szCs w:val="22"/>
        </w:rPr>
      </w:pPr>
      <w:r w:rsidRPr="00BB4165">
        <w:rPr>
          <w:rFonts w:eastAsia="Times New Roman"/>
          <w:color w:val="000000" w:themeColor="text1"/>
          <w:sz w:val="28"/>
          <w:szCs w:val="28"/>
        </w:rPr>
        <w:t>La piattaforma sarà accessibile dai maggiori browser (Chrome, Firefox, Edge) tramite dispositivi desktop e mobile.</w:t>
      </w:r>
    </w:p>
    <w:p w14:paraId="422A661A" w14:textId="77F2AD9E" w:rsidR="4506AAE5" w:rsidRDefault="00E37AF2" w:rsidP="4506AAE5">
      <w:pPr>
        <w:pStyle w:val="Titolo"/>
        <w:numPr>
          <w:ilvl w:val="0"/>
          <w:numId w:val="10"/>
        </w:numPr>
        <w:spacing w:before="0" w:after="0"/>
        <w:ind w:left="426"/>
        <w:jc w:val="left"/>
      </w:pPr>
      <w:bookmarkStart w:id="5" w:name="_Toc59615194"/>
      <w:r>
        <w:t>DELIVERABLES &amp; DEADLINES</w:t>
      </w:r>
      <w:bookmarkEnd w:id="5"/>
    </w:p>
    <w:p w14:paraId="2FB2B524" w14:textId="70A69973" w:rsidR="52588056" w:rsidRPr="00BB4165" w:rsidRDefault="52588056" w:rsidP="52588056">
      <w:pPr>
        <w:ind w:firstLine="426"/>
        <w:rPr>
          <w:sz w:val="28"/>
          <w:szCs w:val="28"/>
        </w:rPr>
      </w:pPr>
      <w:r w:rsidRPr="00BB4165">
        <w:rPr>
          <w:sz w:val="28"/>
          <w:szCs w:val="28"/>
        </w:rPr>
        <w:t>Il progetto prevede i seguenti documenti con le relative scadenze:</w:t>
      </w:r>
    </w:p>
    <w:p w14:paraId="7DED9113" w14:textId="474F1ECE" w:rsidR="52588056" w:rsidRPr="00BB4165" w:rsidRDefault="52588056" w:rsidP="52588056">
      <w:pPr>
        <w:ind w:firstLine="426"/>
        <w:rPr>
          <w:sz w:val="28"/>
          <w:szCs w:val="28"/>
        </w:rPr>
      </w:pPr>
    </w:p>
    <w:p w14:paraId="61959838" w14:textId="027F639F" w:rsidR="52588056" w:rsidRPr="00BB4165" w:rsidRDefault="52588056" w:rsidP="52588056">
      <w:pPr>
        <w:pStyle w:val="Paragrafoelenco"/>
        <w:numPr>
          <w:ilvl w:val="0"/>
          <w:numId w:val="3"/>
        </w:numPr>
        <w:rPr>
          <w:rFonts w:eastAsia="Times New Roman"/>
          <w:sz w:val="28"/>
          <w:szCs w:val="28"/>
        </w:rPr>
      </w:pPr>
      <w:r w:rsidRPr="00BB4165">
        <w:rPr>
          <w:rFonts w:eastAsia="Times New Roman"/>
          <w:sz w:val="28"/>
          <w:szCs w:val="28"/>
        </w:rPr>
        <w:t>Requisiti e casi d’uso: 30 ottobre 2020</w:t>
      </w:r>
    </w:p>
    <w:p w14:paraId="5A34BC4E" w14:textId="46FD3B16" w:rsidR="52588056" w:rsidRPr="00BB4165" w:rsidRDefault="52588056" w:rsidP="52588056">
      <w:pPr>
        <w:pStyle w:val="Paragrafoelenco"/>
        <w:numPr>
          <w:ilvl w:val="0"/>
          <w:numId w:val="3"/>
        </w:numPr>
        <w:rPr>
          <w:rFonts w:eastAsia="Times New Roman"/>
          <w:sz w:val="28"/>
          <w:szCs w:val="28"/>
        </w:rPr>
      </w:pPr>
      <w:proofErr w:type="spellStart"/>
      <w:r w:rsidRPr="00BB4165">
        <w:rPr>
          <w:rFonts w:eastAsia="Times New Roman"/>
          <w:sz w:val="28"/>
          <w:szCs w:val="28"/>
        </w:rPr>
        <w:t>Requirements</w:t>
      </w:r>
      <w:proofErr w:type="spellEnd"/>
      <w:r w:rsidRPr="00BB4165">
        <w:rPr>
          <w:rFonts w:eastAsia="Times New Roman"/>
          <w:sz w:val="28"/>
          <w:szCs w:val="28"/>
        </w:rPr>
        <w:t xml:space="preserve"> Analysis </w:t>
      </w:r>
      <w:proofErr w:type="spellStart"/>
      <w:r w:rsidRPr="00BB4165">
        <w:rPr>
          <w:rFonts w:eastAsia="Times New Roman"/>
          <w:sz w:val="28"/>
          <w:szCs w:val="28"/>
        </w:rPr>
        <w:t>Document</w:t>
      </w:r>
      <w:proofErr w:type="spellEnd"/>
      <w:r w:rsidRPr="00BB4165">
        <w:rPr>
          <w:rFonts w:eastAsia="Times New Roman"/>
          <w:sz w:val="28"/>
          <w:szCs w:val="28"/>
        </w:rPr>
        <w:t>: 13 novembre 2020</w:t>
      </w:r>
    </w:p>
    <w:p w14:paraId="2F9AAADD" w14:textId="1CE8985F" w:rsidR="52588056" w:rsidRPr="00BB4165" w:rsidRDefault="52588056" w:rsidP="52588056">
      <w:pPr>
        <w:pStyle w:val="Paragrafoelenco"/>
        <w:numPr>
          <w:ilvl w:val="0"/>
          <w:numId w:val="3"/>
        </w:numPr>
        <w:rPr>
          <w:rFonts w:eastAsia="Times New Roman"/>
          <w:sz w:val="28"/>
          <w:szCs w:val="28"/>
        </w:rPr>
      </w:pPr>
      <w:r w:rsidRPr="00BB4165">
        <w:rPr>
          <w:rFonts w:eastAsia="Times New Roman"/>
          <w:sz w:val="28"/>
          <w:szCs w:val="28"/>
        </w:rPr>
        <w:t xml:space="preserve">System Design </w:t>
      </w:r>
      <w:proofErr w:type="spellStart"/>
      <w:r w:rsidRPr="00BB4165">
        <w:rPr>
          <w:rFonts w:eastAsia="Times New Roman"/>
          <w:sz w:val="28"/>
          <w:szCs w:val="28"/>
        </w:rPr>
        <w:t>Document</w:t>
      </w:r>
      <w:proofErr w:type="spellEnd"/>
      <w:r w:rsidRPr="00BB4165">
        <w:rPr>
          <w:rFonts w:eastAsia="Times New Roman"/>
          <w:sz w:val="28"/>
          <w:szCs w:val="28"/>
        </w:rPr>
        <w:t>: 27 novembre 2020</w:t>
      </w:r>
    </w:p>
    <w:p w14:paraId="6BE9B5EB" w14:textId="2B6BC018" w:rsidR="52588056" w:rsidRPr="00BB4165" w:rsidRDefault="52588056" w:rsidP="52588056">
      <w:pPr>
        <w:pStyle w:val="Paragrafoelenco"/>
        <w:numPr>
          <w:ilvl w:val="0"/>
          <w:numId w:val="3"/>
        </w:numPr>
        <w:rPr>
          <w:rFonts w:eastAsia="Times New Roman"/>
          <w:sz w:val="28"/>
          <w:szCs w:val="28"/>
        </w:rPr>
      </w:pPr>
      <w:r w:rsidRPr="00BB4165">
        <w:rPr>
          <w:rFonts w:eastAsia="Times New Roman"/>
          <w:sz w:val="28"/>
          <w:szCs w:val="28"/>
        </w:rPr>
        <w:t>Specifica delle interfacce dei moduli del sottosistema da implementare: 18 dicembre 2020</w:t>
      </w:r>
    </w:p>
    <w:p w14:paraId="0C89BF8F" w14:textId="4635669D" w:rsidR="52588056" w:rsidRPr="00BB4165" w:rsidRDefault="52588056" w:rsidP="52588056">
      <w:pPr>
        <w:pStyle w:val="Paragrafoelenco"/>
        <w:numPr>
          <w:ilvl w:val="0"/>
          <w:numId w:val="3"/>
        </w:numPr>
        <w:rPr>
          <w:rFonts w:eastAsia="Times New Roman"/>
          <w:sz w:val="28"/>
          <w:szCs w:val="28"/>
        </w:rPr>
      </w:pPr>
      <w:r w:rsidRPr="00BB4165">
        <w:rPr>
          <w:rFonts w:eastAsia="Times New Roman"/>
          <w:sz w:val="28"/>
          <w:szCs w:val="28"/>
        </w:rPr>
        <w:t>Piano di test di sistema e specifica dei casi di test per il sottosistema da implementare: 18 dicembre 2020</w:t>
      </w:r>
    </w:p>
    <w:p w14:paraId="76F71C5B" w14:textId="0A4BB7B2" w:rsidR="3FAE0F55" w:rsidRDefault="3FAE0F55" w:rsidP="3FAE0F55"/>
    <w:p w14:paraId="4507C892" w14:textId="2FD24932" w:rsidR="3FAE0F55" w:rsidRDefault="3FAE0F55" w:rsidP="3FAE0F55"/>
    <w:p w14:paraId="740C2977" w14:textId="43CDDF8E" w:rsidR="3FAE0F55" w:rsidRDefault="3FAE0F55" w:rsidP="3FAE0F55">
      <w:pPr>
        <w:spacing w:after="160" w:line="259" w:lineRule="auto"/>
        <w:rPr>
          <w:rFonts w:eastAsia="Times New Roman"/>
          <w:color w:val="000000" w:themeColor="text1"/>
          <w:sz w:val="32"/>
          <w:szCs w:val="32"/>
        </w:rPr>
      </w:pPr>
    </w:p>
    <w:sectPr w:rsidR="3FAE0F55"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AF268" w14:textId="77777777" w:rsidR="005861B7" w:rsidRDefault="005861B7">
      <w:r>
        <w:separator/>
      </w:r>
    </w:p>
  </w:endnote>
  <w:endnote w:type="continuationSeparator" w:id="0">
    <w:p w14:paraId="40D80190" w14:textId="77777777" w:rsidR="005861B7" w:rsidRDefault="0058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33445" w14:paraId="2F934F50" w14:textId="77777777">
      <w:trPr>
        <w:trHeight w:val="276"/>
      </w:trPr>
      <w:tc>
        <w:tcPr>
          <w:tcW w:w="3212" w:type="dxa"/>
          <w:vMerge w:val="restart"/>
          <w:tcBorders>
            <w:top w:val="single" w:sz="1" w:space="0" w:color="000000"/>
            <w:left w:val="single" w:sz="1" w:space="0" w:color="000000"/>
            <w:bottom w:val="single" w:sz="1" w:space="0" w:color="000000"/>
          </w:tcBorders>
        </w:tcPr>
        <w:p w14:paraId="5B95CD12" w14:textId="77777777" w:rsidR="00833445" w:rsidRDefault="00833445">
          <w:pPr>
            <w:pStyle w:val="Contenutotabella"/>
          </w:pPr>
        </w:p>
      </w:tc>
      <w:tc>
        <w:tcPr>
          <w:tcW w:w="3212" w:type="dxa"/>
          <w:vMerge w:val="restart"/>
          <w:tcBorders>
            <w:top w:val="single" w:sz="1" w:space="0" w:color="000000"/>
            <w:left w:val="single" w:sz="1" w:space="0" w:color="000000"/>
            <w:bottom w:val="single" w:sz="1" w:space="0" w:color="000000"/>
          </w:tcBorders>
        </w:tcPr>
        <w:p w14:paraId="3654803A" w14:textId="77777777" w:rsidR="00833445" w:rsidRDefault="0083344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4AE1512" w14:textId="77777777" w:rsidR="00833445" w:rsidRDefault="0083344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5220BBB2" w14:textId="77777777" w:rsidR="00833445" w:rsidRDefault="008334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355C9" w14:textId="77777777" w:rsidR="00833445" w:rsidRDefault="008334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595B" w14:textId="77777777" w:rsidR="00833445" w:rsidRDefault="0083344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AAFBA" w14:textId="77777777" w:rsidR="00833445" w:rsidRDefault="008334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17F8B" w14:textId="77777777" w:rsidR="00833445" w:rsidRDefault="008334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7BD44" w14:textId="77777777" w:rsidR="005861B7" w:rsidRDefault="005861B7">
      <w:r>
        <w:separator/>
      </w:r>
    </w:p>
  </w:footnote>
  <w:footnote w:type="continuationSeparator" w:id="0">
    <w:p w14:paraId="055417D9" w14:textId="77777777" w:rsidR="005861B7" w:rsidRDefault="00586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33445" w14:paraId="17E97385" w14:textId="77777777">
      <w:trPr>
        <w:trHeight w:val="230"/>
      </w:trPr>
      <w:tc>
        <w:tcPr>
          <w:tcW w:w="6745" w:type="dxa"/>
          <w:vMerge w:val="restart"/>
          <w:tcBorders>
            <w:top w:val="single" w:sz="1" w:space="0" w:color="000000"/>
            <w:left w:val="single" w:sz="1" w:space="0" w:color="000000"/>
            <w:bottom w:val="single" w:sz="1" w:space="0" w:color="000000"/>
          </w:tcBorders>
        </w:tcPr>
        <w:p w14:paraId="1C2DF122" w14:textId="22336D9F" w:rsidR="00833445" w:rsidRDefault="00833445" w:rsidP="00093D9B">
          <w:pPr>
            <w:pStyle w:val="Intestazionetabella"/>
            <w:jc w:val="left"/>
            <w:rPr>
              <w:b w:val="0"/>
              <w:sz w:val="20"/>
            </w:rPr>
          </w:pPr>
          <w:r>
            <w:rPr>
              <w:b w:val="0"/>
              <w:sz w:val="20"/>
            </w:rPr>
            <w:t xml:space="preserve">Progetto: </w:t>
          </w:r>
          <w:proofErr w:type="spellStart"/>
          <w:r w:rsidR="001208F6">
            <w:rPr>
              <w:b w:val="0"/>
              <w:sz w:val="20"/>
            </w:rPr>
            <w:t>McDelivery</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7045FA17" w14:textId="688EB90A" w:rsidR="00833445" w:rsidRDefault="00833445">
          <w:pPr>
            <w:pStyle w:val="Intestazionetabella"/>
            <w:jc w:val="left"/>
            <w:rPr>
              <w:b w:val="0"/>
              <w:sz w:val="20"/>
            </w:rPr>
          </w:pPr>
          <w:r>
            <w:rPr>
              <w:b w:val="0"/>
              <w:sz w:val="20"/>
            </w:rPr>
            <w:t xml:space="preserve">Versione: </w:t>
          </w:r>
          <w:r w:rsidR="001208F6">
            <w:rPr>
              <w:b w:val="0"/>
              <w:sz w:val="20"/>
            </w:rPr>
            <w:t>1.</w:t>
          </w:r>
          <w:r w:rsidR="00A8510A">
            <w:rPr>
              <w:b w:val="0"/>
              <w:sz w:val="20"/>
            </w:rPr>
            <w:t>3</w:t>
          </w:r>
        </w:p>
      </w:tc>
    </w:tr>
    <w:tr w:rsidR="00833445" w14:paraId="2788CC86" w14:textId="77777777">
      <w:trPr>
        <w:trHeight w:val="230"/>
      </w:trPr>
      <w:tc>
        <w:tcPr>
          <w:tcW w:w="6745" w:type="dxa"/>
          <w:vMerge w:val="restart"/>
          <w:tcBorders>
            <w:left w:val="single" w:sz="1" w:space="0" w:color="000000"/>
            <w:bottom w:val="single" w:sz="1" w:space="0" w:color="000000"/>
          </w:tcBorders>
        </w:tcPr>
        <w:p w14:paraId="05773875" w14:textId="7CD598E2" w:rsidR="00833445" w:rsidRDefault="00833445" w:rsidP="00093D9B">
          <w:pPr>
            <w:pStyle w:val="Contenutotabella"/>
            <w:rPr>
              <w:sz w:val="20"/>
            </w:rPr>
          </w:pPr>
          <w:r>
            <w:rPr>
              <w:sz w:val="20"/>
            </w:rPr>
            <w:t xml:space="preserve">Documento: </w:t>
          </w:r>
          <w:proofErr w:type="spellStart"/>
          <w:r w:rsidR="001208F6">
            <w:rPr>
              <w:sz w:val="20"/>
            </w:rPr>
            <w:t>Problem</w:t>
          </w:r>
          <w:proofErr w:type="spellEnd"/>
          <w:r w:rsidR="001208F6">
            <w:rPr>
              <w:sz w:val="20"/>
            </w:rPr>
            <w:t xml:space="preserve"> </w:t>
          </w:r>
          <w:proofErr w:type="spellStart"/>
          <w:r w:rsidR="001208F6">
            <w:rPr>
              <w:sz w:val="20"/>
            </w:rPr>
            <w:t>statement</w:t>
          </w:r>
          <w:proofErr w:type="spellEnd"/>
        </w:p>
      </w:tc>
      <w:tc>
        <w:tcPr>
          <w:tcW w:w="2892" w:type="dxa"/>
          <w:vMerge w:val="restart"/>
          <w:tcBorders>
            <w:left w:val="single" w:sz="1" w:space="0" w:color="000000"/>
            <w:bottom w:val="single" w:sz="1" w:space="0" w:color="000000"/>
            <w:right w:val="single" w:sz="1" w:space="0" w:color="000000"/>
          </w:tcBorders>
        </w:tcPr>
        <w:p w14:paraId="3A71B316" w14:textId="6ADE6F37" w:rsidR="00833445" w:rsidRDefault="00833445">
          <w:pPr>
            <w:pStyle w:val="Contenutotabella"/>
            <w:rPr>
              <w:sz w:val="20"/>
            </w:rPr>
          </w:pPr>
          <w:r>
            <w:rPr>
              <w:sz w:val="20"/>
            </w:rPr>
            <w:t xml:space="preserve">Data: </w:t>
          </w:r>
          <w:r w:rsidR="001208F6">
            <w:rPr>
              <w:sz w:val="20"/>
            </w:rPr>
            <w:t>17</w:t>
          </w:r>
          <w:r>
            <w:rPr>
              <w:sz w:val="20"/>
            </w:rPr>
            <w:t>/</w:t>
          </w:r>
          <w:r w:rsidR="001208F6">
            <w:rPr>
              <w:sz w:val="20"/>
            </w:rPr>
            <w:t>10</w:t>
          </w:r>
          <w:r>
            <w:rPr>
              <w:sz w:val="20"/>
            </w:rPr>
            <w:t>/</w:t>
          </w:r>
          <w:r w:rsidR="001208F6">
            <w:rPr>
              <w:sz w:val="20"/>
            </w:rPr>
            <w:t>20</w:t>
          </w:r>
          <w:r w:rsidR="00AB2CD8">
            <w:rPr>
              <w:sz w:val="20"/>
            </w:rPr>
            <w:t>20</w:t>
          </w:r>
        </w:p>
      </w:tc>
    </w:tr>
  </w:tbl>
  <w:p w14:paraId="6D9C8D39" w14:textId="77777777" w:rsidR="00833445" w:rsidRDefault="008334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1F0B1" w14:textId="77777777" w:rsidR="00833445" w:rsidRDefault="008334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40DEB" w14:textId="77777777" w:rsidR="00833445" w:rsidRDefault="0083344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E05EE" w14:textId="77777777" w:rsidR="00833445" w:rsidRDefault="008334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EA2D7" w14:textId="77777777" w:rsidR="00833445" w:rsidRDefault="008334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319.65pt;height:249.8pt" o:bullet="t" filled="t">
        <v:fill color2="black"/>
        <v:imagedata r:id="rId1" o:title=""/>
      </v:shape>
    </w:pict>
  </w:numPicBullet>
  <w:numPicBullet w:numPicBulletId="1">
    <w:pict>
      <v:shape id="_x0000_i1300" type="#_x0000_t75" style="width:11.45pt;height:11.45pt" o:bullet="t">
        <v:imagedata r:id="rId2" o:title="mso3D2A"/>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hybridMultilevel"/>
    <w:tmpl w:val="00000002"/>
    <w:name w:val="WW8Num5"/>
    <w:lvl w:ilvl="0" w:tplc="DAC07F3E">
      <w:start w:val="1"/>
      <w:numFmt w:val="bullet"/>
      <w:lvlText w:val=""/>
      <w:lvlJc w:val="left"/>
      <w:pPr>
        <w:tabs>
          <w:tab w:val="num" w:pos="0"/>
        </w:tabs>
        <w:ind w:left="720" w:hanging="360"/>
      </w:pPr>
      <w:rPr>
        <w:rFonts w:ascii="Wingdings" w:hAnsi="Wingdings"/>
      </w:rPr>
    </w:lvl>
    <w:lvl w:ilvl="1" w:tplc="F47618D8">
      <w:numFmt w:val="decimal"/>
      <w:lvlText w:val=""/>
      <w:lvlJc w:val="left"/>
    </w:lvl>
    <w:lvl w:ilvl="2" w:tplc="73228402">
      <w:numFmt w:val="decimal"/>
      <w:lvlText w:val=""/>
      <w:lvlJc w:val="left"/>
    </w:lvl>
    <w:lvl w:ilvl="3" w:tplc="CC347D76">
      <w:numFmt w:val="decimal"/>
      <w:lvlText w:val=""/>
      <w:lvlJc w:val="left"/>
    </w:lvl>
    <w:lvl w:ilvl="4" w:tplc="9BE65476">
      <w:numFmt w:val="decimal"/>
      <w:lvlText w:val=""/>
      <w:lvlJc w:val="left"/>
    </w:lvl>
    <w:lvl w:ilvl="5" w:tplc="A8F8CEBC">
      <w:numFmt w:val="decimal"/>
      <w:lvlText w:val=""/>
      <w:lvlJc w:val="left"/>
    </w:lvl>
    <w:lvl w:ilvl="6" w:tplc="BB008D88">
      <w:numFmt w:val="decimal"/>
      <w:lvlText w:val=""/>
      <w:lvlJc w:val="left"/>
    </w:lvl>
    <w:lvl w:ilvl="7" w:tplc="343A20BA">
      <w:numFmt w:val="decimal"/>
      <w:lvlText w:val=""/>
      <w:lvlJc w:val="left"/>
    </w:lvl>
    <w:lvl w:ilvl="8" w:tplc="CF4AF5E0">
      <w:numFmt w:val="decimal"/>
      <w:lvlText w:val=""/>
      <w:lvlJc w:val="left"/>
    </w:lvl>
  </w:abstractNum>
  <w:abstractNum w:abstractNumId="2" w15:restartNumberingAfterBreak="0">
    <w:nsid w:val="00000003"/>
    <w:multiLevelType w:val="hybridMultilevel"/>
    <w:tmpl w:val="00000003"/>
    <w:name w:val="WW8Num9"/>
    <w:lvl w:ilvl="0" w:tplc="3594CC50">
      <w:start w:val="1"/>
      <w:numFmt w:val="bullet"/>
      <w:lvlText w:val=""/>
      <w:lvlJc w:val="left"/>
      <w:pPr>
        <w:tabs>
          <w:tab w:val="num" w:pos="0"/>
        </w:tabs>
        <w:ind w:left="720" w:hanging="360"/>
      </w:pPr>
      <w:rPr>
        <w:rFonts w:ascii="Wingdings" w:hAnsi="Wingdings"/>
      </w:rPr>
    </w:lvl>
    <w:lvl w:ilvl="1" w:tplc="9822B9EC">
      <w:numFmt w:val="decimal"/>
      <w:lvlText w:val=""/>
      <w:lvlJc w:val="left"/>
    </w:lvl>
    <w:lvl w:ilvl="2" w:tplc="3E7EF2F0">
      <w:numFmt w:val="decimal"/>
      <w:lvlText w:val=""/>
      <w:lvlJc w:val="left"/>
    </w:lvl>
    <w:lvl w:ilvl="3" w:tplc="A40AC160">
      <w:numFmt w:val="decimal"/>
      <w:lvlText w:val=""/>
      <w:lvlJc w:val="left"/>
    </w:lvl>
    <w:lvl w:ilvl="4" w:tplc="F0A48B80">
      <w:numFmt w:val="decimal"/>
      <w:lvlText w:val=""/>
      <w:lvlJc w:val="left"/>
    </w:lvl>
    <w:lvl w:ilvl="5" w:tplc="2D2667BA">
      <w:numFmt w:val="decimal"/>
      <w:lvlText w:val=""/>
      <w:lvlJc w:val="left"/>
    </w:lvl>
    <w:lvl w:ilvl="6" w:tplc="CB0E4EEC">
      <w:numFmt w:val="decimal"/>
      <w:lvlText w:val=""/>
      <w:lvlJc w:val="left"/>
    </w:lvl>
    <w:lvl w:ilvl="7" w:tplc="0CC2BFD0">
      <w:numFmt w:val="decimal"/>
      <w:lvlText w:val=""/>
      <w:lvlJc w:val="left"/>
    </w:lvl>
    <w:lvl w:ilvl="8" w:tplc="154C7C3E">
      <w:numFmt w:val="decimal"/>
      <w:lvlText w:val=""/>
      <w:lvlJc w:val="left"/>
    </w:lvl>
  </w:abstractNum>
  <w:abstractNum w:abstractNumId="3" w15:restartNumberingAfterBreak="0">
    <w:nsid w:val="00000004"/>
    <w:multiLevelType w:val="hybridMultilevel"/>
    <w:tmpl w:val="00000004"/>
    <w:name w:val="372837248"/>
    <w:lvl w:ilvl="0" w:tplc="9C40D674">
      <w:numFmt w:val="bullet"/>
      <w:lvlText w:val="-"/>
      <w:lvlJc w:val="left"/>
      <w:pPr>
        <w:tabs>
          <w:tab w:val="num" w:pos="0"/>
        </w:tabs>
        <w:ind w:left="1068" w:hanging="360"/>
      </w:pPr>
      <w:rPr>
        <w:rFonts w:ascii="Century Gothic" w:hAnsi="Century Gothic" w:cs="Times New Roman"/>
      </w:rPr>
    </w:lvl>
    <w:lvl w:ilvl="1" w:tplc="C78E458C">
      <w:numFmt w:val="decimal"/>
      <w:lvlText w:val=""/>
      <w:lvlJc w:val="left"/>
    </w:lvl>
    <w:lvl w:ilvl="2" w:tplc="82A0CE08">
      <w:numFmt w:val="decimal"/>
      <w:lvlText w:val=""/>
      <w:lvlJc w:val="left"/>
    </w:lvl>
    <w:lvl w:ilvl="3" w:tplc="864EEE18">
      <w:numFmt w:val="decimal"/>
      <w:lvlText w:val=""/>
      <w:lvlJc w:val="left"/>
    </w:lvl>
    <w:lvl w:ilvl="4" w:tplc="BAC808A4">
      <w:numFmt w:val="decimal"/>
      <w:lvlText w:val=""/>
      <w:lvlJc w:val="left"/>
    </w:lvl>
    <w:lvl w:ilvl="5" w:tplc="CA14F1F6">
      <w:numFmt w:val="decimal"/>
      <w:lvlText w:val=""/>
      <w:lvlJc w:val="left"/>
    </w:lvl>
    <w:lvl w:ilvl="6" w:tplc="337EBE9E">
      <w:numFmt w:val="decimal"/>
      <w:lvlText w:val=""/>
      <w:lvlJc w:val="left"/>
    </w:lvl>
    <w:lvl w:ilvl="7" w:tplc="246831DE">
      <w:numFmt w:val="decimal"/>
      <w:lvlText w:val=""/>
      <w:lvlJc w:val="left"/>
    </w:lvl>
    <w:lvl w:ilvl="8" w:tplc="8BF0E498">
      <w:numFmt w:val="decimal"/>
      <w:lvlText w:val=""/>
      <w:lvlJc w:val="left"/>
    </w:lvl>
  </w:abstractNum>
  <w:abstractNum w:abstractNumId="4" w15:restartNumberingAfterBreak="0">
    <w:nsid w:val="00000005"/>
    <w:multiLevelType w:val="hybridMultilevel"/>
    <w:tmpl w:val="00000005"/>
    <w:name w:val="372837388"/>
    <w:lvl w:ilvl="0" w:tplc="565A0D56">
      <w:numFmt w:val="bullet"/>
      <w:lvlText w:val="-"/>
      <w:lvlJc w:val="left"/>
      <w:pPr>
        <w:tabs>
          <w:tab w:val="num" w:pos="0"/>
        </w:tabs>
        <w:ind w:left="3198" w:hanging="360"/>
      </w:pPr>
      <w:rPr>
        <w:rFonts w:ascii="Century Gothic" w:hAnsi="Century Gothic" w:cs="Times New Roman"/>
      </w:rPr>
    </w:lvl>
    <w:lvl w:ilvl="1" w:tplc="ED0C8ACA">
      <w:numFmt w:val="decimal"/>
      <w:lvlText w:val=""/>
      <w:lvlJc w:val="left"/>
    </w:lvl>
    <w:lvl w:ilvl="2" w:tplc="D96EDA04">
      <w:numFmt w:val="decimal"/>
      <w:lvlText w:val=""/>
      <w:lvlJc w:val="left"/>
    </w:lvl>
    <w:lvl w:ilvl="3" w:tplc="4942D91C">
      <w:numFmt w:val="decimal"/>
      <w:lvlText w:val=""/>
      <w:lvlJc w:val="left"/>
    </w:lvl>
    <w:lvl w:ilvl="4" w:tplc="B9C086BA">
      <w:numFmt w:val="decimal"/>
      <w:lvlText w:val=""/>
      <w:lvlJc w:val="left"/>
    </w:lvl>
    <w:lvl w:ilvl="5" w:tplc="122C67EC">
      <w:numFmt w:val="decimal"/>
      <w:lvlText w:val=""/>
      <w:lvlJc w:val="left"/>
    </w:lvl>
    <w:lvl w:ilvl="6" w:tplc="2B629946">
      <w:numFmt w:val="decimal"/>
      <w:lvlText w:val=""/>
      <w:lvlJc w:val="left"/>
    </w:lvl>
    <w:lvl w:ilvl="7" w:tplc="B3E88016">
      <w:numFmt w:val="decimal"/>
      <w:lvlText w:val=""/>
      <w:lvlJc w:val="left"/>
    </w:lvl>
    <w:lvl w:ilvl="8" w:tplc="666E0628">
      <w:numFmt w:val="decimal"/>
      <w:lvlText w:val=""/>
      <w:lvlJc w:val="left"/>
    </w:lvl>
  </w:abstractNum>
  <w:abstractNum w:abstractNumId="5" w15:restartNumberingAfterBreak="0">
    <w:nsid w:val="09A64C2E"/>
    <w:multiLevelType w:val="hybridMultilevel"/>
    <w:tmpl w:val="C7E657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8433D7"/>
    <w:multiLevelType w:val="hybridMultilevel"/>
    <w:tmpl w:val="0C2E7BA8"/>
    <w:lvl w:ilvl="0" w:tplc="2612E51C">
      <w:start w:val="1"/>
      <w:numFmt w:val="decimal"/>
      <w:lvlText w:val="%1."/>
      <w:lvlJc w:val="left"/>
      <w:pPr>
        <w:ind w:left="360" w:hanging="360"/>
      </w:pPr>
    </w:lvl>
    <w:lvl w:ilvl="1" w:tplc="00C000D6">
      <w:start w:val="1"/>
      <w:numFmt w:val="decimal"/>
      <w:pStyle w:val="Titolo2"/>
      <w:lvlText w:val="%1.%2."/>
      <w:lvlJc w:val="left"/>
      <w:pPr>
        <w:ind w:left="792" w:hanging="432"/>
      </w:pPr>
    </w:lvl>
    <w:lvl w:ilvl="2" w:tplc="604463D6">
      <w:start w:val="1"/>
      <w:numFmt w:val="decimal"/>
      <w:pStyle w:val="Titolo3"/>
      <w:lvlText w:val="%1.%2.%3."/>
      <w:lvlJc w:val="left"/>
      <w:pPr>
        <w:ind w:left="1224" w:hanging="504"/>
      </w:pPr>
    </w:lvl>
    <w:lvl w:ilvl="3" w:tplc="72F83568">
      <w:start w:val="1"/>
      <w:numFmt w:val="decimal"/>
      <w:lvlText w:val="%1.%2.%3.%4."/>
      <w:lvlJc w:val="left"/>
      <w:pPr>
        <w:ind w:left="1728" w:hanging="648"/>
      </w:pPr>
    </w:lvl>
    <w:lvl w:ilvl="4" w:tplc="1EF02FE6">
      <w:start w:val="1"/>
      <w:numFmt w:val="decimal"/>
      <w:lvlText w:val="%1.%2.%3.%4.%5."/>
      <w:lvlJc w:val="left"/>
      <w:pPr>
        <w:ind w:left="2232" w:hanging="792"/>
      </w:pPr>
    </w:lvl>
    <w:lvl w:ilvl="5" w:tplc="FF7CD610">
      <w:start w:val="1"/>
      <w:numFmt w:val="decimal"/>
      <w:lvlText w:val="%1.%2.%3.%4.%5.%6."/>
      <w:lvlJc w:val="left"/>
      <w:pPr>
        <w:ind w:left="2736" w:hanging="936"/>
      </w:pPr>
    </w:lvl>
    <w:lvl w:ilvl="6" w:tplc="B5A6510E">
      <w:start w:val="1"/>
      <w:numFmt w:val="decimal"/>
      <w:lvlText w:val="%1.%2.%3.%4.%5.%6.%7."/>
      <w:lvlJc w:val="left"/>
      <w:pPr>
        <w:ind w:left="3240" w:hanging="1080"/>
      </w:pPr>
    </w:lvl>
    <w:lvl w:ilvl="7" w:tplc="1B48F5A8">
      <w:start w:val="1"/>
      <w:numFmt w:val="decimal"/>
      <w:lvlText w:val="%1.%2.%3.%4.%5.%6.%7.%8."/>
      <w:lvlJc w:val="left"/>
      <w:pPr>
        <w:ind w:left="3744" w:hanging="1224"/>
      </w:pPr>
    </w:lvl>
    <w:lvl w:ilvl="8" w:tplc="B56094E8">
      <w:start w:val="1"/>
      <w:numFmt w:val="decimal"/>
      <w:lvlText w:val="%1.%2.%3.%4.%5.%6.%7.%8.%9."/>
      <w:lvlJc w:val="left"/>
      <w:pPr>
        <w:ind w:left="4320" w:hanging="1440"/>
      </w:pPr>
    </w:lvl>
  </w:abstractNum>
  <w:abstractNum w:abstractNumId="7" w15:restartNumberingAfterBreak="0">
    <w:nsid w:val="204E072E"/>
    <w:multiLevelType w:val="hybridMultilevel"/>
    <w:tmpl w:val="1E54CC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18B1457"/>
    <w:multiLevelType w:val="hybridMultilevel"/>
    <w:tmpl w:val="19261296"/>
    <w:lvl w:ilvl="0" w:tplc="E94E1B96">
      <w:start w:val="1"/>
      <w:numFmt w:val="bullet"/>
      <w:lvlText w:val=""/>
      <w:lvlJc w:val="left"/>
      <w:pPr>
        <w:ind w:left="720" w:hanging="360"/>
      </w:pPr>
      <w:rPr>
        <w:rFonts w:ascii="Wingdings" w:hAnsi="Wingdings" w:hint="default"/>
      </w:rPr>
    </w:lvl>
    <w:lvl w:ilvl="1" w:tplc="AB7063CA">
      <w:start w:val="1"/>
      <w:numFmt w:val="bullet"/>
      <w:lvlText w:val="o"/>
      <w:lvlJc w:val="left"/>
      <w:pPr>
        <w:ind w:left="1440" w:hanging="360"/>
      </w:pPr>
      <w:rPr>
        <w:rFonts w:ascii="Courier New" w:hAnsi="Courier New" w:hint="default"/>
      </w:rPr>
    </w:lvl>
    <w:lvl w:ilvl="2" w:tplc="D28E46EE">
      <w:start w:val="1"/>
      <w:numFmt w:val="bullet"/>
      <w:lvlText w:val=""/>
      <w:lvlJc w:val="left"/>
      <w:pPr>
        <w:ind w:left="2160" w:hanging="360"/>
      </w:pPr>
      <w:rPr>
        <w:rFonts w:ascii="Wingdings" w:hAnsi="Wingdings" w:hint="default"/>
      </w:rPr>
    </w:lvl>
    <w:lvl w:ilvl="3" w:tplc="7004A20A">
      <w:start w:val="1"/>
      <w:numFmt w:val="bullet"/>
      <w:lvlText w:val=""/>
      <w:lvlJc w:val="left"/>
      <w:pPr>
        <w:ind w:left="2880" w:hanging="360"/>
      </w:pPr>
      <w:rPr>
        <w:rFonts w:ascii="Symbol" w:hAnsi="Symbol" w:hint="default"/>
      </w:rPr>
    </w:lvl>
    <w:lvl w:ilvl="4" w:tplc="E60ACA36">
      <w:start w:val="1"/>
      <w:numFmt w:val="bullet"/>
      <w:lvlText w:val="o"/>
      <w:lvlJc w:val="left"/>
      <w:pPr>
        <w:ind w:left="3600" w:hanging="360"/>
      </w:pPr>
      <w:rPr>
        <w:rFonts w:ascii="Courier New" w:hAnsi="Courier New" w:hint="default"/>
      </w:rPr>
    </w:lvl>
    <w:lvl w:ilvl="5" w:tplc="10F4A964">
      <w:start w:val="1"/>
      <w:numFmt w:val="bullet"/>
      <w:lvlText w:val=""/>
      <w:lvlJc w:val="left"/>
      <w:pPr>
        <w:ind w:left="4320" w:hanging="360"/>
      </w:pPr>
      <w:rPr>
        <w:rFonts w:ascii="Wingdings" w:hAnsi="Wingdings" w:hint="default"/>
      </w:rPr>
    </w:lvl>
    <w:lvl w:ilvl="6" w:tplc="E0BC19B2">
      <w:start w:val="1"/>
      <w:numFmt w:val="bullet"/>
      <w:lvlText w:val=""/>
      <w:lvlJc w:val="left"/>
      <w:pPr>
        <w:ind w:left="5040" w:hanging="360"/>
      </w:pPr>
      <w:rPr>
        <w:rFonts w:ascii="Symbol" w:hAnsi="Symbol" w:hint="default"/>
      </w:rPr>
    </w:lvl>
    <w:lvl w:ilvl="7" w:tplc="3BA806FC">
      <w:start w:val="1"/>
      <w:numFmt w:val="bullet"/>
      <w:lvlText w:val="o"/>
      <w:lvlJc w:val="left"/>
      <w:pPr>
        <w:ind w:left="5760" w:hanging="360"/>
      </w:pPr>
      <w:rPr>
        <w:rFonts w:ascii="Courier New" w:hAnsi="Courier New" w:hint="default"/>
      </w:rPr>
    </w:lvl>
    <w:lvl w:ilvl="8" w:tplc="4FE45EAA">
      <w:start w:val="1"/>
      <w:numFmt w:val="bullet"/>
      <w:lvlText w:val=""/>
      <w:lvlJc w:val="left"/>
      <w:pPr>
        <w:ind w:left="6480" w:hanging="360"/>
      </w:pPr>
      <w:rPr>
        <w:rFonts w:ascii="Wingdings" w:hAnsi="Wingdings" w:hint="default"/>
      </w:rPr>
    </w:lvl>
  </w:abstractNum>
  <w:abstractNum w:abstractNumId="9" w15:restartNumberingAfterBreak="0">
    <w:nsid w:val="25DC1109"/>
    <w:multiLevelType w:val="hybridMultilevel"/>
    <w:tmpl w:val="90C41568"/>
    <w:lvl w:ilvl="0" w:tplc="28B27E30">
      <w:start w:val="1"/>
      <w:numFmt w:val="bullet"/>
      <w:lvlText w:val=""/>
      <w:lvlJc w:val="left"/>
      <w:pPr>
        <w:ind w:left="720" w:hanging="360"/>
      </w:pPr>
      <w:rPr>
        <w:rFonts w:ascii="Wingdings" w:hAnsi="Wingdings" w:hint="default"/>
      </w:rPr>
    </w:lvl>
    <w:lvl w:ilvl="1" w:tplc="763A273C">
      <w:start w:val="1"/>
      <w:numFmt w:val="decimal"/>
      <w:lvlText w:val="%1.%2."/>
      <w:lvlJc w:val="left"/>
      <w:pPr>
        <w:ind w:left="1440" w:hanging="360"/>
      </w:pPr>
    </w:lvl>
    <w:lvl w:ilvl="2" w:tplc="AB568AD2">
      <w:start w:val="1"/>
      <w:numFmt w:val="decimal"/>
      <w:lvlText w:val="%1.%2.%3."/>
      <w:lvlJc w:val="left"/>
      <w:pPr>
        <w:ind w:left="2160" w:hanging="180"/>
      </w:pPr>
    </w:lvl>
    <w:lvl w:ilvl="3" w:tplc="FFE490D4">
      <w:start w:val="1"/>
      <w:numFmt w:val="decimal"/>
      <w:lvlText w:val="%1.%2.%3.%4."/>
      <w:lvlJc w:val="left"/>
      <w:pPr>
        <w:ind w:left="2880" w:hanging="360"/>
      </w:pPr>
    </w:lvl>
    <w:lvl w:ilvl="4" w:tplc="A2B43E94">
      <w:start w:val="1"/>
      <w:numFmt w:val="decimal"/>
      <w:lvlText w:val="%1.%2.%3.%4.%5."/>
      <w:lvlJc w:val="left"/>
      <w:pPr>
        <w:ind w:left="3600" w:hanging="360"/>
      </w:pPr>
    </w:lvl>
    <w:lvl w:ilvl="5" w:tplc="261AFC50">
      <w:start w:val="1"/>
      <w:numFmt w:val="decimal"/>
      <w:lvlText w:val="%1.%2.%3.%4.%5.%6."/>
      <w:lvlJc w:val="left"/>
      <w:pPr>
        <w:ind w:left="4320" w:hanging="180"/>
      </w:pPr>
    </w:lvl>
    <w:lvl w:ilvl="6" w:tplc="0D2A7ED2">
      <w:start w:val="1"/>
      <w:numFmt w:val="decimal"/>
      <w:lvlText w:val="%1.%2.%3.%4.%5.%6.%7."/>
      <w:lvlJc w:val="left"/>
      <w:pPr>
        <w:ind w:left="5040" w:hanging="360"/>
      </w:pPr>
    </w:lvl>
    <w:lvl w:ilvl="7" w:tplc="ACD60C6C">
      <w:start w:val="1"/>
      <w:numFmt w:val="decimal"/>
      <w:lvlText w:val="%1.%2.%3.%4.%5.%6.%7.%8."/>
      <w:lvlJc w:val="left"/>
      <w:pPr>
        <w:ind w:left="5760" w:hanging="360"/>
      </w:pPr>
    </w:lvl>
    <w:lvl w:ilvl="8" w:tplc="FDDC641C">
      <w:start w:val="1"/>
      <w:numFmt w:val="decimal"/>
      <w:lvlText w:val="%1.%2.%3.%4.%5.%6.%7.%8.%9."/>
      <w:lvlJc w:val="left"/>
      <w:pPr>
        <w:ind w:left="6480" w:hanging="180"/>
      </w:pPr>
    </w:lvl>
  </w:abstractNum>
  <w:abstractNum w:abstractNumId="10" w15:restartNumberingAfterBreak="0">
    <w:nsid w:val="2DB11A52"/>
    <w:multiLevelType w:val="hybridMultilevel"/>
    <w:tmpl w:val="C35ADC9E"/>
    <w:lvl w:ilvl="0" w:tplc="2B6E9684">
      <w:start w:val="1"/>
      <w:numFmt w:val="bullet"/>
      <w:lvlText w:val=""/>
      <w:lvlJc w:val="left"/>
      <w:pPr>
        <w:ind w:left="720" w:hanging="360"/>
      </w:pPr>
      <w:rPr>
        <w:rFonts w:ascii="Symbol" w:hAnsi="Symbol" w:hint="default"/>
      </w:rPr>
    </w:lvl>
    <w:lvl w:ilvl="1" w:tplc="ABAA472E">
      <w:start w:val="1"/>
      <w:numFmt w:val="bullet"/>
      <w:lvlText w:val="o"/>
      <w:lvlJc w:val="left"/>
      <w:pPr>
        <w:ind w:left="1440" w:hanging="360"/>
      </w:pPr>
      <w:rPr>
        <w:rFonts w:ascii="Courier New" w:hAnsi="Courier New" w:hint="default"/>
      </w:rPr>
    </w:lvl>
    <w:lvl w:ilvl="2" w:tplc="2DFA441A">
      <w:start w:val="1"/>
      <w:numFmt w:val="bullet"/>
      <w:lvlText w:val=""/>
      <w:lvlJc w:val="left"/>
      <w:pPr>
        <w:ind w:left="2160" w:hanging="360"/>
      </w:pPr>
      <w:rPr>
        <w:rFonts w:ascii="Wingdings" w:hAnsi="Wingdings" w:hint="default"/>
      </w:rPr>
    </w:lvl>
    <w:lvl w:ilvl="3" w:tplc="2B3E6AAE">
      <w:start w:val="1"/>
      <w:numFmt w:val="bullet"/>
      <w:lvlText w:val=""/>
      <w:lvlJc w:val="left"/>
      <w:pPr>
        <w:ind w:left="2880" w:hanging="360"/>
      </w:pPr>
      <w:rPr>
        <w:rFonts w:ascii="Symbol" w:hAnsi="Symbol" w:hint="default"/>
      </w:rPr>
    </w:lvl>
    <w:lvl w:ilvl="4" w:tplc="FE825352">
      <w:start w:val="1"/>
      <w:numFmt w:val="bullet"/>
      <w:lvlText w:val="o"/>
      <w:lvlJc w:val="left"/>
      <w:pPr>
        <w:ind w:left="3600" w:hanging="360"/>
      </w:pPr>
      <w:rPr>
        <w:rFonts w:ascii="Courier New" w:hAnsi="Courier New" w:hint="default"/>
      </w:rPr>
    </w:lvl>
    <w:lvl w:ilvl="5" w:tplc="D49E3D08">
      <w:start w:val="1"/>
      <w:numFmt w:val="bullet"/>
      <w:lvlText w:val=""/>
      <w:lvlJc w:val="left"/>
      <w:pPr>
        <w:ind w:left="4320" w:hanging="360"/>
      </w:pPr>
      <w:rPr>
        <w:rFonts w:ascii="Wingdings" w:hAnsi="Wingdings" w:hint="default"/>
      </w:rPr>
    </w:lvl>
    <w:lvl w:ilvl="6" w:tplc="B39E4D14">
      <w:start w:val="1"/>
      <w:numFmt w:val="bullet"/>
      <w:lvlText w:val=""/>
      <w:lvlJc w:val="left"/>
      <w:pPr>
        <w:ind w:left="5040" w:hanging="360"/>
      </w:pPr>
      <w:rPr>
        <w:rFonts w:ascii="Symbol" w:hAnsi="Symbol" w:hint="default"/>
      </w:rPr>
    </w:lvl>
    <w:lvl w:ilvl="7" w:tplc="7470605C">
      <w:start w:val="1"/>
      <w:numFmt w:val="bullet"/>
      <w:lvlText w:val="o"/>
      <w:lvlJc w:val="left"/>
      <w:pPr>
        <w:ind w:left="5760" w:hanging="360"/>
      </w:pPr>
      <w:rPr>
        <w:rFonts w:ascii="Courier New" w:hAnsi="Courier New" w:hint="default"/>
      </w:rPr>
    </w:lvl>
    <w:lvl w:ilvl="8" w:tplc="416419A0">
      <w:start w:val="1"/>
      <w:numFmt w:val="bullet"/>
      <w:lvlText w:val=""/>
      <w:lvlJc w:val="left"/>
      <w:pPr>
        <w:ind w:left="6480" w:hanging="360"/>
      </w:pPr>
      <w:rPr>
        <w:rFonts w:ascii="Wingdings" w:hAnsi="Wingdings" w:hint="default"/>
      </w:rPr>
    </w:lvl>
  </w:abstractNum>
  <w:abstractNum w:abstractNumId="11" w15:restartNumberingAfterBreak="0">
    <w:nsid w:val="33C07C61"/>
    <w:multiLevelType w:val="hybridMultilevel"/>
    <w:tmpl w:val="CC044B0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D425E6A"/>
    <w:multiLevelType w:val="hybridMultilevel"/>
    <w:tmpl w:val="B1A0C95E"/>
    <w:lvl w:ilvl="0" w:tplc="04100007">
      <w:start w:val="1"/>
      <w:numFmt w:val="bullet"/>
      <w:lvlText w:val=""/>
      <w:lvlPicBulletId w:val="1"/>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05D754C"/>
    <w:multiLevelType w:val="hybridMultilevel"/>
    <w:tmpl w:val="843C658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2F31A3D"/>
    <w:multiLevelType w:val="hybridMultilevel"/>
    <w:tmpl w:val="E5E62C26"/>
    <w:lvl w:ilvl="0" w:tplc="FFFFFFFF">
      <w:start w:val="1"/>
      <w:numFmt w:val="decimal"/>
      <w:lvlText w:val="%1."/>
      <w:lvlJc w:val="left"/>
      <w:pPr>
        <w:ind w:left="760" w:hanging="40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1B5F7B"/>
    <w:multiLevelType w:val="hybridMultilevel"/>
    <w:tmpl w:val="6E9CDF0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1641F1F"/>
    <w:multiLevelType w:val="hybridMultilevel"/>
    <w:tmpl w:val="37F4DBC2"/>
    <w:lvl w:ilvl="0" w:tplc="BD449010">
      <w:start w:val="1"/>
      <w:numFmt w:val="decimal"/>
      <w:lvlText w:val="%1."/>
      <w:lvlJc w:val="left"/>
      <w:pPr>
        <w:ind w:left="720" w:hanging="360"/>
      </w:pPr>
    </w:lvl>
    <w:lvl w:ilvl="1" w:tplc="47700464">
      <w:start w:val="1"/>
      <w:numFmt w:val="decimal"/>
      <w:lvlText w:val="%1.%2."/>
      <w:lvlJc w:val="left"/>
      <w:pPr>
        <w:ind w:left="1440" w:hanging="360"/>
      </w:pPr>
    </w:lvl>
    <w:lvl w:ilvl="2" w:tplc="BA54B2F2">
      <w:start w:val="1"/>
      <w:numFmt w:val="decimal"/>
      <w:lvlText w:val="%1.%2.%3."/>
      <w:lvlJc w:val="left"/>
      <w:pPr>
        <w:ind w:left="2160" w:hanging="360"/>
      </w:pPr>
    </w:lvl>
    <w:lvl w:ilvl="3" w:tplc="8C0412B6">
      <w:start w:val="1"/>
      <w:numFmt w:val="decimal"/>
      <w:lvlText w:val="%1.%2.%3.%4."/>
      <w:lvlJc w:val="left"/>
      <w:pPr>
        <w:ind w:left="2880" w:hanging="360"/>
      </w:pPr>
    </w:lvl>
    <w:lvl w:ilvl="4" w:tplc="5072B3CE">
      <w:start w:val="1"/>
      <w:numFmt w:val="decimal"/>
      <w:lvlText w:val="%1.%2.%3.%4.%5."/>
      <w:lvlJc w:val="left"/>
      <w:pPr>
        <w:ind w:left="3600" w:hanging="360"/>
      </w:pPr>
    </w:lvl>
    <w:lvl w:ilvl="5" w:tplc="5ADC1796">
      <w:start w:val="1"/>
      <w:numFmt w:val="decimal"/>
      <w:lvlText w:val="%1.%2.%3.%4.%5.%6."/>
      <w:lvlJc w:val="left"/>
      <w:pPr>
        <w:ind w:left="4320" w:hanging="360"/>
      </w:pPr>
    </w:lvl>
    <w:lvl w:ilvl="6" w:tplc="4AA04556">
      <w:start w:val="1"/>
      <w:numFmt w:val="decimal"/>
      <w:lvlText w:val="%1.%2.%3.%4.%5.%6.%7."/>
      <w:lvlJc w:val="left"/>
      <w:pPr>
        <w:ind w:left="5040" w:hanging="360"/>
      </w:pPr>
    </w:lvl>
    <w:lvl w:ilvl="7" w:tplc="514E8EE4">
      <w:start w:val="1"/>
      <w:numFmt w:val="decimal"/>
      <w:lvlText w:val="%1.%2.%3.%4.%5.%6.%7.%8."/>
      <w:lvlJc w:val="left"/>
      <w:pPr>
        <w:ind w:left="5760" w:hanging="360"/>
      </w:pPr>
    </w:lvl>
    <w:lvl w:ilvl="8" w:tplc="390A9506">
      <w:start w:val="1"/>
      <w:numFmt w:val="decimal"/>
      <w:lvlText w:val="%1.%2.%3.%4.%5.%6.%7.%8.%9."/>
      <w:lvlJc w:val="left"/>
      <w:pPr>
        <w:ind w:left="6480" w:hanging="360"/>
      </w:pPr>
    </w:lvl>
  </w:abstractNum>
  <w:abstractNum w:abstractNumId="17" w15:restartNumberingAfterBreak="0">
    <w:nsid w:val="54CA0C3D"/>
    <w:multiLevelType w:val="hybridMultilevel"/>
    <w:tmpl w:val="51189B5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56E1D3E"/>
    <w:multiLevelType w:val="hybridMultilevel"/>
    <w:tmpl w:val="38B2683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57B63011"/>
    <w:multiLevelType w:val="hybridMultilevel"/>
    <w:tmpl w:val="0A24667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6A34A85"/>
    <w:multiLevelType w:val="hybridMultilevel"/>
    <w:tmpl w:val="2EC2246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87E0260"/>
    <w:multiLevelType w:val="hybridMultilevel"/>
    <w:tmpl w:val="00000001"/>
    <w:lvl w:ilvl="0" w:tplc="4524090C">
      <w:start w:val="1"/>
      <w:numFmt w:val="none"/>
      <w:lvlText w:val=""/>
      <w:lvlJc w:val="left"/>
      <w:pPr>
        <w:tabs>
          <w:tab w:val="num" w:pos="432"/>
        </w:tabs>
        <w:ind w:left="432" w:hanging="432"/>
      </w:pPr>
    </w:lvl>
    <w:lvl w:ilvl="1" w:tplc="4E326E60">
      <w:start w:val="1"/>
      <w:numFmt w:val="none"/>
      <w:lvlText w:val=""/>
      <w:lvlJc w:val="left"/>
      <w:pPr>
        <w:tabs>
          <w:tab w:val="num" w:pos="576"/>
        </w:tabs>
        <w:ind w:left="576" w:hanging="576"/>
      </w:pPr>
    </w:lvl>
    <w:lvl w:ilvl="2" w:tplc="D6262140">
      <w:start w:val="1"/>
      <w:numFmt w:val="none"/>
      <w:lvlText w:val=""/>
      <w:lvlJc w:val="left"/>
      <w:pPr>
        <w:tabs>
          <w:tab w:val="num" w:pos="720"/>
        </w:tabs>
        <w:ind w:left="720" w:hanging="720"/>
      </w:pPr>
    </w:lvl>
    <w:lvl w:ilvl="3" w:tplc="D5887310">
      <w:start w:val="1"/>
      <w:numFmt w:val="none"/>
      <w:lvlText w:val=""/>
      <w:lvlJc w:val="left"/>
      <w:pPr>
        <w:tabs>
          <w:tab w:val="num" w:pos="864"/>
        </w:tabs>
        <w:ind w:left="864" w:hanging="864"/>
      </w:pPr>
    </w:lvl>
    <w:lvl w:ilvl="4" w:tplc="991E9CD8">
      <w:start w:val="1"/>
      <w:numFmt w:val="none"/>
      <w:lvlText w:val=""/>
      <w:lvlJc w:val="left"/>
      <w:pPr>
        <w:tabs>
          <w:tab w:val="num" w:pos="1008"/>
        </w:tabs>
        <w:ind w:left="1008" w:hanging="1008"/>
      </w:pPr>
    </w:lvl>
    <w:lvl w:ilvl="5" w:tplc="A3D0E948">
      <w:start w:val="1"/>
      <w:numFmt w:val="none"/>
      <w:lvlText w:val=""/>
      <w:lvlJc w:val="left"/>
      <w:pPr>
        <w:tabs>
          <w:tab w:val="num" w:pos="1152"/>
        </w:tabs>
        <w:ind w:left="1152" w:hanging="1152"/>
      </w:pPr>
    </w:lvl>
    <w:lvl w:ilvl="6" w:tplc="2A08F44A">
      <w:start w:val="1"/>
      <w:numFmt w:val="none"/>
      <w:lvlText w:val=""/>
      <w:lvlJc w:val="left"/>
      <w:pPr>
        <w:tabs>
          <w:tab w:val="num" w:pos="1296"/>
        </w:tabs>
        <w:ind w:left="1296" w:hanging="1296"/>
      </w:pPr>
    </w:lvl>
    <w:lvl w:ilvl="7" w:tplc="716A9010">
      <w:start w:val="1"/>
      <w:numFmt w:val="none"/>
      <w:lvlText w:val=""/>
      <w:lvlJc w:val="left"/>
      <w:pPr>
        <w:tabs>
          <w:tab w:val="num" w:pos="1440"/>
        </w:tabs>
        <w:ind w:left="1440" w:hanging="1440"/>
      </w:pPr>
    </w:lvl>
    <w:lvl w:ilvl="8" w:tplc="2220A6FE">
      <w:start w:val="1"/>
      <w:numFmt w:val="none"/>
      <w:lvlText w:val=""/>
      <w:lvlJc w:val="left"/>
      <w:pPr>
        <w:tabs>
          <w:tab w:val="num" w:pos="1584"/>
        </w:tabs>
        <w:ind w:left="1584" w:hanging="1584"/>
      </w:pPr>
    </w:lvl>
  </w:abstractNum>
  <w:num w:numId="1">
    <w:abstractNumId w:val="8"/>
  </w:num>
  <w:num w:numId="2">
    <w:abstractNumId w:val="9"/>
  </w:num>
  <w:num w:numId="3">
    <w:abstractNumId w:val="16"/>
  </w:num>
  <w:num w:numId="4">
    <w:abstractNumId w:val="10"/>
  </w:num>
  <w:num w:numId="5">
    <w:abstractNumId w:val="0"/>
  </w:num>
  <w:num w:numId="6">
    <w:abstractNumId w:val="1"/>
  </w:num>
  <w:num w:numId="7">
    <w:abstractNumId w:val="2"/>
  </w:num>
  <w:num w:numId="8">
    <w:abstractNumId w:val="3"/>
  </w:num>
  <w:num w:numId="9">
    <w:abstractNumId w:val="4"/>
  </w:num>
  <w:num w:numId="10">
    <w:abstractNumId w:val="14"/>
  </w:num>
  <w:num w:numId="11">
    <w:abstractNumId w:val="21"/>
  </w:num>
  <w:num w:numId="12">
    <w:abstractNumId w:val="6"/>
  </w:num>
  <w:num w:numId="13">
    <w:abstractNumId w:val="6"/>
  </w:num>
  <w:num w:numId="14">
    <w:abstractNumId w:val="12"/>
  </w:num>
  <w:num w:numId="15">
    <w:abstractNumId w:val="5"/>
  </w:num>
  <w:num w:numId="16">
    <w:abstractNumId w:val="15"/>
  </w:num>
  <w:num w:numId="17">
    <w:abstractNumId w:val="18"/>
  </w:num>
  <w:num w:numId="18">
    <w:abstractNumId w:val="13"/>
  </w:num>
  <w:num w:numId="19">
    <w:abstractNumId w:val="20"/>
  </w:num>
  <w:num w:numId="20">
    <w:abstractNumId w:val="7"/>
  </w:num>
  <w:num w:numId="21">
    <w:abstractNumId w:val="19"/>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5500F"/>
    <w:rsid w:val="000561CA"/>
    <w:rsid w:val="00064DC9"/>
    <w:rsid w:val="00093D9B"/>
    <w:rsid w:val="000A5632"/>
    <w:rsid w:val="000D102E"/>
    <w:rsid w:val="000D2800"/>
    <w:rsid w:val="000E602C"/>
    <w:rsid w:val="000E65E5"/>
    <w:rsid w:val="001208F6"/>
    <w:rsid w:val="0013061A"/>
    <w:rsid w:val="00160F6B"/>
    <w:rsid w:val="00173E92"/>
    <w:rsid w:val="001765AE"/>
    <w:rsid w:val="001B500F"/>
    <w:rsid w:val="001B6CE4"/>
    <w:rsid w:val="001D3838"/>
    <w:rsid w:val="00203B57"/>
    <w:rsid w:val="00205FF0"/>
    <w:rsid w:val="002402B7"/>
    <w:rsid w:val="002713D8"/>
    <w:rsid w:val="002E7F45"/>
    <w:rsid w:val="002F5A75"/>
    <w:rsid w:val="003051FB"/>
    <w:rsid w:val="003227DA"/>
    <w:rsid w:val="003318BB"/>
    <w:rsid w:val="00364B12"/>
    <w:rsid w:val="00376BF2"/>
    <w:rsid w:val="003E00FB"/>
    <w:rsid w:val="003E1293"/>
    <w:rsid w:val="004075C5"/>
    <w:rsid w:val="00441FF7"/>
    <w:rsid w:val="004646F8"/>
    <w:rsid w:val="00482F45"/>
    <w:rsid w:val="004A5609"/>
    <w:rsid w:val="004D1EA6"/>
    <w:rsid w:val="004E2484"/>
    <w:rsid w:val="005360A5"/>
    <w:rsid w:val="005723E6"/>
    <w:rsid w:val="005861B7"/>
    <w:rsid w:val="00592094"/>
    <w:rsid w:val="005F4FB1"/>
    <w:rsid w:val="006353D2"/>
    <w:rsid w:val="0068710F"/>
    <w:rsid w:val="00723B51"/>
    <w:rsid w:val="0076405D"/>
    <w:rsid w:val="007A45E0"/>
    <w:rsid w:val="007B1414"/>
    <w:rsid w:val="007C27BB"/>
    <w:rsid w:val="007C4E47"/>
    <w:rsid w:val="007D454A"/>
    <w:rsid w:val="00820413"/>
    <w:rsid w:val="00833445"/>
    <w:rsid w:val="00835CF4"/>
    <w:rsid w:val="00836C41"/>
    <w:rsid w:val="0086288B"/>
    <w:rsid w:val="008B2768"/>
    <w:rsid w:val="008B36D5"/>
    <w:rsid w:val="008B524E"/>
    <w:rsid w:val="008D4A15"/>
    <w:rsid w:val="008D4CEC"/>
    <w:rsid w:val="008E32AF"/>
    <w:rsid w:val="009D1CF2"/>
    <w:rsid w:val="00A17448"/>
    <w:rsid w:val="00A21DE7"/>
    <w:rsid w:val="00A45E6A"/>
    <w:rsid w:val="00A77D41"/>
    <w:rsid w:val="00A8510A"/>
    <w:rsid w:val="00A87BF6"/>
    <w:rsid w:val="00AB2CD8"/>
    <w:rsid w:val="00B15FBB"/>
    <w:rsid w:val="00B51734"/>
    <w:rsid w:val="00BB4165"/>
    <w:rsid w:val="00BB6D7A"/>
    <w:rsid w:val="00C53A31"/>
    <w:rsid w:val="00C76EC3"/>
    <w:rsid w:val="00C8677F"/>
    <w:rsid w:val="00CB0252"/>
    <w:rsid w:val="00CB6BE2"/>
    <w:rsid w:val="00CC4B6D"/>
    <w:rsid w:val="00D0492E"/>
    <w:rsid w:val="00D1464E"/>
    <w:rsid w:val="00D15F88"/>
    <w:rsid w:val="00D87B19"/>
    <w:rsid w:val="00DE5B17"/>
    <w:rsid w:val="00DF630E"/>
    <w:rsid w:val="00E37AF2"/>
    <w:rsid w:val="00EB5C42"/>
    <w:rsid w:val="00F16C57"/>
    <w:rsid w:val="00F267B8"/>
    <w:rsid w:val="00FB3BCE"/>
    <w:rsid w:val="00FB417E"/>
    <w:rsid w:val="00FC09B0"/>
    <w:rsid w:val="00FE3297"/>
    <w:rsid w:val="0BFB7B2C"/>
    <w:rsid w:val="16797CC0"/>
    <w:rsid w:val="1A9BB7EB"/>
    <w:rsid w:val="27B86DB6"/>
    <w:rsid w:val="2A7BAABB"/>
    <w:rsid w:val="3FAE0F55"/>
    <w:rsid w:val="4506AAE5"/>
    <w:rsid w:val="483DDF1A"/>
    <w:rsid w:val="52588056"/>
    <w:rsid w:val="5B998616"/>
    <w:rsid w:val="5E1CBABA"/>
    <w:rsid w:val="643AE34D"/>
    <w:rsid w:val="6B695879"/>
    <w:rsid w:val="73037ED8"/>
    <w:rsid w:val="7C88B0A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D3A5E"/>
  <w14:defaultImageDpi w14:val="300"/>
  <w15:chartTrackingRefBased/>
  <w15:docId w15:val="{FC714592-DE4A-4AF6-8F56-3A5F8BA4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sid w:val="009D1CF2"/>
    <w:rPr>
      <w:color w:val="0563C1" w:themeColor="hyperlink"/>
      <w:u w:val="single"/>
    </w:rPr>
  </w:style>
  <w:style w:type="character" w:styleId="Menzionenonrisolta">
    <w:name w:val="Unresolved Mention"/>
    <w:basedOn w:val="Carpredefinitoparagrafo"/>
    <w:uiPriority w:val="99"/>
    <w:semiHidden/>
    <w:unhideWhenUsed/>
    <w:rsid w:val="009D1CF2"/>
    <w:rPr>
      <w:color w:val="605E5C"/>
      <w:shd w:val="clear" w:color="auto" w:fill="E1DFDD"/>
    </w:rPr>
  </w:style>
  <w:style w:type="table" w:styleId="Grigliatabella">
    <w:name w:val="Table Grid"/>
    <w:basedOn w:val="Tabellanormale"/>
    <w:uiPriority w:val="59"/>
    <w:rsid w:val="00B15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331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francesco96@gmail.it" TargetMode="External"/><Relationship Id="rId26" Type="http://schemas.openxmlformats.org/officeDocument/2006/relationships/hyperlink" Target="mailto:igor-il-terribile@gmail.it" TargetMode="External"/><Relationship Id="rId3" Type="http://schemas.openxmlformats.org/officeDocument/2006/relationships/settings" Target="settings.xml"/><Relationship Id="rId21" Type="http://schemas.openxmlformats.org/officeDocument/2006/relationships/hyperlink" Target="mailto:giancarlo44@gmail.com" TargetMode="External"/><Relationship Id="rId7" Type="http://schemas.openxmlformats.org/officeDocument/2006/relationships/image" Target="media/image3.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andreamartello00@gmail.com"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mailto:marittiell28@alice.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mailto:marittiel28@alice.it"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mailto:giancarlo44@gmail.co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gioele33@unisa.i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mailto:marittiel28@alice.it"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2361</Words>
  <Characters>13464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Giovanni Battista Sorrentino</dc:creator>
  <cp:keywords/>
  <cp:lastModifiedBy>SIMONE GIGLIO</cp:lastModifiedBy>
  <cp:revision>68</cp:revision>
  <cp:lastPrinted>2020-11-21T10:22:00Z</cp:lastPrinted>
  <dcterms:created xsi:type="dcterms:W3CDTF">2020-11-01T16:53:00Z</dcterms:created>
  <dcterms:modified xsi:type="dcterms:W3CDTF">2020-12-23T10:26:00Z</dcterms:modified>
</cp:coreProperties>
</file>