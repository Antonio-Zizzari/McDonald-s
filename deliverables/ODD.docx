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9D53" w14:textId="36BCB857" w:rsidR="008B36D5" w:rsidRPr="00043FFA" w:rsidRDefault="008B36D5">
      <w:pPr>
        <w:rPr>
          <w:i/>
          <w:i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043FFA" w14:paraId="480B4AC5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157D3" w14:textId="77777777" w:rsidR="008B36D5" w:rsidRPr="00043FFA" w:rsidRDefault="008B36D5">
            <w:pPr>
              <w:rPr>
                <w:b/>
                <w:i/>
                <w:iCs/>
                <w:sz w:val="40"/>
              </w:rPr>
            </w:pPr>
          </w:p>
          <w:p w14:paraId="72231390" w14:textId="77777777" w:rsidR="008B36D5" w:rsidRPr="0052756A" w:rsidRDefault="008B36D5">
            <w:pPr>
              <w:jc w:val="right"/>
              <w:rPr>
                <w:b/>
              </w:rPr>
            </w:pPr>
            <w:r w:rsidRPr="0052756A">
              <w:rPr>
                <w:b/>
                <w:sz w:val="40"/>
              </w:rPr>
              <w:t>Università degli Studi di Salerno</w:t>
            </w:r>
            <w:r w:rsidRPr="0052756A">
              <w:rPr>
                <w:b/>
                <w:sz w:val="40"/>
              </w:rPr>
              <w:br/>
            </w:r>
            <w:r w:rsidRPr="0052756A">
              <w:rPr>
                <w:b/>
              </w:rPr>
              <w:t>Corso di Ingegneria del Software</w:t>
            </w:r>
          </w:p>
          <w:p w14:paraId="46B27A51" w14:textId="77777777" w:rsidR="008B36D5" w:rsidRPr="00043FFA" w:rsidRDefault="008B36D5">
            <w:pPr>
              <w:jc w:val="right"/>
              <w:rPr>
                <w:b/>
                <w:i/>
                <w:iCs/>
                <w:sz w:val="40"/>
              </w:rPr>
            </w:pPr>
          </w:p>
        </w:tc>
      </w:tr>
    </w:tbl>
    <w:p w14:paraId="74403D22" w14:textId="77777777" w:rsidR="008B36D5" w:rsidRPr="00043FFA" w:rsidRDefault="008B36D5">
      <w:pPr>
        <w:rPr>
          <w:i/>
          <w:iCs/>
        </w:rPr>
      </w:pPr>
    </w:p>
    <w:p w14:paraId="5F762BD3" w14:textId="77777777" w:rsidR="008B36D5" w:rsidRPr="00043FFA" w:rsidRDefault="008B36D5">
      <w:pPr>
        <w:rPr>
          <w:i/>
          <w:iCs/>
        </w:rPr>
      </w:pPr>
    </w:p>
    <w:p w14:paraId="537C1BD6" w14:textId="77777777" w:rsidR="008B36D5" w:rsidRPr="00043FFA" w:rsidRDefault="008B36D5">
      <w:pPr>
        <w:rPr>
          <w:i/>
          <w:iCs/>
        </w:rPr>
      </w:pPr>
    </w:p>
    <w:p w14:paraId="5B44C6F1" w14:textId="77777777" w:rsidR="008B36D5" w:rsidRPr="0052756A" w:rsidRDefault="008B36D5"/>
    <w:p w14:paraId="7859B4A1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52756A">
        <w:rPr>
          <w:b/>
          <w:sz w:val="36"/>
        </w:rPr>
        <w:t>McDelivery</w:t>
      </w:r>
    </w:p>
    <w:p w14:paraId="692B4D6A" w14:textId="77777777" w:rsidR="00ED2554" w:rsidRPr="0052756A" w:rsidRDefault="00ED25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52756A">
        <w:rPr>
          <w:b/>
          <w:sz w:val="36"/>
        </w:rPr>
        <w:t>Object Design Document</w:t>
      </w:r>
    </w:p>
    <w:p w14:paraId="78910275" w14:textId="215FC5CD" w:rsidR="001765AE" w:rsidRPr="00043FFA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i/>
          <w:iCs/>
          <w:sz w:val="36"/>
        </w:rPr>
      </w:pPr>
      <w:r w:rsidRPr="0052756A">
        <w:rPr>
          <w:b/>
          <w:sz w:val="36"/>
        </w:rPr>
        <w:t xml:space="preserve">Versione </w:t>
      </w:r>
      <w:r w:rsidR="00720D8F" w:rsidRPr="0052756A">
        <w:rPr>
          <w:b/>
          <w:sz w:val="36"/>
        </w:rPr>
        <w:t>1.</w:t>
      </w:r>
      <w:r w:rsidR="00B84C55">
        <w:rPr>
          <w:b/>
          <w:sz w:val="36"/>
        </w:rPr>
        <w:t>2</w:t>
      </w:r>
      <w:r w:rsidRPr="00043FFA">
        <w:rPr>
          <w:b/>
          <w:i/>
          <w:iCs/>
          <w:sz w:val="36"/>
        </w:rPr>
        <w:br/>
      </w:r>
    </w:p>
    <w:p w14:paraId="6E184CD2" w14:textId="77777777" w:rsidR="00D15F88" w:rsidRPr="00043FFA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b/>
          <w:i/>
          <w:iCs/>
          <w:sz w:val="36"/>
        </w:rPr>
        <w:br/>
      </w:r>
    </w:p>
    <w:p w14:paraId="3547FA1E" w14:textId="77777777" w:rsidR="001B500F" w:rsidRPr="00043FFA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i/>
          <w:iCs/>
          <w:sz w:val="36"/>
        </w:rPr>
      </w:pPr>
    </w:p>
    <w:p w14:paraId="2553250B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01C0F02A" w14:textId="77777777" w:rsidR="001765AE" w:rsidRPr="0052756A" w:rsidRDefault="00D15F88" w:rsidP="001765AE">
      <w:pPr>
        <w:jc w:val="center"/>
        <w:rPr>
          <w:b/>
          <w:color w:val="FF0000"/>
          <w:sz w:val="28"/>
          <w:szCs w:val="28"/>
        </w:rPr>
      </w:pPr>
      <w:r w:rsidRPr="0052756A">
        <w:rPr>
          <w:b/>
          <w:sz w:val="36"/>
        </w:rPr>
        <w:t>LOGO PROGETTO</w:t>
      </w:r>
    </w:p>
    <w:p w14:paraId="0D49ED63" w14:textId="77777777" w:rsidR="001765AE" w:rsidRPr="00043FFA" w:rsidRDefault="001765AE" w:rsidP="00720D8F">
      <w:pPr>
        <w:rPr>
          <w:b/>
          <w:i/>
          <w:iCs/>
          <w:color w:val="FF0000"/>
          <w:sz w:val="28"/>
          <w:szCs w:val="28"/>
        </w:rPr>
      </w:pPr>
    </w:p>
    <w:p w14:paraId="6824B565" w14:textId="77777777" w:rsidR="001765AE" w:rsidRPr="00043FFA" w:rsidRDefault="001765AE" w:rsidP="001765AE">
      <w:pPr>
        <w:jc w:val="center"/>
        <w:rPr>
          <w:b/>
          <w:i/>
          <w:iCs/>
          <w:color w:val="FF0000"/>
          <w:sz w:val="28"/>
          <w:szCs w:val="28"/>
        </w:rPr>
      </w:pPr>
    </w:p>
    <w:p w14:paraId="634FDA00" w14:textId="33210486" w:rsidR="001765AE" w:rsidRPr="00043FFA" w:rsidRDefault="00720D8F" w:rsidP="001765AE">
      <w:pPr>
        <w:jc w:val="center"/>
        <w:rPr>
          <w:b/>
          <w:i/>
          <w:iCs/>
          <w:color w:val="FF0000"/>
          <w:sz w:val="28"/>
          <w:szCs w:val="28"/>
        </w:rPr>
      </w:pPr>
      <w:r w:rsidRPr="00043FFA">
        <w:rPr>
          <w:i/>
          <w:iCs/>
          <w:noProof/>
        </w:rPr>
        <w:drawing>
          <wp:inline distT="0" distB="0" distL="0" distR="0" wp14:anchorId="14B74BE5" wp14:editId="56E7410B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B2AF0" w14:textId="77777777" w:rsidR="001765AE" w:rsidRPr="00043FFA" w:rsidRDefault="001765AE" w:rsidP="001765AE">
      <w:pPr>
        <w:rPr>
          <w:i/>
          <w:iCs/>
        </w:rPr>
      </w:pPr>
    </w:p>
    <w:p w14:paraId="0F2D3C50" w14:textId="77777777" w:rsidR="008B36D5" w:rsidRPr="00043FFA" w:rsidRDefault="008B36D5" w:rsidP="00720D8F">
      <w:pPr>
        <w:rPr>
          <w:i/>
          <w:iCs/>
        </w:rPr>
      </w:pPr>
    </w:p>
    <w:p w14:paraId="556F72F2" w14:textId="77777777" w:rsidR="008B36D5" w:rsidRPr="00043FFA" w:rsidRDefault="008B36D5">
      <w:pPr>
        <w:jc w:val="center"/>
        <w:rPr>
          <w:i/>
          <w:iCs/>
        </w:rPr>
      </w:pPr>
    </w:p>
    <w:p w14:paraId="2F999C5C" w14:textId="6DB1837F" w:rsidR="008B36D5" w:rsidRPr="0052756A" w:rsidRDefault="008B36D5" w:rsidP="001B500F">
      <w:pPr>
        <w:jc w:val="center"/>
        <w:rPr>
          <w:sz w:val="32"/>
        </w:rPr>
      </w:pPr>
      <w:r w:rsidRPr="0052756A">
        <w:rPr>
          <w:sz w:val="32"/>
        </w:rPr>
        <w:t xml:space="preserve">Data: </w:t>
      </w:r>
      <w:r w:rsidR="00B84C55">
        <w:rPr>
          <w:sz w:val="32"/>
        </w:rPr>
        <w:t>30</w:t>
      </w:r>
      <w:r w:rsidR="00720D8F" w:rsidRPr="0052756A">
        <w:rPr>
          <w:sz w:val="32"/>
        </w:rPr>
        <w:t>/12/2020</w:t>
      </w:r>
    </w:p>
    <w:p w14:paraId="33104539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123C6058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3148D222" w14:textId="77777777" w:rsidR="00B51734" w:rsidRPr="00043FFA" w:rsidRDefault="00B51734" w:rsidP="001B500F">
      <w:pPr>
        <w:jc w:val="center"/>
        <w:rPr>
          <w:i/>
          <w:iCs/>
          <w:sz w:val="32"/>
        </w:rPr>
      </w:pPr>
    </w:p>
    <w:p w14:paraId="51B224BD" w14:textId="77777777" w:rsidR="00B51734" w:rsidRPr="00043FFA" w:rsidRDefault="00B51734" w:rsidP="00720D8F">
      <w:pPr>
        <w:rPr>
          <w:i/>
          <w:iCs/>
          <w:sz w:val="32"/>
        </w:rPr>
        <w:sectPr w:rsidR="00B51734" w:rsidRPr="00043FF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0959EFE" w14:textId="77777777" w:rsidR="008B36D5" w:rsidRPr="00043FFA" w:rsidRDefault="008B36D5">
      <w:pPr>
        <w:rPr>
          <w:b/>
          <w:i/>
          <w:iCs/>
        </w:rPr>
      </w:pPr>
    </w:p>
    <w:p w14:paraId="47014A7E" w14:textId="77777777" w:rsidR="008B36D5" w:rsidRPr="0052756A" w:rsidRDefault="008B36D5">
      <w:pPr>
        <w:rPr>
          <w:b/>
          <w:sz w:val="20"/>
        </w:rPr>
      </w:pPr>
      <w:r w:rsidRPr="0052756A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52756A" w14:paraId="2C55F4F6" w14:textId="77777777" w:rsidTr="00720D8F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793A3E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03D6D9" w14:textId="77777777" w:rsidR="008B36D5" w:rsidRPr="0052756A" w:rsidRDefault="008B36D5">
            <w:pPr>
              <w:pStyle w:val="Intestazionetabella"/>
              <w:jc w:val="left"/>
              <w:rPr>
                <w:sz w:val="20"/>
              </w:rPr>
            </w:pPr>
            <w:r w:rsidRPr="0052756A">
              <w:rPr>
                <w:sz w:val="20"/>
              </w:rPr>
              <w:t xml:space="preserve"> Matricola</w:t>
            </w:r>
          </w:p>
        </w:tc>
      </w:tr>
      <w:tr w:rsidR="00720D8F" w:rsidRPr="0052756A" w14:paraId="58081F91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8A348B2" w14:textId="67D619F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28D1DF" w14:textId="1BAF8FC6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0512105952</w:t>
            </w:r>
          </w:p>
        </w:tc>
      </w:tr>
      <w:tr w:rsidR="00720D8F" w:rsidRPr="0052756A" w14:paraId="1F3A1363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AFE96C" w14:textId="392B4D63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AB5B7" w14:textId="4D449A1E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0512105712</w:t>
            </w:r>
          </w:p>
        </w:tc>
      </w:tr>
      <w:tr w:rsidR="00720D8F" w:rsidRPr="0052756A" w14:paraId="3B9BE0D9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20671A4" w14:textId="5BD951DB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426EA8" w14:textId="3B261A0C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0512105994</w:t>
            </w:r>
          </w:p>
        </w:tc>
      </w:tr>
      <w:tr w:rsidR="00720D8F" w:rsidRPr="0052756A" w14:paraId="6C17381E" w14:textId="77777777" w:rsidTr="00720D8F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0DB90D" w14:textId="3FC20FE2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8107DB" w14:textId="12E81C8F" w:rsidR="00720D8F" w:rsidRPr="0052756A" w:rsidRDefault="00720D8F" w:rsidP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0512105892</w:t>
            </w:r>
          </w:p>
        </w:tc>
      </w:tr>
    </w:tbl>
    <w:p w14:paraId="5FB653CD" w14:textId="77777777" w:rsidR="008B36D5" w:rsidRPr="0052756A" w:rsidRDefault="008B36D5">
      <w:pPr>
        <w:rPr>
          <w:b/>
          <w:sz w:val="20"/>
        </w:rPr>
      </w:pPr>
    </w:p>
    <w:p w14:paraId="70B9C047" w14:textId="77777777" w:rsidR="008B36D5" w:rsidRPr="0052756A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52756A" w14:paraId="52405CE4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11257B6" w14:textId="77777777" w:rsidR="008B36D5" w:rsidRPr="0052756A" w:rsidRDefault="008B36D5">
            <w:pPr>
              <w:pStyle w:val="Contenutotabella"/>
              <w:rPr>
                <w:b/>
                <w:sz w:val="20"/>
              </w:rPr>
            </w:pPr>
            <w:r w:rsidRPr="0052756A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BB9498" w14:textId="1FD1C617" w:rsidR="008B36D5" w:rsidRPr="0052756A" w:rsidRDefault="00720D8F">
            <w:pPr>
              <w:pStyle w:val="Contenutotabella"/>
              <w:rPr>
                <w:sz w:val="20"/>
              </w:rPr>
            </w:pPr>
            <w:r w:rsidRPr="0052756A">
              <w:rPr>
                <w:sz w:val="20"/>
              </w:rPr>
              <w:t>GIGLIO, SORRENTINO, TORNINCASA, ZIZZARI</w:t>
            </w:r>
          </w:p>
        </w:tc>
      </w:tr>
    </w:tbl>
    <w:p w14:paraId="0A387039" w14:textId="77777777" w:rsidR="008B36D5" w:rsidRPr="00043FFA" w:rsidRDefault="008B36D5">
      <w:pPr>
        <w:rPr>
          <w:b/>
          <w:i/>
          <w:iCs/>
          <w:sz w:val="20"/>
        </w:rPr>
      </w:pPr>
    </w:p>
    <w:p w14:paraId="3235E292" w14:textId="77777777" w:rsidR="008B36D5" w:rsidRPr="00043FFA" w:rsidRDefault="008B36D5">
      <w:pPr>
        <w:rPr>
          <w:b/>
          <w:i/>
          <w:iCs/>
          <w:sz w:val="20"/>
        </w:rPr>
      </w:pPr>
    </w:p>
    <w:p w14:paraId="5841C6CA" w14:textId="77777777" w:rsidR="008B36D5" w:rsidRPr="00043FFA" w:rsidRDefault="008B36D5">
      <w:pPr>
        <w:rPr>
          <w:b/>
          <w:i/>
          <w:iCs/>
          <w:sz w:val="20"/>
        </w:rPr>
      </w:pPr>
    </w:p>
    <w:p w14:paraId="6E7425B9" w14:textId="77777777" w:rsidR="008B36D5" w:rsidRPr="00043FFA" w:rsidRDefault="008B36D5">
      <w:pPr>
        <w:rPr>
          <w:b/>
          <w:i/>
          <w:iCs/>
          <w:sz w:val="20"/>
        </w:rPr>
      </w:pPr>
    </w:p>
    <w:p w14:paraId="78D80B16" w14:textId="77777777" w:rsidR="008B36D5" w:rsidRPr="0052756A" w:rsidRDefault="008B36D5">
      <w:pPr>
        <w:jc w:val="center"/>
        <w:rPr>
          <w:b/>
          <w:sz w:val="32"/>
        </w:rPr>
      </w:pPr>
      <w:r w:rsidRPr="0052756A">
        <w:rPr>
          <w:b/>
          <w:sz w:val="32"/>
        </w:rPr>
        <w:t>Revision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852"/>
        <w:gridCol w:w="4448"/>
        <w:gridCol w:w="2410"/>
      </w:tblGrid>
      <w:tr w:rsidR="008B36D5" w:rsidRPr="00043FFA" w14:paraId="4BF23CF7" w14:textId="77777777" w:rsidTr="0052756A">
        <w:trPr>
          <w:trHeight w:val="230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32E45F4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Data</w:t>
            </w:r>
          </w:p>
        </w:tc>
        <w:tc>
          <w:tcPr>
            <w:tcW w:w="8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13E57F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Versione</w:t>
            </w:r>
          </w:p>
        </w:tc>
        <w:tc>
          <w:tcPr>
            <w:tcW w:w="44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FC16CA7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A723F46" w14:textId="77777777" w:rsidR="008B36D5" w:rsidRPr="0052756A" w:rsidRDefault="008B36D5">
            <w:pPr>
              <w:pStyle w:val="Intestazionetabella"/>
              <w:rPr>
                <w:sz w:val="20"/>
              </w:rPr>
            </w:pPr>
            <w:r w:rsidRPr="0052756A">
              <w:rPr>
                <w:sz w:val="20"/>
              </w:rPr>
              <w:t>Autore</w:t>
            </w:r>
          </w:p>
        </w:tc>
      </w:tr>
      <w:tr w:rsidR="008B36D5" w:rsidRPr="00043FFA" w14:paraId="5DADFB8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719B616" w14:textId="6FFCA059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06B221E" w14:textId="4438C35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9088E3F" w14:textId="2E27C7A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845ED50" w14:textId="660EDD9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Tornincasa</w:t>
            </w:r>
          </w:p>
        </w:tc>
      </w:tr>
      <w:tr w:rsidR="008B36D5" w:rsidRPr="00043FFA" w14:paraId="34DCB804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63330EA" w14:textId="291BD81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12/12/2020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E85A2D" w14:textId="75A1A0AC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0D829AB" w14:textId="75D3454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Packages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FC35D3C" w14:textId="753994BF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Sorrentino, Zizzari</w:t>
            </w:r>
          </w:p>
        </w:tc>
      </w:tr>
      <w:tr w:rsidR="008B36D5" w:rsidRPr="00043FFA" w14:paraId="28A0C216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28C369D" w14:textId="70FD0B11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13/12/2020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17F19D" w14:textId="5826F6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99CDFF0" w14:textId="2BD0BF01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Classi Interfaces da 3.1 a 3.3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5247D41A" w14:textId="0D737EF7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</w:t>
            </w:r>
          </w:p>
        </w:tc>
      </w:tr>
      <w:tr w:rsidR="008B36D5" w:rsidRPr="00043FFA" w14:paraId="47D42D1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A429B43" w14:textId="35D4B554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14/12/2020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4B27F1" w14:textId="74B61CB6" w:rsidR="008B36D5" w:rsidRPr="0052756A" w:rsidRDefault="0052756A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4810C8" w14:textId="78B01544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Classi Interfaces da 3.4 a 3.7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5B8A663" w14:textId="0F061058" w:rsidR="008B36D5" w:rsidRPr="0052756A" w:rsidRDefault="0052756A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Tornincasa, Zizzari</w:t>
            </w:r>
          </w:p>
        </w:tc>
      </w:tr>
      <w:tr w:rsidR="007A42B1" w:rsidRPr="00043FFA" w14:paraId="7A13AD2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8E9C5C2" w14:textId="00E94486" w:rsidR="007A42B1" w:rsidRDefault="007A42B1" w:rsidP="007A42B1">
            <w:pPr>
              <w:pStyle w:val="Contenutotabella"/>
              <w:jc w:val="center"/>
              <w:rPr>
                <w:sz w:val="20"/>
              </w:rPr>
            </w:pPr>
            <w:r w:rsidRPr="0052756A">
              <w:rPr>
                <w:sz w:val="20"/>
              </w:rPr>
              <w:t>1</w:t>
            </w:r>
            <w:r>
              <w:rPr>
                <w:sz w:val="20"/>
              </w:rPr>
              <w:t>6</w:t>
            </w:r>
            <w:r w:rsidRPr="0052756A">
              <w:rPr>
                <w:sz w:val="20"/>
              </w:rPr>
              <w:t>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B545682" w14:textId="0FF67D0F" w:rsidR="007A42B1" w:rsidRDefault="007A42B1" w:rsidP="007A42B1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876117" w14:textId="7E285AA6" w:rsidR="007A42B1" w:rsidRDefault="007A42B1" w:rsidP="007A42B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Object Design Document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0DA47B1D" w14:textId="6D2A9278" w:rsidR="007A42B1" w:rsidRDefault="007A42B1" w:rsidP="007A42B1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B84C55" w:rsidRPr="00043FFA" w14:paraId="693E40CB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A8461D3" w14:textId="2A4693E4" w:rsidR="00B84C55" w:rsidRPr="0052756A" w:rsidRDefault="00B84C55" w:rsidP="00B84C55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24/12/2020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3A9A169" w14:textId="70A455C9" w:rsidR="00B84C55" w:rsidRDefault="00B84C55" w:rsidP="00B84C55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DA2171A" w14:textId="6B7C020E" w:rsidR="00B84C55" w:rsidRDefault="00B84C55" w:rsidP="00B84C5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Correzione Class Interfaces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E5D381B" w14:textId="0F67C940" w:rsidR="00B84C55" w:rsidRDefault="00B84C55" w:rsidP="00B84C5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52756A" w:rsidRPr="00043FFA" w14:paraId="68144005" w14:textId="77777777" w:rsidTr="0052756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2F3B0AA" w14:textId="27E8DF76" w:rsidR="0052756A" w:rsidRPr="0052756A" w:rsidRDefault="00B84C55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30/12/2020</w:t>
            </w:r>
          </w:p>
        </w:tc>
        <w:tc>
          <w:tcPr>
            <w:tcW w:w="8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9CD26D3" w14:textId="7159DBDF" w:rsidR="0052756A" w:rsidRPr="0052756A" w:rsidRDefault="00B84C55" w:rsidP="0052756A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4448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E5747EB" w14:textId="4657757A" w:rsidR="0052756A" w:rsidRPr="0052756A" w:rsidRDefault="00B84C55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Correzioni varie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56ED5FD" w14:textId="72B4867F" w:rsidR="0052756A" w:rsidRPr="0052756A" w:rsidRDefault="00B84C55" w:rsidP="0052756A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50FCC287" w14:textId="77777777" w:rsidR="00B51734" w:rsidRPr="00043FFA" w:rsidRDefault="00B51734">
      <w:pPr>
        <w:jc w:val="center"/>
        <w:rPr>
          <w:b/>
          <w:i/>
          <w:iCs/>
          <w:sz w:val="32"/>
        </w:rPr>
        <w:sectPr w:rsidR="00B51734" w:rsidRPr="00043FF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BBF9C4C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50DBCEA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</w:pPr>
    </w:p>
    <w:p w14:paraId="1B92A0C0" w14:textId="77777777" w:rsidR="00B51734" w:rsidRPr="00043FFA" w:rsidRDefault="00B51734" w:rsidP="00B51734">
      <w:pPr>
        <w:pStyle w:val="Intestazioneindice"/>
        <w:rPr>
          <w:rFonts w:ascii="Times New Roman" w:hAnsi="Times New Roman" w:cs="Times New Roman"/>
          <w:i/>
          <w:iCs/>
        </w:rPr>
        <w:sectPr w:rsidR="00B51734" w:rsidRPr="00043FFA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632DAA4F" w14:textId="77777777" w:rsidR="008B36D5" w:rsidRPr="00043FFA" w:rsidRDefault="008B36D5" w:rsidP="00B51734">
      <w:pPr>
        <w:pStyle w:val="Intestazioneindice"/>
        <w:rPr>
          <w:rFonts w:ascii="Times New Roman" w:hAnsi="Times New Roman" w:cs="Times New Roman"/>
          <w:i/>
          <w:iCs/>
        </w:rPr>
      </w:pPr>
      <w:r w:rsidRPr="00043FFA">
        <w:rPr>
          <w:rFonts w:ascii="Times New Roman" w:hAnsi="Times New Roman" w:cs="Times New Roman"/>
          <w:i/>
          <w:iCs/>
        </w:rPr>
        <w:lastRenderedPageBreak/>
        <w:t>Indice</w:t>
      </w:r>
    </w:p>
    <w:p w14:paraId="69EB7A41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317FF4DC" w14:textId="6539694A" w:rsidR="00B55B60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043FFA">
        <w:rPr>
          <w:rFonts w:cs="Times New Roman"/>
          <w:i/>
          <w:iCs/>
        </w:rPr>
        <w:fldChar w:fldCharType="begin"/>
      </w:r>
      <w:r w:rsidRPr="00043FFA">
        <w:rPr>
          <w:rFonts w:cs="Times New Roman"/>
          <w:i/>
          <w:iCs/>
        </w:rPr>
        <w:instrText xml:space="preserve"> TOC \o "1-3" </w:instrText>
      </w:r>
      <w:r w:rsidRPr="00043FFA">
        <w:rPr>
          <w:rFonts w:cs="Times New Roman"/>
          <w:i/>
          <w:iCs/>
        </w:rPr>
        <w:fldChar w:fldCharType="separate"/>
      </w:r>
      <w:r w:rsidR="00B55B60" w:rsidRPr="004B4332">
        <w:rPr>
          <w:i/>
          <w:iCs/>
          <w:noProof/>
        </w:rPr>
        <w:t>1.</w:t>
      </w:r>
      <w:r w:rsidR="00B55B60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B55B60" w:rsidRPr="004B4332">
        <w:rPr>
          <w:i/>
          <w:iCs/>
          <w:noProof/>
        </w:rPr>
        <w:t>INTRODUZIONE</w:t>
      </w:r>
      <w:r w:rsidR="00B55B60">
        <w:rPr>
          <w:noProof/>
        </w:rPr>
        <w:tab/>
      </w:r>
      <w:r w:rsidR="00B55B60">
        <w:rPr>
          <w:noProof/>
        </w:rPr>
        <w:fldChar w:fldCharType="begin"/>
      </w:r>
      <w:r w:rsidR="00B55B60">
        <w:rPr>
          <w:noProof/>
        </w:rPr>
        <w:instrText xml:space="preserve"> PAGEREF _Toc59709218 \h </w:instrText>
      </w:r>
      <w:r w:rsidR="00B55B60">
        <w:rPr>
          <w:noProof/>
        </w:rPr>
      </w:r>
      <w:r w:rsidR="00B55B60">
        <w:rPr>
          <w:noProof/>
        </w:rPr>
        <w:fldChar w:fldCharType="separate"/>
      </w:r>
      <w:r w:rsidR="00B55B60">
        <w:rPr>
          <w:noProof/>
        </w:rPr>
        <w:t>4</w:t>
      </w:r>
      <w:r w:rsidR="00B55B60">
        <w:rPr>
          <w:noProof/>
        </w:rPr>
        <w:fldChar w:fldCharType="end"/>
      </w:r>
    </w:p>
    <w:p w14:paraId="14E16A3A" w14:textId="20C5F4B1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Object Design Trade-offs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B4DF6E" w14:textId="625BFAD0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C46D2" w14:textId="1A6EBB3A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Linee guida per la documentazione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65A12F" w14:textId="3C809589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Package, model, control 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E55912" w14:textId="779EC2FD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Le interfacce grafiche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96EEF1" w14:textId="40B457B5" w:rsidR="00B55B60" w:rsidRDefault="00B55B60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</w:rPr>
        <w:t>1.3.3.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596080" w14:textId="02D85693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Riferimenti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D7FD3F" w14:textId="245DFC34" w:rsidR="00B55B60" w:rsidRDefault="00B55B60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1B1F59" w14:textId="5FB3623C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8E5B6A" w14:textId="29C7E9B5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55F9A8" w14:textId="75A6FC56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575727" w14:textId="35540C64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Package Bean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B76B0D" w14:textId="18C81F96" w:rsidR="00B55B60" w:rsidRDefault="00B55B60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B4332">
        <w:rPr>
          <w:i/>
          <w:iCs/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2C38A" w14:textId="220FE32B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UtenteDao.java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6645B99" w14:textId="30D69E46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CorriereDao.java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1AEDF3" w14:textId="70A473D3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ProductManagerDao.java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27564D" w14:textId="1E8B6581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ProdottoDao.java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F268557" w14:textId="16015C4C" w:rsidR="00B55B60" w:rsidRDefault="00B55B60">
      <w:pPr>
        <w:pStyle w:val="Sommario2"/>
        <w:tabs>
          <w:tab w:val="left" w:pos="113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4332">
        <w:rPr>
          <w:noProof/>
          <w:kern w:val="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ResponsabilePersonaleDao.java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_Toc59709236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FECA7A1" w14:textId="23D62B61" w:rsidR="00B51734" w:rsidRPr="00043FFA" w:rsidRDefault="00B51734">
      <w:pPr>
        <w:pStyle w:val="Sommario5"/>
        <w:rPr>
          <w:rFonts w:cs="Times New Roman"/>
          <w:i/>
          <w:iCs/>
        </w:rPr>
      </w:pPr>
      <w:r w:rsidRPr="00043FFA">
        <w:rPr>
          <w:rFonts w:cs="Times New Roman"/>
          <w:i/>
          <w:iCs/>
        </w:rPr>
        <w:fldChar w:fldCharType="end"/>
      </w:r>
    </w:p>
    <w:p w14:paraId="44E7BBCE" w14:textId="77777777" w:rsidR="003E00FB" w:rsidRPr="00043FFA" w:rsidRDefault="003E00FB">
      <w:pPr>
        <w:pStyle w:val="Sommario5"/>
        <w:rPr>
          <w:rFonts w:cs="Times New Roman"/>
          <w:i/>
          <w:iCs/>
        </w:rPr>
      </w:pPr>
    </w:p>
    <w:p w14:paraId="091CB265" w14:textId="77777777" w:rsidR="00B51734" w:rsidRPr="00043FFA" w:rsidRDefault="00B51734">
      <w:pPr>
        <w:pStyle w:val="Sommario5"/>
        <w:rPr>
          <w:rFonts w:cs="Times New Roman"/>
          <w:i/>
          <w:iCs/>
        </w:rPr>
        <w:sectPr w:rsidR="00B51734" w:rsidRPr="00043FFA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24810E9" w14:textId="7C62DDB6" w:rsidR="00C4749C" w:rsidRPr="00043FFA" w:rsidRDefault="00C4749C" w:rsidP="00C4749C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709218"/>
      <w:r w:rsidRPr="00043FFA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43339588" w14:textId="77777777" w:rsidR="000A11A1" w:rsidRPr="00043FFA" w:rsidRDefault="00C4749C" w:rsidP="000A11A1">
      <w:pPr>
        <w:pStyle w:val="Titolo2"/>
        <w:rPr>
          <w:b w:val="0"/>
          <w:bCs w:val="0"/>
          <w:sz w:val="24"/>
          <w:szCs w:val="24"/>
        </w:rPr>
      </w:pPr>
      <w:bookmarkStart w:id="1" w:name="_Toc59709219"/>
      <w:r w:rsidRPr="00043FFA">
        <w:t>Object Design Trade</w:t>
      </w:r>
      <w:r w:rsidR="00B3275C" w:rsidRPr="00043FFA">
        <w:t>-of</w:t>
      </w:r>
      <w:r w:rsidRPr="00043FFA">
        <w:t>f</w:t>
      </w:r>
      <w:r w:rsidR="00B3275C" w:rsidRPr="00043FFA">
        <w:t>s</w:t>
      </w:r>
      <w:bookmarkEnd w:id="1"/>
    </w:p>
    <w:p w14:paraId="1F9FE9CD" w14:textId="412F04FC" w:rsidR="000A11A1" w:rsidRDefault="000A11A1" w:rsidP="000A11A1">
      <w:pPr>
        <w:ind w:left="792"/>
      </w:pPr>
      <w:r w:rsidRPr="00B3275C">
        <w:rPr>
          <w:u w:val="single"/>
        </w:rPr>
        <w:t>Comprensibilità vs Tempo:</w:t>
      </w:r>
      <w:r w:rsidRPr="00B3275C">
        <w:t xml:space="preserve"> Il codice verrà reso il più comprensibile possibile per una migliore manutenibilità e per facilitare future modifiche. Per fare ciò</w:t>
      </w:r>
      <w:r>
        <w:t>,</w:t>
      </w:r>
      <w:r w:rsidRPr="00B3275C">
        <w:t xml:space="preserve"> il codice sarà integrato da commenti volti a descrivere le funzionalità dei componenti, tuttavia questo richiederà un maggiore sforzo in termini di tempo </w:t>
      </w:r>
      <w:r w:rsidR="00822C94">
        <w:t xml:space="preserve">e </w:t>
      </w:r>
      <w:r w:rsidRPr="00B3275C">
        <w:t>di sviluppo</w:t>
      </w:r>
      <w:r>
        <w:t>;</w:t>
      </w:r>
    </w:p>
    <w:p w14:paraId="0426CB04" w14:textId="79146B9D" w:rsidR="000A11A1" w:rsidRPr="000A11A1" w:rsidRDefault="000A11A1" w:rsidP="000A11A1"/>
    <w:p w14:paraId="12523C76" w14:textId="58CBD786" w:rsidR="00B3275C" w:rsidRDefault="00B3275C" w:rsidP="00B3275C">
      <w:pPr>
        <w:ind w:left="792"/>
      </w:pPr>
      <w:r>
        <w:rPr>
          <w:u w:val="single"/>
        </w:rPr>
        <w:t>Manutenibilità vs Performance:</w:t>
      </w:r>
      <w:r>
        <w:t xml:space="preserve"> Il sistema sarà progettato in modo da avere </w:t>
      </w:r>
      <w:r w:rsidR="00C90098">
        <w:t xml:space="preserve">un’ottima manutenibilità garantita dal </w:t>
      </w:r>
      <w:r>
        <w:t xml:space="preserve">minimo </w:t>
      </w:r>
      <w:r w:rsidR="00C90098">
        <w:t>accoppiamento</w:t>
      </w:r>
      <w:r>
        <w:t xml:space="preserve"> possibile</w:t>
      </w:r>
      <w:r w:rsidR="00C90098">
        <w:t>. Per ottenere ciò, bisognerà implementare un codice modulare per minimizzare la coesione, a discapito però delle performance del sistema</w:t>
      </w:r>
      <w:r w:rsidR="00F507DB">
        <w:t>;</w:t>
      </w:r>
    </w:p>
    <w:p w14:paraId="1F181E47" w14:textId="77777777" w:rsidR="000A11A1" w:rsidRDefault="000A11A1" w:rsidP="00B3275C">
      <w:pPr>
        <w:ind w:left="792"/>
      </w:pPr>
    </w:p>
    <w:p w14:paraId="6A7D17D7" w14:textId="7F531838" w:rsidR="00C90098" w:rsidRDefault="00C90098" w:rsidP="00C90098">
      <w:pPr>
        <w:ind w:left="792"/>
      </w:pPr>
      <w:r>
        <w:rPr>
          <w:u w:val="single"/>
        </w:rPr>
        <w:t>Sicurezza vs Costi:</w:t>
      </w:r>
      <w:r w:rsidR="00F507DB">
        <w:t xml:space="preserve"> La sicurezza sarà una componente fondamentale del nostro sistema, tuttavia, per mancanza di tempi di sviluppo, ci limiteremo ad implementare sistemi di sicurezza solamente per email e password;</w:t>
      </w:r>
    </w:p>
    <w:p w14:paraId="31D523D1" w14:textId="77777777" w:rsidR="000A11A1" w:rsidRPr="00F507DB" w:rsidRDefault="000A11A1" w:rsidP="00C90098">
      <w:pPr>
        <w:ind w:left="792"/>
      </w:pPr>
    </w:p>
    <w:p w14:paraId="45F7603C" w14:textId="0583D6C5" w:rsidR="000A11A1" w:rsidRDefault="00C90098" w:rsidP="00C90098">
      <w:pPr>
        <w:ind w:left="792"/>
      </w:pPr>
      <w:r>
        <w:rPr>
          <w:u w:val="single"/>
        </w:rPr>
        <w:t>Funzionalità vs Usabilità:</w:t>
      </w:r>
      <w:r w:rsidR="00F507DB" w:rsidRPr="00F507DB">
        <w:t xml:space="preserve"> Verrà realizzata un’interfaccia grafica chiara e intuitiva, con le sole funzionalità necessarie per l’uso del sistema.</w:t>
      </w:r>
      <w:r w:rsidR="00F507DB">
        <w:t xml:space="preserve"> L’interfaccia verrà creata usando form e pulsanti ben descritti</w:t>
      </w:r>
      <w:r w:rsidR="000A11A1">
        <w:t xml:space="preserve">. In caso di errore da parte dell’utente, il sistema risponderà con messaggi che sottolineeranno l’errore effettuato dall’utente. </w:t>
      </w:r>
    </w:p>
    <w:p w14:paraId="05FACA65" w14:textId="1C6CBF21" w:rsidR="000A11A1" w:rsidRPr="00F507DB" w:rsidRDefault="000A11A1" w:rsidP="00C90098">
      <w:pPr>
        <w:ind w:left="792"/>
      </w:pPr>
    </w:p>
    <w:p w14:paraId="5BB4882B" w14:textId="4A83561B" w:rsidR="00C90098" w:rsidRPr="000A11A1" w:rsidRDefault="00C90098" w:rsidP="00C90098">
      <w:pPr>
        <w:ind w:left="792"/>
      </w:pPr>
      <w:r>
        <w:rPr>
          <w:u w:val="single"/>
        </w:rPr>
        <w:t xml:space="preserve">Sviluppo Rapido vs </w:t>
      </w:r>
      <w:r w:rsidR="00CC240F">
        <w:rPr>
          <w:u w:val="single"/>
        </w:rPr>
        <w:t>Funzionalità</w:t>
      </w:r>
      <w:r>
        <w:rPr>
          <w:u w:val="single"/>
        </w:rPr>
        <w:t>:</w:t>
      </w:r>
      <w:r w:rsidR="000A11A1">
        <w:t xml:space="preserve"> </w:t>
      </w:r>
      <w:r w:rsidR="00CC240F">
        <w:t>Per mancanza di tempi di sviluppo, verranno implementate solamente le funzionalità richieste nel documento RAD</w:t>
      </w:r>
      <w:r w:rsidR="00AE634E">
        <w:t>.</w:t>
      </w:r>
    </w:p>
    <w:p w14:paraId="2FFC15F9" w14:textId="0E2AB416" w:rsidR="00C4749C" w:rsidRPr="00043FFA" w:rsidRDefault="00C4749C" w:rsidP="00C4749C">
      <w:pPr>
        <w:pStyle w:val="Titolo2"/>
      </w:pPr>
      <w:bookmarkStart w:id="2" w:name="_Toc59709220"/>
      <w:r w:rsidRPr="00043FFA">
        <w:t>Tool</w:t>
      </w:r>
      <w:bookmarkEnd w:id="2"/>
    </w:p>
    <w:p w14:paraId="51CA2398" w14:textId="01FF7B55" w:rsidR="008840FC" w:rsidRDefault="00B221AB" w:rsidP="00013000">
      <w:pPr>
        <w:ind w:left="851"/>
      </w:pPr>
      <w:r w:rsidRPr="00B221AB">
        <w:rPr>
          <w:u w:val="single"/>
        </w:rPr>
        <w:t>Bootstrap:</w:t>
      </w:r>
      <w:r>
        <w:t xml:space="preserve"> </w:t>
      </w:r>
      <w:r w:rsidRPr="00B221AB">
        <w:t xml:space="preserve">Bootstrap è un toolkit opensource per la creazione di siti e applicazioni Web. </w:t>
      </w:r>
      <w:r>
        <w:t>C</w:t>
      </w:r>
      <w:r w:rsidRPr="00B221AB">
        <w:t>ontiene modelli di progettazione basati su HTML e CSS</w:t>
      </w:r>
      <w:r w:rsidR="00BA61D4">
        <w:t xml:space="preserve"> per la costruzione di</w:t>
      </w:r>
      <w:r w:rsidRPr="00B221AB">
        <w:t xml:space="preserve"> varie componenti dell'interfaccia, come moduli, pulsanti e navigazione</w:t>
      </w:r>
      <w:r>
        <w:t>.</w:t>
      </w:r>
      <w:r>
        <w:br/>
      </w:r>
      <w:r w:rsidRPr="00B221AB">
        <w:rPr>
          <w:u w:val="single"/>
        </w:rPr>
        <w:t>JQuery</w:t>
      </w:r>
      <w:r w:rsidR="008840FC">
        <w:rPr>
          <w:u w:val="single"/>
        </w:rPr>
        <w:t>:</w:t>
      </w:r>
      <w:r w:rsidR="008840FC">
        <w:t xml:space="preserve"> </w:t>
      </w:r>
      <w:r w:rsidR="008840FC" w:rsidRPr="008840FC">
        <w:t>una libreria JavaScript per applicazioni web il cui obiettivo è quello di semplificare la selezione, la manipolazione, la gestione degli eventi e l'animazione di elementi DOM in pagine HTML. Il suo utilizzo ha lo scopo di ridurre la complessità del codice JavaScript durante l’implementazione.</w:t>
      </w:r>
    </w:p>
    <w:p w14:paraId="51A9A6AA" w14:textId="0A97610B" w:rsidR="008840FC" w:rsidRPr="008840FC" w:rsidRDefault="008840FC" w:rsidP="00B221AB">
      <w:pPr>
        <w:ind w:left="851"/>
      </w:pPr>
      <w:r>
        <w:rPr>
          <w:u w:val="single"/>
        </w:rPr>
        <w:t>AJAX:</w:t>
      </w:r>
      <w:r>
        <w:t xml:space="preserve"> </w:t>
      </w:r>
      <w:r w:rsidR="00792A8F">
        <w:t xml:space="preserve">è </w:t>
      </w:r>
      <w:r w:rsidRPr="008840FC">
        <w:t xml:space="preserve">una tecnica di sviluppo software per la realizzazione di applicazioni web interattive che si basa su uno scambio di dati in background fra web browser e server, </w:t>
      </w:r>
      <w:r w:rsidR="00792A8F">
        <w:t>consentendo</w:t>
      </w:r>
      <w:r w:rsidRPr="008840FC">
        <w:t xml:space="preserve"> l'aggiornamento dinamico di una pagina web senza esplicito ricaricamento da parte dell'utente. </w:t>
      </w:r>
      <w:r w:rsidR="00792A8F">
        <w:t>Tramite i</w:t>
      </w:r>
      <w:r w:rsidRPr="008840FC">
        <w:t xml:space="preserve">l suo utilizzo </w:t>
      </w:r>
      <w:r w:rsidR="00792A8F">
        <w:t xml:space="preserve">è possibile </w:t>
      </w:r>
      <w:r w:rsidRPr="008840FC">
        <w:t>effettuare richieste asincrone al database.</w:t>
      </w:r>
    </w:p>
    <w:p w14:paraId="56609637" w14:textId="526F8FC0" w:rsidR="00013000" w:rsidRPr="00013000" w:rsidRDefault="008840FC" w:rsidP="00013000">
      <w:pPr>
        <w:ind w:left="851"/>
      </w:pPr>
      <w:r>
        <w:rPr>
          <w:u w:val="single"/>
        </w:rPr>
        <w:t>Selenium:</w:t>
      </w:r>
      <w:r w:rsidR="00792A8F">
        <w:t xml:space="preserve"> E’ un framework per il testing di applicazioni web</w:t>
      </w:r>
      <w:r w:rsidR="00013000">
        <w:t>;</w:t>
      </w:r>
      <w:r w:rsidR="00792A8F">
        <w:t xml:space="preserve"> </w:t>
      </w:r>
    </w:p>
    <w:p w14:paraId="29BB20C2" w14:textId="0AE4825B" w:rsidR="00013000" w:rsidRPr="00792A8F" w:rsidRDefault="008840FC" w:rsidP="00013000">
      <w:pPr>
        <w:ind w:left="851"/>
      </w:pPr>
      <w:r>
        <w:rPr>
          <w:u w:val="single"/>
        </w:rPr>
        <w:t>JUnit:</w:t>
      </w:r>
      <w:r w:rsidR="00792A8F">
        <w:t xml:space="preserve"> </w:t>
      </w:r>
      <w:r w:rsidR="00013000">
        <w:t>E’ un framework per il testing di unità per il linguaggio di programmazione Java;</w:t>
      </w:r>
    </w:p>
    <w:p w14:paraId="74E3B1BE" w14:textId="5DD5F4E0" w:rsidR="00C4749C" w:rsidRPr="00043FFA" w:rsidRDefault="00C4749C" w:rsidP="00C4749C">
      <w:pPr>
        <w:pStyle w:val="Titolo2"/>
      </w:pPr>
      <w:bookmarkStart w:id="3" w:name="_Toc59709221"/>
      <w:r w:rsidRPr="00043FFA">
        <w:t>Linee guida per la documentazione delle interfacce</w:t>
      </w:r>
      <w:bookmarkEnd w:id="3"/>
    </w:p>
    <w:p w14:paraId="6C418D07" w14:textId="29CC34BD" w:rsidR="00096FFF" w:rsidRPr="00575D43" w:rsidRDefault="00E061AD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4" w:name="_Toc59709222"/>
      <w:r w:rsidRPr="00575D43">
        <w:rPr>
          <w:rFonts w:ascii="Times New Roman" w:hAnsi="Times New Roman"/>
          <w:i/>
          <w:iCs/>
        </w:rPr>
        <w:t>Package, model, control e bean</w:t>
      </w:r>
      <w:bookmarkEnd w:id="4"/>
    </w:p>
    <w:p w14:paraId="1A661ADB" w14:textId="61DCBCBD" w:rsidR="009E4D15" w:rsidRPr="00575D43" w:rsidRDefault="00E061AD" w:rsidP="00096FFF">
      <w:pPr>
        <w:ind w:firstLine="709"/>
      </w:pPr>
      <w:r w:rsidRPr="00575D43">
        <w:t xml:space="preserve">Le classi Java in questi package prevedono le seguenti convenzioni: </w:t>
      </w:r>
    </w:p>
    <w:p w14:paraId="494AFEB2" w14:textId="77777777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Le classi presentano il seguente schema:</w:t>
      </w:r>
    </w:p>
    <w:p w14:paraId="17F12A3A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Clausole Import</w:t>
      </w:r>
      <w:r w:rsidR="009E4D15" w:rsidRPr="00575D43">
        <w:t>;</w:t>
      </w:r>
    </w:p>
    <w:p w14:paraId="3F8E2BA7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Dichiarazione della classe</w:t>
      </w:r>
      <w:r w:rsidR="009E4D15" w:rsidRPr="00575D43">
        <w:t>;</w:t>
      </w:r>
    </w:p>
    <w:p w14:paraId="3B7AC931" w14:textId="77777777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Variabili d’istanza</w:t>
      </w:r>
      <w:r w:rsidR="009E4D15" w:rsidRPr="00575D43">
        <w:t>;</w:t>
      </w:r>
    </w:p>
    <w:p w14:paraId="0B088323" w14:textId="07F7761C" w:rsidR="009E4D15" w:rsidRPr="00575D43" w:rsidRDefault="00E061AD" w:rsidP="00096FFF">
      <w:pPr>
        <w:pStyle w:val="Paragrafoelenco"/>
        <w:numPr>
          <w:ilvl w:val="1"/>
          <w:numId w:val="11"/>
        </w:numPr>
        <w:ind w:left="1560" w:hanging="426"/>
      </w:pPr>
      <w:r w:rsidRPr="00575D43">
        <w:t>Metodi</w:t>
      </w:r>
      <w:r w:rsidR="009E4D15" w:rsidRPr="00575D43">
        <w:t>;</w:t>
      </w:r>
    </w:p>
    <w:p w14:paraId="5D1E3DB4" w14:textId="1697B45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Il nome di una classe inizia con lettera maiuscola e se è formata da più parole, le seguenti parole inizieranno con lettera maiuscola. Tra le parole non ci sarà lo spazio. Esempio:</w:t>
      </w:r>
      <w:r w:rsidRPr="00575D43">
        <w:br/>
        <w:t>NomeClasse</w:t>
      </w:r>
      <w:r w:rsidR="009E4D15" w:rsidRPr="00575D43">
        <w:t>;</w:t>
      </w:r>
    </w:p>
    <w:p w14:paraId="256197C2" w14:textId="39914F30" w:rsidR="009E4D15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>Il nome di un metodo o di una variabile d’istanza di una classe inizia con lettera minuscola e se è formata da più parole, le seguenti parole inizieranno con lettera maiuscola. Tra le parole non ci sarà lo spazio. Esempio:</w:t>
      </w:r>
      <w:r w:rsidRPr="00575D43">
        <w:br/>
        <w:t>nomeMetodo</w:t>
      </w:r>
      <w:r w:rsidR="009E4D15" w:rsidRPr="00575D43">
        <w:t>;</w:t>
      </w:r>
    </w:p>
    <w:p w14:paraId="6CBECBF2" w14:textId="5686F466" w:rsidR="00E061AD" w:rsidRPr="00575D43" w:rsidRDefault="00E061AD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nomi </w:t>
      </w:r>
      <w:r w:rsidR="009E4D15" w:rsidRPr="00575D43">
        <w:t>di classi, attributi e metodi devono risultare il quanto più possibile significativi per ciò che implementano;</w:t>
      </w:r>
    </w:p>
    <w:p w14:paraId="125ABEA8" w14:textId="42DB8961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L’insieme delle dichiarazioni delle variabili d’istanza è preceduto e seguito da una riga vuota</w:t>
      </w:r>
      <w:r w:rsidR="00893CA8" w:rsidRPr="00575D43">
        <w:t>;</w:t>
      </w:r>
    </w:p>
    <w:p w14:paraId="7B112F09" w14:textId="2F2DF2DB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L’implementazione di un metodo è preceduta e seguita da una riga vuota</w:t>
      </w:r>
      <w:r w:rsidR="00893CA8" w:rsidRPr="00575D43">
        <w:t>;</w:t>
      </w:r>
    </w:p>
    <w:p w14:paraId="05AF6A8B" w14:textId="71920C14" w:rsidR="009E4D15" w:rsidRPr="00575D43" w:rsidRDefault="009E4D15" w:rsidP="00096FFF">
      <w:pPr>
        <w:pStyle w:val="Paragrafoelenco"/>
        <w:numPr>
          <w:ilvl w:val="0"/>
          <w:numId w:val="11"/>
        </w:numPr>
        <w:ind w:left="1134"/>
      </w:pPr>
      <w:r w:rsidRPr="00575D43">
        <w:t>Per le classi Bean vengono implementati i metodi Getters &amp; Setters e ove necessario</w:t>
      </w:r>
      <w:r w:rsidR="00893CA8" w:rsidRPr="00575D43">
        <w:t xml:space="preserve"> vengono implementati metodi equals(), clone() e toString();</w:t>
      </w:r>
    </w:p>
    <w:p w14:paraId="62600DC1" w14:textId="57F00AB3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I commenti devono essere inseriti seguendo lo standard JavaDoc e vanno inseriti solo nei casi in cui sono ritenuti necessari per una buona leggibilità;</w:t>
      </w:r>
    </w:p>
    <w:p w14:paraId="655B200C" w14:textId="77777777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 xml:space="preserve">I commenti possono essere inseriti sia con il formato </w:t>
      </w:r>
    </w:p>
    <w:p w14:paraId="2ED75C94" w14:textId="73E94B4A" w:rsidR="00893CA8" w:rsidRPr="00575D43" w:rsidRDefault="00893CA8" w:rsidP="00096FFF">
      <w:pPr>
        <w:pStyle w:val="Paragrafoelenco"/>
        <w:ind w:left="1134"/>
      </w:pPr>
      <w:r w:rsidRPr="00575D43">
        <w:t>//COMMENTO oppure /*COMMENTO*/;</w:t>
      </w:r>
    </w:p>
    <w:p w14:paraId="0BDE75E9" w14:textId="7B3224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Qualsiasi variabile presente in un blocco più interno non è mai dichiarata con lo stesso nome di una variabile presente in un blocco più esterno;</w:t>
      </w:r>
    </w:p>
    <w:p w14:paraId="4DB13F04" w14:textId="29268C8D" w:rsidR="00893CA8" w:rsidRPr="00575D43" w:rsidRDefault="00893CA8" w:rsidP="00096FFF">
      <w:pPr>
        <w:pStyle w:val="Paragrafoelenco"/>
        <w:numPr>
          <w:ilvl w:val="0"/>
          <w:numId w:val="11"/>
        </w:numPr>
        <w:ind w:left="1134"/>
      </w:pPr>
      <w:r w:rsidRPr="00575D43">
        <w:t>Il linguaggio deve essere indentato inserendo un carattere di tabulazione aggiuntivo ogni qualvolta che un blocco di codice è innestato all’interno di un altro;</w:t>
      </w:r>
    </w:p>
    <w:p w14:paraId="46EAD138" w14:textId="447C2557" w:rsidR="00096FFF" w:rsidRPr="00575D43" w:rsidRDefault="00096FFF" w:rsidP="00096FFF">
      <w:pPr>
        <w:pStyle w:val="Titolo3"/>
        <w:spacing w:before="0" w:after="0"/>
        <w:rPr>
          <w:rFonts w:ascii="Times New Roman" w:hAnsi="Times New Roman"/>
          <w:i/>
          <w:iCs/>
        </w:rPr>
      </w:pPr>
      <w:bookmarkStart w:id="5" w:name="_Toc59709223"/>
      <w:r w:rsidRPr="00575D43">
        <w:rPr>
          <w:rFonts w:ascii="Times New Roman" w:hAnsi="Times New Roman"/>
          <w:i/>
          <w:iCs/>
        </w:rPr>
        <w:t>Le interfacce grafiche</w:t>
      </w:r>
      <w:bookmarkEnd w:id="5"/>
    </w:p>
    <w:p w14:paraId="69B15F9B" w14:textId="35AA63FE" w:rsidR="00096FFF" w:rsidRPr="00575D43" w:rsidRDefault="00096FFF" w:rsidP="00096FFF">
      <w:pPr>
        <w:pStyle w:val="Paragrafoelenco"/>
        <w:numPr>
          <w:ilvl w:val="0"/>
          <w:numId w:val="12"/>
        </w:numPr>
        <w:ind w:left="1134"/>
      </w:pPr>
      <w:r w:rsidRPr="00575D43">
        <w:t>Le pagine JSP devono, quando compilate, produrre un documento conforme allo standard HTML5;</w:t>
      </w:r>
    </w:p>
    <w:p w14:paraId="159CA674" w14:textId="6D928475" w:rsidR="00096FFF" w:rsidRPr="00575D43" w:rsidRDefault="0003194A" w:rsidP="00096FFF">
      <w:pPr>
        <w:pStyle w:val="Paragrafoelenco"/>
        <w:numPr>
          <w:ilvl w:val="0"/>
          <w:numId w:val="12"/>
        </w:numPr>
        <w:ind w:left="1134"/>
      </w:pPr>
      <w:r w:rsidRPr="00575D43">
        <w:t>Il codice dell’HTML statico deve utilizzare l’indentazione secondo i seguenti criteri:</w:t>
      </w:r>
    </w:p>
    <w:p w14:paraId="18EB72CA" w14:textId="23BCE589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L’indentazione deve essere mantenuta tramite i caratteri di tabulazione;</w:t>
      </w:r>
    </w:p>
    <w:p w14:paraId="645D5519" w14:textId="00B611F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 tag di chiusura e di apertura di un blocco devono essere allo stesso livello di indentazione;</w:t>
      </w:r>
    </w:p>
    <w:p w14:paraId="63DBD3A5" w14:textId="28F07417" w:rsidR="0003194A" w:rsidRPr="00575D43" w:rsidRDefault="0003194A" w:rsidP="0003194A">
      <w:pPr>
        <w:pStyle w:val="Paragrafoelenco"/>
        <w:numPr>
          <w:ilvl w:val="1"/>
          <w:numId w:val="12"/>
        </w:numPr>
        <w:ind w:left="1560" w:hanging="426"/>
      </w:pPr>
      <w:r w:rsidRPr="00575D43">
        <w:t>Il blocco all’interno di un tag di apertura e chiusura deve avere un carattere di tabulazione aggiuntivo;</w:t>
      </w:r>
    </w:p>
    <w:p w14:paraId="2BA26C4D" w14:textId="59810ADE" w:rsidR="0003194A" w:rsidRPr="00575D43" w:rsidRDefault="0003194A" w:rsidP="0003194A">
      <w:pPr>
        <w:pStyle w:val="Paragrafoelenco"/>
        <w:numPr>
          <w:ilvl w:val="1"/>
          <w:numId w:val="13"/>
        </w:numPr>
        <w:ind w:left="1134"/>
      </w:pPr>
      <w:r w:rsidRPr="00575D43">
        <w:t>Gli stili CSS non in-line devono essere collocati in file CSS separati;</w:t>
      </w:r>
    </w:p>
    <w:p w14:paraId="36EBE4A5" w14:textId="1D567427" w:rsidR="0003194A" w:rsidRPr="00575D43" w:rsidRDefault="0003194A" w:rsidP="00AB1220">
      <w:pPr>
        <w:pStyle w:val="Titolo3"/>
        <w:spacing w:before="0" w:after="0"/>
        <w:ind w:left="709" w:firstLine="11"/>
        <w:rPr>
          <w:rFonts w:ascii="Times New Roman" w:hAnsi="Times New Roman"/>
          <w:i/>
          <w:iCs/>
        </w:rPr>
      </w:pPr>
      <w:bookmarkStart w:id="6" w:name="_Toc59709224"/>
      <w:r w:rsidRPr="00575D43">
        <w:rPr>
          <w:rFonts w:ascii="Times New Roman" w:hAnsi="Times New Roman"/>
          <w:i/>
          <w:iCs/>
        </w:rPr>
        <w:t>Database</w:t>
      </w:r>
      <w:bookmarkEnd w:id="6"/>
    </w:p>
    <w:p w14:paraId="5E235840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le tabelle del Database vanno seguite le seguenti regole:</w:t>
      </w:r>
    </w:p>
    <w:p w14:paraId="3DBD7743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 xml:space="preserve">Il nome di una tabella inizia con lettera minuscola e se è formata da più parole, le seguenti parole inizieranno con lettera maiuscola. Tra le parole non ci sarà lo spazio. </w:t>
      </w:r>
    </w:p>
    <w:p w14:paraId="4C865631" w14:textId="61E588C9" w:rsidR="00AB1220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Il nome dovrà essere un sostantivo singolare.</w:t>
      </w:r>
    </w:p>
    <w:p w14:paraId="7E01AC85" w14:textId="77777777" w:rsidR="00FE6184" w:rsidRPr="00575D43" w:rsidRDefault="00AB1220" w:rsidP="00AB1220">
      <w:pPr>
        <w:pStyle w:val="Elencoacolori-Colore11"/>
        <w:numPr>
          <w:ilvl w:val="1"/>
          <w:numId w:val="13"/>
        </w:numPr>
        <w:spacing w:after="0" w:line="240" w:lineRule="auto"/>
        <w:ind w:left="1134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Per gli attributi delle tabelle del Database vanno eseguite le seguenti regole:</w:t>
      </w:r>
    </w:p>
    <w:p w14:paraId="0E63A620" w14:textId="77777777" w:rsidR="00FE6184" w:rsidRPr="00575D43" w:rsidRDefault="00AB1220" w:rsidP="00FE618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Devono essere costruiti da sole lettere minuscole.</w:t>
      </w:r>
    </w:p>
    <w:p w14:paraId="14830570" w14:textId="6CFF792A" w:rsidR="00B3275C" w:rsidRPr="00BA61D4" w:rsidRDefault="00AB1220" w:rsidP="00BA61D4">
      <w:pPr>
        <w:pStyle w:val="Elencoacolori-Colore11"/>
        <w:numPr>
          <w:ilvl w:val="2"/>
          <w:numId w:val="13"/>
        </w:numPr>
        <w:spacing w:after="0" w:line="240" w:lineRule="auto"/>
        <w:ind w:left="1560" w:hanging="426"/>
        <w:rPr>
          <w:rFonts w:ascii="Times New Roman" w:hAnsi="Times New Roman"/>
          <w:sz w:val="24"/>
          <w:szCs w:val="24"/>
        </w:rPr>
      </w:pPr>
      <w:r w:rsidRPr="00575D43">
        <w:rPr>
          <w:rFonts w:ascii="Times New Roman" w:hAnsi="Times New Roman"/>
          <w:sz w:val="24"/>
          <w:szCs w:val="24"/>
        </w:rPr>
        <w:t>Se l’attributo è costruito da più parole, le due parole vengolo separate da un underscore. Esempio: nome_campo. Il nome deve essere un sostantivo singolare.</w:t>
      </w:r>
    </w:p>
    <w:p w14:paraId="0FAF3AE8" w14:textId="77777777" w:rsidR="00C4749C" w:rsidRPr="00043FFA" w:rsidRDefault="00C4749C" w:rsidP="00096FFF">
      <w:pPr>
        <w:pStyle w:val="Titolo2"/>
      </w:pPr>
      <w:bookmarkStart w:id="7" w:name="_Toc59709225"/>
      <w:r w:rsidRPr="00043FFA">
        <w:t>Riferimenti</w:t>
      </w:r>
      <w:bookmarkEnd w:id="7"/>
    </w:p>
    <w:p w14:paraId="50739ED0" w14:textId="0EA6F00B" w:rsidR="00C4749C" w:rsidRPr="00575D43" w:rsidRDefault="00043FFA" w:rsidP="00096FFF">
      <w:pPr>
        <w:ind w:firstLine="709"/>
        <w:rPr>
          <w:b/>
        </w:rPr>
      </w:pPr>
      <w:r w:rsidRPr="00043FFA">
        <w:rPr>
          <w:u w:val="single"/>
        </w:rPr>
        <w:t>RAD:</w:t>
      </w:r>
      <w:r>
        <w:t xml:space="preserve"> Requirement Analysis Document</w:t>
      </w:r>
    </w:p>
    <w:p w14:paraId="4C6E1CBD" w14:textId="557296D5" w:rsidR="00B3275C" w:rsidRPr="00043FFA" w:rsidRDefault="00C4749C" w:rsidP="002C22BB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709226"/>
      <w:r w:rsidRPr="00043FFA">
        <w:rPr>
          <w:rFonts w:ascii="Times New Roman" w:hAnsi="Times New Roman"/>
          <w:i/>
          <w:iCs/>
        </w:rPr>
        <w:t>PACKAGES</w:t>
      </w:r>
      <w:bookmarkEnd w:id="8"/>
    </w:p>
    <w:p w14:paraId="5D11D3D5" w14:textId="77777777" w:rsidR="00132C02" w:rsidRPr="00043FFA" w:rsidRDefault="00132C02" w:rsidP="00132C02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DCBE59" w14:textId="2DE3DEF0" w:rsidR="002C22BB" w:rsidRDefault="00132C02" w:rsidP="00D12217">
      <w:pPr>
        <w:pStyle w:val="Titolo2"/>
      </w:pPr>
      <w:bookmarkStart w:id="9" w:name="_Toc59709227"/>
      <w:r w:rsidRPr="00043FFA">
        <w:t>Package Model</w:t>
      </w:r>
      <w:bookmarkEnd w:id="9"/>
    </w:p>
    <w:p w14:paraId="46773DCA" w14:textId="10F30A83" w:rsidR="00D12217" w:rsidRDefault="00D671F8" w:rsidP="002C22BB">
      <w:pPr>
        <w:ind w:left="426"/>
      </w:pPr>
      <w:r>
        <w:rPr>
          <w:noProof/>
        </w:rPr>
        <w:drawing>
          <wp:inline distT="0" distB="0" distL="0" distR="0" wp14:anchorId="764A5C70" wp14:editId="0932CE9E">
            <wp:extent cx="5839691" cy="2319031"/>
            <wp:effectExtent l="0" t="0" r="889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99" cy="232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27CC" w14:textId="77777777" w:rsidR="00D12217" w:rsidRPr="00575D43" w:rsidRDefault="00D12217" w:rsidP="002C22BB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702"/>
        <w:gridCol w:w="5499"/>
      </w:tblGrid>
      <w:tr w:rsidR="00132C02" w:rsidRPr="00575D43" w14:paraId="1FF6370B" w14:textId="77777777" w:rsidTr="00132C02">
        <w:tc>
          <w:tcPr>
            <w:tcW w:w="1979" w:type="dxa"/>
            <w:vAlign w:val="center"/>
          </w:tcPr>
          <w:p w14:paraId="2F98EA2A" w14:textId="43FE66BB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222" w:type="dxa"/>
            <w:vAlign w:val="center"/>
          </w:tcPr>
          <w:p w14:paraId="185C174A" w14:textId="551CD6C3" w:rsidR="00132C02" w:rsidRPr="00575D43" w:rsidRDefault="00132C02" w:rsidP="00132C0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6859C63F" w14:textId="77777777" w:rsidTr="00132C02">
        <w:tc>
          <w:tcPr>
            <w:tcW w:w="1979" w:type="dxa"/>
            <w:vAlign w:val="center"/>
          </w:tcPr>
          <w:p w14:paraId="43AA6D93" w14:textId="1A1D160C" w:rsidR="00132C02" w:rsidRPr="00575D43" w:rsidRDefault="00132C02" w:rsidP="002C22BB">
            <w:r w:rsidRPr="00575D43">
              <w:t>Corriere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7C3A6C4D" w14:textId="1D940761" w:rsidR="00132C02" w:rsidRPr="00575D43" w:rsidRDefault="00132C02" w:rsidP="002C22BB">
            <w:r w:rsidRPr="00575D43">
              <w:t>Contiene i metodi che permettono di manipolare le informazioni relative all’entità Corriere</w:t>
            </w:r>
          </w:p>
        </w:tc>
      </w:tr>
      <w:tr w:rsidR="00132C02" w:rsidRPr="00575D43" w14:paraId="792492AE" w14:textId="77777777" w:rsidTr="00132C02">
        <w:tc>
          <w:tcPr>
            <w:tcW w:w="1979" w:type="dxa"/>
            <w:vAlign w:val="center"/>
          </w:tcPr>
          <w:p w14:paraId="57175DE4" w14:textId="7F483EA8" w:rsidR="00132C02" w:rsidRPr="00575D43" w:rsidRDefault="00132C02" w:rsidP="002C22BB">
            <w:r w:rsidRPr="00575D43">
              <w:t>Prodotto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679C919" w14:textId="42959F7E" w:rsidR="00132C02" w:rsidRPr="00575D43" w:rsidRDefault="00132C02" w:rsidP="002C22BB">
            <w:r w:rsidRPr="00575D43">
              <w:t>Contiene i metodi che permettono di manipolare le informazioni relative all’entità Prodotto</w:t>
            </w:r>
          </w:p>
        </w:tc>
      </w:tr>
      <w:tr w:rsidR="00132C02" w:rsidRPr="00575D43" w14:paraId="1A11B2CC" w14:textId="77777777" w:rsidTr="00132C02">
        <w:tc>
          <w:tcPr>
            <w:tcW w:w="1979" w:type="dxa"/>
            <w:vAlign w:val="center"/>
          </w:tcPr>
          <w:p w14:paraId="0B1C0BCF" w14:textId="5879C549" w:rsidR="00132C02" w:rsidRPr="00575D43" w:rsidRDefault="00132C02" w:rsidP="002C22BB">
            <w:r w:rsidRPr="00575D43">
              <w:t>Product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4DFDBB92" w14:textId="11999BDA" w:rsidR="00132C02" w:rsidRPr="00575D43" w:rsidRDefault="00132C02" w:rsidP="002C22BB">
            <w:r w:rsidRPr="00575D43">
              <w:t>Contiene i metodi che permettono di manipolare le informazioni relative all’utente Product Manager</w:t>
            </w:r>
          </w:p>
        </w:tc>
      </w:tr>
      <w:tr w:rsidR="00132C02" w:rsidRPr="00575D43" w14:paraId="3E299D20" w14:textId="77777777" w:rsidTr="00132C02">
        <w:tc>
          <w:tcPr>
            <w:tcW w:w="1979" w:type="dxa"/>
            <w:vAlign w:val="center"/>
          </w:tcPr>
          <w:p w14:paraId="3404FF05" w14:textId="6D354CE4" w:rsidR="00132C02" w:rsidRPr="00575D43" w:rsidRDefault="00132C02" w:rsidP="002C22BB">
            <w:r w:rsidRPr="00575D43">
              <w:t>ResponsabilePersonale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EB84486" w14:textId="6264BA61" w:rsidR="00132C02" w:rsidRPr="00575D43" w:rsidRDefault="00132C02" w:rsidP="002C22BB">
            <w:r w:rsidRPr="00575D43">
              <w:t>Contiene i metodi che permettono di manipolare le informazioni relative all’utente Responsabile del Personale</w:t>
            </w:r>
          </w:p>
        </w:tc>
      </w:tr>
      <w:tr w:rsidR="00132C02" w:rsidRPr="00575D43" w14:paraId="561DC199" w14:textId="77777777" w:rsidTr="00132C02">
        <w:tc>
          <w:tcPr>
            <w:tcW w:w="1979" w:type="dxa"/>
            <w:vAlign w:val="center"/>
          </w:tcPr>
          <w:p w14:paraId="5D7DA34C" w14:textId="376BE594" w:rsidR="00132C02" w:rsidRPr="00575D43" w:rsidRDefault="00132C02" w:rsidP="002C22BB">
            <w:r w:rsidRPr="00575D43">
              <w:t>Utente</w:t>
            </w:r>
            <w:r w:rsidR="00C76A15">
              <w:t>DAO</w:t>
            </w:r>
            <w:r w:rsidRPr="00575D43">
              <w:t>.java</w:t>
            </w:r>
          </w:p>
        </w:tc>
        <w:tc>
          <w:tcPr>
            <w:tcW w:w="7222" w:type="dxa"/>
            <w:vAlign w:val="center"/>
          </w:tcPr>
          <w:p w14:paraId="37EE902C" w14:textId="674653BB" w:rsidR="00132C02" w:rsidRPr="00575D43" w:rsidRDefault="00132C02" w:rsidP="002C22BB">
            <w:r w:rsidRPr="00575D43">
              <w:t>Contiene i metodi che permettono di manipolare le informazioni relative a tutti gli utenti</w:t>
            </w:r>
          </w:p>
        </w:tc>
      </w:tr>
      <w:tr w:rsidR="00132C02" w:rsidRPr="00575D43" w14:paraId="5F32EC1D" w14:textId="77777777" w:rsidTr="00132C02">
        <w:tc>
          <w:tcPr>
            <w:tcW w:w="1979" w:type="dxa"/>
            <w:vAlign w:val="center"/>
          </w:tcPr>
          <w:p w14:paraId="4E98EDB6" w14:textId="73DE5254" w:rsidR="00132C02" w:rsidRPr="00575D43" w:rsidRDefault="00132C02" w:rsidP="002C22BB">
            <w:r w:rsidRPr="00575D43">
              <w:t>DriverManagerConnectionPool.java</w:t>
            </w:r>
          </w:p>
        </w:tc>
        <w:tc>
          <w:tcPr>
            <w:tcW w:w="7222" w:type="dxa"/>
            <w:vAlign w:val="center"/>
          </w:tcPr>
          <w:p w14:paraId="5BE444DE" w14:textId="7BBB2EB3" w:rsidR="00132C02" w:rsidRPr="00575D43" w:rsidRDefault="00132C02" w:rsidP="002C22BB">
            <w:r w:rsidRPr="00575D43">
              <w:t>Permette l</w:t>
            </w:r>
            <w:r w:rsidR="005C1ACE" w:rsidRPr="00575D43">
              <w:t>a connessione</w:t>
            </w:r>
            <w:r w:rsidRPr="00575D43">
              <w:t xml:space="preserve"> con il database</w:t>
            </w:r>
          </w:p>
        </w:tc>
      </w:tr>
    </w:tbl>
    <w:p w14:paraId="011C2475" w14:textId="208CFF56" w:rsidR="00132C02" w:rsidRPr="00043FFA" w:rsidRDefault="00132C02" w:rsidP="00132C02">
      <w:pPr>
        <w:pStyle w:val="Titolo2"/>
      </w:pPr>
      <w:bookmarkStart w:id="10" w:name="_Toc59709228"/>
      <w:r w:rsidRPr="00043FFA">
        <w:t>Package View</w:t>
      </w:r>
      <w:bookmarkEnd w:id="10"/>
    </w:p>
    <w:p w14:paraId="2FAF5633" w14:textId="06D27201" w:rsidR="00132C02" w:rsidRDefault="00D671F8" w:rsidP="00132C02">
      <w:pPr>
        <w:ind w:left="426"/>
      </w:pPr>
      <w:r>
        <w:rPr>
          <w:noProof/>
        </w:rPr>
        <w:drawing>
          <wp:inline distT="0" distB="0" distL="0" distR="0" wp14:anchorId="76C4ECE5" wp14:editId="3AD292BF">
            <wp:extent cx="5825836" cy="4683883"/>
            <wp:effectExtent l="0" t="0" r="381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809" cy="46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C087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329"/>
        <w:gridCol w:w="5872"/>
      </w:tblGrid>
      <w:tr w:rsidR="00DE4DC4" w:rsidRPr="00575D43" w14:paraId="7E6E2084" w14:textId="77777777" w:rsidTr="009631FC">
        <w:tc>
          <w:tcPr>
            <w:tcW w:w="3329" w:type="dxa"/>
            <w:vAlign w:val="center"/>
          </w:tcPr>
          <w:p w14:paraId="748AB71F" w14:textId="053B008C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JSP</w:t>
            </w:r>
          </w:p>
        </w:tc>
        <w:tc>
          <w:tcPr>
            <w:tcW w:w="5872" w:type="dxa"/>
            <w:vAlign w:val="center"/>
          </w:tcPr>
          <w:p w14:paraId="08A00861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DE4DC4" w:rsidRPr="00575D43" w14:paraId="792C1F8F" w14:textId="77777777" w:rsidTr="009631FC">
        <w:tc>
          <w:tcPr>
            <w:tcW w:w="3329" w:type="dxa"/>
            <w:vAlign w:val="center"/>
          </w:tcPr>
          <w:p w14:paraId="61E25965" w14:textId="7CE778D1" w:rsidR="00132C02" w:rsidRPr="00575D43" w:rsidRDefault="00DE4DC4" w:rsidP="00DE4DC4">
            <w:r w:rsidRPr="00575D43">
              <w:t>Assumi.jsp</w:t>
            </w:r>
          </w:p>
        </w:tc>
        <w:tc>
          <w:tcPr>
            <w:tcW w:w="5872" w:type="dxa"/>
            <w:vAlign w:val="center"/>
          </w:tcPr>
          <w:p w14:paraId="438C51D5" w14:textId="08019B3A" w:rsidR="00132C02" w:rsidRPr="00575D43" w:rsidRDefault="00DE4DC4" w:rsidP="007B35E2">
            <w:r w:rsidRPr="00575D43">
              <w:t>Jsp per la costruzione della pagina per l’inserimento di un nuovo corriere nel sistema</w:t>
            </w:r>
          </w:p>
        </w:tc>
      </w:tr>
      <w:tr w:rsidR="00DE4DC4" w:rsidRPr="00575D43" w14:paraId="0A36D414" w14:textId="77777777" w:rsidTr="009631FC">
        <w:tc>
          <w:tcPr>
            <w:tcW w:w="3329" w:type="dxa"/>
            <w:vAlign w:val="center"/>
          </w:tcPr>
          <w:p w14:paraId="2CC3A038" w14:textId="30702DF7" w:rsidR="00132C02" w:rsidRPr="00575D43" w:rsidRDefault="00DE4DC4" w:rsidP="007B35E2">
            <w:r w:rsidRPr="00575D43">
              <w:t>Carrello.jsp</w:t>
            </w:r>
          </w:p>
        </w:tc>
        <w:tc>
          <w:tcPr>
            <w:tcW w:w="5872" w:type="dxa"/>
            <w:vAlign w:val="center"/>
          </w:tcPr>
          <w:p w14:paraId="67E65424" w14:textId="35BF495D" w:rsidR="00132C02" w:rsidRPr="00575D43" w:rsidRDefault="00DE4DC4" w:rsidP="007B35E2">
            <w:r w:rsidRPr="00575D43">
              <w:t>Jsp per la costruzione della pagina per la gestione e la visualizzazione del carrello</w:t>
            </w:r>
          </w:p>
        </w:tc>
      </w:tr>
      <w:tr w:rsidR="00DE4DC4" w:rsidRPr="00575D43" w14:paraId="707B60C5" w14:textId="77777777" w:rsidTr="009631FC">
        <w:tc>
          <w:tcPr>
            <w:tcW w:w="3329" w:type="dxa"/>
            <w:vAlign w:val="center"/>
          </w:tcPr>
          <w:p w14:paraId="7472C56D" w14:textId="76C74700" w:rsidR="00132C02" w:rsidRPr="00575D43" w:rsidRDefault="00DE4DC4" w:rsidP="007B35E2">
            <w:r w:rsidRPr="00575D43">
              <w:t>ConsegneAttive.jsp</w:t>
            </w:r>
          </w:p>
        </w:tc>
        <w:tc>
          <w:tcPr>
            <w:tcW w:w="5872" w:type="dxa"/>
            <w:vAlign w:val="center"/>
          </w:tcPr>
          <w:p w14:paraId="720CCF58" w14:textId="06CBB56E" w:rsidR="00132C02" w:rsidRPr="00575D43" w:rsidRDefault="00DE4DC4" w:rsidP="007B35E2">
            <w:r w:rsidRPr="00575D43">
              <w:t>Jsp per la costruzione della pagina per la visualizzazione delle consegne che si possono prendere in carico</w:t>
            </w:r>
          </w:p>
        </w:tc>
      </w:tr>
      <w:tr w:rsidR="00DE4DC4" w:rsidRPr="00575D43" w14:paraId="4013CEBC" w14:textId="77777777" w:rsidTr="009631FC">
        <w:tc>
          <w:tcPr>
            <w:tcW w:w="3329" w:type="dxa"/>
            <w:vAlign w:val="center"/>
          </w:tcPr>
          <w:p w14:paraId="483C64DF" w14:textId="00B1B4CF" w:rsidR="00132C02" w:rsidRPr="00575D43" w:rsidRDefault="00DE4DC4" w:rsidP="007B35E2">
            <w:r w:rsidRPr="00575D43">
              <w:t>ConsegneSession.jsp</w:t>
            </w:r>
          </w:p>
        </w:tc>
        <w:tc>
          <w:tcPr>
            <w:tcW w:w="5872" w:type="dxa"/>
            <w:vAlign w:val="center"/>
          </w:tcPr>
          <w:p w14:paraId="4FF689DD" w14:textId="4D8C4059" w:rsidR="00132C02" w:rsidRPr="00575D43" w:rsidRDefault="00DE4DC4" w:rsidP="007B35E2">
            <w:r w:rsidRPr="00575D43">
              <w:t>Jsp per la costruzione della pagina per la visualizzazione delle consegne prese in carico nell’ultima sessione di lavoro</w:t>
            </w:r>
          </w:p>
        </w:tc>
      </w:tr>
      <w:tr w:rsidR="00DE4DC4" w:rsidRPr="00575D43" w14:paraId="6ABE8CDF" w14:textId="77777777" w:rsidTr="009631FC">
        <w:tc>
          <w:tcPr>
            <w:tcW w:w="3329" w:type="dxa"/>
            <w:vAlign w:val="center"/>
          </w:tcPr>
          <w:p w14:paraId="52EEC7E8" w14:textId="0FFD6DF0" w:rsidR="00132C02" w:rsidRPr="00575D43" w:rsidRDefault="00DE4DC4" w:rsidP="007B35E2">
            <w:r w:rsidRPr="00575D43">
              <w:t>Dipendenti.jsp</w:t>
            </w:r>
          </w:p>
        </w:tc>
        <w:tc>
          <w:tcPr>
            <w:tcW w:w="5872" w:type="dxa"/>
            <w:vAlign w:val="center"/>
          </w:tcPr>
          <w:p w14:paraId="2D77DF4E" w14:textId="3DDFDCD1" w:rsidR="00132C02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visualizzazione e licenziamento dei corrieri</w:t>
            </w:r>
          </w:p>
        </w:tc>
      </w:tr>
      <w:tr w:rsidR="00DE4DC4" w:rsidRPr="00575D43" w14:paraId="3516E4AB" w14:textId="77777777" w:rsidTr="009631FC">
        <w:tc>
          <w:tcPr>
            <w:tcW w:w="3329" w:type="dxa"/>
            <w:vAlign w:val="center"/>
          </w:tcPr>
          <w:p w14:paraId="2B2F498A" w14:textId="3BD33B19" w:rsidR="00132C02" w:rsidRPr="00575D43" w:rsidRDefault="00DE4DC4" w:rsidP="007B35E2">
            <w:r w:rsidRPr="00575D43">
              <w:t>ElencoModProd.jsp</w:t>
            </w:r>
          </w:p>
        </w:tc>
        <w:tc>
          <w:tcPr>
            <w:tcW w:w="5872" w:type="dxa"/>
            <w:vAlign w:val="center"/>
          </w:tcPr>
          <w:p w14:paraId="5024F6A4" w14:textId="72BC8E47" w:rsidR="00132C02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visualizzazione della pagina in cui è possibile effettuare modifiche ai prodotti</w:t>
            </w:r>
          </w:p>
        </w:tc>
      </w:tr>
      <w:tr w:rsidR="00DE4DC4" w:rsidRPr="00575D43" w14:paraId="28D4E204" w14:textId="77777777" w:rsidTr="009631FC">
        <w:tc>
          <w:tcPr>
            <w:tcW w:w="3329" w:type="dxa"/>
            <w:vAlign w:val="center"/>
          </w:tcPr>
          <w:p w14:paraId="61785AD5" w14:textId="48DB1B25" w:rsidR="00DE4DC4" w:rsidRPr="00575D43" w:rsidRDefault="00DE4DC4" w:rsidP="007B35E2">
            <w:r w:rsidRPr="00575D43">
              <w:t>ElencoProdotti.jsp</w:t>
            </w:r>
          </w:p>
        </w:tc>
        <w:tc>
          <w:tcPr>
            <w:tcW w:w="5872" w:type="dxa"/>
            <w:vAlign w:val="center"/>
          </w:tcPr>
          <w:p w14:paraId="61417FE8" w14:textId="5FD883C2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visualizzazione dei prodotti</w:t>
            </w:r>
            <w:r w:rsidR="008A72A3" w:rsidRPr="00575D43">
              <w:t xml:space="preserve"> di una determinata categoria</w:t>
            </w:r>
          </w:p>
        </w:tc>
      </w:tr>
      <w:tr w:rsidR="00DE4DC4" w:rsidRPr="00575D43" w14:paraId="5263313A" w14:textId="77777777" w:rsidTr="009631FC">
        <w:tc>
          <w:tcPr>
            <w:tcW w:w="3329" w:type="dxa"/>
            <w:vAlign w:val="center"/>
          </w:tcPr>
          <w:p w14:paraId="506789D1" w14:textId="3149FB9F" w:rsidR="00DE4DC4" w:rsidRPr="00575D43" w:rsidRDefault="00DE4DC4" w:rsidP="007B35E2">
            <w:r w:rsidRPr="00575D43">
              <w:t>ElencoSetOfferte.jsp</w:t>
            </w:r>
          </w:p>
        </w:tc>
        <w:tc>
          <w:tcPr>
            <w:tcW w:w="5872" w:type="dxa"/>
            <w:vAlign w:val="center"/>
          </w:tcPr>
          <w:p w14:paraId="2F1EF9D5" w14:textId="5A8B8FA4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visualizzazione della pagina in cui è possibile inserire uno sconto sui prodotti</w:t>
            </w:r>
          </w:p>
        </w:tc>
      </w:tr>
      <w:tr w:rsidR="00DE4DC4" w:rsidRPr="00575D43" w14:paraId="24F76F51" w14:textId="77777777" w:rsidTr="009631FC">
        <w:tc>
          <w:tcPr>
            <w:tcW w:w="3329" w:type="dxa"/>
            <w:vAlign w:val="center"/>
          </w:tcPr>
          <w:p w14:paraId="28FE999C" w14:textId="7BBF0568" w:rsidR="00DE4DC4" w:rsidRPr="00575D43" w:rsidRDefault="00DE4DC4" w:rsidP="007B35E2">
            <w:r w:rsidRPr="00575D43">
              <w:t>Error404.jsp</w:t>
            </w:r>
          </w:p>
        </w:tc>
        <w:tc>
          <w:tcPr>
            <w:tcW w:w="5872" w:type="dxa"/>
            <w:vAlign w:val="center"/>
          </w:tcPr>
          <w:p w14:paraId="4A57CA44" w14:textId="4F05964A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visualizzare il messaggio di errore quando la pagina alla quale si vuole accedere non esiste</w:t>
            </w:r>
          </w:p>
        </w:tc>
      </w:tr>
      <w:tr w:rsidR="00DE4DC4" w:rsidRPr="00575D43" w14:paraId="79931616" w14:textId="77777777" w:rsidTr="009631FC">
        <w:tc>
          <w:tcPr>
            <w:tcW w:w="3329" w:type="dxa"/>
            <w:vAlign w:val="center"/>
          </w:tcPr>
          <w:p w14:paraId="7140E0BA" w14:textId="3151B37E" w:rsidR="00DE4DC4" w:rsidRPr="00575D43" w:rsidRDefault="00DE4DC4" w:rsidP="007B35E2">
            <w:r w:rsidRPr="00575D43">
              <w:t>Index.jsp</w:t>
            </w:r>
          </w:p>
        </w:tc>
        <w:tc>
          <w:tcPr>
            <w:tcW w:w="5872" w:type="dxa"/>
            <w:vAlign w:val="center"/>
          </w:tcPr>
          <w:p w14:paraId="60FA3368" w14:textId="3B05EE74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pagina della homepage</w:t>
            </w:r>
          </w:p>
        </w:tc>
      </w:tr>
      <w:tr w:rsidR="00DE4DC4" w:rsidRPr="00575D43" w14:paraId="3A8AE64E" w14:textId="77777777" w:rsidTr="009631FC">
        <w:tc>
          <w:tcPr>
            <w:tcW w:w="3329" w:type="dxa"/>
            <w:vAlign w:val="center"/>
          </w:tcPr>
          <w:p w14:paraId="583F5BC5" w14:textId="134A03AC" w:rsidR="00DE4DC4" w:rsidRPr="00575D43" w:rsidRDefault="00DE4DC4" w:rsidP="007B35E2">
            <w:r w:rsidRPr="00575D43">
              <w:t>Info.jsp</w:t>
            </w:r>
          </w:p>
        </w:tc>
        <w:tc>
          <w:tcPr>
            <w:tcW w:w="5872" w:type="dxa"/>
            <w:vAlign w:val="center"/>
          </w:tcPr>
          <w:p w14:paraId="11B07BD2" w14:textId="1AABAF98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le informazioni sui McDrive presenti nel database</w:t>
            </w:r>
          </w:p>
        </w:tc>
      </w:tr>
      <w:tr w:rsidR="00DE4DC4" w:rsidRPr="00575D43" w14:paraId="3070D300" w14:textId="77777777" w:rsidTr="009631FC">
        <w:tc>
          <w:tcPr>
            <w:tcW w:w="3329" w:type="dxa"/>
            <w:vAlign w:val="center"/>
          </w:tcPr>
          <w:p w14:paraId="69FB7C83" w14:textId="5D040DA3" w:rsidR="00DE4DC4" w:rsidRPr="00575D43" w:rsidRDefault="00DE4DC4" w:rsidP="007B35E2">
            <w:r w:rsidRPr="00575D43">
              <w:t>Logged.jsp</w:t>
            </w:r>
          </w:p>
        </w:tc>
        <w:tc>
          <w:tcPr>
            <w:tcW w:w="5872" w:type="dxa"/>
            <w:vAlign w:val="center"/>
          </w:tcPr>
          <w:p w14:paraId="6FE49D3B" w14:textId="524DBDEF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la visualizzazione e manipolazione dei dati personali dell’utente</w:t>
            </w:r>
          </w:p>
        </w:tc>
      </w:tr>
      <w:tr w:rsidR="00DE4DC4" w:rsidRPr="00575D43" w14:paraId="1D94E633" w14:textId="77777777" w:rsidTr="009631FC">
        <w:tc>
          <w:tcPr>
            <w:tcW w:w="3329" w:type="dxa"/>
            <w:vAlign w:val="center"/>
          </w:tcPr>
          <w:p w14:paraId="5330EC22" w14:textId="73AA0546" w:rsidR="00DE4DC4" w:rsidRPr="00575D43" w:rsidRDefault="00DE4DC4" w:rsidP="007B35E2">
            <w:r w:rsidRPr="00575D43">
              <w:t>Login.jsp</w:t>
            </w:r>
          </w:p>
        </w:tc>
        <w:tc>
          <w:tcPr>
            <w:tcW w:w="5872" w:type="dxa"/>
            <w:vAlign w:val="center"/>
          </w:tcPr>
          <w:p w14:paraId="16DFAA4C" w14:textId="56A4667B" w:rsidR="00DE4DC4" w:rsidRPr="00575D43" w:rsidRDefault="00DE4DC4" w:rsidP="007B35E2">
            <w:r w:rsidRPr="00575D43">
              <w:t>Jsp per la costruzione della pagina per</w:t>
            </w:r>
            <w:r w:rsidR="009631FC" w:rsidRPr="00575D43">
              <w:t xml:space="preserve"> poter effettuare il login</w:t>
            </w:r>
          </w:p>
        </w:tc>
      </w:tr>
      <w:tr w:rsidR="00DE4DC4" w:rsidRPr="00575D43" w14:paraId="0825F52F" w14:textId="77777777" w:rsidTr="009631FC">
        <w:tc>
          <w:tcPr>
            <w:tcW w:w="3329" w:type="dxa"/>
            <w:vAlign w:val="center"/>
          </w:tcPr>
          <w:p w14:paraId="0AA9D344" w14:textId="7A0C2B40" w:rsidR="00DE4DC4" w:rsidRPr="00575D43" w:rsidRDefault="00DE4DC4" w:rsidP="007B35E2">
            <w:r w:rsidRPr="00575D43">
              <w:t>MenuBase.jsp</w:t>
            </w:r>
          </w:p>
        </w:tc>
        <w:tc>
          <w:tcPr>
            <w:tcW w:w="5872" w:type="dxa"/>
            <w:vAlign w:val="center"/>
          </w:tcPr>
          <w:p w14:paraId="301A9DD6" w14:textId="6E98571A" w:rsidR="00DE4DC4" w:rsidRPr="00575D43" w:rsidRDefault="00DE4DC4" w:rsidP="007B35E2">
            <w:r w:rsidRPr="00575D43">
              <w:t xml:space="preserve">Jsp per la costruzione della pagina </w:t>
            </w:r>
            <w:r w:rsidR="009631FC" w:rsidRPr="00575D43">
              <w:t>contentente le funzionalità disponibili per l’Utente Consumatore</w:t>
            </w:r>
          </w:p>
        </w:tc>
      </w:tr>
      <w:tr w:rsidR="009631FC" w:rsidRPr="00575D43" w14:paraId="2149F8CE" w14:textId="77777777" w:rsidTr="009631FC">
        <w:tc>
          <w:tcPr>
            <w:tcW w:w="3329" w:type="dxa"/>
            <w:vAlign w:val="center"/>
          </w:tcPr>
          <w:p w14:paraId="56398CCF" w14:textId="34B7A196" w:rsidR="009631FC" w:rsidRPr="00575D43" w:rsidRDefault="009631FC" w:rsidP="009631FC">
            <w:r w:rsidRPr="00575D43">
              <w:t>MenuCorriere.jsp</w:t>
            </w:r>
          </w:p>
        </w:tc>
        <w:tc>
          <w:tcPr>
            <w:tcW w:w="5872" w:type="dxa"/>
            <w:vAlign w:val="center"/>
          </w:tcPr>
          <w:p w14:paraId="78DBBF62" w14:textId="1033AB9E" w:rsidR="009631FC" w:rsidRPr="00575D43" w:rsidRDefault="009631FC" w:rsidP="009631FC">
            <w:r w:rsidRPr="00575D43">
              <w:t>Jsp per la costruzione della pagina contentente le funzionalità disponibili per l’Utente Corriere</w:t>
            </w:r>
          </w:p>
        </w:tc>
      </w:tr>
      <w:tr w:rsidR="009631FC" w:rsidRPr="00575D43" w14:paraId="25523500" w14:textId="77777777" w:rsidTr="009631FC">
        <w:tc>
          <w:tcPr>
            <w:tcW w:w="3329" w:type="dxa"/>
            <w:vAlign w:val="center"/>
          </w:tcPr>
          <w:p w14:paraId="2A30D136" w14:textId="121A5E9F" w:rsidR="009631FC" w:rsidRPr="00575D43" w:rsidRDefault="009631FC" w:rsidP="009631FC">
            <w:r w:rsidRPr="00575D43">
              <w:t>MenuProductManager.jsp</w:t>
            </w:r>
          </w:p>
        </w:tc>
        <w:tc>
          <w:tcPr>
            <w:tcW w:w="5872" w:type="dxa"/>
            <w:vAlign w:val="center"/>
          </w:tcPr>
          <w:p w14:paraId="2DD6D265" w14:textId="2FB289A3" w:rsidR="009631FC" w:rsidRPr="00575D43" w:rsidRDefault="009631FC" w:rsidP="009631FC">
            <w:r w:rsidRPr="00575D43">
              <w:t>Jsp per la costruzione della pagina contentente le funzionalità disponibili per l’Utente Product Manager</w:t>
            </w:r>
          </w:p>
        </w:tc>
      </w:tr>
      <w:tr w:rsidR="009631FC" w:rsidRPr="00575D43" w14:paraId="5A23B5CC" w14:textId="77777777" w:rsidTr="009631FC">
        <w:tc>
          <w:tcPr>
            <w:tcW w:w="3329" w:type="dxa"/>
            <w:vAlign w:val="center"/>
          </w:tcPr>
          <w:p w14:paraId="0A61A578" w14:textId="60267E21" w:rsidR="009631FC" w:rsidRPr="00575D43" w:rsidRDefault="009631FC" w:rsidP="009631FC">
            <w:r w:rsidRPr="00575D43">
              <w:t>MenuResponsabilePersonale.jsp</w:t>
            </w:r>
          </w:p>
        </w:tc>
        <w:tc>
          <w:tcPr>
            <w:tcW w:w="5872" w:type="dxa"/>
            <w:vAlign w:val="center"/>
          </w:tcPr>
          <w:p w14:paraId="5F1595E1" w14:textId="1AD3476F" w:rsidR="009631FC" w:rsidRPr="00575D43" w:rsidRDefault="009631FC" w:rsidP="009631FC">
            <w:r w:rsidRPr="00575D43">
              <w:t>Jsp per la costruzione della pagina contentente le funzionalità disponibili per l’Utente Responsabile del Personale</w:t>
            </w:r>
          </w:p>
        </w:tc>
      </w:tr>
      <w:tr w:rsidR="009631FC" w:rsidRPr="00575D43" w14:paraId="12D01468" w14:textId="77777777" w:rsidTr="009631FC">
        <w:tc>
          <w:tcPr>
            <w:tcW w:w="3329" w:type="dxa"/>
            <w:vAlign w:val="center"/>
          </w:tcPr>
          <w:p w14:paraId="0B00ACA9" w14:textId="565E58C7" w:rsidR="009631FC" w:rsidRPr="00575D43" w:rsidRDefault="009631FC" w:rsidP="009631FC">
            <w:r w:rsidRPr="00575D43">
              <w:t>ModificaProd</w:t>
            </w:r>
            <w:r w:rsidR="00BA7A6A" w:rsidRPr="00575D43">
              <w:t>Tipo</w:t>
            </w:r>
            <w:r w:rsidRPr="00575D43">
              <w:t>.jsp</w:t>
            </w:r>
          </w:p>
        </w:tc>
        <w:tc>
          <w:tcPr>
            <w:tcW w:w="5872" w:type="dxa"/>
            <w:vAlign w:val="center"/>
          </w:tcPr>
          <w:p w14:paraId="33EC7EFA" w14:textId="5DFF5EB9" w:rsidR="009631FC" w:rsidRPr="00575D43" w:rsidRDefault="009631FC" w:rsidP="009631FC">
            <w:r w:rsidRPr="00575D43">
              <w:t>Jsp per la costruzione della pagina per poter modificare i prodotti</w:t>
            </w:r>
          </w:p>
        </w:tc>
      </w:tr>
      <w:tr w:rsidR="009631FC" w:rsidRPr="00575D43" w14:paraId="5081A7F5" w14:textId="77777777" w:rsidTr="009631FC">
        <w:tc>
          <w:tcPr>
            <w:tcW w:w="3329" w:type="dxa"/>
            <w:vAlign w:val="center"/>
          </w:tcPr>
          <w:p w14:paraId="0922AA28" w14:textId="10EDF099" w:rsidR="009631FC" w:rsidRPr="00575D43" w:rsidRDefault="009631FC" w:rsidP="009631FC">
            <w:r w:rsidRPr="00575D43">
              <w:t>Offerte.jsp</w:t>
            </w:r>
          </w:p>
        </w:tc>
        <w:tc>
          <w:tcPr>
            <w:tcW w:w="5872" w:type="dxa"/>
            <w:vAlign w:val="center"/>
          </w:tcPr>
          <w:p w14:paraId="11E670CA" w14:textId="716437BC" w:rsidR="009631FC" w:rsidRPr="00575D43" w:rsidRDefault="009631FC" w:rsidP="009631FC">
            <w:r w:rsidRPr="00575D43">
              <w:t xml:space="preserve">Jsp per la costruzione della pagina per poter visualizzare </w:t>
            </w:r>
            <w:r w:rsidR="008A72A3" w:rsidRPr="00575D43">
              <w:t>i</w:t>
            </w:r>
            <w:r w:rsidRPr="00575D43">
              <w:t xml:space="preserve"> i prodotti scontati</w:t>
            </w:r>
          </w:p>
        </w:tc>
      </w:tr>
      <w:tr w:rsidR="009631FC" w:rsidRPr="00575D43" w14:paraId="42DFE45E" w14:textId="77777777" w:rsidTr="009631FC">
        <w:tc>
          <w:tcPr>
            <w:tcW w:w="3329" w:type="dxa"/>
            <w:vAlign w:val="center"/>
          </w:tcPr>
          <w:p w14:paraId="7FDF76B1" w14:textId="7ADD22B1" w:rsidR="009631FC" w:rsidRPr="00575D43" w:rsidRDefault="009631FC" w:rsidP="009631FC">
            <w:r w:rsidRPr="00575D43">
              <w:t>Prodotti.jsp</w:t>
            </w:r>
          </w:p>
        </w:tc>
        <w:tc>
          <w:tcPr>
            <w:tcW w:w="5872" w:type="dxa"/>
            <w:vAlign w:val="center"/>
          </w:tcPr>
          <w:p w14:paraId="3AD97164" w14:textId="73C7AAE6" w:rsidR="009631FC" w:rsidRPr="00575D43" w:rsidRDefault="009631FC" w:rsidP="009631FC">
            <w:r w:rsidRPr="00575D43">
              <w:t xml:space="preserve">Jsp per la costruzione della pagina per poter visualizzare </w:t>
            </w:r>
            <w:r w:rsidR="008A72A3" w:rsidRPr="00575D43">
              <w:t>le categorie di prodotti</w:t>
            </w:r>
          </w:p>
        </w:tc>
      </w:tr>
      <w:tr w:rsidR="009631FC" w:rsidRPr="00575D43" w14:paraId="52E9BEC4" w14:textId="77777777" w:rsidTr="009631FC">
        <w:tc>
          <w:tcPr>
            <w:tcW w:w="3329" w:type="dxa"/>
            <w:vAlign w:val="center"/>
          </w:tcPr>
          <w:p w14:paraId="5A8D407F" w14:textId="1BC90956" w:rsidR="009631FC" w:rsidRPr="00575D43" w:rsidRDefault="009631FC" w:rsidP="009631FC">
            <w:r w:rsidRPr="00575D43">
              <w:t>SetOfferte.jsp</w:t>
            </w:r>
          </w:p>
        </w:tc>
        <w:tc>
          <w:tcPr>
            <w:tcW w:w="5872" w:type="dxa"/>
            <w:vAlign w:val="center"/>
          </w:tcPr>
          <w:p w14:paraId="77F025DE" w14:textId="10438724" w:rsidR="009631FC" w:rsidRPr="00575D43" w:rsidRDefault="009631FC" w:rsidP="009631FC">
            <w:r w:rsidRPr="00575D43">
              <w:t>Jsp per la costruzione della pagina per poter inserire sconti sui prodotti</w:t>
            </w:r>
          </w:p>
        </w:tc>
      </w:tr>
      <w:tr w:rsidR="009631FC" w:rsidRPr="00575D43" w14:paraId="125B73B0" w14:textId="77777777" w:rsidTr="009631FC">
        <w:tc>
          <w:tcPr>
            <w:tcW w:w="3329" w:type="dxa"/>
            <w:vAlign w:val="center"/>
          </w:tcPr>
          <w:p w14:paraId="6D9E64CD" w14:textId="4E7C5147" w:rsidR="009631FC" w:rsidRPr="00575D43" w:rsidRDefault="009631FC" w:rsidP="009631FC">
            <w:r w:rsidRPr="00575D43">
              <w:t>Register.jsp</w:t>
            </w:r>
          </w:p>
        </w:tc>
        <w:tc>
          <w:tcPr>
            <w:tcW w:w="5872" w:type="dxa"/>
            <w:vAlign w:val="center"/>
          </w:tcPr>
          <w:p w14:paraId="708DFE23" w14:textId="47090572" w:rsidR="009631FC" w:rsidRPr="00575D43" w:rsidRDefault="009631FC" w:rsidP="009631FC">
            <w:r w:rsidRPr="00575D43">
              <w:t>Jsp per la costruzione della pagina per</w:t>
            </w:r>
            <w:r w:rsidR="008A72A3" w:rsidRPr="00575D43">
              <w:t xml:space="preserve"> la registrazione di un visitatore come Utente Consumatore</w:t>
            </w:r>
          </w:p>
        </w:tc>
      </w:tr>
    </w:tbl>
    <w:p w14:paraId="7DEE56D2" w14:textId="77777777" w:rsidR="00132C02" w:rsidRPr="00575D43" w:rsidRDefault="00132C02" w:rsidP="008A72A3"/>
    <w:p w14:paraId="5001C3F9" w14:textId="36BE5B01" w:rsidR="00132C02" w:rsidRPr="00043FFA" w:rsidRDefault="00132C02" w:rsidP="00132C02">
      <w:pPr>
        <w:pStyle w:val="Titolo2"/>
      </w:pPr>
      <w:bookmarkStart w:id="11" w:name="_Toc59709229"/>
      <w:r w:rsidRPr="00043FFA">
        <w:t xml:space="preserve">Package </w:t>
      </w:r>
      <w:r w:rsidR="00D12217">
        <w:t>Control</w:t>
      </w:r>
      <w:bookmarkEnd w:id="11"/>
    </w:p>
    <w:p w14:paraId="6EC80BC9" w14:textId="1A01916A" w:rsidR="00132C02" w:rsidRDefault="00D671F8" w:rsidP="00132C02">
      <w:pPr>
        <w:ind w:left="426"/>
      </w:pPr>
      <w:r>
        <w:rPr>
          <w:noProof/>
        </w:rPr>
        <w:drawing>
          <wp:inline distT="0" distB="0" distL="0" distR="0" wp14:anchorId="4865D286" wp14:editId="035C1D6F">
            <wp:extent cx="5832764" cy="4183466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007" cy="418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3CB5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3222"/>
        <w:gridCol w:w="5979"/>
      </w:tblGrid>
      <w:tr w:rsidR="00132C02" w:rsidRPr="00575D43" w14:paraId="307E3E37" w14:textId="77777777" w:rsidTr="00AC3B49">
        <w:tc>
          <w:tcPr>
            <w:tcW w:w="2943" w:type="dxa"/>
            <w:vAlign w:val="center"/>
          </w:tcPr>
          <w:p w14:paraId="0B79002E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6258" w:type="dxa"/>
            <w:vAlign w:val="center"/>
          </w:tcPr>
          <w:p w14:paraId="3C089664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177FAD08" w14:textId="77777777" w:rsidTr="00AC3B49">
        <w:tc>
          <w:tcPr>
            <w:tcW w:w="2943" w:type="dxa"/>
            <w:vAlign w:val="center"/>
          </w:tcPr>
          <w:p w14:paraId="76258D2F" w14:textId="135FE772" w:rsidR="00132C02" w:rsidRPr="00575D43" w:rsidRDefault="008A72A3" w:rsidP="007B35E2">
            <w:r w:rsidRPr="00575D43">
              <w:t>CheckMailServlet.java</w:t>
            </w:r>
          </w:p>
        </w:tc>
        <w:tc>
          <w:tcPr>
            <w:tcW w:w="6258" w:type="dxa"/>
            <w:vAlign w:val="center"/>
          </w:tcPr>
          <w:p w14:paraId="19A62FAD" w14:textId="41FB1C71" w:rsidR="00132C02" w:rsidRPr="00575D43" w:rsidRDefault="007B35E2" w:rsidP="007B35E2">
            <w:r w:rsidRPr="00575D43">
              <w:t>Classe che verifica la disponibilità di un’email all’interno del database</w:t>
            </w:r>
          </w:p>
        </w:tc>
      </w:tr>
      <w:tr w:rsidR="00132C02" w:rsidRPr="00575D43" w14:paraId="2C234331" w14:textId="77777777" w:rsidTr="00AC3B49">
        <w:tc>
          <w:tcPr>
            <w:tcW w:w="2943" w:type="dxa"/>
            <w:vAlign w:val="center"/>
          </w:tcPr>
          <w:p w14:paraId="181DD3B1" w14:textId="0A5531B1" w:rsidR="00132C02" w:rsidRPr="00575D43" w:rsidRDefault="008A72A3" w:rsidP="007B35E2">
            <w:r w:rsidRPr="00575D43">
              <w:t>LogoutServlet.java</w:t>
            </w:r>
          </w:p>
        </w:tc>
        <w:tc>
          <w:tcPr>
            <w:tcW w:w="6258" w:type="dxa"/>
            <w:vAlign w:val="center"/>
          </w:tcPr>
          <w:p w14:paraId="4B4EE13A" w14:textId="2A71D700" w:rsidR="00132C02" w:rsidRPr="00575D43" w:rsidRDefault="007B35E2" w:rsidP="007B35E2">
            <w:r w:rsidRPr="00575D43">
              <w:t xml:space="preserve">Classe che effettua il logout di un utente loggato nel </w:t>
            </w:r>
            <w:r w:rsidR="005C1ACE" w:rsidRPr="00575D43">
              <w:t>sistema</w:t>
            </w:r>
          </w:p>
        </w:tc>
      </w:tr>
      <w:tr w:rsidR="00132C02" w:rsidRPr="00575D43" w14:paraId="244EEE61" w14:textId="77777777" w:rsidTr="00AC3B49">
        <w:tc>
          <w:tcPr>
            <w:tcW w:w="2943" w:type="dxa"/>
            <w:vAlign w:val="center"/>
          </w:tcPr>
          <w:p w14:paraId="5FD56F76" w14:textId="11D55D0D" w:rsidR="00132C02" w:rsidRPr="00575D43" w:rsidRDefault="008A72A3" w:rsidP="007B35E2">
            <w:r w:rsidRPr="00575D43">
              <w:t>LoginServlet.java</w:t>
            </w:r>
          </w:p>
        </w:tc>
        <w:tc>
          <w:tcPr>
            <w:tcW w:w="6258" w:type="dxa"/>
            <w:vAlign w:val="center"/>
          </w:tcPr>
          <w:p w14:paraId="1A21F8B5" w14:textId="7AA52C9E" w:rsidR="00132C02" w:rsidRPr="00575D43" w:rsidRDefault="007B35E2" w:rsidP="007B35E2">
            <w:r w:rsidRPr="00575D43">
              <w:t xml:space="preserve">Classe che effettua il login di un utente nel </w:t>
            </w:r>
            <w:r w:rsidR="005C1ACE" w:rsidRPr="00575D43">
              <w:t>sistema</w:t>
            </w:r>
          </w:p>
        </w:tc>
      </w:tr>
      <w:tr w:rsidR="00132C02" w:rsidRPr="00575D43" w14:paraId="63A41445" w14:textId="77777777" w:rsidTr="00AC3B49">
        <w:tc>
          <w:tcPr>
            <w:tcW w:w="2943" w:type="dxa"/>
            <w:vAlign w:val="center"/>
          </w:tcPr>
          <w:p w14:paraId="031BC2AE" w14:textId="09E05A39" w:rsidR="00132C02" w:rsidRPr="00575D43" w:rsidRDefault="008A72A3" w:rsidP="007B35E2">
            <w:r w:rsidRPr="00575D43">
              <w:t>sha256.java</w:t>
            </w:r>
          </w:p>
        </w:tc>
        <w:tc>
          <w:tcPr>
            <w:tcW w:w="6258" w:type="dxa"/>
            <w:vAlign w:val="center"/>
          </w:tcPr>
          <w:p w14:paraId="5B082C9B" w14:textId="36F5F42E" w:rsidR="00132C02" w:rsidRPr="00575D43" w:rsidRDefault="007B35E2" w:rsidP="007B35E2">
            <w:r w:rsidRPr="00575D43">
              <w:t>Classe che effettua il checksum di una password</w:t>
            </w:r>
          </w:p>
        </w:tc>
      </w:tr>
      <w:tr w:rsidR="00132C02" w:rsidRPr="00575D43" w14:paraId="002773EF" w14:textId="77777777" w:rsidTr="00AC3B49">
        <w:tc>
          <w:tcPr>
            <w:tcW w:w="2943" w:type="dxa"/>
            <w:vAlign w:val="center"/>
          </w:tcPr>
          <w:p w14:paraId="28AA835E" w14:textId="6B21FD97" w:rsidR="00132C02" w:rsidRPr="00575D43" w:rsidRDefault="00621683" w:rsidP="007B35E2">
            <w:r w:rsidRPr="00575D43">
              <w:t>ModificaDati</w:t>
            </w:r>
            <w:r w:rsidR="008A72A3" w:rsidRPr="00575D43">
              <w:t>UtenteServet.java</w:t>
            </w:r>
          </w:p>
        </w:tc>
        <w:tc>
          <w:tcPr>
            <w:tcW w:w="6258" w:type="dxa"/>
            <w:vAlign w:val="center"/>
          </w:tcPr>
          <w:p w14:paraId="307E80FF" w14:textId="5F369566" w:rsidR="00132C02" w:rsidRPr="00575D43" w:rsidRDefault="007B35E2" w:rsidP="007B35E2">
            <w:r w:rsidRPr="00575D43">
              <w:t>Classe che permette la modifica dei dati personali di un utente registrato</w:t>
            </w:r>
          </w:p>
        </w:tc>
      </w:tr>
      <w:tr w:rsidR="00132C02" w:rsidRPr="00575D43" w14:paraId="23CD0F1A" w14:textId="77777777" w:rsidTr="00AC3B49">
        <w:tc>
          <w:tcPr>
            <w:tcW w:w="2943" w:type="dxa"/>
            <w:vAlign w:val="center"/>
          </w:tcPr>
          <w:p w14:paraId="04973B45" w14:textId="57B5929D" w:rsidR="00132C02" w:rsidRPr="00575D43" w:rsidRDefault="008A72A3" w:rsidP="007B35E2">
            <w:r w:rsidRPr="00575D43">
              <w:t>ProductControl.java</w:t>
            </w:r>
          </w:p>
        </w:tc>
        <w:tc>
          <w:tcPr>
            <w:tcW w:w="6258" w:type="dxa"/>
            <w:vAlign w:val="center"/>
          </w:tcPr>
          <w:p w14:paraId="38C97653" w14:textId="4D46800F" w:rsidR="00132C02" w:rsidRPr="00575D43" w:rsidRDefault="007B35E2" w:rsidP="007B35E2">
            <w:r w:rsidRPr="00575D43">
              <w:t xml:space="preserve">Classe che </w:t>
            </w:r>
            <w:r w:rsidR="00BA7A6A" w:rsidRPr="00575D43">
              <w:t>consente la visualizzazione dei prodotti</w:t>
            </w:r>
            <w:r w:rsidR="000F75D8" w:rsidRPr="00575D43">
              <w:t xml:space="preserve"> di una determinata categoria</w:t>
            </w:r>
            <w:r w:rsidR="00BA7A6A" w:rsidRPr="00575D43">
              <w:t xml:space="preserve"> e genera il carrello nel caso in cui non fosse stato creato in precedenza</w:t>
            </w:r>
          </w:p>
        </w:tc>
      </w:tr>
      <w:tr w:rsidR="008A72A3" w:rsidRPr="00575D43" w14:paraId="26AA9C66" w14:textId="77777777" w:rsidTr="00AC3B49">
        <w:tc>
          <w:tcPr>
            <w:tcW w:w="2943" w:type="dxa"/>
            <w:vAlign w:val="center"/>
          </w:tcPr>
          <w:p w14:paraId="6EEEFB16" w14:textId="6ABDAD31" w:rsidR="008A72A3" w:rsidRPr="00575D43" w:rsidRDefault="008A72A3" w:rsidP="007B35E2">
            <w:r w:rsidRPr="00575D43">
              <w:t>RegisterServlet.java</w:t>
            </w:r>
          </w:p>
        </w:tc>
        <w:tc>
          <w:tcPr>
            <w:tcW w:w="6258" w:type="dxa"/>
            <w:vAlign w:val="center"/>
          </w:tcPr>
          <w:p w14:paraId="61236A1C" w14:textId="5C65B27D" w:rsidR="008A72A3" w:rsidRPr="00575D43" w:rsidRDefault="007B35E2" w:rsidP="007B35E2">
            <w:r w:rsidRPr="00575D43">
              <w:t>Classe che permette la registrazione di un utente non registrato nel sistema</w:t>
            </w:r>
          </w:p>
        </w:tc>
      </w:tr>
      <w:tr w:rsidR="008A72A3" w:rsidRPr="00575D43" w14:paraId="585580C7" w14:textId="77777777" w:rsidTr="00AC3B49">
        <w:tc>
          <w:tcPr>
            <w:tcW w:w="2943" w:type="dxa"/>
            <w:vAlign w:val="center"/>
          </w:tcPr>
          <w:p w14:paraId="247AA615" w14:textId="5F8CCBFF" w:rsidR="008A72A3" w:rsidRPr="00575D43" w:rsidRDefault="008A72A3" w:rsidP="007B35E2">
            <w:r w:rsidRPr="00575D43">
              <w:t>ProdottiOutputServlet.java</w:t>
            </w:r>
          </w:p>
        </w:tc>
        <w:tc>
          <w:tcPr>
            <w:tcW w:w="6258" w:type="dxa"/>
            <w:vAlign w:val="center"/>
          </w:tcPr>
          <w:p w14:paraId="10423E1C" w14:textId="1008730F" w:rsidR="008A72A3" w:rsidRPr="00575D43" w:rsidRDefault="007B35E2" w:rsidP="007B35E2">
            <w:r w:rsidRPr="00575D43">
              <w:t xml:space="preserve">Classe che permette </w:t>
            </w:r>
            <w:r w:rsidR="00BA7A6A" w:rsidRPr="00575D43">
              <w:t>il redirect a più servlet per gestire i prodotti presenti nel sistema</w:t>
            </w:r>
            <w:r w:rsidR="000F75D8" w:rsidRPr="00575D43">
              <w:t xml:space="preserve"> in base all’utente</w:t>
            </w:r>
          </w:p>
        </w:tc>
      </w:tr>
      <w:tr w:rsidR="008A72A3" w:rsidRPr="00575D43" w14:paraId="02290F36" w14:textId="77777777" w:rsidTr="00AC3B49">
        <w:tc>
          <w:tcPr>
            <w:tcW w:w="2943" w:type="dxa"/>
            <w:vAlign w:val="center"/>
          </w:tcPr>
          <w:p w14:paraId="461CC407" w14:textId="0A913A2B" w:rsidR="008A72A3" w:rsidRPr="00575D43" w:rsidRDefault="008A72A3" w:rsidP="007B35E2">
            <w:r w:rsidRPr="00575D43">
              <w:t>ProductControlCarrello.java</w:t>
            </w:r>
          </w:p>
        </w:tc>
        <w:tc>
          <w:tcPr>
            <w:tcW w:w="6258" w:type="dxa"/>
            <w:vAlign w:val="center"/>
          </w:tcPr>
          <w:p w14:paraId="58990A32" w14:textId="7D02F570" w:rsidR="008A72A3" w:rsidRPr="00575D43" w:rsidRDefault="007B35E2" w:rsidP="007B35E2">
            <w:r w:rsidRPr="00575D43">
              <w:t>Classe che permette la gestione del carrello di un utente consumatore</w:t>
            </w:r>
          </w:p>
        </w:tc>
      </w:tr>
      <w:tr w:rsidR="008A72A3" w:rsidRPr="00575D43" w14:paraId="6DBB2996" w14:textId="77777777" w:rsidTr="00AC3B49">
        <w:tc>
          <w:tcPr>
            <w:tcW w:w="2943" w:type="dxa"/>
            <w:vAlign w:val="center"/>
          </w:tcPr>
          <w:p w14:paraId="343997F1" w14:textId="33D99C36" w:rsidR="008A72A3" w:rsidRPr="00575D43" w:rsidRDefault="008A72A3" w:rsidP="007B35E2">
            <w:r w:rsidRPr="00575D43">
              <w:t>DipendentiServlet.java</w:t>
            </w:r>
          </w:p>
        </w:tc>
        <w:tc>
          <w:tcPr>
            <w:tcW w:w="6258" w:type="dxa"/>
            <w:vAlign w:val="center"/>
          </w:tcPr>
          <w:p w14:paraId="2086C834" w14:textId="250530DE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e il licenziamento dei corrieri</w:t>
            </w:r>
          </w:p>
        </w:tc>
      </w:tr>
      <w:tr w:rsidR="008A72A3" w:rsidRPr="00575D43" w14:paraId="6DE44AB8" w14:textId="77777777" w:rsidTr="00AC3B49">
        <w:tc>
          <w:tcPr>
            <w:tcW w:w="2943" w:type="dxa"/>
            <w:vAlign w:val="center"/>
          </w:tcPr>
          <w:p w14:paraId="1F4D1C36" w14:textId="3FFBA563" w:rsidR="008A72A3" w:rsidRPr="00575D43" w:rsidRDefault="008A72A3" w:rsidP="007B35E2">
            <w:r w:rsidRPr="00575D43">
              <w:t>StampaMcDrives.java</w:t>
            </w:r>
          </w:p>
        </w:tc>
        <w:tc>
          <w:tcPr>
            <w:tcW w:w="6258" w:type="dxa"/>
            <w:vAlign w:val="center"/>
          </w:tcPr>
          <w:p w14:paraId="6C3FFD46" w14:textId="5BF7FB21" w:rsidR="008A72A3" w:rsidRPr="00575D43" w:rsidRDefault="007B35E2" w:rsidP="007B35E2">
            <w:r w:rsidRPr="00575D43">
              <w:t>Classe che</w:t>
            </w:r>
            <w:r w:rsidR="00B6692D" w:rsidRPr="00575D43">
              <w:t xml:space="preserve"> permette la restituzione dei McDrives </w:t>
            </w:r>
          </w:p>
        </w:tc>
      </w:tr>
      <w:tr w:rsidR="008A72A3" w:rsidRPr="00575D43" w14:paraId="1461A102" w14:textId="77777777" w:rsidTr="00AC3B49">
        <w:tc>
          <w:tcPr>
            <w:tcW w:w="2943" w:type="dxa"/>
            <w:vAlign w:val="center"/>
          </w:tcPr>
          <w:p w14:paraId="3B5D3D39" w14:textId="65217D84" w:rsidR="008A72A3" w:rsidRPr="00575D43" w:rsidRDefault="008A72A3" w:rsidP="007B35E2">
            <w:r w:rsidRPr="00575D43">
              <w:t>ConsegnaServlet.java</w:t>
            </w:r>
          </w:p>
        </w:tc>
        <w:tc>
          <w:tcPr>
            <w:tcW w:w="6258" w:type="dxa"/>
            <w:vAlign w:val="center"/>
          </w:tcPr>
          <w:p w14:paraId="0302902C" w14:textId="60D85DEC" w:rsidR="008A72A3" w:rsidRPr="00575D43" w:rsidRDefault="007B35E2" w:rsidP="007B35E2">
            <w:r w:rsidRPr="00575D43">
              <w:t>Classe che</w:t>
            </w:r>
            <w:r w:rsidR="00D633B5" w:rsidRPr="00575D43">
              <w:t xml:space="preserve"> </w:t>
            </w:r>
            <w:r w:rsidR="001961A4" w:rsidRPr="00575D43">
              <w:t>gestisce</w:t>
            </w:r>
            <w:r w:rsidR="00D633B5" w:rsidRPr="00575D43">
              <w:t xml:space="preserve"> la presa in carico di un ordine da parte di un Utente Corriere</w:t>
            </w:r>
          </w:p>
        </w:tc>
      </w:tr>
    </w:tbl>
    <w:p w14:paraId="0CC92DF1" w14:textId="77777777" w:rsidR="00132C02" w:rsidRPr="00575D43" w:rsidRDefault="00132C02" w:rsidP="00132C02">
      <w:pPr>
        <w:ind w:left="426"/>
      </w:pPr>
    </w:p>
    <w:p w14:paraId="1C2E0820" w14:textId="55A04822" w:rsidR="00132C02" w:rsidRPr="00043FFA" w:rsidRDefault="00132C02" w:rsidP="00132C02">
      <w:pPr>
        <w:pStyle w:val="Titolo2"/>
      </w:pPr>
      <w:bookmarkStart w:id="12" w:name="_Toc59709230"/>
      <w:r w:rsidRPr="00043FFA">
        <w:t>Package Bean</w:t>
      </w:r>
      <w:bookmarkEnd w:id="12"/>
    </w:p>
    <w:p w14:paraId="2CFA79D6" w14:textId="01F7CB30" w:rsidR="00132C02" w:rsidRDefault="00D671F8" w:rsidP="00132C02">
      <w:pPr>
        <w:ind w:left="426"/>
      </w:pPr>
      <w:r>
        <w:rPr>
          <w:noProof/>
        </w:rPr>
        <w:drawing>
          <wp:inline distT="0" distB="0" distL="0" distR="0" wp14:anchorId="521D7622" wp14:editId="47D36157">
            <wp:extent cx="5811982" cy="2523933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972" cy="253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AAAFA" w14:textId="77777777" w:rsidR="00D12217" w:rsidRPr="00575D43" w:rsidRDefault="00D12217" w:rsidP="00132C02">
      <w:pPr>
        <w:ind w:left="426"/>
      </w:pPr>
    </w:p>
    <w:tbl>
      <w:tblPr>
        <w:tblStyle w:val="Grigliatabella"/>
        <w:tblW w:w="0" w:type="auto"/>
        <w:tblInd w:w="426" w:type="dxa"/>
        <w:tblLook w:val="04A0" w:firstRow="1" w:lastRow="0" w:firstColumn="1" w:lastColumn="0" w:noHBand="0" w:noVBand="1"/>
      </w:tblPr>
      <w:tblGrid>
        <w:gridCol w:w="2036"/>
        <w:gridCol w:w="7165"/>
      </w:tblGrid>
      <w:tr w:rsidR="00132C02" w:rsidRPr="00575D43" w14:paraId="4291E1CD" w14:textId="77777777" w:rsidTr="00AC3B49">
        <w:tc>
          <w:tcPr>
            <w:tcW w:w="2036" w:type="dxa"/>
            <w:vAlign w:val="center"/>
          </w:tcPr>
          <w:p w14:paraId="2020C1CA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Classe</w:t>
            </w:r>
          </w:p>
        </w:tc>
        <w:tc>
          <w:tcPr>
            <w:tcW w:w="7165" w:type="dxa"/>
            <w:vAlign w:val="center"/>
          </w:tcPr>
          <w:p w14:paraId="23B71AF5" w14:textId="77777777" w:rsidR="00132C02" w:rsidRPr="00575D43" w:rsidRDefault="00132C02" w:rsidP="007B35E2">
            <w:pPr>
              <w:jc w:val="center"/>
              <w:rPr>
                <w:b/>
                <w:bCs/>
              </w:rPr>
            </w:pPr>
            <w:r w:rsidRPr="00575D43">
              <w:rPr>
                <w:b/>
                <w:bCs/>
              </w:rPr>
              <w:t>Descrizione</w:t>
            </w:r>
          </w:p>
        </w:tc>
      </w:tr>
      <w:tr w:rsidR="00132C02" w:rsidRPr="00575D43" w14:paraId="7ED1E065" w14:textId="77777777" w:rsidTr="00AC3B49">
        <w:tc>
          <w:tcPr>
            <w:tcW w:w="2036" w:type="dxa"/>
            <w:vAlign w:val="center"/>
          </w:tcPr>
          <w:p w14:paraId="7190432C" w14:textId="3CEB83AD" w:rsidR="00132C02" w:rsidRPr="00575D43" w:rsidRDefault="008A72A3" w:rsidP="007B35E2">
            <w:r w:rsidRPr="00575D43">
              <w:t>UtenteBean.java</w:t>
            </w:r>
          </w:p>
        </w:tc>
        <w:tc>
          <w:tcPr>
            <w:tcW w:w="7165" w:type="dxa"/>
            <w:vAlign w:val="center"/>
          </w:tcPr>
          <w:p w14:paraId="466DD6AF" w14:textId="6855FCD6" w:rsidR="00132C02" w:rsidRPr="00575D43" w:rsidRDefault="00AC3B49" w:rsidP="007B35E2">
            <w:r w:rsidRPr="00575D43">
              <w:t>Classe descrivente un utente registrato nel sistema</w:t>
            </w:r>
          </w:p>
        </w:tc>
      </w:tr>
      <w:tr w:rsidR="00132C02" w:rsidRPr="00575D43" w14:paraId="61E38AF7" w14:textId="77777777" w:rsidTr="00AC3B49">
        <w:tc>
          <w:tcPr>
            <w:tcW w:w="2036" w:type="dxa"/>
            <w:vAlign w:val="center"/>
          </w:tcPr>
          <w:p w14:paraId="549A8750" w14:textId="4B396444" w:rsidR="00132C02" w:rsidRPr="00575D43" w:rsidRDefault="008A72A3" w:rsidP="007B35E2">
            <w:r w:rsidRPr="00575D43">
              <w:t>Cart.java</w:t>
            </w:r>
          </w:p>
        </w:tc>
        <w:tc>
          <w:tcPr>
            <w:tcW w:w="7165" w:type="dxa"/>
            <w:vAlign w:val="center"/>
          </w:tcPr>
          <w:p w14:paraId="4745F562" w14:textId="0BD86B36" w:rsidR="00132C02" w:rsidRPr="00575D43" w:rsidRDefault="00AC3B49" w:rsidP="007B35E2">
            <w:r w:rsidRPr="00575D43">
              <w:t xml:space="preserve">Classe descrivente </w:t>
            </w:r>
            <w:r w:rsidR="0064777E" w:rsidRPr="00575D43">
              <w:t>il carrello</w:t>
            </w:r>
          </w:p>
        </w:tc>
      </w:tr>
      <w:tr w:rsidR="00132C02" w:rsidRPr="00575D43" w14:paraId="0200693B" w14:textId="77777777" w:rsidTr="00AC3B49">
        <w:tc>
          <w:tcPr>
            <w:tcW w:w="2036" w:type="dxa"/>
            <w:vAlign w:val="center"/>
          </w:tcPr>
          <w:p w14:paraId="715701D1" w14:textId="55B84072" w:rsidR="00132C02" w:rsidRPr="00575D43" w:rsidRDefault="008A72A3" w:rsidP="007B35E2">
            <w:r w:rsidRPr="00575D43">
              <w:t>ProductBean.java</w:t>
            </w:r>
          </w:p>
        </w:tc>
        <w:tc>
          <w:tcPr>
            <w:tcW w:w="7165" w:type="dxa"/>
            <w:vAlign w:val="center"/>
          </w:tcPr>
          <w:p w14:paraId="31ED91D5" w14:textId="5C6E3284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prodotto nel sistema</w:t>
            </w:r>
          </w:p>
        </w:tc>
      </w:tr>
      <w:tr w:rsidR="00132C02" w:rsidRPr="00575D43" w14:paraId="71CDB55D" w14:textId="77777777" w:rsidTr="00AC3B49">
        <w:tc>
          <w:tcPr>
            <w:tcW w:w="2036" w:type="dxa"/>
            <w:vAlign w:val="center"/>
          </w:tcPr>
          <w:p w14:paraId="64D1AF88" w14:textId="63C60435" w:rsidR="00132C02" w:rsidRPr="00575D43" w:rsidRDefault="008A72A3" w:rsidP="007B35E2">
            <w:r w:rsidRPr="00575D43">
              <w:t>OrdineBean.java</w:t>
            </w:r>
          </w:p>
        </w:tc>
        <w:tc>
          <w:tcPr>
            <w:tcW w:w="7165" w:type="dxa"/>
            <w:vAlign w:val="center"/>
          </w:tcPr>
          <w:p w14:paraId="5B47EFF7" w14:textId="74BC45BA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ordine nel sistema</w:t>
            </w:r>
          </w:p>
        </w:tc>
      </w:tr>
      <w:tr w:rsidR="00132C02" w:rsidRPr="00575D43" w14:paraId="74938B3E" w14:textId="77777777" w:rsidTr="00AC3B49">
        <w:tc>
          <w:tcPr>
            <w:tcW w:w="2036" w:type="dxa"/>
            <w:vAlign w:val="center"/>
          </w:tcPr>
          <w:p w14:paraId="7BB39A6E" w14:textId="02013D18" w:rsidR="00132C02" w:rsidRPr="00575D43" w:rsidRDefault="008A72A3" w:rsidP="007B35E2">
            <w:r w:rsidRPr="00575D43">
              <w:t>McDriveBean.java</w:t>
            </w:r>
          </w:p>
        </w:tc>
        <w:tc>
          <w:tcPr>
            <w:tcW w:w="7165" w:type="dxa"/>
            <w:vAlign w:val="center"/>
          </w:tcPr>
          <w:p w14:paraId="343872A9" w14:textId="169B467F" w:rsidR="00132C02" w:rsidRPr="00575D43" w:rsidRDefault="00AC3B49" w:rsidP="007B35E2">
            <w:r w:rsidRPr="00575D43">
              <w:t>Classe descrivente</w:t>
            </w:r>
            <w:r w:rsidR="0064777E" w:rsidRPr="00575D43">
              <w:t xml:space="preserve"> un McDrive nel sistema</w:t>
            </w:r>
          </w:p>
        </w:tc>
      </w:tr>
    </w:tbl>
    <w:p w14:paraId="0C32236D" w14:textId="77777777" w:rsidR="00132C02" w:rsidRPr="00575D43" w:rsidRDefault="00132C02" w:rsidP="00132C02">
      <w:pPr>
        <w:ind w:left="426"/>
      </w:pPr>
    </w:p>
    <w:p w14:paraId="50281BB4" w14:textId="0F1AAE16" w:rsidR="003E00FB" w:rsidRPr="00043FFA" w:rsidRDefault="00C4749C" w:rsidP="00720D8F">
      <w:pPr>
        <w:pStyle w:val="Titolo"/>
        <w:numPr>
          <w:ilvl w:val="0"/>
          <w:numId w:val="6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3" w:name="_Toc59709231"/>
      <w:r w:rsidRPr="00043FFA">
        <w:rPr>
          <w:rFonts w:ascii="Times New Roman" w:hAnsi="Times New Roman"/>
          <w:i/>
          <w:iCs/>
        </w:rPr>
        <w:t>CLASS INTERFACES</w:t>
      </w:r>
      <w:bookmarkEnd w:id="13"/>
    </w:p>
    <w:p w14:paraId="2FD52C54" w14:textId="77777777" w:rsidR="00C26209" w:rsidRPr="00043FFA" w:rsidRDefault="00C26209" w:rsidP="00C26209">
      <w:pPr>
        <w:pStyle w:val="Paragrafoelenco"/>
        <w:numPr>
          <w:ilvl w:val="0"/>
          <w:numId w:val="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A77A3" w14:textId="7522FDF5" w:rsidR="008840FC" w:rsidRPr="00043FFA" w:rsidRDefault="008C7449" w:rsidP="00C26209">
      <w:pPr>
        <w:pStyle w:val="Titolo2"/>
      </w:pPr>
      <w:bookmarkStart w:id="14" w:name="_Toc59709232"/>
      <w:r>
        <w:t>UtenteDao</w:t>
      </w:r>
      <w:r w:rsidR="00C26209" w:rsidRPr="00043FFA">
        <w:t>.java</w:t>
      </w:r>
      <w:bookmarkEnd w:id="14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C7449" w:rsidRPr="00575D43" w14:paraId="7A0C4AC7" w14:textId="77777777" w:rsidTr="008C7449">
        <w:trPr>
          <w:trHeight w:val="964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3CDDA069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  <w:vAlign w:val="center"/>
          </w:tcPr>
          <w:p w14:paraId="1D5FAA13" w14:textId="4AAD84BC" w:rsidR="008C7449" w:rsidRPr="00575D43" w:rsidRDefault="008C7449" w:rsidP="00CD740D">
            <w:r w:rsidRPr="00575D43">
              <w:t xml:space="preserve">Context </w:t>
            </w:r>
            <w:r w:rsidR="00224884">
              <w:t>UtenteDao</w:t>
            </w:r>
            <w:r w:rsidRPr="00575D43">
              <w:t>::</w:t>
            </w:r>
            <w:r w:rsidRPr="008C7449">
              <w:t>doSaveUtente</w:t>
            </w:r>
            <w:r w:rsidRPr="00575D43">
              <w:t>(nome, cognome, via, numeroCivico, cap, pwd1, pwd2, email, tipo)</w:t>
            </w:r>
          </w:p>
        </w:tc>
      </w:tr>
      <w:tr w:rsidR="008C7449" w:rsidRPr="00575D43" w14:paraId="4258DD10" w14:textId="77777777" w:rsidTr="008C7449">
        <w:trPr>
          <w:trHeight w:val="424"/>
        </w:trPr>
        <w:tc>
          <w:tcPr>
            <w:tcW w:w="2329" w:type="dxa"/>
            <w:vAlign w:val="center"/>
          </w:tcPr>
          <w:p w14:paraId="449DB71E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</w:tcPr>
          <w:p w14:paraId="7186D96E" w14:textId="77777777" w:rsidR="008C7449" w:rsidRPr="00575D43" w:rsidRDefault="008C7449" w:rsidP="00CD740D">
            <w:r w:rsidRPr="00575D43">
              <w:t>Pre:</w:t>
            </w:r>
          </w:p>
          <w:p w14:paraId="5D504180" w14:textId="77777777" w:rsidR="008C7449" w:rsidRPr="00575D43" w:rsidRDefault="008C7449" w:rsidP="00CD740D">
            <w:r w:rsidRPr="00575D43">
              <w:tab/>
              <w:t>nome!= null</w:t>
            </w:r>
          </w:p>
          <w:p w14:paraId="6AEDC51B" w14:textId="77777777" w:rsidR="008C7449" w:rsidRPr="00575D43" w:rsidRDefault="008C7449" w:rsidP="00CD740D">
            <w:r w:rsidRPr="00575D43">
              <w:tab/>
              <w:t>&amp;&amp; cognome != null</w:t>
            </w:r>
          </w:p>
          <w:p w14:paraId="3EAF9572" w14:textId="77777777" w:rsidR="008C7449" w:rsidRPr="00575D43" w:rsidRDefault="008C7449" w:rsidP="00CD740D">
            <w:r w:rsidRPr="00575D43">
              <w:tab/>
              <w:t xml:space="preserve">&amp;&amp; via != null </w:t>
            </w:r>
          </w:p>
          <w:p w14:paraId="7104FAF9" w14:textId="77777777" w:rsidR="008C7449" w:rsidRPr="00575D43" w:rsidRDefault="008C7449" w:rsidP="00CD740D">
            <w:r w:rsidRPr="00575D43">
              <w:tab/>
              <w:t>&amp;&amp; numeroCivico != null</w:t>
            </w:r>
          </w:p>
          <w:p w14:paraId="671D0403" w14:textId="77777777" w:rsidR="008C7449" w:rsidRPr="00575D43" w:rsidRDefault="008C7449" w:rsidP="00CD740D">
            <w:r w:rsidRPr="00575D43">
              <w:tab/>
              <w:t xml:space="preserve">&amp;&amp; cap != null </w:t>
            </w:r>
          </w:p>
          <w:p w14:paraId="5F2FD41C" w14:textId="77777777" w:rsidR="008C7449" w:rsidRPr="00575D43" w:rsidRDefault="008C7449" w:rsidP="00CD740D">
            <w:r w:rsidRPr="00575D43">
              <w:tab/>
              <w:t>&amp;&amp; pwd1 != null</w:t>
            </w:r>
          </w:p>
          <w:p w14:paraId="48E91B06" w14:textId="77777777" w:rsidR="008C7449" w:rsidRPr="00575D43" w:rsidRDefault="008C7449" w:rsidP="00CD740D">
            <w:r w:rsidRPr="00575D43">
              <w:tab/>
              <w:t xml:space="preserve">&amp;&amp; pwd2 != null </w:t>
            </w:r>
          </w:p>
          <w:p w14:paraId="31BEA1C1" w14:textId="77777777" w:rsidR="008C7449" w:rsidRPr="00575D43" w:rsidRDefault="008C7449" w:rsidP="00CD740D">
            <w:r w:rsidRPr="00575D43">
              <w:tab/>
              <w:t xml:space="preserve">&amp;&amp; email != null </w:t>
            </w:r>
          </w:p>
          <w:p w14:paraId="79502427" w14:textId="77777777" w:rsidR="008C7449" w:rsidRPr="00575D43" w:rsidRDefault="008C7449" w:rsidP="00CD740D">
            <w:r w:rsidRPr="00575D43">
              <w:tab/>
              <w:t>&amp;&amp; tipo != null</w:t>
            </w:r>
          </w:p>
          <w:p w14:paraId="1287F178" w14:textId="56C43CAD" w:rsidR="008C7449" w:rsidRDefault="008C7449" w:rsidP="00CD740D">
            <w:r w:rsidRPr="00575D43">
              <w:tab/>
            </w:r>
            <w:r w:rsidR="009063D3" w:rsidRPr="00575D43">
              <w:t>&amp;&amp; email.contains("</w:t>
            </w:r>
            <w:r w:rsidR="009063D3">
              <w:t>.</w:t>
            </w:r>
            <w:r w:rsidR="009063D3" w:rsidRPr="00575D43">
              <w:t>")</w:t>
            </w:r>
            <w:r w:rsidR="009063D3">
              <w:t xml:space="preserve"> </w:t>
            </w:r>
            <w:r w:rsidR="009063D3" w:rsidRPr="00575D43">
              <w:t>&amp;&amp; email.contains("@")</w:t>
            </w:r>
          </w:p>
          <w:p w14:paraId="04474178" w14:textId="77777777" w:rsidR="008C7449" w:rsidRDefault="008C7449" w:rsidP="00CD740D">
            <w:pPr>
              <w:ind w:left="602"/>
            </w:pPr>
            <w:r>
              <w:t xml:space="preserve">  &amp;&amp; nome.lenght &gt;=2 &amp;&amp; nome.lenght &lt;=20</w:t>
            </w:r>
          </w:p>
          <w:p w14:paraId="3CA746E6" w14:textId="77777777" w:rsidR="008C7449" w:rsidRPr="00575D43" w:rsidRDefault="008C7449" w:rsidP="00CD740D">
            <w:pPr>
              <w:ind w:left="602"/>
            </w:pPr>
            <w:r>
              <w:t xml:space="preserve">  &amp;&amp; cognome.lenght &gt;=2 &amp;&amp; cognome.lenght &lt;=20</w:t>
            </w:r>
          </w:p>
          <w:p w14:paraId="7857C922" w14:textId="4FA1012B" w:rsidR="008C7449" w:rsidRPr="00575D43" w:rsidRDefault="008C7449" w:rsidP="009063D3">
            <w:pPr>
              <w:ind w:left="602"/>
            </w:pPr>
            <w:r w:rsidRPr="00575D43">
              <w:tab/>
              <w:t>&amp;&amp; pwd1</w:t>
            </w:r>
            <w:r w:rsidR="009063D3">
              <w:t xml:space="preserve">.lenght &gt;=8 &amp;&amp; </w:t>
            </w:r>
            <w:r w:rsidR="009063D3" w:rsidRPr="00575D43">
              <w:t>pwd1</w:t>
            </w:r>
            <w:r w:rsidR="009063D3">
              <w:t>.lenght &lt;=30</w:t>
            </w:r>
          </w:p>
          <w:p w14:paraId="5ACC068D" w14:textId="77777777" w:rsidR="008C7449" w:rsidRPr="00575D43" w:rsidRDefault="008C7449" w:rsidP="00CD740D">
            <w:r w:rsidRPr="00575D43">
              <w:tab/>
              <w:t>&amp;&amp; pwd1 contiene almeno un carattere minuscolo</w:t>
            </w:r>
          </w:p>
          <w:p w14:paraId="602429F6" w14:textId="77777777" w:rsidR="008C7449" w:rsidRPr="00575D43" w:rsidRDefault="008C7449" w:rsidP="00CD740D">
            <w:r w:rsidRPr="00575D43">
              <w:tab/>
              <w:t>&amp;&amp; pwd1 contiene almeno un carattere maiuscolo</w:t>
            </w:r>
          </w:p>
          <w:p w14:paraId="666A9AEE" w14:textId="77777777" w:rsidR="008C7449" w:rsidRPr="00575D43" w:rsidRDefault="008C7449" w:rsidP="00CD740D">
            <w:r w:rsidRPr="00575D43">
              <w:tab/>
              <w:t>&amp;&amp; pwd1 contiene almeno un carattere numerico</w:t>
            </w:r>
          </w:p>
          <w:p w14:paraId="22C69120" w14:textId="015D55B0" w:rsidR="008C7449" w:rsidRDefault="008C7449" w:rsidP="00CD740D">
            <w:r w:rsidRPr="00575D43">
              <w:tab/>
              <w:t>&amp;&amp; pwd1 == pwd2</w:t>
            </w:r>
          </w:p>
          <w:p w14:paraId="74AD0053" w14:textId="31C2FE8B" w:rsidR="00E616B0" w:rsidRPr="00575D43" w:rsidRDefault="00E616B0" w:rsidP="00CD740D">
            <w:r>
              <w:t xml:space="preserve">            &amp;&amp; </w:t>
            </w:r>
            <w:r w:rsidRPr="00575D43">
              <w:t>numeroCivico</w:t>
            </w:r>
            <w:r>
              <w:t xml:space="preserve">.lenght &gt;=1 &amp;&amp; </w:t>
            </w:r>
            <w:r w:rsidRPr="00575D43">
              <w:t>numeroCivico</w:t>
            </w:r>
            <w:r>
              <w:t>.lenght &lt;=5</w:t>
            </w:r>
          </w:p>
          <w:p w14:paraId="36BA4B59" w14:textId="77777777" w:rsidR="008C7449" w:rsidRPr="00575D43" w:rsidRDefault="008C7449" w:rsidP="00CD740D">
            <w:r w:rsidRPr="00575D43">
              <w:tab/>
              <w:t>&amp;&amp; numeroCivico è composto da soli caratteri numerici</w:t>
            </w:r>
          </w:p>
          <w:p w14:paraId="23E95D31" w14:textId="3901BFEC" w:rsidR="008C7449" w:rsidRDefault="008C7449" w:rsidP="00CD740D">
            <w:r w:rsidRPr="00575D43">
              <w:tab/>
              <w:t xml:space="preserve">&amp;&amp; </w:t>
            </w:r>
            <w:r w:rsidR="00E616B0">
              <w:t>cap.lenght ==5</w:t>
            </w:r>
          </w:p>
          <w:p w14:paraId="4AA8DBB2" w14:textId="77777777" w:rsidR="008C7449" w:rsidRPr="00575D43" w:rsidRDefault="008C7449" w:rsidP="00CD740D">
            <w:r w:rsidRPr="00575D43">
              <w:tab/>
            </w:r>
            <w:r>
              <w:t>&amp;&amp; via.lenght &gt;=2 &amp;&amp; via.lenght &lt;=50</w:t>
            </w:r>
          </w:p>
          <w:p w14:paraId="4B010CA9" w14:textId="77777777" w:rsidR="008C7449" w:rsidRPr="00575D43" w:rsidRDefault="008C7449" w:rsidP="00CD740D">
            <w:r w:rsidRPr="00575D43">
              <w:tab/>
              <w:t>&amp;&amp; tipo == 0 || tipo == 1</w:t>
            </w:r>
          </w:p>
          <w:p w14:paraId="024F96CD" w14:textId="77777777" w:rsidR="008C7449" w:rsidRPr="00575D43" w:rsidRDefault="008C7449" w:rsidP="00CD740D">
            <w:r w:rsidRPr="00575D43">
              <w:tab/>
              <w:t>&amp;&amp; !self.utenti-&gt;exists(u|u.mail.equals(email))</w:t>
            </w:r>
          </w:p>
        </w:tc>
      </w:tr>
      <w:tr w:rsidR="008C7449" w:rsidRPr="00575D43" w14:paraId="39C10FDA" w14:textId="77777777" w:rsidTr="008C7449">
        <w:tc>
          <w:tcPr>
            <w:tcW w:w="2329" w:type="dxa"/>
            <w:vAlign w:val="center"/>
          </w:tcPr>
          <w:p w14:paraId="66257732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</w:tcPr>
          <w:p w14:paraId="465A957A" w14:textId="77777777" w:rsidR="008C7449" w:rsidRPr="00575D43" w:rsidRDefault="008C7449" w:rsidP="00CD740D">
            <w:r w:rsidRPr="00575D43">
              <w:t>Post:</w:t>
            </w:r>
          </w:p>
          <w:p w14:paraId="1C253AC5" w14:textId="77777777" w:rsidR="008C7449" w:rsidRPr="00575D43" w:rsidRDefault="008C7449" w:rsidP="00CD740D">
            <w:r w:rsidRPr="00575D43">
              <w:tab/>
              <w:t>self.utenti-&gt;exists(u|u.mail.equals(email)</w:t>
            </w:r>
          </w:p>
          <w:p w14:paraId="5B4C5C0D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u.passw.equals(pwd1) </w:t>
            </w:r>
          </w:p>
          <w:p w14:paraId="1B743950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u.nome.equals(nome) </w:t>
            </w:r>
            <w:r w:rsidRPr="00575D43">
              <w:tab/>
            </w:r>
          </w:p>
          <w:p w14:paraId="54C77CB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u.cognome.equals(cognome) </w:t>
            </w:r>
          </w:p>
          <w:p w14:paraId="040768D9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u.via.equals(via) </w:t>
            </w:r>
            <w:r w:rsidRPr="00575D43">
              <w:tab/>
            </w:r>
          </w:p>
          <w:p w14:paraId="2B4DF87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u.cap.equals(cap) </w:t>
            </w:r>
          </w:p>
          <w:p w14:paraId="6940D5F3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u.numeroCivico.equals(numeroCivico)</w:t>
            </w:r>
          </w:p>
          <w:p w14:paraId="775CAF61" w14:textId="77777777" w:rsidR="008C7449" w:rsidRPr="00575D43" w:rsidRDefault="008C7449" w:rsidP="00CD740D">
            <w:r w:rsidRPr="00575D43">
              <w:tab/>
            </w:r>
            <w:r w:rsidRPr="00575D43">
              <w:tab/>
              <w:t xml:space="preserve">       &amp;&amp; u.tipo.equals(tipo))</w:t>
            </w:r>
          </w:p>
        </w:tc>
      </w:tr>
      <w:tr w:rsidR="008C7449" w:rsidRPr="00575D43" w14:paraId="407BCB54" w14:textId="77777777" w:rsidTr="008C7449">
        <w:trPr>
          <w:trHeight w:val="964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56F5D3BC" w14:textId="77777777" w:rsidR="008C7449" w:rsidRPr="00575D43" w:rsidRDefault="008C7449" w:rsidP="00CD740D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</w:tcPr>
          <w:p w14:paraId="2FC8AC03" w14:textId="6254863E" w:rsidR="008C7449" w:rsidRPr="00575D43" w:rsidRDefault="008C7449" w:rsidP="00CD740D">
            <w:r w:rsidRPr="00575D43">
              <w:t xml:space="preserve">Context </w:t>
            </w:r>
            <w:r w:rsidR="00224884">
              <w:t>UtenteDao</w:t>
            </w:r>
            <w:r w:rsidRPr="00575D43">
              <w:t>::</w:t>
            </w:r>
            <w:r w:rsidR="00FE48E8">
              <w:t xml:space="preserve"> </w:t>
            </w:r>
            <w:r w:rsidR="00FE48E8" w:rsidRPr="00FE48E8">
              <w:t xml:space="preserve">utentedoUpdate </w:t>
            </w:r>
            <w:r w:rsidRPr="00575D43">
              <w:t>(</w:t>
            </w:r>
            <w:r w:rsidR="004165B5" w:rsidRPr="00575D43">
              <w:t>nome, cognome, via, numeroCivico, cap, email</w:t>
            </w:r>
            <w:r w:rsidRPr="00575D43">
              <w:t>)</w:t>
            </w:r>
          </w:p>
        </w:tc>
      </w:tr>
      <w:tr w:rsidR="001965F7" w:rsidRPr="00575D43" w14:paraId="2913FBEA" w14:textId="77777777" w:rsidTr="008C7449">
        <w:trPr>
          <w:trHeight w:val="1104"/>
        </w:trPr>
        <w:tc>
          <w:tcPr>
            <w:tcW w:w="2329" w:type="dxa"/>
            <w:vAlign w:val="center"/>
          </w:tcPr>
          <w:p w14:paraId="68341FFE" w14:textId="76220681" w:rsidR="001965F7" w:rsidRPr="00575D43" w:rsidRDefault="001965F7" w:rsidP="001965F7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</w:tcPr>
          <w:p w14:paraId="18C81500" w14:textId="77777777" w:rsidR="001965F7" w:rsidRPr="00575D43" w:rsidRDefault="001965F7" w:rsidP="001965F7">
            <w:r w:rsidRPr="00575D43">
              <w:t>Pre:</w:t>
            </w:r>
          </w:p>
          <w:p w14:paraId="4EDA4D35" w14:textId="77777777" w:rsidR="001965F7" w:rsidRPr="00575D43" w:rsidRDefault="001965F7" w:rsidP="001965F7">
            <w:r w:rsidRPr="00575D43">
              <w:tab/>
              <w:t>nome!= null</w:t>
            </w:r>
          </w:p>
          <w:p w14:paraId="27D0CA8A" w14:textId="77777777" w:rsidR="001965F7" w:rsidRPr="00575D43" w:rsidRDefault="001965F7" w:rsidP="001965F7">
            <w:r w:rsidRPr="00575D43">
              <w:tab/>
              <w:t>&amp;&amp; cognome != null</w:t>
            </w:r>
          </w:p>
          <w:p w14:paraId="0FF6D346" w14:textId="77777777" w:rsidR="001965F7" w:rsidRPr="00575D43" w:rsidRDefault="001965F7" w:rsidP="001965F7">
            <w:r w:rsidRPr="00575D43">
              <w:tab/>
              <w:t xml:space="preserve">&amp;&amp; via != null </w:t>
            </w:r>
          </w:p>
          <w:p w14:paraId="0B13CE51" w14:textId="77777777" w:rsidR="001965F7" w:rsidRPr="00575D43" w:rsidRDefault="001965F7" w:rsidP="001965F7">
            <w:r w:rsidRPr="00575D43">
              <w:tab/>
              <w:t>&amp;&amp; numeroCivico != null</w:t>
            </w:r>
          </w:p>
          <w:p w14:paraId="3C4D992E" w14:textId="7271ADA1" w:rsidR="001965F7" w:rsidRPr="00575D43" w:rsidRDefault="001965F7" w:rsidP="001965F7">
            <w:r w:rsidRPr="00575D43">
              <w:tab/>
              <w:t xml:space="preserve">&amp;&amp; cap != null </w:t>
            </w:r>
          </w:p>
          <w:p w14:paraId="07FA3BE0" w14:textId="77777777" w:rsidR="001965F7" w:rsidRPr="00575D43" w:rsidRDefault="001965F7" w:rsidP="001965F7">
            <w:r w:rsidRPr="00575D43">
              <w:tab/>
              <w:t xml:space="preserve">&amp;&amp; email != null </w:t>
            </w:r>
          </w:p>
          <w:p w14:paraId="25D7C2C3" w14:textId="77777777" w:rsidR="001965F7" w:rsidRPr="00575D43" w:rsidRDefault="001965F7" w:rsidP="001965F7">
            <w:r w:rsidRPr="00575D43">
              <w:tab/>
              <w:t>&amp;&amp; tipo != null</w:t>
            </w:r>
          </w:p>
          <w:p w14:paraId="61578A21" w14:textId="77777777" w:rsidR="001965F7" w:rsidRDefault="001965F7" w:rsidP="001965F7">
            <w:r w:rsidRPr="00575D43">
              <w:tab/>
              <w:t>&amp;&amp; email.contains("</w:t>
            </w:r>
            <w:r>
              <w:t>.</w:t>
            </w:r>
            <w:r w:rsidRPr="00575D43">
              <w:t>")</w:t>
            </w:r>
            <w:r>
              <w:t xml:space="preserve"> </w:t>
            </w:r>
            <w:r w:rsidRPr="00575D43">
              <w:t>&amp;&amp; email.contains("@")</w:t>
            </w:r>
          </w:p>
          <w:p w14:paraId="765B0547" w14:textId="77777777" w:rsidR="001965F7" w:rsidRDefault="001965F7" w:rsidP="001965F7">
            <w:pPr>
              <w:ind w:left="602"/>
            </w:pPr>
            <w:r>
              <w:t xml:space="preserve">  &amp;&amp; nome.lenght &gt;=2 &amp;&amp; nome.lenght &lt;=20</w:t>
            </w:r>
          </w:p>
          <w:p w14:paraId="1E1449AA" w14:textId="0E1EDF05" w:rsidR="001965F7" w:rsidRDefault="001965F7" w:rsidP="00FA1614">
            <w:pPr>
              <w:ind w:left="602"/>
            </w:pPr>
            <w:r>
              <w:t xml:space="preserve">  &amp;&amp; cognome.lenght &gt;=2 &amp;&amp; cognome.lenght &lt;=20</w:t>
            </w:r>
          </w:p>
          <w:p w14:paraId="0B5ACBA3" w14:textId="77777777" w:rsidR="001965F7" w:rsidRPr="00575D43" w:rsidRDefault="001965F7" w:rsidP="001965F7">
            <w:r>
              <w:t xml:space="preserve">            &amp;&amp; </w:t>
            </w:r>
            <w:r w:rsidRPr="00575D43">
              <w:t>numeroCivico</w:t>
            </w:r>
            <w:r>
              <w:t xml:space="preserve">.lenght &gt;=1 &amp;&amp; </w:t>
            </w:r>
            <w:r w:rsidRPr="00575D43">
              <w:t>numeroCivico</w:t>
            </w:r>
            <w:r>
              <w:t>.lenght &lt;=5</w:t>
            </w:r>
          </w:p>
          <w:p w14:paraId="3542EDA1" w14:textId="77777777" w:rsidR="001965F7" w:rsidRPr="00575D43" w:rsidRDefault="001965F7" w:rsidP="001965F7">
            <w:r w:rsidRPr="00575D43">
              <w:tab/>
              <w:t>&amp;&amp; numeroCivico è composto da soli caratteri numerici</w:t>
            </w:r>
          </w:p>
          <w:p w14:paraId="63A302EB" w14:textId="77777777" w:rsidR="001965F7" w:rsidRDefault="001965F7" w:rsidP="001965F7">
            <w:r w:rsidRPr="00575D43">
              <w:tab/>
              <w:t xml:space="preserve">&amp;&amp; </w:t>
            </w:r>
            <w:r>
              <w:t>cap.lenght ==5</w:t>
            </w:r>
          </w:p>
          <w:p w14:paraId="7FB3CB82" w14:textId="77777777" w:rsidR="001965F7" w:rsidRPr="00575D43" w:rsidRDefault="001965F7" w:rsidP="001965F7">
            <w:r w:rsidRPr="00575D43">
              <w:tab/>
            </w:r>
            <w:r>
              <w:t>&amp;&amp; via.lenght &gt;=2 &amp;&amp; via.lenght &lt;=50</w:t>
            </w:r>
          </w:p>
          <w:p w14:paraId="2F9327C6" w14:textId="77777777" w:rsidR="001965F7" w:rsidRPr="00575D43" w:rsidRDefault="001965F7" w:rsidP="001965F7">
            <w:r w:rsidRPr="00575D43">
              <w:tab/>
              <w:t>&amp;&amp; tipo == 0 || tipo == 1</w:t>
            </w:r>
          </w:p>
          <w:p w14:paraId="3C55225C" w14:textId="3A09EFEB" w:rsidR="001965F7" w:rsidRPr="00575D43" w:rsidRDefault="001965F7" w:rsidP="001965F7">
            <w:r w:rsidRPr="00575D43">
              <w:tab/>
              <w:t>&amp;&amp; self.utenti-&gt;exists(u|u.mail.equals(email))</w:t>
            </w:r>
          </w:p>
        </w:tc>
      </w:tr>
      <w:tr w:rsidR="001965F7" w:rsidRPr="00575D43" w14:paraId="40330136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7EB40756" w14:textId="41B0210B" w:rsidR="001965F7" w:rsidRPr="00575D43" w:rsidRDefault="001965F7" w:rsidP="001965F7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</w:tcPr>
          <w:p w14:paraId="4E206FE0" w14:textId="77777777" w:rsidR="001965F7" w:rsidRPr="00575D43" w:rsidRDefault="001965F7" w:rsidP="001965F7">
            <w:r w:rsidRPr="00575D43">
              <w:t>Post:</w:t>
            </w:r>
          </w:p>
          <w:p w14:paraId="78F638E2" w14:textId="241BDF1C" w:rsidR="001965F7" w:rsidRPr="00575D43" w:rsidRDefault="001965F7" w:rsidP="001965F7">
            <w:r w:rsidRPr="00575D43">
              <w:tab/>
              <w:t>self.utenti-&gt;exists(u|u.mail.equals(email)</w:t>
            </w:r>
          </w:p>
          <w:p w14:paraId="18F129CB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u.nome.equals(nome) </w:t>
            </w:r>
            <w:r w:rsidRPr="00575D43">
              <w:tab/>
            </w:r>
          </w:p>
          <w:p w14:paraId="76DD159A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u.cognome.equals(cognome) </w:t>
            </w:r>
          </w:p>
          <w:p w14:paraId="1A92B261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u.via.equals(via) </w:t>
            </w:r>
            <w:r w:rsidRPr="00575D43">
              <w:tab/>
            </w:r>
          </w:p>
          <w:p w14:paraId="08D1E96A" w14:textId="77777777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u.cap.equals(cap) </w:t>
            </w:r>
          </w:p>
          <w:p w14:paraId="107A559C" w14:textId="651004CC" w:rsidR="001965F7" w:rsidRPr="00575D43" w:rsidRDefault="001965F7" w:rsidP="001965F7">
            <w:r w:rsidRPr="00575D43">
              <w:tab/>
            </w:r>
            <w:r w:rsidRPr="00575D43">
              <w:tab/>
              <w:t xml:space="preserve">       &amp;&amp; u.numeroCivico.equals(numeroCivico))</w:t>
            </w:r>
          </w:p>
        </w:tc>
      </w:tr>
      <w:tr w:rsidR="00D44045" w:rsidRPr="00575D43" w14:paraId="49C21543" w14:textId="77777777" w:rsidTr="00D44045">
        <w:trPr>
          <w:trHeight w:val="1113"/>
        </w:trPr>
        <w:tc>
          <w:tcPr>
            <w:tcW w:w="2329" w:type="dxa"/>
            <w:shd w:val="clear" w:color="auto" w:fill="D9D9D9" w:themeFill="background1" w:themeFillShade="D9"/>
            <w:vAlign w:val="center"/>
          </w:tcPr>
          <w:p w14:paraId="160DFB2F" w14:textId="0CBD6BFB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D9D9D9" w:themeFill="background1" w:themeFillShade="D9"/>
            <w:vAlign w:val="center"/>
          </w:tcPr>
          <w:p w14:paraId="3169FAAA" w14:textId="681B40A1" w:rsidR="00D44045" w:rsidRPr="00575D43" w:rsidRDefault="00D44045" w:rsidP="00D44045">
            <w:r w:rsidRPr="00575D43">
              <w:t xml:space="preserve">Context </w:t>
            </w:r>
            <w:r>
              <w:t>UtenteDao</w:t>
            </w:r>
            <w:r w:rsidRPr="00575D43">
              <w:t>::</w:t>
            </w:r>
            <w:r>
              <w:t xml:space="preserve"> </w:t>
            </w:r>
            <w:r w:rsidR="00B33B1E" w:rsidRPr="00B33B1E">
              <w:t>pwd</w:t>
            </w:r>
            <w:r w:rsidR="00B33B1E">
              <w:t>d</w:t>
            </w:r>
            <w:r w:rsidR="00B33B1E" w:rsidRPr="00B33B1E">
              <w:t xml:space="preserve">oUpdate </w:t>
            </w:r>
            <w:r w:rsidRPr="00575D43">
              <w:t>(email</w:t>
            </w:r>
            <w:r w:rsidR="00B33B1E">
              <w:t>, pwd</w:t>
            </w:r>
            <w:r w:rsidRPr="00575D43">
              <w:t>)</w:t>
            </w:r>
          </w:p>
        </w:tc>
      </w:tr>
      <w:tr w:rsidR="00D44045" w:rsidRPr="00575D43" w14:paraId="799E260B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4E763363" w14:textId="217E1E26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</w:tcPr>
          <w:p w14:paraId="338F37FA" w14:textId="59F69BAD" w:rsidR="00D44045" w:rsidRPr="00575D43" w:rsidRDefault="00D44045" w:rsidP="00B33B1E">
            <w:r w:rsidRPr="00575D43">
              <w:t xml:space="preserve">Pre: </w:t>
            </w:r>
          </w:p>
          <w:p w14:paraId="496A7FE6" w14:textId="0ACD8F53" w:rsidR="00B33B1E" w:rsidRDefault="00D44045" w:rsidP="00D44045">
            <w:r w:rsidRPr="00575D43">
              <w:tab/>
              <w:t xml:space="preserve">email != null </w:t>
            </w:r>
            <w:r w:rsidR="00B33B1E">
              <w:t>&amp;&amp; pwd != null</w:t>
            </w:r>
          </w:p>
          <w:p w14:paraId="677AC356" w14:textId="1044C826" w:rsidR="00B33B1E" w:rsidRPr="00575D43" w:rsidRDefault="00B33B1E" w:rsidP="00B33B1E">
            <w:r>
              <w:t xml:space="preserve">            </w:t>
            </w:r>
            <w:r w:rsidRPr="00575D43">
              <w:t>&amp;&amp; pwd contiene almeno un carattere minuscolo</w:t>
            </w:r>
          </w:p>
          <w:p w14:paraId="6BA4A1F1" w14:textId="39BF1154" w:rsidR="00B33B1E" w:rsidRPr="00575D43" w:rsidRDefault="00B33B1E" w:rsidP="00B33B1E">
            <w:r w:rsidRPr="00575D43">
              <w:tab/>
              <w:t>&amp;&amp; pwd contiene almeno un carattere maiuscolo</w:t>
            </w:r>
          </w:p>
          <w:p w14:paraId="3C0D8B7D" w14:textId="55E84E51" w:rsidR="00B33B1E" w:rsidRPr="00575D43" w:rsidRDefault="00B33B1E" w:rsidP="00D44045">
            <w:r w:rsidRPr="00575D43">
              <w:tab/>
              <w:t>&amp;&amp; pwd contiene almeno un carattere numerico</w:t>
            </w:r>
          </w:p>
          <w:p w14:paraId="279E292B" w14:textId="2A366067" w:rsidR="00D44045" w:rsidRPr="00575D43" w:rsidRDefault="00D44045" w:rsidP="00B33B1E">
            <w:r w:rsidRPr="00575D43">
              <w:tab/>
              <w:t>&amp;&amp; self.utenti-&gt;exists(u|u.mail.equals(email))</w:t>
            </w:r>
          </w:p>
        </w:tc>
      </w:tr>
      <w:tr w:rsidR="00D44045" w:rsidRPr="00575D43" w14:paraId="3A5F7688" w14:textId="77777777" w:rsidTr="008C7449">
        <w:trPr>
          <w:trHeight w:val="1113"/>
        </w:trPr>
        <w:tc>
          <w:tcPr>
            <w:tcW w:w="2329" w:type="dxa"/>
            <w:vAlign w:val="center"/>
          </w:tcPr>
          <w:p w14:paraId="7AF5B196" w14:textId="17CAAFBB" w:rsidR="00D44045" w:rsidRPr="00575D43" w:rsidRDefault="00D44045" w:rsidP="00D44045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</w:tcPr>
          <w:p w14:paraId="55C44E95" w14:textId="77777777" w:rsidR="00D44045" w:rsidRPr="00575D43" w:rsidRDefault="00D44045" w:rsidP="00D44045">
            <w:r w:rsidRPr="00575D43">
              <w:t>Post:</w:t>
            </w:r>
          </w:p>
          <w:p w14:paraId="5220C800" w14:textId="77777777" w:rsidR="009132C1" w:rsidRDefault="00D44045" w:rsidP="00D44045">
            <w:r w:rsidRPr="00575D43">
              <w:tab/>
            </w:r>
            <w:r w:rsidR="00B33B1E" w:rsidRPr="00575D43">
              <w:t>self.utenti-&gt;exists(u|u.mail.equals(email)</w:t>
            </w:r>
            <w:r w:rsidR="00B33B1E">
              <w:t xml:space="preserve"> </w:t>
            </w:r>
          </w:p>
          <w:p w14:paraId="3EAAD2A2" w14:textId="00A607FA" w:rsidR="00D44045" w:rsidRPr="00575D43" w:rsidRDefault="009132C1" w:rsidP="00D44045">
            <w:r>
              <w:t xml:space="preserve">                               </w:t>
            </w:r>
            <w:r w:rsidR="00B33B1E">
              <w:t>&amp;&amp;</w:t>
            </w:r>
            <w:r>
              <w:t>(u.passw.equls(pwd))</w:t>
            </w:r>
            <w:r w:rsidRPr="00575D43">
              <w:t>)</w:t>
            </w:r>
            <w:r w:rsidR="00B33B1E">
              <w:t xml:space="preserve">                                                                                                                                                      </w:t>
            </w:r>
          </w:p>
        </w:tc>
      </w:tr>
    </w:tbl>
    <w:p w14:paraId="51712A00" w14:textId="77777777" w:rsidR="001961A4" w:rsidRPr="00575D43" w:rsidRDefault="001961A4" w:rsidP="001961A4">
      <w:pPr>
        <w:ind w:left="360"/>
      </w:pPr>
    </w:p>
    <w:p w14:paraId="308E130F" w14:textId="3E8602DE" w:rsidR="00C26209" w:rsidRPr="00043FFA" w:rsidRDefault="0083156D" w:rsidP="00C26209">
      <w:pPr>
        <w:pStyle w:val="Titolo2"/>
      </w:pPr>
      <w:bookmarkStart w:id="15" w:name="_Toc59709233"/>
      <w:r>
        <w:t>CorriereDao</w:t>
      </w:r>
      <w:r w:rsidR="00C26209" w:rsidRPr="00043FFA">
        <w:t>.java</w:t>
      </w:r>
      <w:bookmarkEnd w:id="15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5644B2" w:rsidRPr="00575D43" w14:paraId="679101CB" w14:textId="77777777" w:rsidTr="00B92EA6">
        <w:trPr>
          <w:trHeight w:val="436"/>
        </w:trPr>
        <w:tc>
          <w:tcPr>
            <w:tcW w:w="2329" w:type="dxa"/>
            <w:shd w:val="clear" w:color="auto" w:fill="E7E6E6" w:themeFill="background2"/>
            <w:vAlign w:val="center"/>
          </w:tcPr>
          <w:p w14:paraId="0E475D50" w14:textId="21A9968A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62D3848D" w14:textId="608EEA5D" w:rsidR="005644B2" w:rsidRPr="00575D43" w:rsidRDefault="0066212A" w:rsidP="00172201">
            <w:r w:rsidRPr="00575D43">
              <w:t xml:space="preserve">Context </w:t>
            </w:r>
            <w:r w:rsidR="0037169A">
              <w:t>CorriereDao</w:t>
            </w:r>
            <w:r w:rsidRPr="00575D43">
              <w:t>::</w:t>
            </w:r>
            <w:r w:rsidR="0083156D" w:rsidRPr="0083156D">
              <w:t>doUpdateOrdine</w:t>
            </w:r>
            <w:r w:rsidRPr="00575D43">
              <w:t>(</w:t>
            </w:r>
            <w:r w:rsidR="0083156D">
              <w:t>ordine</w:t>
            </w:r>
            <w:r w:rsidRPr="00575D43">
              <w:t>)</w:t>
            </w:r>
          </w:p>
        </w:tc>
      </w:tr>
      <w:tr w:rsidR="005644B2" w:rsidRPr="00575D43" w14:paraId="7E832EEE" w14:textId="77777777" w:rsidTr="000F75D8">
        <w:trPr>
          <w:trHeight w:val="1274"/>
        </w:trPr>
        <w:tc>
          <w:tcPr>
            <w:tcW w:w="2329" w:type="dxa"/>
            <w:vAlign w:val="center"/>
          </w:tcPr>
          <w:p w14:paraId="6D21F4AB" w14:textId="29CB053C" w:rsidR="005644B2" w:rsidRPr="00575D43" w:rsidRDefault="005644B2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19CEE0E" w14:textId="77777777" w:rsidR="005644B2" w:rsidRPr="007D7FE1" w:rsidRDefault="005644B2" w:rsidP="005644B2">
            <w:r w:rsidRPr="007D7FE1">
              <w:t xml:space="preserve">Pre: </w:t>
            </w:r>
          </w:p>
          <w:p w14:paraId="0BA3A610" w14:textId="749B06BD" w:rsidR="00037B3B" w:rsidRDefault="005644B2" w:rsidP="0083156D">
            <w:r w:rsidRPr="007D7FE1">
              <w:tab/>
            </w:r>
            <w:r w:rsidR="00037B3B" w:rsidRPr="007D7FE1">
              <w:t>ordine != null</w:t>
            </w:r>
          </w:p>
          <w:p w14:paraId="7A5E6B81" w14:textId="134F34F8" w:rsidR="007D7FE1" w:rsidRPr="007D7FE1" w:rsidRDefault="007D7FE1" w:rsidP="0083156D">
            <w:r w:rsidRPr="007D7FE1">
              <w:t xml:space="preserve">            </w:t>
            </w:r>
            <w:r>
              <w:t xml:space="preserve">&amp;&amp; </w:t>
            </w:r>
            <w:r w:rsidRPr="007D7FE1">
              <w:t>ordine.presoInCarico == 0</w:t>
            </w:r>
          </w:p>
          <w:p w14:paraId="50AAC0FE" w14:textId="77777777" w:rsidR="007D7FE1" w:rsidRDefault="00037B3B" w:rsidP="0083156D">
            <w:r w:rsidRPr="007D7FE1">
              <w:t xml:space="preserve">            self.ordini-&gt;exists(o|o.data.equals(ordine.data) &amp;&amp; </w:t>
            </w:r>
          </w:p>
          <w:p w14:paraId="4AB435DD" w14:textId="7F1C4D9C" w:rsidR="00037B3B" w:rsidRPr="007D7FE1" w:rsidRDefault="007D7FE1" w:rsidP="0083156D">
            <w:r w:rsidRPr="007D7FE1">
              <w:t xml:space="preserve">                               </w:t>
            </w:r>
            <w:r>
              <w:t xml:space="preserve"> </w:t>
            </w:r>
            <w:r w:rsidR="00037B3B" w:rsidRPr="007D7FE1">
              <w:t>(o.numero== ordine.numero))</w:t>
            </w:r>
          </w:p>
        </w:tc>
      </w:tr>
      <w:tr w:rsidR="001961A4" w:rsidRPr="00575D43" w14:paraId="197CB99B" w14:textId="77777777" w:rsidTr="000F75D8">
        <w:tc>
          <w:tcPr>
            <w:tcW w:w="2329" w:type="dxa"/>
            <w:vAlign w:val="center"/>
          </w:tcPr>
          <w:p w14:paraId="40FEAA27" w14:textId="77777777" w:rsidR="001961A4" w:rsidRPr="00575D43" w:rsidRDefault="001961A4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265B4201" w14:textId="39D32CBB" w:rsidR="00037B3B" w:rsidRDefault="00037B3B" w:rsidP="00B92EA6">
            <w:r>
              <w:t>Post:</w:t>
            </w:r>
          </w:p>
          <w:p w14:paraId="04D2791B" w14:textId="5BC99119" w:rsidR="001961A4" w:rsidRPr="00575D43" w:rsidRDefault="00037B3B" w:rsidP="00B92EA6">
            <w:pPr>
              <w:rPr>
                <w:strike/>
              </w:rPr>
            </w:pPr>
            <w:r>
              <w:t xml:space="preserve">            ordine.presoInCarico == 1</w:t>
            </w:r>
          </w:p>
        </w:tc>
      </w:tr>
    </w:tbl>
    <w:p w14:paraId="3D2AD938" w14:textId="77777777" w:rsidR="001961A4" w:rsidRPr="00575D43" w:rsidRDefault="001961A4" w:rsidP="001961A4">
      <w:pPr>
        <w:ind w:left="360"/>
      </w:pPr>
    </w:p>
    <w:p w14:paraId="1BE105E0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AAED3E" w14:textId="77777777" w:rsidR="00621683" w:rsidRPr="00575D43" w:rsidRDefault="00621683" w:rsidP="00621683">
      <w:pPr>
        <w:pStyle w:val="Paragrafoelenco"/>
        <w:numPr>
          <w:ilvl w:val="1"/>
          <w:numId w:val="17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D83B76" w14:textId="77777777" w:rsidR="00621683" w:rsidRPr="00575D43" w:rsidRDefault="00621683" w:rsidP="00621683"/>
    <w:p w14:paraId="731755CD" w14:textId="02CCC2E9" w:rsidR="008B7DB1" w:rsidRPr="00043FFA" w:rsidRDefault="007D7FE1" w:rsidP="005F7D6E">
      <w:pPr>
        <w:pStyle w:val="Titolo2"/>
        <w:numPr>
          <w:ilvl w:val="1"/>
          <w:numId w:val="17"/>
        </w:numPr>
      </w:pPr>
      <w:bookmarkStart w:id="16" w:name="_Toc59709234"/>
      <w:r>
        <w:t>ProductManagerDao</w:t>
      </w:r>
      <w:r w:rsidR="008B7DB1" w:rsidRPr="00043FFA">
        <w:t>.java</w:t>
      </w:r>
      <w:bookmarkEnd w:id="16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8B7DB1" w:rsidRPr="00575D43" w14:paraId="1E2472A2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2FDD130" w14:textId="185199E8" w:rsidR="008B7DB1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02D8A6D" w14:textId="21F90FE0" w:rsidR="003E0B14" w:rsidRPr="00575D43" w:rsidRDefault="00B92EA6" w:rsidP="00B92EA6">
            <w:r w:rsidRPr="00575D43">
              <w:t xml:space="preserve">Context </w:t>
            </w:r>
            <w:r w:rsidR="001D047B">
              <w:t>ProductManagerDao</w:t>
            </w:r>
            <w:r w:rsidRPr="00575D43">
              <w:t>::</w:t>
            </w:r>
            <w:r w:rsidR="003160AD">
              <w:t xml:space="preserve"> </w:t>
            </w:r>
            <w:r w:rsidR="003160AD" w:rsidRPr="003160AD">
              <w:t>doUpdate</w:t>
            </w:r>
            <w:r w:rsidRPr="00575D43">
              <w:t>(idProdotto, nome, prezzo, foto)</w:t>
            </w:r>
          </w:p>
        </w:tc>
      </w:tr>
      <w:tr w:rsidR="00B92EA6" w:rsidRPr="00575D43" w14:paraId="3DB1EBBF" w14:textId="77777777" w:rsidTr="00B92EA6">
        <w:tc>
          <w:tcPr>
            <w:tcW w:w="2329" w:type="dxa"/>
            <w:vAlign w:val="center"/>
          </w:tcPr>
          <w:p w14:paraId="774E6E37" w14:textId="3867DA40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55AB628F" w14:textId="0C72F417" w:rsidR="00B92EA6" w:rsidRPr="00575D43" w:rsidRDefault="00B92EA6" w:rsidP="00B92EA6">
            <w:r w:rsidRPr="00575D43">
              <w:t>Pre:</w:t>
            </w:r>
          </w:p>
          <w:p w14:paraId="088E63CB" w14:textId="77777777" w:rsidR="00B92EA6" w:rsidRPr="00575D43" w:rsidRDefault="00B92EA6" w:rsidP="00B92EA6">
            <w:r w:rsidRPr="00575D43">
              <w:tab/>
              <w:t xml:space="preserve">nome != null  </w:t>
            </w:r>
          </w:p>
          <w:p w14:paraId="2AF0F5F2" w14:textId="58DED851" w:rsidR="00B92EA6" w:rsidRPr="00575D43" w:rsidRDefault="00B92EA6" w:rsidP="00B92EA6">
            <w:r w:rsidRPr="00575D43">
              <w:tab/>
              <w:t xml:space="preserve">&amp;&amp; prezzo != null </w:t>
            </w:r>
          </w:p>
          <w:p w14:paraId="79181143" w14:textId="2A4A6D3A" w:rsidR="00B92EA6" w:rsidRDefault="00B92EA6" w:rsidP="00B92EA6">
            <w:r w:rsidRPr="00575D43">
              <w:tab/>
              <w:t>&amp;&amp; prezzo &gt; 0</w:t>
            </w:r>
            <w:r w:rsidR="006107EE">
              <w:t xml:space="preserve"> &amp;&amp; prezzo &lt;= 999</w:t>
            </w:r>
          </w:p>
          <w:p w14:paraId="044D00B2" w14:textId="7516621A" w:rsidR="006107EE" w:rsidRPr="00575D43" w:rsidRDefault="006107EE" w:rsidP="00B92EA6">
            <w:r>
              <w:t xml:space="preserve">            &amp;&amp; nome.lenght &gt;=2 &amp;&amp; nome.lenght &lt;=40</w:t>
            </w:r>
          </w:p>
          <w:p w14:paraId="3D6DF08B" w14:textId="5A0C3617" w:rsidR="00B92EA6" w:rsidRPr="00575D43" w:rsidRDefault="00B92EA6" w:rsidP="00B92EA6">
            <w:r w:rsidRPr="00575D43">
              <w:tab/>
              <w:t>&amp;&amp; self.prodotti-&gt;exists(p|p.idProdotto == idProdotto)</w:t>
            </w:r>
          </w:p>
        </w:tc>
      </w:tr>
      <w:tr w:rsidR="00B92EA6" w:rsidRPr="00575D43" w14:paraId="01118408" w14:textId="77777777" w:rsidTr="00B92EA6">
        <w:tc>
          <w:tcPr>
            <w:tcW w:w="2329" w:type="dxa"/>
            <w:vAlign w:val="center"/>
          </w:tcPr>
          <w:p w14:paraId="0B3A33EE" w14:textId="2A33308C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B53F26A" w14:textId="4A2FADD5" w:rsidR="00B92EA6" w:rsidRPr="00575D43" w:rsidRDefault="00B92EA6" w:rsidP="00B92EA6">
            <w:r w:rsidRPr="00575D43">
              <w:t>Post:</w:t>
            </w:r>
          </w:p>
          <w:p w14:paraId="6F013120" w14:textId="77777777" w:rsidR="00B92EA6" w:rsidRPr="00575D43" w:rsidRDefault="00B92EA6" w:rsidP="00B92EA6">
            <w:r w:rsidRPr="00575D43">
              <w:tab/>
              <w:t xml:space="preserve">self.prodotti-&gt;exists(p|p.idProdotto == idProdotto </w:t>
            </w:r>
          </w:p>
          <w:p w14:paraId="3AF34A08" w14:textId="7AD12877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p.nome.equals(nome) </w:t>
            </w:r>
          </w:p>
          <w:p w14:paraId="217969A6" w14:textId="56B8FBDF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 xml:space="preserve">&amp;&amp; p.prezzo == prezzo) </w:t>
            </w:r>
          </w:p>
          <w:p w14:paraId="52E6F352" w14:textId="4588F36C" w:rsidR="00B92EA6" w:rsidRPr="00575D43" w:rsidRDefault="007E4D15" w:rsidP="00B92EA6">
            <w:r w:rsidRPr="00575D43">
              <w:tab/>
            </w:r>
            <w:r w:rsidRPr="00575D43">
              <w:tab/>
              <w:t xml:space="preserve">           </w:t>
            </w:r>
            <w:r w:rsidR="00B92EA6" w:rsidRPr="00575D43">
              <w:t>&amp;&amp; p.foto.equals(foto))</w:t>
            </w:r>
          </w:p>
        </w:tc>
      </w:tr>
      <w:tr w:rsidR="00B92EA6" w:rsidRPr="00575D43" w14:paraId="7DDC6F7D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439358FC" w14:textId="39AB8894" w:rsidR="00B92EA6" w:rsidRPr="00575D43" w:rsidRDefault="00B92EA6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06C9916B" w14:textId="7F90CDB8" w:rsidR="00B92EA6" w:rsidRPr="00575D43" w:rsidRDefault="00B92EA6" w:rsidP="00B92EA6">
            <w:r w:rsidRPr="00575D43">
              <w:t xml:space="preserve">Context </w:t>
            </w:r>
            <w:r w:rsidR="001D047B">
              <w:t>ProductManagerDao</w:t>
            </w:r>
            <w:r w:rsidRPr="00575D43">
              <w:t>::</w:t>
            </w:r>
            <w:r w:rsidR="003160AD">
              <w:t xml:space="preserve"> </w:t>
            </w:r>
            <w:r w:rsidR="003160AD" w:rsidRPr="003160AD">
              <w:t>doSave</w:t>
            </w:r>
            <w:r w:rsidRPr="00575D43">
              <w:t>(nome, prezzo, foto)</w:t>
            </w:r>
            <w:r w:rsidRPr="00575D43">
              <w:tab/>
            </w:r>
          </w:p>
        </w:tc>
      </w:tr>
      <w:tr w:rsidR="00A869D6" w:rsidRPr="00575D43" w14:paraId="240646BB" w14:textId="77777777" w:rsidTr="00B92EA6">
        <w:tc>
          <w:tcPr>
            <w:tcW w:w="2329" w:type="dxa"/>
            <w:vAlign w:val="center"/>
          </w:tcPr>
          <w:p w14:paraId="0C9582F8" w14:textId="55CB7428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383B21C1" w14:textId="77777777" w:rsidR="00A869D6" w:rsidRPr="00575D43" w:rsidRDefault="00A869D6" w:rsidP="00A869D6">
            <w:r w:rsidRPr="00575D43">
              <w:t>Pre:</w:t>
            </w:r>
          </w:p>
          <w:p w14:paraId="4F8AB10B" w14:textId="77777777" w:rsidR="00A869D6" w:rsidRPr="00575D43" w:rsidRDefault="00A869D6" w:rsidP="00A869D6">
            <w:r w:rsidRPr="00575D43">
              <w:tab/>
              <w:t xml:space="preserve">nome != null  </w:t>
            </w:r>
          </w:p>
          <w:p w14:paraId="16B6DB39" w14:textId="77777777" w:rsidR="00A869D6" w:rsidRPr="00575D43" w:rsidRDefault="00A869D6" w:rsidP="00A869D6">
            <w:r w:rsidRPr="00575D43">
              <w:tab/>
              <w:t xml:space="preserve">&amp;&amp; prezzo != null </w:t>
            </w:r>
          </w:p>
          <w:p w14:paraId="0004E696" w14:textId="77777777" w:rsidR="00A869D6" w:rsidRDefault="00A869D6" w:rsidP="00A869D6">
            <w:r w:rsidRPr="00575D43">
              <w:tab/>
              <w:t>&amp;&amp; prezzo &gt; 0</w:t>
            </w:r>
            <w:r>
              <w:t xml:space="preserve"> &amp;&amp; prezzo &lt;= 999</w:t>
            </w:r>
          </w:p>
          <w:p w14:paraId="5ECE1B9D" w14:textId="598C157C" w:rsidR="00A869D6" w:rsidRPr="00575D43" w:rsidRDefault="00A869D6" w:rsidP="00A869D6">
            <w:r>
              <w:t xml:space="preserve">            &amp;&amp; nome.lenght &gt;=2 &amp;&amp; nome.lenght &lt;=40</w:t>
            </w:r>
          </w:p>
        </w:tc>
      </w:tr>
      <w:tr w:rsidR="00A869D6" w:rsidRPr="00575D43" w14:paraId="6E547DD7" w14:textId="77777777" w:rsidTr="00B92EA6">
        <w:tc>
          <w:tcPr>
            <w:tcW w:w="2329" w:type="dxa"/>
            <w:vAlign w:val="center"/>
          </w:tcPr>
          <w:p w14:paraId="433EB8D2" w14:textId="3563630F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0936621D" w14:textId="3BB7A24E" w:rsidR="00A869D6" w:rsidRPr="00575D43" w:rsidRDefault="00A869D6" w:rsidP="00A869D6">
            <w:r w:rsidRPr="00575D43">
              <w:t>Post:</w:t>
            </w:r>
          </w:p>
          <w:p w14:paraId="121B9327" w14:textId="227F106E" w:rsidR="00A869D6" w:rsidRPr="00575D43" w:rsidRDefault="00A869D6" w:rsidP="00A869D6">
            <w:r w:rsidRPr="00575D43">
              <w:tab/>
              <w:t xml:space="preserve">self.prodotti-&gt;exists(p|p.nome.equals(nome) </w:t>
            </w:r>
          </w:p>
          <w:p w14:paraId="70249602" w14:textId="0C03DAAC" w:rsidR="00A869D6" w:rsidRPr="00575D43" w:rsidRDefault="00A869D6" w:rsidP="00A869D6">
            <w:r w:rsidRPr="00575D43">
              <w:tab/>
            </w:r>
            <w:r w:rsidRPr="00575D43">
              <w:tab/>
              <w:t xml:space="preserve">           &amp;&amp; p.prezzo == prezzo </w:t>
            </w:r>
          </w:p>
          <w:p w14:paraId="58451C1E" w14:textId="4248996A" w:rsidR="00A869D6" w:rsidRPr="00575D43" w:rsidRDefault="00A869D6" w:rsidP="00A869D6">
            <w:r w:rsidRPr="00575D43">
              <w:t xml:space="preserve"> </w:t>
            </w:r>
            <w:r w:rsidRPr="00575D43">
              <w:tab/>
            </w:r>
            <w:r w:rsidRPr="00575D43">
              <w:tab/>
              <w:t xml:space="preserve">           &amp;&amp; p.foto.equals(foto))</w:t>
            </w:r>
          </w:p>
        </w:tc>
      </w:tr>
      <w:tr w:rsidR="00A869D6" w:rsidRPr="00575D43" w14:paraId="4A69F8BB" w14:textId="77777777" w:rsidTr="00B92EA6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9E76862" w14:textId="346E0E41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5D9C25FB" w14:textId="4285ED78" w:rsidR="00A869D6" w:rsidRPr="00575D43" w:rsidRDefault="00A869D6" w:rsidP="00A869D6">
            <w:r w:rsidRPr="00575D43">
              <w:t xml:space="preserve">Context </w:t>
            </w:r>
            <w:r w:rsidR="001D047B">
              <w:t>ProductManagerDao</w:t>
            </w:r>
            <w:r w:rsidRPr="00575D43">
              <w:t>::</w:t>
            </w:r>
            <w:r w:rsidR="003160AD">
              <w:t xml:space="preserve"> </w:t>
            </w:r>
            <w:r w:rsidR="003160AD" w:rsidRPr="003160AD">
              <w:t>doDelete</w:t>
            </w:r>
            <w:r w:rsidRPr="00575D43">
              <w:t>(idProdotto)</w:t>
            </w:r>
          </w:p>
        </w:tc>
      </w:tr>
      <w:tr w:rsidR="00A869D6" w:rsidRPr="00575D43" w14:paraId="52F472D8" w14:textId="77777777" w:rsidTr="00B92EA6">
        <w:tc>
          <w:tcPr>
            <w:tcW w:w="2329" w:type="dxa"/>
            <w:vAlign w:val="center"/>
          </w:tcPr>
          <w:p w14:paraId="6BEF50EF" w14:textId="5C5403F0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0AE1E486" w14:textId="30D1E9A5" w:rsidR="00A869D6" w:rsidRPr="00575D43" w:rsidRDefault="00A869D6" w:rsidP="00A869D6">
            <w:r w:rsidRPr="00575D43">
              <w:t>Pre:</w:t>
            </w:r>
          </w:p>
          <w:p w14:paraId="5700C0E2" w14:textId="44AFA77F" w:rsidR="00A869D6" w:rsidRPr="00575D43" w:rsidRDefault="00A869D6" w:rsidP="00A869D6">
            <w:r w:rsidRPr="00575D43">
              <w:tab/>
              <w:t>self.prodotti-&gt;exists(p|p.idProdotto = idProdotto)</w:t>
            </w:r>
          </w:p>
        </w:tc>
      </w:tr>
      <w:tr w:rsidR="00A869D6" w:rsidRPr="00575D43" w14:paraId="2D68357B" w14:textId="77777777" w:rsidTr="00B92EA6">
        <w:tc>
          <w:tcPr>
            <w:tcW w:w="2329" w:type="dxa"/>
            <w:vAlign w:val="center"/>
          </w:tcPr>
          <w:p w14:paraId="3A058D85" w14:textId="12B1F158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C8619C7" w14:textId="6639E64D" w:rsidR="00A869D6" w:rsidRPr="00575D43" w:rsidRDefault="00A869D6" w:rsidP="00A869D6">
            <w:r w:rsidRPr="00575D43">
              <w:t>Post:</w:t>
            </w:r>
          </w:p>
          <w:p w14:paraId="0212FC5D" w14:textId="4F97CE05" w:rsidR="00A869D6" w:rsidRPr="00575D43" w:rsidRDefault="00A869D6" w:rsidP="00A869D6">
            <w:r w:rsidRPr="00575D43">
              <w:tab/>
              <w:t>!self.prodotti-&gt;exists(p|p.idProdotto.equals(idProdotto))</w:t>
            </w:r>
          </w:p>
        </w:tc>
      </w:tr>
      <w:tr w:rsidR="00A869D6" w:rsidRPr="00575D43" w14:paraId="51A59F11" w14:textId="77777777" w:rsidTr="00A413A8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1CD6E2E3" w14:textId="24276BB6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7ACAD04A" w14:textId="2345DB21" w:rsidR="00A869D6" w:rsidRPr="00575D43" w:rsidRDefault="00A869D6" w:rsidP="00A869D6">
            <w:r w:rsidRPr="00575D43">
              <w:t xml:space="preserve">Context </w:t>
            </w:r>
            <w:r w:rsidR="001D047B">
              <w:t>ProductManagerDao</w:t>
            </w:r>
            <w:r w:rsidRPr="00575D43">
              <w:t>::</w:t>
            </w:r>
            <w:r w:rsidR="003160AD">
              <w:t xml:space="preserve"> </w:t>
            </w:r>
            <w:r w:rsidR="003160AD" w:rsidRPr="003160AD">
              <w:t>scontidoUpdate</w:t>
            </w:r>
            <w:r w:rsidRPr="00575D43">
              <w:t>(idProdotto, percentualeSconto)</w:t>
            </w:r>
          </w:p>
        </w:tc>
      </w:tr>
      <w:tr w:rsidR="00A869D6" w:rsidRPr="00575D43" w14:paraId="2A61219C" w14:textId="77777777" w:rsidTr="00B92EA6">
        <w:tc>
          <w:tcPr>
            <w:tcW w:w="2329" w:type="dxa"/>
            <w:vAlign w:val="center"/>
          </w:tcPr>
          <w:p w14:paraId="1E0B1CA3" w14:textId="175BDF0A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42F007DB" w14:textId="77777777" w:rsidR="00A869D6" w:rsidRPr="00575D43" w:rsidRDefault="00A869D6" w:rsidP="00A869D6">
            <w:r w:rsidRPr="00575D43">
              <w:t>Pre:</w:t>
            </w:r>
          </w:p>
          <w:p w14:paraId="3D45720A" w14:textId="23C2692D" w:rsidR="00A869D6" w:rsidRPr="00575D43" w:rsidRDefault="00A869D6" w:rsidP="00A869D6">
            <w:r w:rsidRPr="00575D43">
              <w:tab/>
              <w:t>percentualeSconto &gt;= 0 &amp;&amp; percentualeSconto &lt; 100</w:t>
            </w:r>
          </w:p>
          <w:p w14:paraId="2B565755" w14:textId="0262715B" w:rsidR="00A869D6" w:rsidRPr="00575D43" w:rsidRDefault="00A869D6" w:rsidP="00A869D6">
            <w:r w:rsidRPr="00575D43">
              <w:tab/>
              <w:t>&amp;&amp; self.prodotti-&gt;exists(p|p.idProdotto.equals(idProdotto))</w:t>
            </w:r>
          </w:p>
        </w:tc>
      </w:tr>
      <w:tr w:rsidR="00A869D6" w:rsidRPr="00575D43" w14:paraId="7EA1D561" w14:textId="77777777" w:rsidTr="00B92EA6">
        <w:tc>
          <w:tcPr>
            <w:tcW w:w="2329" w:type="dxa"/>
            <w:vAlign w:val="center"/>
          </w:tcPr>
          <w:p w14:paraId="372F2956" w14:textId="3A8845C5" w:rsidR="00A869D6" w:rsidRPr="00575D43" w:rsidRDefault="00A869D6" w:rsidP="00A869D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485288D1" w14:textId="56D63909" w:rsidR="00A869D6" w:rsidRPr="00575D43" w:rsidRDefault="00A869D6" w:rsidP="00A869D6">
            <w:r w:rsidRPr="00575D43">
              <w:t>Post:</w:t>
            </w:r>
          </w:p>
          <w:p w14:paraId="5E9D47E8" w14:textId="77777777" w:rsidR="00A869D6" w:rsidRPr="00575D43" w:rsidRDefault="00A869D6" w:rsidP="00A869D6">
            <w:r w:rsidRPr="00575D43">
              <w:tab/>
              <w:t>self.prodotti-&gt;exists(p|p.idProdotto.equals(idProdotto)</w:t>
            </w:r>
          </w:p>
          <w:p w14:paraId="27518D2E" w14:textId="667BEB55" w:rsidR="00A869D6" w:rsidRPr="00575D43" w:rsidRDefault="00A869D6" w:rsidP="00A869D6">
            <w:r w:rsidRPr="00575D43">
              <w:tab/>
            </w:r>
            <w:r w:rsidRPr="00575D43">
              <w:tab/>
              <w:t xml:space="preserve">           &amp;&amp; p.idProdotto.sconto == percentualeSconto))</w:t>
            </w:r>
          </w:p>
        </w:tc>
      </w:tr>
    </w:tbl>
    <w:p w14:paraId="6315698F" w14:textId="31D6B556" w:rsidR="008B7DB1" w:rsidRPr="00043FFA" w:rsidRDefault="007D7FE1" w:rsidP="005F7D6E">
      <w:pPr>
        <w:pStyle w:val="Titolo2"/>
        <w:numPr>
          <w:ilvl w:val="1"/>
          <w:numId w:val="17"/>
        </w:numPr>
      </w:pPr>
      <w:bookmarkStart w:id="17" w:name="_Toc59709235"/>
      <w:r>
        <w:t>ProdottoDao</w:t>
      </w:r>
      <w:r w:rsidR="008B7DB1" w:rsidRPr="00043FFA">
        <w:t>.java</w:t>
      </w:r>
      <w:bookmarkEnd w:id="17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0328CB" w:rsidRPr="00575D43" w14:paraId="1C0C87B6" w14:textId="77777777" w:rsidTr="000328CB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61B63D58" w14:textId="2DC1BAA6" w:rsidR="000328CB" w:rsidRPr="00575D43" w:rsidRDefault="000328CB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275C53EE" w14:textId="04085313" w:rsidR="000328CB" w:rsidRPr="00575D43" w:rsidRDefault="000328CB" w:rsidP="00B92EA6">
            <w:r w:rsidRPr="00575D43">
              <w:t xml:space="preserve">Context </w:t>
            </w:r>
            <w:r w:rsidR="00FC207A">
              <w:t>ProdottoDao</w:t>
            </w:r>
            <w:r w:rsidRPr="00575D43">
              <w:t>::</w:t>
            </w:r>
            <w:r w:rsidR="007D7FE1" w:rsidRPr="007D7FE1">
              <w:t>addOrdine</w:t>
            </w:r>
            <w:r w:rsidRPr="00575D43">
              <w:t>(</w:t>
            </w:r>
            <w:r w:rsidR="007D7FE1" w:rsidRPr="007D7FE1">
              <w:t>mail,</w:t>
            </w:r>
            <w:r w:rsidR="007D7FE1">
              <w:t xml:space="preserve"> carrello</w:t>
            </w:r>
            <w:r w:rsidR="007D7FE1" w:rsidRPr="007D7FE1">
              <w:t>,</w:t>
            </w:r>
            <w:r w:rsidR="007D7FE1">
              <w:t xml:space="preserve"> </w:t>
            </w:r>
            <w:r w:rsidR="007D7FE1" w:rsidRPr="007D7FE1">
              <w:t>mcdrive,</w:t>
            </w:r>
            <w:r w:rsidR="007D7FE1">
              <w:t xml:space="preserve"> </w:t>
            </w:r>
            <w:r w:rsidR="007D7FE1" w:rsidRPr="007D7FE1">
              <w:t>totale</w:t>
            </w:r>
            <w:r w:rsidRPr="00575D43">
              <w:t>)</w:t>
            </w:r>
          </w:p>
        </w:tc>
      </w:tr>
      <w:tr w:rsidR="008B7DB1" w:rsidRPr="00575D43" w14:paraId="4D3C0D59" w14:textId="77777777" w:rsidTr="00B92EA6">
        <w:tc>
          <w:tcPr>
            <w:tcW w:w="2329" w:type="dxa"/>
            <w:vAlign w:val="center"/>
          </w:tcPr>
          <w:p w14:paraId="76EBC3F3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028D2AF4" w14:textId="53DF0590" w:rsidR="003E0B14" w:rsidRDefault="003E0B14" w:rsidP="003E0B14">
            <w:r w:rsidRPr="00575D43">
              <w:t>Pre:</w:t>
            </w:r>
          </w:p>
          <w:p w14:paraId="2DE53D94" w14:textId="69A1F683" w:rsidR="007D7FE1" w:rsidRDefault="007D7FE1" w:rsidP="003E0B14">
            <w:r>
              <w:t xml:space="preserve">            carrello!=null &amp;&amp; mail!=null &amp;&amp; mcdrive!=null</w:t>
            </w:r>
          </w:p>
          <w:p w14:paraId="057ADFE0" w14:textId="4F958EF8" w:rsidR="007D7FE1" w:rsidRPr="00575D43" w:rsidRDefault="007D7FE1" w:rsidP="003E0B14">
            <w:r>
              <w:t xml:space="preserve">            </w:t>
            </w:r>
            <w:r w:rsidR="0074448D">
              <w:t xml:space="preserve">&amp;&amp; </w:t>
            </w:r>
            <w:r>
              <w:t>totale &gt; 0</w:t>
            </w:r>
          </w:p>
          <w:p w14:paraId="625F802B" w14:textId="0A10FC77" w:rsidR="008B7DB1" w:rsidRDefault="003E0B14" w:rsidP="007D7FE1">
            <w:r w:rsidRPr="00575D43">
              <w:tab/>
            </w:r>
            <w:r w:rsidR="0074448D">
              <w:t xml:space="preserve">&amp;&amp; </w:t>
            </w:r>
            <w:r w:rsidR="007D7FE1">
              <w:t>selft.utenti-&gt;exists(u|u.mail =</w:t>
            </w:r>
            <w:r w:rsidR="00C67E35">
              <w:t>=</w:t>
            </w:r>
            <w:r w:rsidR="007D7FE1">
              <w:t xml:space="preserve"> mail)</w:t>
            </w:r>
          </w:p>
          <w:p w14:paraId="4838FC83" w14:textId="48B20DD0" w:rsidR="007D7FE1" w:rsidRPr="00575D43" w:rsidRDefault="007D7FE1" w:rsidP="007D7FE1">
            <w:r>
              <w:t xml:space="preserve">            &amp;&amp; selft.</w:t>
            </w:r>
            <w:r w:rsidR="0074448D">
              <w:t>mcdrives</w:t>
            </w:r>
            <w:r>
              <w:t>-&gt;exists(</w:t>
            </w:r>
            <w:r w:rsidR="0074448D">
              <w:t>m</w:t>
            </w:r>
            <w:r>
              <w:t>|</w:t>
            </w:r>
            <w:r w:rsidR="0074448D">
              <w:t>m</w:t>
            </w:r>
            <w:r>
              <w:t>.</w:t>
            </w:r>
            <w:r w:rsidR="0074448D">
              <w:t>nome</w:t>
            </w:r>
            <w:r>
              <w:t xml:space="preserve"> =</w:t>
            </w:r>
            <w:r w:rsidR="00C67E35">
              <w:t>=</w:t>
            </w:r>
            <w:r>
              <w:t xml:space="preserve"> </w:t>
            </w:r>
            <w:r w:rsidR="0074448D">
              <w:t>mcdrive</w:t>
            </w:r>
            <w:r>
              <w:t>)</w:t>
            </w:r>
          </w:p>
        </w:tc>
      </w:tr>
      <w:tr w:rsidR="008B7DB1" w:rsidRPr="00575D43" w14:paraId="55B617A7" w14:textId="77777777" w:rsidTr="00B92EA6">
        <w:tc>
          <w:tcPr>
            <w:tcW w:w="2329" w:type="dxa"/>
            <w:vAlign w:val="center"/>
          </w:tcPr>
          <w:p w14:paraId="13D8EE6B" w14:textId="77777777" w:rsidR="008B7DB1" w:rsidRPr="00575D43" w:rsidRDefault="008B7DB1" w:rsidP="00B92EA6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2E8A763C" w14:textId="2E87EF22" w:rsidR="003E0B14" w:rsidRPr="00575D43" w:rsidRDefault="003E0B14" w:rsidP="003E0B14">
            <w:r w:rsidRPr="00575D43">
              <w:t>Post:</w:t>
            </w:r>
          </w:p>
          <w:p w14:paraId="37082DD2" w14:textId="69B9FFBC" w:rsidR="000328CB" w:rsidRPr="00575D43" w:rsidRDefault="003E0B14" w:rsidP="003E0B14">
            <w:r w:rsidRPr="00575D43">
              <w:tab/>
              <w:t>self.ordini-&gt;exists((o|o.</w:t>
            </w:r>
            <w:r w:rsidR="0074448D">
              <w:t>mail</w:t>
            </w:r>
            <w:r w:rsidRPr="00575D43">
              <w:t xml:space="preserve"> == </w:t>
            </w:r>
            <w:r w:rsidR="0074448D">
              <w:t>mail</w:t>
            </w:r>
            <w:r w:rsidRPr="00575D43">
              <w:t xml:space="preserve">) </w:t>
            </w:r>
          </w:p>
          <w:p w14:paraId="050FD49B" w14:textId="77777777" w:rsidR="0074448D" w:rsidRDefault="007E4D15" w:rsidP="003E0B14">
            <w:r w:rsidRPr="00575D43">
              <w:tab/>
            </w:r>
            <w:r w:rsidRPr="00575D43">
              <w:tab/>
              <w:t xml:space="preserve">        </w:t>
            </w:r>
            <w:r w:rsidR="003E0B14" w:rsidRPr="00575D43">
              <w:t>&amp;&amp; (o.</w:t>
            </w:r>
            <w:r w:rsidR="0074448D">
              <w:t>mcdrive</w:t>
            </w:r>
            <w:r w:rsidR="003E0B14" w:rsidRPr="00575D43">
              <w:t xml:space="preserve"> == </w:t>
            </w:r>
            <w:r w:rsidR="0074448D">
              <w:t>mcdrive</w:t>
            </w:r>
            <w:r w:rsidR="003E0B14" w:rsidRPr="00575D43">
              <w:t>)</w:t>
            </w:r>
          </w:p>
          <w:p w14:paraId="0A5E10C5" w14:textId="6A84356F" w:rsidR="008B7DB1" w:rsidRPr="00575D43" w:rsidRDefault="0074448D" w:rsidP="003E0B14">
            <w:r>
              <w:t xml:space="preserve">                                &amp;&amp; (o.totale == totale)</w:t>
            </w:r>
            <w:r w:rsidR="003E0B14" w:rsidRPr="00575D43">
              <w:t>)</w:t>
            </w:r>
          </w:p>
        </w:tc>
      </w:tr>
    </w:tbl>
    <w:p w14:paraId="3C6EAAFA" w14:textId="7C7B1849" w:rsidR="006A6BA0" w:rsidRPr="00043FFA" w:rsidRDefault="003827FA" w:rsidP="005F7D6E">
      <w:pPr>
        <w:pStyle w:val="Titolo2"/>
        <w:numPr>
          <w:ilvl w:val="1"/>
          <w:numId w:val="17"/>
        </w:numPr>
      </w:pPr>
      <w:bookmarkStart w:id="18" w:name="_Toc59709236"/>
      <w:r>
        <w:t>ResponsabilePersonaleDao</w:t>
      </w:r>
      <w:r w:rsidR="006A6BA0" w:rsidRPr="00043FFA">
        <w:t>.java</w:t>
      </w:r>
      <w:bookmarkEnd w:id="18"/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329"/>
        <w:gridCol w:w="6938"/>
      </w:tblGrid>
      <w:tr w:rsidR="006A6BA0" w:rsidRPr="00575D43" w14:paraId="349C25C9" w14:textId="77777777" w:rsidTr="00575D43">
        <w:trPr>
          <w:trHeight w:val="964"/>
        </w:trPr>
        <w:tc>
          <w:tcPr>
            <w:tcW w:w="2329" w:type="dxa"/>
            <w:shd w:val="clear" w:color="auto" w:fill="E7E6E6" w:themeFill="background2"/>
            <w:vAlign w:val="center"/>
          </w:tcPr>
          <w:p w14:paraId="25146274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Nome metodo</w:t>
            </w:r>
          </w:p>
        </w:tc>
        <w:tc>
          <w:tcPr>
            <w:tcW w:w="6938" w:type="dxa"/>
            <w:shd w:val="clear" w:color="auto" w:fill="E7E6E6" w:themeFill="background2"/>
            <w:vAlign w:val="center"/>
          </w:tcPr>
          <w:p w14:paraId="1A11B6BD" w14:textId="03665E7E" w:rsidR="006A6BA0" w:rsidRPr="00575D43" w:rsidRDefault="006A6BA0" w:rsidP="006A6BA0">
            <w:r w:rsidRPr="00575D43">
              <w:t xml:space="preserve">Context </w:t>
            </w:r>
            <w:r w:rsidR="00FC207A">
              <w:t>ResponsabilePersonaleDao</w:t>
            </w:r>
            <w:r w:rsidRPr="00575D43">
              <w:t>::</w:t>
            </w:r>
            <w:r w:rsidR="003827FA" w:rsidRPr="003827FA">
              <w:t xml:space="preserve">corrieredoDelete </w:t>
            </w:r>
            <w:r w:rsidRPr="00575D43">
              <w:t>(mail</w:t>
            </w:r>
            <w:r w:rsidR="003827FA" w:rsidRPr="00575D43">
              <w:t>CorriereLicenziato</w:t>
            </w:r>
            <w:r w:rsidRPr="00575D43">
              <w:t>)</w:t>
            </w:r>
          </w:p>
        </w:tc>
      </w:tr>
      <w:tr w:rsidR="006A6BA0" w:rsidRPr="00575D43" w14:paraId="6806DD59" w14:textId="77777777" w:rsidTr="00575D43">
        <w:tc>
          <w:tcPr>
            <w:tcW w:w="2329" w:type="dxa"/>
            <w:vAlign w:val="center"/>
          </w:tcPr>
          <w:p w14:paraId="6562618A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Pre-Condizione</w:t>
            </w:r>
          </w:p>
        </w:tc>
        <w:tc>
          <w:tcPr>
            <w:tcW w:w="6938" w:type="dxa"/>
            <w:vAlign w:val="center"/>
          </w:tcPr>
          <w:p w14:paraId="73861CDD" w14:textId="51253ED4" w:rsidR="006A6BA0" w:rsidRPr="00575D43" w:rsidRDefault="006A6BA0" w:rsidP="006A6BA0">
            <w:r w:rsidRPr="00575D43">
              <w:t xml:space="preserve">Pre: </w:t>
            </w:r>
          </w:p>
          <w:p w14:paraId="7B0E38CD" w14:textId="2B501D78" w:rsidR="006A6BA0" w:rsidRPr="00575D43" w:rsidRDefault="006A6BA0" w:rsidP="006A6BA0">
            <w:r w:rsidRPr="00575D43">
              <w:tab/>
              <w:t>mailCorriereLicenziato != null &amp;&amp;</w:t>
            </w:r>
          </w:p>
          <w:p w14:paraId="560A6664" w14:textId="293E414C" w:rsidR="006A6BA0" w:rsidRPr="00575D43" w:rsidRDefault="006A6BA0" w:rsidP="00575D43">
            <w:r w:rsidRPr="00575D43">
              <w:tab/>
              <w:t>self.corrieri-&gt;exists(c|c.mail.equals(mailCorriereLicenziato))</w:t>
            </w:r>
          </w:p>
        </w:tc>
      </w:tr>
      <w:tr w:rsidR="006A6BA0" w:rsidRPr="00575D43" w14:paraId="7F2FDC32" w14:textId="77777777" w:rsidTr="00575D43">
        <w:tc>
          <w:tcPr>
            <w:tcW w:w="2329" w:type="dxa"/>
            <w:vAlign w:val="center"/>
          </w:tcPr>
          <w:p w14:paraId="6A66830F" w14:textId="77777777" w:rsidR="006A6BA0" w:rsidRPr="00575D43" w:rsidRDefault="006A6BA0" w:rsidP="00575D43">
            <w:pPr>
              <w:rPr>
                <w:b/>
                <w:bCs/>
              </w:rPr>
            </w:pPr>
            <w:r w:rsidRPr="00575D43">
              <w:rPr>
                <w:b/>
                <w:bCs/>
              </w:rPr>
              <w:t>Post-Condizione</w:t>
            </w:r>
          </w:p>
        </w:tc>
        <w:tc>
          <w:tcPr>
            <w:tcW w:w="6938" w:type="dxa"/>
            <w:vAlign w:val="center"/>
          </w:tcPr>
          <w:p w14:paraId="1865890B" w14:textId="75B1D4B6" w:rsidR="006A6BA0" w:rsidRPr="00575D43" w:rsidRDefault="006A6BA0" w:rsidP="006A6BA0">
            <w:r w:rsidRPr="00575D43">
              <w:t>Post:</w:t>
            </w:r>
          </w:p>
          <w:p w14:paraId="1B75544D" w14:textId="0A4736D4" w:rsidR="006A6BA0" w:rsidRPr="00575D43" w:rsidRDefault="006A6BA0" w:rsidP="006A6BA0">
            <w:r w:rsidRPr="00575D43">
              <w:tab/>
              <w:t>!self.corrieri-&gt;exists(c|c.mail.equals(mailCorriereLicenziato))</w:t>
            </w:r>
          </w:p>
        </w:tc>
      </w:tr>
    </w:tbl>
    <w:p w14:paraId="51284EA8" w14:textId="04468417" w:rsidR="008840FC" w:rsidRPr="00575D43" w:rsidRDefault="008840FC" w:rsidP="006A6BA0">
      <w:pPr>
        <w:rPr>
          <w:sz w:val="26"/>
          <w:szCs w:val="26"/>
        </w:rPr>
      </w:pPr>
    </w:p>
    <w:sectPr w:rsidR="008840FC" w:rsidRPr="00575D43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39C08" w14:textId="77777777" w:rsidR="00FD3009" w:rsidRDefault="00FD3009">
      <w:r>
        <w:separator/>
      </w:r>
    </w:p>
  </w:endnote>
  <w:endnote w:type="continuationSeparator" w:id="0">
    <w:p w14:paraId="1AE0EBC7" w14:textId="77777777" w:rsidR="00FD3009" w:rsidRDefault="00FD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F6328" w14:paraId="316638FA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82C5259" w14:textId="77777777" w:rsidR="004F6328" w:rsidRDefault="004F6328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75FE74A" w14:textId="77777777" w:rsidR="004F6328" w:rsidRDefault="004F6328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38DC3F" w14:textId="77777777" w:rsidR="004F6328" w:rsidRDefault="004F6328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39A48B5D" w14:textId="77777777" w:rsidR="004F6328" w:rsidRDefault="004F632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ACE23" w14:textId="77777777" w:rsidR="004F6328" w:rsidRDefault="004F632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FADBB4" w14:textId="77777777" w:rsidR="004F6328" w:rsidRDefault="004F632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66462" w14:textId="77777777" w:rsidR="004F6328" w:rsidRDefault="004F632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FFB40" w14:textId="77777777" w:rsidR="004F6328" w:rsidRDefault="004F6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7C247" w14:textId="77777777" w:rsidR="00FD3009" w:rsidRDefault="00FD3009">
      <w:r>
        <w:separator/>
      </w:r>
    </w:p>
  </w:footnote>
  <w:footnote w:type="continuationSeparator" w:id="0">
    <w:p w14:paraId="407315CC" w14:textId="77777777" w:rsidR="00FD3009" w:rsidRDefault="00FD3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4F6328" w14:paraId="101E7D28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637B28A" w14:textId="183174DC" w:rsidR="004F6328" w:rsidRDefault="004F6328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McDelivery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C93C63" w14:textId="7309D418" w:rsidR="004F6328" w:rsidRDefault="004F6328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</w:t>
          </w:r>
          <w:r w:rsidR="00B84C55">
            <w:rPr>
              <w:b w:val="0"/>
              <w:sz w:val="20"/>
            </w:rPr>
            <w:t>2</w:t>
          </w:r>
        </w:p>
      </w:tc>
    </w:tr>
    <w:tr w:rsidR="004F6328" w14:paraId="65A63A5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CB41D2D" w14:textId="1F67F2E9" w:rsidR="004F6328" w:rsidRDefault="004F6328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Object Design Document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4D049A6" w14:textId="7C578AC3" w:rsidR="004F6328" w:rsidRDefault="004F6328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B84C55">
            <w:rPr>
              <w:sz w:val="20"/>
            </w:rPr>
            <w:t>30</w:t>
          </w:r>
          <w:r>
            <w:rPr>
              <w:sz w:val="20"/>
            </w:rPr>
            <w:t>/12/2020</w:t>
          </w:r>
        </w:p>
      </w:tc>
    </w:tr>
  </w:tbl>
  <w:p w14:paraId="35194864" w14:textId="77777777" w:rsidR="004F6328" w:rsidRDefault="004F632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D0350" w14:textId="77777777" w:rsidR="004F6328" w:rsidRDefault="004F632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AB480" w14:textId="77777777" w:rsidR="004F6328" w:rsidRDefault="004F632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59CC" w14:textId="77777777" w:rsidR="004F6328" w:rsidRDefault="004F632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93117" w14:textId="77777777" w:rsidR="004F6328" w:rsidRDefault="004F6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320pt;height:250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E9A4E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5" w15:restartNumberingAfterBreak="0">
    <w:nsid w:val="12B15505"/>
    <w:multiLevelType w:val="hybridMultilevel"/>
    <w:tmpl w:val="E1CE32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33D7"/>
    <w:multiLevelType w:val="multilevel"/>
    <w:tmpl w:val="50C02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b/>
        <w:bCs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320338"/>
    <w:multiLevelType w:val="hybridMultilevel"/>
    <w:tmpl w:val="1736D56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F31A3D"/>
    <w:multiLevelType w:val="hybridMultilevel"/>
    <w:tmpl w:val="E5E62C26"/>
    <w:lvl w:ilvl="0" w:tplc="C24A36E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03D49"/>
    <w:multiLevelType w:val="hybridMultilevel"/>
    <w:tmpl w:val="59B884C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7E0260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5453A5F"/>
    <w:multiLevelType w:val="hybridMultilevel"/>
    <w:tmpl w:val="2A4ADD5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6"/>
  </w:num>
  <w:num w:numId="9">
    <w:abstractNumId w:val="6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13000"/>
    <w:rsid w:val="0003194A"/>
    <w:rsid w:val="000328CB"/>
    <w:rsid w:val="00037B3B"/>
    <w:rsid w:val="00043FFA"/>
    <w:rsid w:val="00093D9B"/>
    <w:rsid w:val="00096FFF"/>
    <w:rsid w:val="000A11A1"/>
    <w:rsid w:val="000A5632"/>
    <w:rsid w:val="000D2800"/>
    <w:rsid w:val="000F75D8"/>
    <w:rsid w:val="00132C02"/>
    <w:rsid w:val="0013635E"/>
    <w:rsid w:val="0016043B"/>
    <w:rsid w:val="00172201"/>
    <w:rsid w:val="001765AE"/>
    <w:rsid w:val="001961A4"/>
    <w:rsid w:val="001965F7"/>
    <w:rsid w:val="001B500F"/>
    <w:rsid w:val="001B671D"/>
    <w:rsid w:val="001B6CE4"/>
    <w:rsid w:val="001D047B"/>
    <w:rsid w:val="00224884"/>
    <w:rsid w:val="00252F2A"/>
    <w:rsid w:val="002713D8"/>
    <w:rsid w:val="00284F97"/>
    <w:rsid w:val="002C22BB"/>
    <w:rsid w:val="002F330B"/>
    <w:rsid w:val="003051FB"/>
    <w:rsid w:val="003160AD"/>
    <w:rsid w:val="003227DA"/>
    <w:rsid w:val="0037169A"/>
    <w:rsid w:val="003827FA"/>
    <w:rsid w:val="003B0343"/>
    <w:rsid w:val="003E00FB"/>
    <w:rsid w:val="003E0B14"/>
    <w:rsid w:val="003E21C3"/>
    <w:rsid w:val="003E45B1"/>
    <w:rsid w:val="004165B5"/>
    <w:rsid w:val="004646F8"/>
    <w:rsid w:val="00493E66"/>
    <w:rsid w:val="004D1EA6"/>
    <w:rsid w:val="004E28CA"/>
    <w:rsid w:val="004F6328"/>
    <w:rsid w:val="005251BC"/>
    <w:rsid w:val="0052756A"/>
    <w:rsid w:val="005644B2"/>
    <w:rsid w:val="00575D43"/>
    <w:rsid w:val="005C1ACE"/>
    <w:rsid w:val="005F4FB1"/>
    <w:rsid w:val="005F7D6E"/>
    <w:rsid w:val="006107EE"/>
    <w:rsid w:val="00621683"/>
    <w:rsid w:val="006353D2"/>
    <w:rsid w:val="0064777E"/>
    <w:rsid w:val="0066212A"/>
    <w:rsid w:val="006A6BA0"/>
    <w:rsid w:val="00720D8F"/>
    <w:rsid w:val="0074448D"/>
    <w:rsid w:val="00770721"/>
    <w:rsid w:val="00771968"/>
    <w:rsid w:val="00772AE4"/>
    <w:rsid w:val="00792A8F"/>
    <w:rsid w:val="007A42B1"/>
    <w:rsid w:val="007B35E2"/>
    <w:rsid w:val="007D7FE1"/>
    <w:rsid w:val="007E4041"/>
    <w:rsid w:val="007E4D15"/>
    <w:rsid w:val="00822C94"/>
    <w:rsid w:val="00830FCB"/>
    <w:rsid w:val="0083156D"/>
    <w:rsid w:val="00857724"/>
    <w:rsid w:val="008840FC"/>
    <w:rsid w:val="00893CA8"/>
    <w:rsid w:val="00895245"/>
    <w:rsid w:val="008A72A3"/>
    <w:rsid w:val="008B2768"/>
    <w:rsid w:val="008B36D5"/>
    <w:rsid w:val="008B7DB1"/>
    <w:rsid w:val="008C7449"/>
    <w:rsid w:val="008F1093"/>
    <w:rsid w:val="009063D3"/>
    <w:rsid w:val="009132C1"/>
    <w:rsid w:val="009631FC"/>
    <w:rsid w:val="009E4D15"/>
    <w:rsid w:val="009F0896"/>
    <w:rsid w:val="009F2906"/>
    <w:rsid w:val="00A413A8"/>
    <w:rsid w:val="00A869D6"/>
    <w:rsid w:val="00A914E6"/>
    <w:rsid w:val="00AB1220"/>
    <w:rsid w:val="00AC3B49"/>
    <w:rsid w:val="00AC5D29"/>
    <w:rsid w:val="00AE634E"/>
    <w:rsid w:val="00B221AB"/>
    <w:rsid w:val="00B3275C"/>
    <w:rsid w:val="00B33B1E"/>
    <w:rsid w:val="00B51734"/>
    <w:rsid w:val="00B55B60"/>
    <w:rsid w:val="00B55F3C"/>
    <w:rsid w:val="00B6692D"/>
    <w:rsid w:val="00B73982"/>
    <w:rsid w:val="00B73E71"/>
    <w:rsid w:val="00B84C55"/>
    <w:rsid w:val="00B92EA6"/>
    <w:rsid w:val="00B95DBB"/>
    <w:rsid w:val="00BA61D4"/>
    <w:rsid w:val="00BA7A6A"/>
    <w:rsid w:val="00BB3B5D"/>
    <w:rsid w:val="00C20631"/>
    <w:rsid w:val="00C26209"/>
    <w:rsid w:val="00C44868"/>
    <w:rsid w:val="00C4749C"/>
    <w:rsid w:val="00C67E35"/>
    <w:rsid w:val="00C76A15"/>
    <w:rsid w:val="00C76EC3"/>
    <w:rsid w:val="00C90098"/>
    <w:rsid w:val="00CB0252"/>
    <w:rsid w:val="00CB4CB3"/>
    <w:rsid w:val="00CC240F"/>
    <w:rsid w:val="00CE4BF2"/>
    <w:rsid w:val="00D12217"/>
    <w:rsid w:val="00D1464E"/>
    <w:rsid w:val="00D15F88"/>
    <w:rsid w:val="00D44045"/>
    <w:rsid w:val="00D633B5"/>
    <w:rsid w:val="00D671F8"/>
    <w:rsid w:val="00D92B0D"/>
    <w:rsid w:val="00DD12D8"/>
    <w:rsid w:val="00DE4DC4"/>
    <w:rsid w:val="00E061AD"/>
    <w:rsid w:val="00E616B0"/>
    <w:rsid w:val="00EB7479"/>
    <w:rsid w:val="00EC09A9"/>
    <w:rsid w:val="00EC2FA6"/>
    <w:rsid w:val="00ED2554"/>
    <w:rsid w:val="00F507DB"/>
    <w:rsid w:val="00FA1614"/>
    <w:rsid w:val="00FA2286"/>
    <w:rsid w:val="00FB55ED"/>
    <w:rsid w:val="00FC207A"/>
    <w:rsid w:val="00FD3009"/>
    <w:rsid w:val="00FE48E8"/>
    <w:rsid w:val="00F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F3B610"/>
  <w14:defaultImageDpi w14:val="300"/>
  <w15:chartTrackingRefBased/>
  <w15:docId w15:val="{1AC6EA88-CE66-4256-A848-213CB6A3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33B1E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B1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8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8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 w:cs="Times New Roman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E061AD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B122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  <w:style w:type="table" w:styleId="Grigliatabella">
    <w:name w:val="Table Grid"/>
    <w:basedOn w:val="Tabellanormale"/>
    <w:uiPriority w:val="59"/>
    <w:rsid w:val="00132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67</cp:revision>
  <cp:lastPrinted>1899-12-31T23:00:00Z</cp:lastPrinted>
  <dcterms:created xsi:type="dcterms:W3CDTF">2020-12-12T09:18:00Z</dcterms:created>
  <dcterms:modified xsi:type="dcterms:W3CDTF">2020-12-30T15:04:00Z</dcterms:modified>
</cp:coreProperties>
</file>